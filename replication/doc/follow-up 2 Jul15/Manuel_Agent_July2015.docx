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CB1" w:rsidRPr="00F83D5D" w:rsidRDefault="00FC1CB1" w:rsidP="008F06F1">
      <w:pPr>
        <w:ind w:left="4248"/>
        <w:contextualSpacing/>
        <w:outlineLvl w:val="0"/>
        <w:rPr>
          <w:rFonts w:ascii="Times" w:hAnsi="Times" w:cs="Arial"/>
          <w:noProof/>
          <w:sz w:val="20"/>
          <w:szCs w:val="20"/>
        </w:rPr>
      </w:pPr>
      <w:bookmarkStart w:id="0" w:name="_Toc72513661"/>
      <w:bookmarkStart w:id="1" w:name="_Toc72514641"/>
      <w:bookmarkStart w:id="2" w:name="_Toc72514820"/>
      <w:bookmarkStart w:id="3" w:name="_Toc72515055"/>
      <w:r w:rsidRPr="00F83D5D">
        <w:rPr>
          <w:rFonts w:ascii="Times" w:hAnsi="Times" w:cs="Arial"/>
          <w:noProof/>
          <w:sz w:val="20"/>
          <w:szCs w:val="20"/>
        </w:rPr>
        <w:t>Banque Mondiale – DIME</w:t>
      </w:r>
    </w:p>
    <w:p w:rsidR="00C82095" w:rsidRPr="00F83D5D" w:rsidRDefault="00FC1CB1" w:rsidP="008F06F1">
      <w:pPr>
        <w:ind w:left="4248"/>
        <w:contextualSpacing/>
        <w:rPr>
          <w:rFonts w:ascii="Times" w:hAnsi="Times" w:cs="Arial"/>
          <w:sz w:val="20"/>
          <w:szCs w:val="20"/>
        </w:rPr>
      </w:pPr>
      <w:r w:rsidRPr="00F83D5D">
        <w:rPr>
          <w:rFonts w:ascii="Times" w:hAnsi="Times" w:cs="Arial"/>
          <w:sz w:val="20"/>
          <w:szCs w:val="20"/>
        </w:rPr>
        <w:t>Ecole d’Economie de Paris</w:t>
      </w:r>
    </w:p>
    <w:p w:rsidR="00FC1CB1" w:rsidRPr="00F83D5D" w:rsidRDefault="00FC1CB1" w:rsidP="00FC1CB1">
      <w:pPr>
        <w:contextualSpacing/>
        <w:jc w:val="center"/>
        <w:rPr>
          <w:rFonts w:ascii="Times" w:hAnsi="Times" w:cs="Arial"/>
          <w:sz w:val="20"/>
          <w:szCs w:val="20"/>
        </w:rPr>
      </w:pPr>
    </w:p>
    <w:tbl>
      <w:tblPr>
        <w:tblW w:w="9738" w:type="dxa"/>
        <w:tblLook w:val="04A0"/>
      </w:tblPr>
      <w:tblGrid>
        <w:gridCol w:w="9738"/>
      </w:tblGrid>
      <w:tr w:rsidR="00FC1CB1" w:rsidRPr="00F83D5D">
        <w:tc>
          <w:tcPr>
            <w:tcW w:w="9738" w:type="dxa"/>
          </w:tcPr>
          <w:p w:rsidR="00FC1CB1" w:rsidRPr="00F83D5D" w:rsidRDefault="00C82095" w:rsidP="008F06F1">
            <w:pPr>
              <w:ind w:left="708"/>
              <w:contextualSpacing/>
              <w:jc w:val="center"/>
              <w:rPr>
                <w:rFonts w:ascii="Times" w:hAnsi="Times" w:cs="Arial"/>
                <w:sz w:val="20"/>
                <w:szCs w:val="20"/>
              </w:rPr>
            </w:pPr>
            <w:r w:rsidRPr="00F83D5D">
              <w:rPr>
                <w:rFonts w:ascii="Times" w:hAnsi="Times" w:cs="Arial"/>
                <w:noProof/>
                <w:sz w:val="20"/>
                <w:szCs w:val="20"/>
              </w:rPr>
              <w:drawing>
                <wp:inline distT="0" distB="0" distL="0" distR="0">
                  <wp:extent cx="819150" cy="819150"/>
                  <wp:effectExtent l="0" t="0" r="0" b="0"/>
                  <wp:docPr id="1" name="irc_ilrp_mut" descr="https://encrypted-tbn2.gstatic.com/images?q=tbn:ANd9GcQ-gu9e_nMrZ9GN1nSYzkGV6rG3lhRs447NvADgU_2yzyU6j8lU1IAlT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ilrp_mut" descr="https://encrypted-tbn2.gstatic.com/images?q=tbn:ANd9GcQ-gu9e_nMrZ9GN1nSYzkGV6rG3lhRs447NvADgU_2yzyU6j8lU1IAlTs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19150" cy="819150"/>
                          </a:xfrm>
                          <a:prstGeom prst="rect">
                            <a:avLst/>
                          </a:prstGeom>
                          <a:noFill/>
                          <a:ln>
                            <a:noFill/>
                          </a:ln>
                        </pic:spPr>
                      </pic:pic>
                    </a:graphicData>
                  </a:graphic>
                </wp:inline>
              </w:drawing>
            </w:r>
          </w:p>
        </w:tc>
      </w:tr>
      <w:tr w:rsidR="00FC1CB1" w:rsidRPr="00F83D5D">
        <w:tc>
          <w:tcPr>
            <w:tcW w:w="9738" w:type="dxa"/>
          </w:tcPr>
          <w:p w:rsidR="00FC1CB1" w:rsidRPr="00F83D5D" w:rsidRDefault="00FC1CB1" w:rsidP="008905E1">
            <w:pPr>
              <w:contextualSpacing/>
              <w:rPr>
                <w:rFonts w:ascii="Times" w:hAnsi="Times" w:cs="Arial"/>
                <w:sz w:val="20"/>
                <w:szCs w:val="20"/>
              </w:rPr>
            </w:pPr>
          </w:p>
          <w:p w:rsidR="00FC1CB1" w:rsidRPr="00F83D5D" w:rsidRDefault="00FC1CB1" w:rsidP="008905E1">
            <w:pPr>
              <w:contextualSpacing/>
              <w:jc w:val="center"/>
              <w:rPr>
                <w:rFonts w:ascii="Times" w:hAnsi="Times" w:cs="Arial"/>
                <w:b/>
                <w:sz w:val="20"/>
                <w:szCs w:val="20"/>
              </w:rPr>
            </w:pPr>
            <w:r w:rsidRPr="00F83D5D">
              <w:rPr>
                <w:rFonts w:ascii="Times" w:hAnsi="Times" w:cs="Arial"/>
                <w:b/>
                <w:sz w:val="20"/>
                <w:szCs w:val="20"/>
              </w:rPr>
              <w:t>ENQUETE DE SUIVI / EVALUATION DE MI-PARCOURS</w:t>
            </w:r>
          </w:p>
          <w:p w:rsidR="00FC1CB1" w:rsidRPr="00F83D5D" w:rsidRDefault="00FC1CB1" w:rsidP="008905E1">
            <w:pPr>
              <w:contextualSpacing/>
              <w:jc w:val="center"/>
              <w:rPr>
                <w:rFonts w:ascii="Times" w:hAnsi="Times" w:cs="Arial"/>
                <w:sz w:val="20"/>
                <w:szCs w:val="20"/>
              </w:rPr>
            </w:pPr>
            <w:r w:rsidRPr="00F83D5D">
              <w:rPr>
                <w:rFonts w:ascii="Times" w:hAnsi="Times" w:cs="Arial"/>
                <w:sz w:val="20"/>
                <w:szCs w:val="20"/>
              </w:rPr>
              <w:t>DU PROJET "TRANSFERT DE TECHNOLOGIE AUX AGRICULTEURS (PTTA)"</w:t>
            </w:r>
          </w:p>
          <w:p w:rsidR="00FC1CB1" w:rsidRPr="00F83D5D" w:rsidRDefault="00FC1CB1" w:rsidP="008905E1">
            <w:pPr>
              <w:contextualSpacing/>
              <w:jc w:val="center"/>
              <w:rPr>
                <w:rFonts w:ascii="Times" w:hAnsi="Times" w:cs="Arial"/>
                <w:sz w:val="20"/>
                <w:szCs w:val="20"/>
              </w:rPr>
            </w:pPr>
            <w:r w:rsidRPr="00F83D5D">
              <w:rPr>
                <w:rFonts w:ascii="Times" w:hAnsi="Times" w:cs="Arial"/>
                <w:sz w:val="20"/>
                <w:szCs w:val="20"/>
              </w:rPr>
              <w:t>FINANCE PAR LA BANQUE INTERAMERICAIN</w:t>
            </w:r>
            <w:r w:rsidR="008F06F1">
              <w:rPr>
                <w:rFonts w:ascii="Times" w:hAnsi="Times" w:cs="Arial"/>
                <w:sz w:val="20"/>
                <w:szCs w:val="20"/>
              </w:rPr>
              <w:t>E</w:t>
            </w:r>
            <w:r w:rsidRPr="00F83D5D">
              <w:rPr>
                <w:rFonts w:ascii="Times" w:hAnsi="Times" w:cs="Arial"/>
                <w:sz w:val="20"/>
                <w:szCs w:val="20"/>
              </w:rPr>
              <w:t xml:space="preserve"> DE DEVELOPPEMENT (BID) ET LE PROGRAMME GLOBAL POUR L’AGRICULTURE ET LA SECURITE ALIMENTAIRE (GAFSP) EN HAITI</w:t>
            </w:r>
          </w:p>
          <w:p w:rsidR="00FC1CB1" w:rsidRPr="00F83D5D" w:rsidRDefault="00FC1CB1" w:rsidP="008905E1">
            <w:pPr>
              <w:contextualSpacing/>
              <w:rPr>
                <w:rFonts w:ascii="Times" w:hAnsi="Times" w:cs="Arial"/>
                <w:sz w:val="20"/>
                <w:szCs w:val="20"/>
              </w:rPr>
            </w:pPr>
          </w:p>
          <w:p w:rsidR="00FC1CB1" w:rsidRPr="00F83D5D" w:rsidRDefault="00FC1CB1" w:rsidP="008905E1">
            <w:pPr>
              <w:contextualSpacing/>
              <w:rPr>
                <w:rFonts w:ascii="Times" w:hAnsi="Times" w:cs="Arial"/>
                <w:sz w:val="20"/>
                <w:szCs w:val="20"/>
              </w:rPr>
            </w:pPr>
          </w:p>
          <w:p w:rsidR="00FC1CB1" w:rsidRPr="00F83D5D" w:rsidRDefault="00FC1CB1" w:rsidP="008905E1">
            <w:pPr>
              <w:contextualSpacing/>
              <w:rPr>
                <w:rFonts w:ascii="Times" w:hAnsi="Times" w:cs="Arial"/>
                <w:sz w:val="20"/>
                <w:szCs w:val="20"/>
              </w:rPr>
            </w:pPr>
          </w:p>
          <w:p w:rsidR="00FC1CB1" w:rsidRPr="00F83D5D" w:rsidRDefault="00FC1CB1" w:rsidP="008905E1">
            <w:pPr>
              <w:contextualSpacing/>
              <w:jc w:val="center"/>
              <w:rPr>
                <w:rFonts w:ascii="Times" w:hAnsi="Times" w:cs="Arial"/>
                <w:b/>
                <w:sz w:val="20"/>
                <w:szCs w:val="20"/>
              </w:rPr>
            </w:pPr>
            <w:r w:rsidRPr="00F83D5D">
              <w:rPr>
                <w:rFonts w:ascii="Times" w:hAnsi="Times" w:cs="Arial"/>
                <w:b/>
                <w:sz w:val="20"/>
                <w:szCs w:val="20"/>
              </w:rPr>
              <w:t>MANUEL DE L´AGENT DE TERRAIN</w:t>
            </w:r>
          </w:p>
        </w:tc>
      </w:tr>
      <w:bookmarkEnd w:id="0"/>
      <w:bookmarkEnd w:id="1"/>
      <w:bookmarkEnd w:id="2"/>
      <w:bookmarkEnd w:id="3"/>
    </w:tbl>
    <w:p w:rsidR="00FC1CB1" w:rsidRPr="00F83D5D" w:rsidRDefault="00FC1CB1" w:rsidP="00FC1CB1">
      <w:pPr>
        <w:pStyle w:val="En-ttedetabledesmatires"/>
        <w:spacing w:line="240" w:lineRule="auto"/>
        <w:contextualSpacing/>
        <w:rPr>
          <w:rFonts w:ascii="Times" w:hAnsi="Times" w:cs="Arial"/>
          <w:color w:val="auto"/>
          <w:sz w:val="20"/>
          <w:szCs w:val="20"/>
          <w:lang w:val="fr-FR"/>
        </w:rPr>
      </w:pPr>
    </w:p>
    <w:p w:rsidR="00FC1CB1" w:rsidRPr="00F83D5D" w:rsidRDefault="00FC1CB1" w:rsidP="00FC1CB1">
      <w:pPr>
        <w:contextualSpacing/>
        <w:jc w:val="center"/>
        <w:rPr>
          <w:rFonts w:ascii="Times" w:hAnsi="Times" w:cs="Arial"/>
          <w:sz w:val="20"/>
          <w:szCs w:val="20"/>
        </w:rPr>
      </w:pPr>
    </w:p>
    <w:p w:rsidR="00FC1CB1" w:rsidRPr="00F83D5D" w:rsidRDefault="00FC1CB1" w:rsidP="00FC1CB1">
      <w:pPr>
        <w:contextualSpacing/>
        <w:jc w:val="center"/>
        <w:rPr>
          <w:rFonts w:ascii="Times" w:hAnsi="Times" w:cs="Arial"/>
          <w:sz w:val="20"/>
          <w:szCs w:val="20"/>
        </w:rPr>
      </w:pPr>
    </w:p>
    <w:p w:rsidR="00FC1CB1" w:rsidRPr="00F83D5D" w:rsidRDefault="00FC1CB1" w:rsidP="00FC1CB1">
      <w:pPr>
        <w:contextualSpacing/>
        <w:jc w:val="center"/>
        <w:rPr>
          <w:rFonts w:ascii="Times" w:hAnsi="Times" w:cs="Arial"/>
          <w:sz w:val="20"/>
          <w:szCs w:val="20"/>
        </w:rPr>
      </w:pPr>
    </w:p>
    <w:p w:rsidR="00FC1CB1" w:rsidRPr="00F83D5D" w:rsidRDefault="00FC1CB1" w:rsidP="00C77171">
      <w:pPr>
        <w:contextualSpacing/>
        <w:outlineLvl w:val="0"/>
        <w:rPr>
          <w:rFonts w:ascii="Times" w:hAnsi="Times" w:cs="Arial"/>
          <w:sz w:val="20"/>
          <w:szCs w:val="20"/>
        </w:rPr>
      </w:pPr>
      <w:r w:rsidRPr="00F83D5D">
        <w:rPr>
          <w:rFonts w:ascii="Times" w:hAnsi="Times" w:cs="Arial"/>
          <w:sz w:val="20"/>
          <w:szCs w:val="20"/>
        </w:rPr>
        <w:t>Votre nom :……………………………………………………</w:t>
      </w:r>
      <w:r w:rsidR="005A5384" w:rsidRPr="00F83D5D">
        <w:rPr>
          <w:rFonts w:ascii="Times" w:hAnsi="Times" w:cs="Arial"/>
          <w:sz w:val="20"/>
          <w:szCs w:val="20"/>
        </w:rPr>
        <w:t>.............</w:t>
      </w:r>
      <w:r w:rsidRPr="00F83D5D">
        <w:rPr>
          <w:rFonts w:ascii="Times" w:hAnsi="Times" w:cs="Arial"/>
          <w:sz w:val="20"/>
          <w:szCs w:val="20"/>
        </w:rPr>
        <w:t>…………………………</w:t>
      </w:r>
    </w:p>
    <w:p w:rsidR="005A5384" w:rsidRPr="00F83D5D" w:rsidRDefault="005A5384" w:rsidP="00FC1CB1">
      <w:pPr>
        <w:contextualSpacing/>
        <w:rPr>
          <w:rFonts w:ascii="Times" w:hAnsi="Times" w:cs="Arial"/>
          <w:sz w:val="20"/>
          <w:szCs w:val="20"/>
        </w:rPr>
      </w:pPr>
    </w:p>
    <w:p w:rsidR="005A5384" w:rsidRPr="00F83D5D" w:rsidRDefault="005A5384" w:rsidP="00FC1CB1">
      <w:pPr>
        <w:contextualSpacing/>
        <w:rPr>
          <w:rFonts w:ascii="Times" w:hAnsi="Times" w:cs="Arial"/>
          <w:sz w:val="20"/>
          <w:szCs w:val="20"/>
        </w:rPr>
      </w:pPr>
    </w:p>
    <w:p w:rsidR="00FC1CB1" w:rsidRPr="00F83D5D" w:rsidRDefault="00FC1CB1" w:rsidP="00FC1CB1">
      <w:pPr>
        <w:contextualSpacing/>
        <w:rPr>
          <w:rFonts w:ascii="Times" w:hAnsi="Times" w:cs="Arial"/>
          <w:b/>
          <w:sz w:val="20"/>
          <w:szCs w:val="20"/>
        </w:rPr>
      </w:pPr>
      <w:r w:rsidRPr="00F83D5D">
        <w:rPr>
          <w:rFonts w:ascii="Times" w:hAnsi="Times" w:cs="Arial"/>
          <w:sz w:val="20"/>
          <w:szCs w:val="20"/>
        </w:rPr>
        <w:t>Votre numéro d’enquêteur : …………………………</w:t>
      </w:r>
      <w:r w:rsidR="005A5384" w:rsidRPr="00F83D5D">
        <w:rPr>
          <w:rFonts w:ascii="Times" w:hAnsi="Times" w:cs="Arial"/>
          <w:sz w:val="20"/>
          <w:szCs w:val="20"/>
        </w:rPr>
        <w:t>..............</w:t>
      </w:r>
      <w:r w:rsidRPr="00F83D5D">
        <w:rPr>
          <w:rFonts w:ascii="Times" w:hAnsi="Times" w:cs="Arial"/>
          <w:sz w:val="20"/>
          <w:szCs w:val="20"/>
        </w:rPr>
        <w:t>………………………………..</w:t>
      </w:r>
      <w:r w:rsidRPr="00F83D5D">
        <w:rPr>
          <w:rFonts w:ascii="Times" w:hAnsi="Times" w:cs="Arial"/>
          <w:sz w:val="20"/>
          <w:szCs w:val="20"/>
        </w:rPr>
        <w:br w:type="page"/>
      </w:r>
      <w:r w:rsidRPr="00F83D5D">
        <w:rPr>
          <w:rFonts w:ascii="Times" w:hAnsi="Times" w:cs="Arial"/>
          <w:b/>
          <w:sz w:val="20"/>
          <w:szCs w:val="20"/>
        </w:rPr>
        <w:lastRenderedPageBreak/>
        <w:t>Table des Matières</w:t>
      </w:r>
    </w:p>
    <w:p w:rsidR="00891867" w:rsidRPr="00F83D5D" w:rsidRDefault="00006A04">
      <w:pPr>
        <w:pStyle w:val="TM1"/>
        <w:tabs>
          <w:tab w:val="left" w:pos="360"/>
        </w:tabs>
        <w:rPr>
          <w:rFonts w:asciiTheme="minorHAnsi" w:eastAsiaTheme="minorEastAsia" w:hAnsiTheme="minorHAnsi" w:cstheme="minorBidi"/>
          <w:noProof/>
          <w:sz w:val="20"/>
          <w:szCs w:val="20"/>
          <w:lang w:eastAsia="fr-FR"/>
        </w:rPr>
      </w:pPr>
      <w:r w:rsidRPr="00F83D5D">
        <w:rPr>
          <w:rFonts w:ascii="Times" w:hAnsi="Times" w:cs="Arial"/>
          <w:sz w:val="20"/>
          <w:szCs w:val="20"/>
        </w:rPr>
        <w:fldChar w:fldCharType="begin"/>
      </w:r>
      <w:r w:rsidR="00FC1CB1" w:rsidRPr="00F83D5D">
        <w:rPr>
          <w:rFonts w:ascii="Times" w:hAnsi="Times" w:cs="Arial"/>
          <w:sz w:val="20"/>
          <w:szCs w:val="20"/>
        </w:rPr>
        <w:instrText xml:space="preserve"> TOC \o "1-3" \h \z \u </w:instrText>
      </w:r>
      <w:r w:rsidRPr="00F83D5D">
        <w:rPr>
          <w:rFonts w:ascii="Times" w:hAnsi="Times" w:cs="Arial"/>
          <w:sz w:val="20"/>
          <w:szCs w:val="20"/>
        </w:rPr>
        <w:fldChar w:fldCharType="separate"/>
      </w:r>
      <w:r w:rsidR="00891867" w:rsidRPr="00F83D5D">
        <w:rPr>
          <w:rFonts w:ascii="Times" w:hAnsi="Times" w:cs="Arial"/>
          <w:noProof/>
          <w:sz w:val="20"/>
          <w:szCs w:val="20"/>
        </w:rPr>
        <w:t>1</w:t>
      </w:r>
      <w:r w:rsidR="00891867" w:rsidRPr="00F83D5D">
        <w:rPr>
          <w:rFonts w:asciiTheme="minorHAnsi" w:eastAsiaTheme="minorEastAsia" w:hAnsiTheme="minorHAnsi" w:cstheme="minorBidi"/>
          <w:noProof/>
          <w:sz w:val="20"/>
          <w:szCs w:val="20"/>
          <w:lang w:eastAsia="fr-FR"/>
        </w:rPr>
        <w:tab/>
      </w:r>
      <w:r w:rsidR="00891867" w:rsidRPr="00F83D5D">
        <w:rPr>
          <w:rFonts w:ascii="Times" w:hAnsi="Times" w:cs="Arial"/>
          <w:noProof/>
          <w:sz w:val="20"/>
          <w:szCs w:val="20"/>
        </w:rPr>
        <w:t>Présentation</w:t>
      </w:r>
      <w:r w:rsidR="00891867" w:rsidRPr="00F83D5D">
        <w:rPr>
          <w:noProof/>
          <w:sz w:val="20"/>
          <w:szCs w:val="20"/>
        </w:rPr>
        <w:tab/>
      </w:r>
      <w:r w:rsidRPr="00F83D5D">
        <w:rPr>
          <w:noProof/>
          <w:sz w:val="20"/>
          <w:szCs w:val="20"/>
        </w:rPr>
        <w:fldChar w:fldCharType="begin"/>
      </w:r>
      <w:r w:rsidR="00891867" w:rsidRPr="00F83D5D">
        <w:rPr>
          <w:noProof/>
          <w:sz w:val="20"/>
          <w:szCs w:val="20"/>
        </w:rPr>
        <w:instrText xml:space="preserve"> PAGEREF _Toc291834286 \h </w:instrText>
      </w:r>
      <w:r w:rsidRPr="00F83D5D">
        <w:rPr>
          <w:noProof/>
          <w:sz w:val="20"/>
          <w:szCs w:val="20"/>
        </w:rPr>
      </w:r>
      <w:r w:rsidRPr="00F83D5D">
        <w:rPr>
          <w:noProof/>
          <w:sz w:val="20"/>
          <w:szCs w:val="20"/>
        </w:rPr>
        <w:fldChar w:fldCharType="separate"/>
      </w:r>
      <w:r w:rsidR="00ED0397">
        <w:rPr>
          <w:noProof/>
          <w:sz w:val="20"/>
          <w:szCs w:val="20"/>
        </w:rPr>
        <w:t>6</w:t>
      </w:r>
      <w:r w:rsidRPr="00F83D5D">
        <w:rPr>
          <w:noProof/>
          <w:sz w:val="20"/>
          <w:szCs w:val="20"/>
        </w:rPr>
        <w:fldChar w:fldCharType="end"/>
      </w:r>
    </w:p>
    <w:p w:rsidR="00891867" w:rsidRPr="00F83D5D" w:rsidRDefault="00891867">
      <w:pPr>
        <w:pStyle w:val="TM2"/>
        <w:tabs>
          <w:tab w:val="left" w:pos="780"/>
        </w:tabs>
        <w:rPr>
          <w:rFonts w:asciiTheme="minorHAnsi" w:eastAsiaTheme="minorEastAsia" w:hAnsiTheme="minorHAnsi" w:cstheme="minorBidi"/>
          <w:noProof/>
          <w:sz w:val="20"/>
          <w:szCs w:val="20"/>
          <w:lang w:eastAsia="fr-FR"/>
        </w:rPr>
      </w:pPr>
      <w:r w:rsidRPr="00F83D5D">
        <w:rPr>
          <w:rFonts w:ascii="Times" w:hAnsi="Times" w:cs="Arial"/>
          <w:noProof/>
          <w:sz w:val="20"/>
          <w:szCs w:val="20"/>
        </w:rPr>
        <w:t>1.1</w:t>
      </w:r>
      <w:r w:rsidRPr="00F83D5D">
        <w:rPr>
          <w:rFonts w:asciiTheme="minorHAnsi" w:eastAsiaTheme="minorEastAsia" w:hAnsiTheme="minorHAnsi" w:cstheme="minorBidi"/>
          <w:noProof/>
          <w:sz w:val="20"/>
          <w:szCs w:val="20"/>
          <w:lang w:eastAsia="fr-FR"/>
        </w:rPr>
        <w:tab/>
      </w:r>
      <w:r w:rsidRPr="00F83D5D">
        <w:rPr>
          <w:rFonts w:ascii="Times" w:hAnsi="Times" w:cs="Arial"/>
          <w:noProof/>
          <w:sz w:val="20"/>
          <w:szCs w:val="20"/>
        </w:rPr>
        <w:t>Cadre général d’intervention</w:t>
      </w:r>
      <w:r w:rsidRPr="00F83D5D">
        <w:rPr>
          <w:noProof/>
          <w:sz w:val="20"/>
          <w:szCs w:val="20"/>
        </w:rPr>
        <w:tab/>
      </w:r>
      <w:r w:rsidR="00006A04" w:rsidRPr="00F83D5D">
        <w:rPr>
          <w:noProof/>
          <w:sz w:val="20"/>
          <w:szCs w:val="20"/>
        </w:rPr>
        <w:fldChar w:fldCharType="begin"/>
      </w:r>
      <w:r w:rsidRPr="00F83D5D">
        <w:rPr>
          <w:noProof/>
          <w:sz w:val="20"/>
          <w:szCs w:val="20"/>
        </w:rPr>
        <w:instrText xml:space="preserve"> PAGEREF _Toc291834287 \h </w:instrText>
      </w:r>
      <w:r w:rsidR="00006A04" w:rsidRPr="00F83D5D">
        <w:rPr>
          <w:noProof/>
          <w:sz w:val="20"/>
          <w:szCs w:val="20"/>
        </w:rPr>
      </w:r>
      <w:r w:rsidR="00006A04" w:rsidRPr="00F83D5D">
        <w:rPr>
          <w:noProof/>
          <w:sz w:val="20"/>
          <w:szCs w:val="20"/>
        </w:rPr>
        <w:fldChar w:fldCharType="separate"/>
      </w:r>
      <w:r w:rsidR="00ED0397">
        <w:rPr>
          <w:noProof/>
          <w:sz w:val="20"/>
          <w:szCs w:val="20"/>
        </w:rPr>
        <w:t>6</w:t>
      </w:r>
      <w:r w:rsidR="00006A04" w:rsidRPr="00F83D5D">
        <w:rPr>
          <w:noProof/>
          <w:sz w:val="20"/>
          <w:szCs w:val="20"/>
        </w:rPr>
        <w:fldChar w:fldCharType="end"/>
      </w:r>
    </w:p>
    <w:p w:rsidR="00891867" w:rsidRPr="00F83D5D" w:rsidRDefault="00891867">
      <w:pPr>
        <w:pStyle w:val="TM2"/>
        <w:tabs>
          <w:tab w:val="left" w:pos="780"/>
        </w:tabs>
        <w:rPr>
          <w:rFonts w:asciiTheme="minorHAnsi" w:eastAsiaTheme="minorEastAsia" w:hAnsiTheme="minorHAnsi" w:cstheme="minorBidi"/>
          <w:noProof/>
          <w:sz w:val="20"/>
          <w:szCs w:val="20"/>
          <w:lang w:eastAsia="fr-FR"/>
        </w:rPr>
      </w:pPr>
      <w:r w:rsidRPr="00F83D5D">
        <w:rPr>
          <w:rFonts w:ascii="Times" w:hAnsi="Times" w:cs="Arial"/>
          <w:noProof/>
          <w:sz w:val="20"/>
          <w:szCs w:val="20"/>
        </w:rPr>
        <w:t>1.2</w:t>
      </w:r>
      <w:r w:rsidRPr="00F83D5D">
        <w:rPr>
          <w:rFonts w:asciiTheme="minorHAnsi" w:eastAsiaTheme="minorEastAsia" w:hAnsiTheme="minorHAnsi" w:cstheme="minorBidi"/>
          <w:noProof/>
          <w:sz w:val="20"/>
          <w:szCs w:val="20"/>
          <w:lang w:eastAsia="fr-FR"/>
        </w:rPr>
        <w:tab/>
      </w:r>
      <w:r w:rsidRPr="00F83D5D">
        <w:rPr>
          <w:rFonts w:ascii="Times" w:hAnsi="Times" w:cs="Arial"/>
          <w:noProof/>
          <w:sz w:val="20"/>
          <w:szCs w:val="20"/>
        </w:rPr>
        <w:t>Objectifs et but de l'enquête</w:t>
      </w:r>
      <w:r w:rsidRPr="00F83D5D">
        <w:rPr>
          <w:noProof/>
          <w:sz w:val="20"/>
          <w:szCs w:val="20"/>
        </w:rPr>
        <w:tab/>
      </w:r>
      <w:r w:rsidR="00006A04" w:rsidRPr="00F83D5D">
        <w:rPr>
          <w:noProof/>
          <w:sz w:val="20"/>
          <w:szCs w:val="20"/>
        </w:rPr>
        <w:fldChar w:fldCharType="begin"/>
      </w:r>
      <w:r w:rsidRPr="00F83D5D">
        <w:rPr>
          <w:noProof/>
          <w:sz w:val="20"/>
          <w:szCs w:val="20"/>
        </w:rPr>
        <w:instrText xml:space="preserve"> PAGEREF _Toc291834288 \h </w:instrText>
      </w:r>
      <w:r w:rsidR="00006A04" w:rsidRPr="00F83D5D">
        <w:rPr>
          <w:noProof/>
          <w:sz w:val="20"/>
          <w:szCs w:val="20"/>
        </w:rPr>
      </w:r>
      <w:r w:rsidR="00006A04" w:rsidRPr="00F83D5D">
        <w:rPr>
          <w:noProof/>
          <w:sz w:val="20"/>
          <w:szCs w:val="20"/>
        </w:rPr>
        <w:fldChar w:fldCharType="separate"/>
      </w:r>
      <w:r w:rsidR="00ED0397">
        <w:rPr>
          <w:noProof/>
          <w:sz w:val="20"/>
          <w:szCs w:val="20"/>
        </w:rPr>
        <w:t>6</w:t>
      </w:r>
      <w:r w:rsidR="00006A04" w:rsidRPr="00F83D5D">
        <w:rPr>
          <w:noProof/>
          <w:sz w:val="20"/>
          <w:szCs w:val="20"/>
        </w:rPr>
        <w:fldChar w:fldCharType="end"/>
      </w:r>
    </w:p>
    <w:p w:rsidR="00891867" w:rsidRPr="00F83D5D" w:rsidRDefault="00891867">
      <w:pPr>
        <w:pStyle w:val="TM1"/>
        <w:tabs>
          <w:tab w:val="left" w:pos="360"/>
        </w:tabs>
        <w:rPr>
          <w:rFonts w:asciiTheme="minorHAnsi" w:eastAsiaTheme="minorEastAsia" w:hAnsiTheme="minorHAnsi" w:cstheme="minorBidi"/>
          <w:noProof/>
          <w:sz w:val="20"/>
          <w:szCs w:val="20"/>
          <w:lang w:eastAsia="fr-FR"/>
        </w:rPr>
      </w:pPr>
      <w:r w:rsidRPr="00F83D5D">
        <w:rPr>
          <w:rFonts w:ascii="Times" w:hAnsi="Times" w:cs="Arial"/>
          <w:noProof/>
          <w:sz w:val="20"/>
          <w:szCs w:val="20"/>
        </w:rPr>
        <w:t>2</w:t>
      </w:r>
      <w:r w:rsidRPr="00F83D5D">
        <w:rPr>
          <w:rFonts w:asciiTheme="minorHAnsi" w:eastAsiaTheme="minorEastAsia" w:hAnsiTheme="minorHAnsi" w:cstheme="minorBidi"/>
          <w:noProof/>
          <w:sz w:val="20"/>
          <w:szCs w:val="20"/>
          <w:lang w:eastAsia="fr-FR"/>
        </w:rPr>
        <w:tab/>
      </w:r>
      <w:r w:rsidRPr="00F83D5D">
        <w:rPr>
          <w:rFonts w:ascii="Times" w:hAnsi="Times" w:cs="Arial"/>
          <w:noProof/>
          <w:sz w:val="20"/>
          <w:szCs w:val="20"/>
        </w:rPr>
        <w:t>Instructions aux  Enquêteurs</w:t>
      </w:r>
      <w:r w:rsidRPr="00F83D5D">
        <w:rPr>
          <w:noProof/>
          <w:sz w:val="20"/>
          <w:szCs w:val="20"/>
        </w:rPr>
        <w:tab/>
      </w:r>
      <w:r w:rsidR="00006A04" w:rsidRPr="00F83D5D">
        <w:rPr>
          <w:noProof/>
          <w:sz w:val="20"/>
          <w:szCs w:val="20"/>
        </w:rPr>
        <w:fldChar w:fldCharType="begin"/>
      </w:r>
      <w:r w:rsidRPr="00F83D5D">
        <w:rPr>
          <w:noProof/>
          <w:sz w:val="20"/>
          <w:szCs w:val="20"/>
        </w:rPr>
        <w:instrText xml:space="preserve"> PAGEREF _Toc291834289 \h </w:instrText>
      </w:r>
      <w:r w:rsidR="00006A04" w:rsidRPr="00F83D5D">
        <w:rPr>
          <w:noProof/>
          <w:sz w:val="20"/>
          <w:szCs w:val="20"/>
        </w:rPr>
      </w:r>
      <w:r w:rsidR="00006A04" w:rsidRPr="00F83D5D">
        <w:rPr>
          <w:noProof/>
          <w:sz w:val="20"/>
          <w:szCs w:val="20"/>
        </w:rPr>
        <w:fldChar w:fldCharType="separate"/>
      </w:r>
      <w:r w:rsidR="00ED0397">
        <w:rPr>
          <w:noProof/>
          <w:sz w:val="20"/>
          <w:szCs w:val="20"/>
        </w:rPr>
        <w:t>6</w:t>
      </w:r>
      <w:r w:rsidR="00006A04" w:rsidRPr="00F83D5D">
        <w:rPr>
          <w:noProof/>
          <w:sz w:val="20"/>
          <w:szCs w:val="20"/>
        </w:rPr>
        <w:fldChar w:fldCharType="end"/>
      </w:r>
    </w:p>
    <w:p w:rsidR="00891867" w:rsidRPr="00F83D5D" w:rsidRDefault="00891867">
      <w:pPr>
        <w:pStyle w:val="TM2"/>
        <w:tabs>
          <w:tab w:val="left" w:pos="780"/>
        </w:tabs>
        <w:rPr>
          <w:rFonts w:asciiTheme="minorHAnsi" w:eastAsiaTheme="minorEastAsia" w:hAnsiTheme="minorHAnsi" w:cstheme="minorBidi"/>
          <w:noProof/>
          <w:sz w:val="20"/>
          <w:szCs w:val="20"/>
          <w:lang w:eastAsia="fr-FR"/>
        </w:rPr>
      </w:pPr>
      <w:r w:rsidRPr="00F83D5D">
        <w:rPr>
          <w:rFonts w:ascii="Times" w:hAnsi="Times" w:cs="Arial"/>
          <w:noProof/>
          <w:sz w:val="20"/>
          <w:szCs w:val="20"/>
        </w:rPr>
        <w:t>2.1</w:t>
      </w:r>
      <w:r w:rsidRPr="00F83D5D">
        <w:rPr>
          <w:rFonts w:asciiTheme="minorHAnsi" w:eastAsiaTheme="minorEastAsia" w:hAnsiTheme="minorHAnsi" w:cstheme="minorBidi"/>
          <w:noProof/>
          <w:sz w:val="20"/>
          <w:szCs w:val="20"/>
          <w:lang w:eastAsia="fr-FR"/>
        </w:rPr>
        <w:tab/>
      </w:r>
      <w:r w:rsidRPr="00F83D5D">
        <w:rPr>
          <w:rFonts w:ascii="Times" w:hAnsi="Times" w:cs="Arial"/>
          <w:noProof/>
          <w:sz w:val="20"/>
          <w:szCs w:val="20"/>
        </w:rPr>
        <w:t>La fonction d’Enquêteur</w:t>
      </w:r>
      <w:r w:rsidRPr="00F83D5D">
        <w:rPr>
          <w:noProof/>
          <w:sz w:val="20"/>
          <w:szCs w:val="20"/>
        </w:rPr>
        <w:tab/>
      </w:r>
      <w:r w:rsidR="00006A04" w:rsidRPr="00F83D5D">
        <w:rPr>
          <w:noProof/>
          <w:sz w:val="20"/>
          <w:szCs w:val="20"/>
        </w:rPr>
        <w:fldChar w:fldCharType="begin"/>
      </w:r>
      <w:r w:rsidRPr="00F83D5D">
        <w:rPr>
          <w:noProof/>
          <w:sz w:val="20"/>
          <w:szCs w:val="20"/>
        </w:rPr>
        <w:instrText xml:space="preserve"> PAGEREF _Toc291834290 \h </w:instrText>
      </w:r>
      <w:r w:rsidR="00006A04" w:rsidRPr="00F83D5D">
        <w:rPr>
          <w:noProof/>
          <w:sz w:val="20"/>
          <w:szCs w:val="20"/>
        </w:rPr>
      </w:r>
      <w:r w:rsidR="00006A04" w:rsidRPr="00F83D5D">
        <w:rPr>
          <w:noProof/>
          <w:sz w:val="20"/>
          <w:szCs w:val="20"/>
        </w:rPr>
        <w:fldChar w:fldCharType="separate"/>
      </w:r>
      <w:r w:rsidR="00ED0397">
        <w:rPr>
          <w:noProof/>
          <w:sz w:val="20"/>
          <w:szCs w:val="20"/>
        </w:rPr>
        <w:t>6</w:t>
      </w:r>
      <w:r w:rsidR="00006A04" w:rsidRPr="00F83D5D">
        <w:rPr>
          <w:noProof/>
          <w:sz w:val="20"/>
          <w:szCs w:val="20"/>
        </w:rPr>
        <w:fldChar w:fldCharType="end"/>
      </w:r>
    </w:p>
    <w:p w:rsidR="00891867" w:rsidRPr="00F83D5D" w:rsidRDefault="00891867">
      <w:pPr>
        <w:pStyle w:val="TM3"/>
        <w:tabs>
          <w:tab w:val="left" w:pos="953"/>
        </w:tabs>
        <w:rPr>
          <w:rFonts w:asciiTheme="minorHAnsi" w:eastAsiaTheme="minorEastAsia" w:hAnsiTheme="minorHAnsi" w:cstheme="minorBidi"/>
          <w:sz w:val="20"/>
          <w:szCs w:val="20"/>
          <w:lang w:eastAsia="fr-FR"/>
        </w:rPr>
      </w:pPr>
      <w:r w:rsidRPr="00F83D5D">
        <w:rPr>
          <w:rFonts w:ascii="Times" w:hAnsi="Times" w:cs="Arial"/>
          <w:sz w:val="20"/>
          <w:szCs w:val="20"/>
        </w:rPr>
        <w:t>A.</w:t>
      </w:r>
      <w:r w:rsidRPr="00F83D5D">
        <w:rPr>
          <w:rFonts w:asciiTheme="minorHAnsi" w:eastAsiaTheme="minorEastAsia" w:hAnsiTheme="minorHAnsi" w:cstheme="minorBidi"/>
          <w:sz w:val="20"/>
          <w:szCs w:val="20"/>
          <w:lang w:eastAsia="fr-FR"/>
        </w:rPr>
        <w:tab/>
      </w:r>
      <w:r w:rsidRPr="00F83D5D">
        <w:rPr>
          <w:rFonts w:ascii="Times" w:hAnsi="Times" w:cs="Arial"/>
          <w:sz w:val="20"/>
          <w:szCs w:val="20"/>
        </w:rPr>
        <w:t>Rôle de l’Enquêteur</w:t>
      </w:r>
      <w:r w:rsidRPr="00F83D5D">
        <w:rPr>
          <w:sz w:val="20"/>
          <w:szCs w:val="20"/>
        </w:rPr>
        <w:tab/>
      </w:r>
      <w:r w:rsidR="00006A04" w:rsidRPr="00F83D5D">
        <w:rPr>
          <w:sz w:val="20"/>
          <w:szCs w:val="20"/>
        </w:rPr>
        <w:fldChar w:fldCharType="begin"/>
      </w:r>
      <w:r w:rsidRPr="00F83D5D">
        <w:rPr>
          <w:sz w:val="20"/>
          <w:szCs w:val="20"/>
        </w:rPr>
        <w:instrText xml:space="preserve"> PAGEREF _Toc291834291 \h </w:instrText>
      </w:r>
      <w:r w:rsidR="00006A04" w:rsidRPr="00F83D5D">
        <w:rPr>
          <w:sz w:val="20"/>
          <w:szCs w:val="20"/>
        </w:rPr>
      </w:r>
      <w:r w:rsidR="00006A04" w:rsidRPr="00F83D5D">
        <w:rPr>
          <w:sz w:val="20"/>
          <w:szCs w:val="20"/>
        </w:rPr>
        <w:fldChar w:fldCharType="separate"/>
      </w:r>
      <w:r w:rsidR="00ED0397">
        <w:rPr>
          <w:sz w:val="20"/>
          <w:szCs w:val="20"/>
        </w:rPr>
        <w:t>6</w:t>
      </w:r>
      <w:r w:rsidR="00006A04" w:rsidRPr="00F83D5D">
        <w:rPr>
          <w:sz w:val="20"/>
          <w:szCs w:val="20"/>
        </w:rPr>
        <w:fldChar w:fldCharType="end"/>
      </w:r>
    </w:p>
    <w:p w:rsidR="00891867" w:rsidRPr="00F83D5D" w:rsidRDefault="00891867">
      <w:pPr>
        <w:pStyle w:val="TM3"/>
        <w:tabs>
          <w:tab w:val="left" w:pos="940"/>
        </w:tabs>
        <w:rPr>
          <w:rFonts w:asciiTheme="minorHAnsi" w:eastAsiaTheme="minorEastAsia" w:hAnsiTheme="minorHAnsi" w:cstheme="minorBidi"/>
          <w:sz w:val="20"/>
          <w:szCs w:val="20"/>
          <w:lang w:eastAsia="fr-FR"/>
        </w:rPr>
      </w:pPr>
      <w:r w:rsidRPr="00F83D5D">
        <w:rPr>
          <w:rFonts w:ascii="Times" w:hAnsi="Times" w:cs="Arial"/>
          <w:sz w:val="20"/>
          <w:szCs w:val="20"/>
        </w:rPr>
        <w:t>B.</w:t>
      </w:r>
      <w:r w:rsidRPr="00F83D5D">
        <w:rPr>
          <w:rFonts w:asciiTheme="minorHAnsi" w:eastAsiaTheme="minorEastAsia" w:hAnsiTheme="minorHAnsi" w:cstheme="minorBidi"/>
          <w:sz w:val="20"/>
          <w:szCs w:val="20"/>
          <w:lang w:eastAsia="fr-FR"/>
        </w:rPr>
        <w:tab/>
      </w:r>
      <w:r w:rsidRPr="00F83D5D">
        <w:rPr>
          <w:rFonts w:ascii="Times" w:hAnsi="Times" w:cs="Arial"/>
          <w:sz w:val="20"/>
          <w:szCs w:val="20"/>
        </w:rPr>
        <w:t>Principales tâches de l’enquêteur</w:t>
      </w:r>
      <w:r w:rsidRPr="00F83D5D">
        <w:rPr>
          <w:sz w:val="20"/>
          <w:szCs w:val="20"/>
        </w:rPr>
        <w:tab/>
      </w:r>
      <w:r w:rsidR="00006A04" w:rsidRPr="00F83D5D">
        <w:rPr>
          <w:sz w:val="20"/>
          <w:szCs w:val="20"/>
        </w:rPr>
        <w:fldChar w:fldCharType="begin"/>
      </w:r>
      <w:r w:rsidRPr="00F83D5D">
        <w:rPr>
          <w:sz w:val="20"/>
          <w:szCs w:val="20"/>
        </w:rPr>
        <w:instrText xml:space="preserve"> PAGEREF _Toc291834292 \h </w:instrText>
      </w:r>
      <w:r w:rsidR="00006A04" w:rsidRPr="00F83D5D">
        <w:rPr>
          <w:sz w:val="20"/>
          <w:szCs w:val="20"/>
        </w:rPr>
      </w:r>
      <w:r w:rsidR="00006A04" w:rsidRPr="00F83D5D">
        <w:rPr>
          <w:sz w:val="20"/>
          <w:szCs w:val="20"/>
        </w:rPr>
        <w:fldChar w:fldCharType="separate"/>
      </w:r>
      <w:r w:rsidR="00ED0397">
        <w:rPr>
          <w:sz w:val="20"/>
          <w:szCs w:val="20"/>
        </w:rPr>
        <w:t>7</w:t>
      </w:r>
      <w:r w:rsidR="00006A04" w:rsidRPr="00F83D5D">
        <w:rPr>
          <w:sz w:val="20"/>
          <w:szCs w:val="20"/>
        </w:rPr>
        <w:fldChar w:fldCharType="end"/>
      </w:r>
    </w:p>
    <w:p w:rsidR="00891867" w:rsidRPr="00F83D5D" w:rsidRDefault="00891867">
      <w:pPr>
        <w:pStyle w:val="TM2"/>
        <w:tabs>
          <w:tab w:val="left" w:pos="780"/>
        </w:tabs>
        <w:rPr>
          <w:rFonts w:asciiTheme="minorHAnsi" w:eastAsiaTheme="minorEastAsia" w:hAnsiTheme="minorHAnsi" w:cstheme="minorBidi"/>
          <w:noProof/>
          <w:sz w:val="20"/>
          <w:szCs w:val="20"/>
          <w:lang w:eastAsia="fr-FR"/>
        </w:rPr>
      </w:pPr>
      <w:r w:rsidRPr="00F83D5D">
        <w:rPr>
          <w:rFonts w:ascii="Times" w:hAnsi="Times" w:cs="Arial"/>
          <w:noProof/>
          <w:sz w:val="20"/>
          <w:szCs w:val="20"/>
        </w:rPr>
        <w:t>2.2</w:t>
      </w:r>
      <w:r w:rsidRPr="00F83D5D">
        <w:rPr>
          <w:rFonts w:asciiTheme="minorHAnsi" w:eastAsiaTheme="minorEastAsia" w:hAnsiTheme="minorHAnsi" w:cstheme="minorBidi"/>
          <w:noProof/>
          <w:sz w:val="20"/>
          <w:szCs w:val="20"/>
          <w:lang w:eastAsia="fr-FR"/>
        </w:rPr>
        <w:tab/>
      </w:r>
      <w:r w:rsidRPr="00F83D5D">
        <w:rPr>
          <w:rFonts w:ascii="Times" w:hAnsi="Times" w:cs="Arial"/>
          <w:noProof/>
          <w:sz w:val="20"/>
          <w:szCs w:val="20"/>
        </w:rPr>
        <w:t>Procédures Générales de terrain</w:t>
      </w:r>
      <w:r w:rsidRPr="00F83D5D">
        <w:rPr>
          <w:noProof/>
          <w:sz w:val="20"/>
          <w:szCs w:val="20"/>
        </w:rPr>
        <w:tab/>
      </w:r>
      <w:r w:rsidR="00006A04" w:rsidRPr="00F83D5D">
        <w:rPr>
          <w:noProof/>
          <w:sz w:val="20"/>
          <w:szCs w:val="20"/>
        </w:rPr>
        <w:fldChar w:fldCharType="begin"/>
      </w:r>
      <w:r w:rsidRPr="00F83D5D">
        <w:rPr>
          <w:noProof/>
          <w:sz w:val="20"/>
          <w:szCs w:val="20"/>
        </w:rPr>
        <w:instrText xml:space="preserve"> PAGEREF _Toc291834293 \h </w:instrText>
      </w:r>
      <w:r w:rsidR="00006A04" w:rsidRPr="00F83D5D">
        <w:rPr>
          <w:noProof/>
          <w:sz w:val="20"/>
          <w:szCs w:val="20"/>
        </w:rPr>
      </w:r>
      <w:r w:rsidR="00006A04" w:rsidRPr="00F83D5D">
        <w:rPr>
          <w:noProof/>
          <w:sz w:val="20"/>
          <w:szCs w:val="20"/>
        </w:rPr>
        <w:fldChar w:fldCharType="separate"/>
      </w:r>
      <w:r w:rsidR="00ED0397">
        <w:rPr>
          <w:noProof/>
          <w:sz w:val="20"/>
          <w:szCs w:val="20"/>
        </w:rPr>
        <w:t>7</w:t>
      </w:r>
      <w:r w:rsidR="00006A04" w:rsidRPr="00F83D5D">
        <w:rPr>
          <w:noProof/>
          <w:sz w:val="20"/>
          <w:szCs w:val="20"/>
        </w:rPr>
        <w:fldChar w:fldCharType="end"/>
      </w:r>
    </w:p>
    <w:p w:rsidR="00891867" w:rsidRPr="00F83D5D" w:rsidRDefault="00891867">
      <w:pPr>
        <w:pStyle w:val="TM3"/>
        <w:tabs>
          <w:tab w:val="left" w:pos="953"/>
        </w:tabs>
        <w:rPr>
          <w:rFonts w:asciiTheme="minorHAnsi" w:eastAsiaTheme="minorEastAsia" w:hAnsiTheme="minorHAnsi" w:cstheme="minorBidi"/>
          <w:sz w:val="20"/>
          <w:szCs w:val="20"/>
          <w:lang w:eastAsia="fr-FR"/>
        </w:rPr>
      </w:pPr>
      <w:r w:rsidRPr="00F83D5D">
        <w:rPr>
          <w:rFonts w:ascii="Times" w:hAnsi="Times" w:cs="Arial"/>
          <w:sz w:val="20"/>
          <w:szCs w:val="20"/>
        </w:rPr>
        <w:t>A.</w:t>
      </w:r>
      <w:r w:rsidRPr="00F83D5D">
        <w:rPr>
          <w:rFonts w:asciiTheme="minorHAnsi" w:eastAsiaTheme="minorEastAsia" w:hAnsiTheme="minorHAnsi" w:cstheme="minorBidi"/>
          <w:sz w:val="20"/>
          <w:szCs w:val="20"/>
          <w:lang w:eastAsia="fr-FR"/>
        </w:rPr>
        <w:tab/>
      </w:r>
      <w:r w:rsidRPr="00F83D5D">
        <w:rPr>
          <w:rFonts w:ascii="Times" w:hAnsi="Times" w:cs="Arial"/>
          <w:sz w:val="20"/>
          <w:szCs w:val="20"/>
        </w:rPr>
        <w:t>Les préparatifs</w:t>
      </w:r>
      <w:r w:rsidRPr="00F83D5D">
        <w:rPr>
          <w:sz w:val="20"/>
          <w:szCs w:val="20"/>
        </w:rPr>
        <w:tab/>
      </w:r>
      <w:r w:rsidR="00006A04" w:rsidRPr="00F83D5D">
        <w:rPr>
          <w:sz w:val="20"/>
          <w:szCs w:val="20"/>
        </w:rPr>
        <w:fldChar w:fldCharType="begin"/>
      </w:r>
      <w:r w:rsidRPr="00F83D5D">
        <w:rPr>
          <w:sz w:val="20"/>
          <w:szCs w:val="20"/>
        </w:rPr>
        <w:instrText xml:space="preserve"> PAGEREF _Toc291834294 \h </w:instrText>
      </w:r>
      <w:r w:rsidR="00006A04" w:rsidRPr="00F83D5D">
        <w:rPr>
          <w:sz w:val="20"/>
          <w:szCs w:val="20"/>
        </w:rPr>
      </w:r>
      <w:r w:rsidR="00006A04" w:rsidRPr="00F83D5D">
        <w:rPr>
          <w:sz w:val="20"/>
          <w:szCs w:val="20"/>
        </w:rPr>
        <w:fldChar w:fldCharType="separate"/>
      </w:r>
      <w:r w:rsidR="00ED0397">
        <w:rPr>
          <w:sz w:val="20"/>
          <w:szCs w:val="20"/>
        </w:rPr>
        <w:t>7</w:t>
      </w:r>
      <w:r w:rsidR="00006A04" w:rsidRPr="00F83D5D">
        <w:rPr>
          <w:sz w:val="20"/>
          <w:szCs w:val="20"/>
        </w:rPr>
        <w:fldChar w:fldCharType="end"/>
      </w:r>
    </w:p>
    <w:p w:rsidR="00891867" w:rsidRPr="00F83D5D" w:rsidRDefault="00891867">
      <w:pPr>
        <w:pStyle w:val="TM3"/>
        <w:tabs>
          <w:tab w:val="left" w:pos="940"/>
        </w:tabs>
        <w:rPr>
          <w:rFonts w:asciiTheme="minorHAnsi" w:eastAsiaTheme="minorEastAsia" w:hAnsiTheme="minorHAnsi" w:cstheme="minorBidi"/>
          <w:sz w:val="20"/>
          <w:szCs w:val="20"/>
          <w:lang w:eastAsia="fr-FR"/>
        </w:rPr>
      </w:pPr>
      <w:r w:rsidRPr="00F83D5D">
        <w:rPr>
          <w:rFonts w:ascii="Times" w:hAnsi="Times" w:cs="Arial"/>
          <w:sz w:val="20"/>
          <w:szCs w:val="20"/>
        </w:rPr>
        <w:t>B.</w:t>
      </w:r>
      <w:r w:rsidRPr="00F83D5D">
        <w:rPr>
          <w:rFonts w:asciiTheme="minorHAnsi" w:eastAsiaTheme="minorEastAsia" w:hAnsiTheme="minorHAnsi" w:cstheme="minorBidi"/>
          <w:sz w:val="20"/>
          <w:szCs w:val="20"/>
          <w:lang w:eastAsia="fr-FR"/>
        </w:rPr>
        <w:tab/>
      </w:r>
      <w:r w:rsidRPr="00F83D5D">
        <w:rPr>
          <w:rFonts w:ascii="Times" w:eastAsia="Calibri" w:hAnsi="Times" w:cs="Arial"/>
          <w:sz w:val="20"/>
          <w:szCs w:val="20"/>
        </w:rPr>
        <w:t>Planification et procédures de contrôle de la qualité des données</w:t>
      </w:r>
      <w:r w:rsidRPr="00F83D5D">
        <w:rPr>
          <w:sz w:val="20"/>
          <w:szCs w:val="20"/>
        </w:rPr>
        <w:tab/>
      </w:r>
      <w:r w:rsidR="00006A04" w:rsidRPr="00F83D5D">
        <w:rPr>
          <w:sz w:val="20"/>
          <w:szCs w:val="20"/>
        </w:rPr>
        <w:fldChar w:fldCharType="begin"/>
      </w:r>
      <w:r w:rsidRPr="00F83D5D">
        <w:rPr>
          <w:sz w:val="20"/>
          <w:szCs w:val="20"/>
        </w:rPr>
        <w:instrText xml:space="preserve"> PAGEREF _Toc291834295 \h </w:instrText>
      </w:r>
      <w:r w:rsidR="00006A04" w:rsidRPr="00F83D5D">
        <w:rPr>
          <w:sz w:val="20"/>
          <w:szCs w:val="20"/>
        </w:rPr>
      </w:r>
      <w:r w:rsidR="00006A04" w:rsidRPr="00F83D5D">
        <w:rPr>
          <w:sz w:val="20"/>
          <w:szCs w:val="20"/>
        </w:rPr>
        <w:fldChar w:fldCharType="separate"/>
      </w:r>
      <w:r w:rsidR="00ED0397">
        <w:rPr>
          <w:sz w:val="20"/>
          <w:szCs w:val="20"/>
        </w:rPr>
        <w:t>7</w:t>
      </w:r>
      <w:r w:rsidR="00006A04" w:rsidRPr="00F83D5D">
        <w:rPr>
          <w:sz w:val="20"/>
          <w:szCs w:val="20"/>
        </w:rPr>
        <w:fldChar w:fldCharType="end"/>
      </w:r>
    </w:p>
    <w:p w:rsidR="00891867" w:rsidRPr="00F83D5D" w:rsidRDefault="00891867">
      <w:pPr>
        <w:pStyle w:val="TM2"/>
        <w:tabs>
          <w:tab w:val="left" w:pos="780"/>
        </w:tabs>
        <w:rPr>
          <w:rFonts w:asciiTheme="minorHAnsi" w:eastAsiaTheme="minorEastAsia" w:hAnsiTheme="minorHAnsi" w:cstheme="minorBidi"/>
          <w:noProof/>
          <w:sz w:val="20"/>
          <w:szCs w:val="20"/>
          <w:lang w:eastAsia="fr-FR"/>
        </w:rPr>
      </w:pPr>
      <w:r w:rsidRPr="00F83D5D">
        <w:rPr>
          <w:rFonts w:ascii="Times" w:hAnsi="Times" w:cs="Arial"/>
          <w:noProof/>
          <w:sz w:val="20"/>
          <w:szCs w:val="20"/>
        </w:rPr>
        <w:t>2.3</w:t>
      </w:r>
      <w:r w:rsidRPr="00F83D5D">
        <w:rPr>
          <w:rFonts w:asciiTheme="minorHAnsi" w:eastAsiaTheme="minorEastAsia" w:hAnsiTheme="minorHAnsi" w:cstheme="minorBidi"/>
          <w:noProof/>
          <w:sz w:val="20"/>
          <w:szCs w:val="20"/>
          <w:lang w:eastAsia="fr-FR"/>
        </w:rPr>
        <w:tab/>
      </w:r>
      <w:r w:rsidRPr="00F83D5D">
        <w:rPr>
          <w:rFonts w:ascii="Times" w:hAnsi="Times" w:cs="Arial"/>
          <w:noProof/>
          <w:sz w:val="20"/>
          <w:szCs w:val="20"/>
        </w:rPr>
        <w:t>Procédures générales des entretiens</w:t>
      </w:r>
      <w:r w:rsidRPr="00F83D5D">
        <w:rPr>
          <w:noProof/>
          <w:sz w:val="20"/>
          <w:szCs w:val="20"/>
        </w:rPr>
        <w:tab/>
      </w:r>
      <w:r w:rsidR="00006A04" w:rsidRPr="00F83D5D">
        <w:rPr>
          <w:noProof/>
          <w:sz w:val="20"/>
          <w:szCs w:val="20"/>
        </w:rPr>
        <w:fldChar w:fldCharType="begin"/>
      </w:r>
      <w:r w:rsidRPr="00F83D5D">
        <w:rPr>
          <w:noProof/>
          <w:sz w:val="20"/>
          <w:szCs w:val="20"/>
        </w:rPr>
        <w:instrText xml:space="preserve"> PAGEREF _Toc291834296 \h </w:instrText>
      </w:r>
      <w:r w:rsidR="00006A04" w:rsidRPr="00F83D5D">
        <w:rPr>
          <w:noProof/>
          <w:sz w:val="20"/>
          <w:szCs w:val="20"/>
        </w:rPr>
      </w:r>
      <w:r w:rsidR="00006A04" w:rsidRPr="00F83D5D">
        <w:rPr>
          <w:noProof/>
          <w:sz w:val="20"/>
          <w:szCs w:val="20"/>
        </w:rPr>
        <w:fldChar w:fldCharType="separate"/>
      </w:r>
      <w:r w:rsidR="00ED0397">
        <w:rPr>
          <w:noProof/>
          <w:sz w:val="20"/>
          <w:szCs w:val="20"/>
        </w:rPr>
        <w:t>9</w:t>
      </w:r>
      <w:r w:rsidR="00006A04" w:rsidRPr="00F83D5D">
        <w:rPr>
          <w:noProof/>
          <w:sz w:val="20"/>
          <w:szCs w:val="20"/>
        </w:rPr>
        <w:fldChar w:fldCharType="end"/>
      </w:r>
    </w:p>
    <w:p w:rsidR="00891867" w:rsidRPr="00F83D5D" w:rsidRDefault="00891867">
      <w:pPr>
        <w:pStyle w:val="TM3"/>
        <w:tabs>
          <w:tab w:val="left" w:pos="953"/>
        </w:tabs>
        <w:rPr>
          <w:rFonts w:asciiTheme="minorHAnsi" w:eastAsiaTheme="minorEastAsia" w:hAnsiTheme="minorHAnsi" w:cstheme="minorBidi"/>
          <w:sz w:val="20"/>
          <w:szCs w:val="20"/>
          <w:lang w:eastAsia="fr-FR"/>
        </w:rPr>
      </w:pPr>
      <w:r w:rsidRPr="00F83D5D">
        <w:rPr>
          <w:rFonts w:ascii="Times" w:hAnsi="Times" w:cs="Arial"/>
          <w:sz w:val="20"/>
          <w:szCs w:val="20"/>
        </w:rPr>
        <w:t>A.</w:t>
      </w:r>
      <w:r w:rsidRPr="00F83D5D">
        <w:rPr>
          <w:rFonts w:asciiTheme="minorHAnsi" w:eastAsiaTheme="minorEastAsia" w:hAnsiTheme="minorHAnsi" w:cstheme="minorBidi"/>
          <w:sz w:val="20"/>
          <w:szCs w:val="20"/>
          <w:lang w:eastAsia="fr-FR"/>
        </w:rPr>
        <w:tab/>
      </w:r>
      <w:r w:rsidRPr="00F83D5D">
        <w:rPr>
          <w:rFonts w:ascii="Times" w:hAnsi="Times" w:cs="Arial"/>
          <w:sz w:val="20"/>
          <w:szCs w:val="20"/>
        </w:rPr>
        <w:t>Préparation pour l’entretien</w:t>
      </w:r>
      <w:r w:rsidRPr="00F83D5D">
        <w:rPr>
          <w:sz w:val="20"/>
          <w:szCs w:val="20"/>
        </w:rPr>
        <w:tab/>
      </w:r>
      <w:r w:rsidR="00006A04" w:rsidRPr="00F83D5D">
        <w:rPr>
          <w:sz w:val="20"/>
          <w:szCs w:val="20"/>
        </w:rPr>
        <w:fldChar w:fldCharType="begin"/>
      </w:r>
      <w:r w:rsidRPr="00F83D5D">
        <w:rPr>
          <w:sz w:val="20"/>
          <w:szCs w:val="20"/>
        </w:rPr>
        <w:instrText xml:space="preserve"> PAGEREF _Toc291834297 \h </w:instrText>
      </w:r>
      <w:r w:rsidR="00006A04" w:rsidRPr="00F83D5D">
        <w:rPr>
          <w:sz w:val="20"/>
          <w:szCs w:val="20"/>
        </w:rPr>
      </w:r>
      <w:r w:rsidR="00006A04" w:rsidRPr="00F83D5D">
        <w:rPr>
          <w:sz w:val="20"/>
          <w:szCs w:val="20"/>
        </w:rPr>
        <w:fldChar w:fldCharType="separate"/>
      </w:r>
      <w:r w:rsidR="00ED0397">
        <w:rPr>
          <w:sz w:val="20"/>
          <w:szCs w:val="20"/>
        </w:rPr>
        <w:t>9</w:t>
      </w:r>
      <w:r w:rsidR="00006A04" w:rsidRPr="00F83D5D">
        <w:rPr>
          <w:sz w:val="20"/>
          <w:szCs w:val="20"/>
        </w:rPr>
        <w:fldChar w:fldCharType="end"/>
      </w:r>
    </w:p>
    <w:p w:rsidR="00891867" w:rsidRPr="00F83D5D" w:rsidRDefault="00891867">
      <w:pPr>
        <w:pStyle w:val="TM3"/>
        <w:tabs>
          <w:tab w:val="left" w:pos="940"/>
        </w:tabs>
        <w:rPr>
          <w:rFonts w:asciiTheme="minorHAnsi" w:eastAsiaTheme="minorEastAsia" w:hAnsiTheme="minorHAnsi" w:cstheme="minorBidi"/>
          <w:sz w:val="20"/>
          <w:szCs w:val="20"/>
          <w:lang w:eastAsia="fr-FR"/>
        </w:rPr>
      </w:pPr>
      <w:r w:rsidRPr="00F83D5D">
        <w:rPr>
          <w:rFonts w:ascii="Times" w:hAnsi="Times" w:cs="Arial"/>
          <w:sz w:val="20"/>
          <w:szCs w:val="20"/>
        </w:rPr>
        <w:t>B.</w:t>
      </w:r>
      <w:r w:rsidRPr="00F83D5D">
        <w:rPr>
          <w:rFonts w:asciiTheme="minorHAnsi" w:eastAsiaTheme="minorEastAsia" w:hAnsiTheme="minorHAnsi" w:cstheme="minorBidi"/>
          <w:sz w:val="20"/>
          <w:szCs w:val="20"/>
          <w:lang w:eastAsia="fr-FR"/>
        </w:rPr>
        <w:tab/>
      </w:r>
      <w:r w:rsidRPr="00F83D5D">
        <w:rPr>
          <w:rFonts w:ascii="Times" w:hAnsi="Times" w:cs="Arial"/>
          <w:sz w:val="20"/>
          <w:szCs w:val="20"/>
        </w:rPr>
        <w:t>Etablissement d’une bonne relation enquêteur-enquêté</w:t>
      </w:r>
      <w:r w:rsidRPr="00F83D5D">
        <w:rPr>
          <w:sz w:val="20"/>
          <w:szCs w:val="20"/>
        </w:rPr>
        <w:tab/>
      </w:r>
      <w:r w:rsidR="00006A04" w:rsidRPr="00F83D5D">
        <w:rPr>
          <w:sz w:val="20"/>
          <w:szCs w:val="20"/>
        </w:rPr>
        <w:fldChar w:fldCharType="begin"/>
      </w:r>
      <w:r w:rsidRPr="00F83D5D">
        <w:rPr>
          <w:sz w:val="20"/>
          <w:szCs w:val="20"/>
        </w:rPr>
        <w:instrText xml:space="preserve"> PAGEREF _Toc291834298 \h </w:instrText>
      </w:r>
      <w:r w:rsidR="00006A04" w:rsidRPr="00F83D5D">
        <w:rPr>
          <w:sz w:val="20"/>
          <w:szCs w:val="20"/>
        </w:rPr>
      </w:r>
      <w:r w:rsidR="00006A04" w:rsidRPr="00F83D5D">
        <w:rPr>
          <w:sz w:val="20"/>
          <w:szCs w:val="20"/>
        </w:rPr>
        <w:fldChar w:fldCharType="separate"/>
      </w:r>
      <w:r w:rsidR="00ED0397">
        <w:rPr>
          <w:sz w:val="20"/>
          <w:szCs w:val="20"/>
        </w:rPr>
        <w:t>9</w:t>
      </w:r>
      <w:r w:rsidR="00006A04" w:rsidRPr="00F83D5D">
        <w:rPr>
          <w:sz w:val="20"/>
          <w:szCs w:val="20"/>
        </w:rPr>
        <w:fldChar w:fldCharType="end"/>
      </w:r>
    </w:p>
    <w:p w:rsidR="00891867" w:rsidRPr="00F83D5D" w:rsidRDefault="00891867">
      <w:pPr>
        <w:pStyle w:val="TM3"/>
        <w:tabs>
          <w:tab w:val="left" w:pos="940"/>
        </w:tabs>
        <w:rPr>
          <w:rFonts w:asciiTheme="minorHAnsi" w:eastAsiaTheme="minorEastAsia" w:hAnsiTheme="minorHAnsi" w:cstheme="minorBidi"/>
          <w:sz w:val="20"/>
          <w:szCs w:val="20"/>
          <w:lang w:eastAsia="fr-FR"/>
        </w:rPr>
      </w:pPr>
      <w:r w:rsidRPr="00F83D5D">
        <w:rPr>
          <w:rFonts w:ascii="Times" w:hAnsi="Times" w:cs="Arial"/>
          <w:sz w:val="20"/>
          <w:szCs w:val="20"/>
        </w:rPr>
        <w:t>C.</w:t>
      </w:r>
      <w:r w:rsidRPr="00F83D5D">
        <w:rPr>
          <w:rFonts w:asciiTheme="minorHAnsi" w:eastAsiaTheme="minorEastAsia" w:hAnsiTheme="minorHAnsi" w:cstheme="minorBidi"/>
          <w:sz w:val="20"/>
          <w:szCs w:val="20"/>
          <w:lang w:eastAsia="fr-FR"/>
        </w:rPr>
        <w:tab/>
      </w:r>
      <w:r w:rsidRPr="00F83D5D">
        <w:rPr>
          <w:rFonts w:ascii="Times" w:hAnsi="Times" w:cs="Arial"/>
          <w:sz w:val="20"/>
          <w:szCs w:val="20"/>
        </w:rPr>
        <w:t>Introduction chez le ménage</w:t>
      </w:r>
      <w:r w:rsidRPr="00F83D5D">
        <w:rPr>
          <w:sz w:val="20"/>
          <w:szCs w:val="20"/>
        </w:rPr>
        <w:tab/>
      </w:r>
      <w:r w:rsidR="00006A04" w:rsidRPr="00F83D5D">
        <w:rPr>
          <w:sz w:val="20"/>
          <w:szCs w:val="20"/>
        </w:rPr>
        <w:fldChar w:fldCharType="begin"/>
      </w:r>
      <w:r w:rsidRPr="00F83D5D">
        <w:rPr>
          <w:sz w:val="20"/>
          <w:szCs w:val="20"/>
        </w:rPr>
        <w:instrText xml:space="preserve"> PAGEREF _Toc291834299 \h </w:instrText>
      </w:r>
      <w:r w:rsidR="00006A04" w:rsidRPr="00F83D5D">
        <w:rPr>
          <w:sz w:val="20"/>
          <w:szCs w:val="20"/>
        </w:rPr>
      </w:r>
      <w:r w:rsidR="00006A04" w:rsidRPr="00F83D5D">
        <w:rPr>
          <w:sz w:val="20"/>
          <w:szCs w:val="20"/>
        </w:rPr>
        <w:fldChar w:fldCharType="separate"/>
      </w:r>
      <w:r w:rsidR="00ED0397">
        <w:rPr>
          <w:sz w:val="20"/>
          <w:szCs w:val="20"/>
        </w:rPr>
        <w:t>9</w:t>
      </w:r>
      <w:r w:rsidR="00006A04" w:rsidRPr="00F83D5D">
        <w:rPr>
          <w:sz w:val="20"/>
          <w:szCs w:val="20"/>
        </w:rPr>
        <w:fldChar w:fldCharType="end"/>
      </w:r>
    </w:p>
    <w:p w:rsidR="00891867" w:rsidRPr="00F83D5D" w:rsidRDefault="00891867">
      <w:pPr>
        <w:pStyle w:val="TM3"/>
        <w:tabs>
          <w:tab w:val="left" w:pos="953"/>
        </w:tabs>
        <w:rPr>
          <w:rFonts w:asciiTheme="minorHAnsi" w:eastAsiaTheme="minorEastAsia" w:hAnsiTheme="minorHAnsi" w:cstheme="minorBidi"/>
          <w:sz w:val="20"/>
          <w:szCs w:val="20"/>
          <w:lang w:eastAsia="fr-FR"/>
        </w:rPr>
      </w:pPr>
      <w:r w:rsidRPr="00F83D5D">
        <w:rPr>
          <w:rFonts w:ascii="Times" w:hAnsi="Times" w:cs="Arial"/>
          <w:sz w:val="20"/>
          <w:szCs w:val="20"/>
        </w:rPr>
        <w:t>D.</w:t>
      </w:r>
      <w:r w:rsidRPr="00F83D5D">
        <w:rPr>
          <w:rFonts w:asciiTheme="minorHAnsi" w:eastAsiaTheme="minorEastAsia" w:hAnsiTheme="minorHAnsi" w:cstheme="minorBidi"/>
          <w:sz w:val="20"/>
          <w:szCs w:val="20"/>
          <w:lang w:eastAsia="fr-FR"/>
        </w:rPr>
        <w:tab/>
      </w:r>
      <w:r w:rsidRPr="00F83D5D">
        <w:rPr>
          <w:rFonts w:ascii="Times" w:hAnsi="Times" w:cs="Arial"/>
          <w:sz w:val="20"/>
          <w:szCs w:val="20"/>
        </w:rPr>
        <w:t>Réponses aux questions les plus fréquentes</w:t>
      </w:r>
      <w:r w:rsidRPr="00F83D5D">
        <w:rPr>
          <w:sz w:val="20"/>
          <w:szCs w:val="20"/>
        </w:rPr>
        <w:tab/>
      </w:r>
      <w:r w:rsidR="00006A04" w:rsidRPr="00F83D5D">
        <w:rPr>
          <w:sz w:val="20"/>
          <w:szCs w:val="20"/>
        </w:rPr>
        <w:fldChar w:fldCharType="begin"/>
      </w:r>
      <w:r w:rsidRPr="00F83D5D">
        <w:rPr>
          <w:sz w:val="20"/>
          <w:szCs w:val="20"/>
        </w:rPr>
        <w:instrText xml:space="preserve"> PAGEREF _Toc291834300 \h </w:instrText>
      </w:r>
      <w:r w:rsidR="00006A04" w:rsidRPr="00F83D5D">
        <w:rPr>
          <w:sz w:val="20"/>
          <w:szCs w:val="20"/>
        </w:rPr>
      </w:r>
      <w:r w:rsidR="00006A04" w:rsidRPr="00F83D5D">
        <w:rPr>
          <w:sz w:val="20"/>
          <w:szCs w:val="20"/>
        </w:rPr>
        <w:fldChar w:fldCharType="separate"/>
      </w:r>
      <w:r w:rsidR="00ED0397">
        <w:rPr>
          <w:sz w:val="20"/>
          <w:szCs w:val="20"/>
        </w:rPr>
        <w:t>11</w:t>
      </w:r>
      <w:r w:rsidR="00006A04" w:rsidRPr="00F83D5D">
        <w:rPr>
          <w:sz w:val="20"/>
          <w:szCs w:val="20"/>
        </w:rPr>
        <w:fldChar w:fldCharType="end"/>
      </w:r>
    </w:p>
    <w:p w:rsidR="00891867" w:rsidRPr="00F83D5D" w:rsidRDefault="00891867">
      <w:pPr>
        <w:pStyle w:val="TM2"/>
        <w:tabs>
          <w:tab w:val="left" w:pos="780"/>
        </w:tabs>
        <w:rPr>
          <w:rFonts w:asciiTheme="minorHAnsi" w:eastAsiaTheme="minorEastAsia" w:hAnsiTheme="minorHAnsi" w:cstheme="minorBidi"/>
          <w:noProof/>
          <w:sz w:val="20"/>
          <w:szCs w:val="20"/>
          <w:lang w:eastAsia="fr-FR"/>
        </w:rPr>
      </w:pPr>
      <w:r w:rsidRPr="00F83D5D">
        <w:rPr>
          <w:rFonts w:ascii="Times" w:hAnsi="Times" w:cs="Arial"/>
          <w:noProof/>
          <w:sz w:val="20"/>
          <w:szCs w:val="20"/>
        </w:rPr>
        <w:t>2.4</w:t>
      </w:r>
      <w:r w:rsidRPr="00F83D5D">
        <w:rPr>
          <w:rFonts w:asciiTheme="minorHAnsi" w:eastAsiaTheme="minorEastAsia" w:hAnsiTheme="minorHAnsi" w:cstheme="minorBidi"/>
          <w:noProof/>
          <w:sz w:val="20"/>
          <w:szCs w:val="20"/>
          <w:lang w:eastAsia="fr-FR"/>
        </w:rPr>
        <w:tab/>
      </w:r>
      <w:r w:rsidRPr="00F83D5D">
        <w:rPr>
          <w:rFonts w:ascii="Times" w:hAnsi="Times" w:cs="Arial"/>
          <w:noProof/>
          <w:sz w:val="20"/>
          <w:szCs w:val="20"/>
        </w:rPr>
        <w:t>Procédures d’interrogation</w:t>
      </w:r>
      <w:r w:rsidRPr="00F83D5D">
        <w:rPr>
          <w:noProof/>
          <w:sz w:val="20"/>
          <w:szCs w:val="20"/>
        </w:rPr>
        <w:tab/>
      </w:r>
      <w:r w:rsidR="00006A04" w:rsidRPr="00F83D5D">
        <w:rPr>
          <w:noProof/>
          <w:sz w:val="20"/>
          <w:szCs w:val="20"/>
        </w:rPr>
        <w:fldChar w:fldCharType="begin"/>
      </w:r>
      <w:r w:rsidRPr="00F83D5D">
        <w:rPr>
          <w:noProof/>
          <w:sz w:val="20"/>
          <w:szCs w:val="20"/>
        </w:rPr>
        <w:instrText xml:space="preserve"> PAGEREF _Toc291834301 \h </w:instrText>
      </w:r>
      <w:r w:rsidR="00006A04" w:rsidRPr="00F83D5D">
        <w:rPr>
          <w:noProof/>
          <w:sz w:val="20"/>
          <w:szCs w:val="20"/>
        </w:rPr>
      </w:r>
      <w:r w:rsidR="00006A04" w:rsidRPr="00F83D5D">
        <w:rPr>
          <w:noProof/>
          <w:sz w:val="20"/>
          <w:szCs w:val="20"/>
        </w:rPr>
        <w:fldChar w:fldCharType="separate"/>
      </w:r>
      <w:r w:rsidR="00ED0397">
        <w:rPr>
          <w:noProof/>
          <w:sz w:val="20"/>
          <w:szCs w:val="20"/>
        </w:rPr>
        <w:t>11</w:t>
      </w:r>
      <w:r w:rsidR="00006A04" w:rsidRPr="00F83D5D">
        <w:rPr>
          <w:noProof/>
          <w:sz w:val="20"/>
          <w:szCs w:val="20"/>
        </w:rPr>
        <w:fldChar w:fldCharType="end"/>
      </w:r>
    </w:p>
    <w:p w:rsidR="00891867" w:rsidRPr="00F83D5D" w:rsidRDefault="00891867">
      <w:pPr>
        <w:pStyle w:val="TM3"/>
        <w:tabs>
          <w:tab w:val="left" w:pos="947"/>
        </w:tabs>
        <w:rPr>
          <w:rFonts w:asciiTheme="minorHAnsi" w:eastAsiaTheme="minorEastAsia" w:hAnsiTheme="minorHAnsi" w:cstheme="minorBidi"/>
          <w:sz w:val="20"/>
          <w:szCs w:val="20"/>
          <w:lang w:eastAsia="fr-FR"/>
        </w:rPr>
      </w:pPr>
      <w:r w:rsidRPr="00F83D5D">
        <w:rPr>
          <w:rFonts w:ascii="Times" w:hAnsi="Times" w:cs="Arial"/>
          <w:spacing w:val="-3"/>
          <w:sz w:val="20"/>
          <w:szCs w:val="20"/>
        </w:rPr>
        <w:t>A.</w:t>
      </w:r>
      <w:r w:rsidRPr="00F83D5D">
        <w:rPr>
          <w:rFonts w:asciiTheme="minorHAnsi" w:eastAsiaTheme="minorEastAsia" w:hAnsiTheme="minorHAnsi" w:cstheme="minorBidi"/>
          <w:sz w:val="20"/>
          <w:szCs w:val="20"/>
          <w:lang w:eastAsia="fr-FR"/>
        </w:rPr>
        <w:tab/>
      </w:r>
      <w:r w:rsidRPr="00F83D5D">
        <w:rPr>
          <w:rFonts w:ascii="Times" w:hAnsi="Times" w:cs="Arial"/>
          <w:spacing w:val="-3"/>
          <w:sz w:val="20"/>
          <w:szCs w:val="20"/>
        </w:rPr>
        <w:t>Façon de poser les questions</w:t>
      </w:r>
      <w:r w:rsidRPr="00F83D5D">
        <w:rPr>
          <w:sz w:val="20"/>
          <w:szCs w:val="20"/>
        </w:rPr>
        <w:tab/>
      </w:r>
      <w:r w:rsidR="00006A04" w:rsidRPr="00F83D5D">
        <w:rPr>
          <w:sz w:val="20"/>
          <w:szCs w:val="20"/>
        </w:rPr>
        <w:fldChar w:fldCharType="begin"/>
      </w:r>
      <w:r w:rsidRPr="00F83D5D">
        <w:rPr>
          <w:sz w:val="20"/>
          <w:szCs w:val="20"/>
        </w:rPr>
        <w:instrText xml:space="preserve"> PAGEREF _Toc291834302 \h </w:instrText>
      </w:r>
      <w:r w:rsidR="00006A04" w:rsidRPr="00F83D5D">
        <w:rPr>
          <w:sz w:val="20"/>
          <w:szCs w:val="20"/>
        </w:rPr>
      </w:r>
      <w:r w:rsidR="00006A04" w:rsidRPr="00F83D5D">
        <w:rPr>
          <w:sz w:val="20"/>
          <w:szCs w:val="20"/>
        </w:rPr>
        <w:fldChar w:fldCharType="separate"/>
      </w:r>
      <w:r w:rsidR="00ED0397">
        <w:rPr>
          <w:sz w:val="20"/>
          <w:szCs w:val="20"/>
        </w:rPr>
        <w:t>11</w:t>
      </w:r>
      <w:r w:rsidR="00006A04" w:rsidRPr="00F83D5D">
        <w:rPr>
          <w:sz w:val="20"/>
          <w:szCs w:val="20"/>
        </w:rPr>
        <w:fldChar w:fldCharType="end"/>
      </w:r>
    </w:p>
    <w:p w:rsidR="00891867" w:rsidRPr="00F83D5D" w:rsidRDefault="00891867">
      <w:pPr>
        <w:pStyle w:val="TM3"/>
        <w:tabs>
          <w:tab w:val="left" w:pos="934"/>
        </w:tabs>
        <w:rPr>
          <w:rFonts w:asciiTheme="minorHAnsi" w:eastAsiaTheme="minorEastAsia" w:hAnsiTheme="minorHAnsi" w:cstheme="minorBidi"/>
          <w:sz w:val="20"/>
          <w:szCs w:val="20"/>
          <w:lang w:eastAsia="fr-FR"/>
        </w:rPr>
      </w:pPr>
      <w:r w:rsidRPr="00F83D5D">
        <w:rPr>
          <w:rFonts w:ascii="Times" w:hAnsi="Times" w:cs="Arial"/>
          <w:spacing w:val="-3"/>
          <w:sz w:val="20"/>
          <w:szCs w:val="20"/>
        </w:rPr>
        <w:t>B.</w:t>
      </w:r>
      <w:r w:rsidRPr="00F83D5D">
        <w:rPr>
          <w:rFonts w:asciiTheme="minorHAnsi" w:eastAsiaTheme="minorEastAsia" w:hAnsiTheme="minorHAnsi" w:cstheme="minorBidi"/>
          <w:sz w:val="20"/>
          <w:szCs w:val="20"/>
          <w:lang w:eastAsia="fr-FR"/>
        </w:rPr>
        <w:tab/>
      </w:r>
      <w:r w:rsidRPr="00F83D5D">
        <w:rPr>
          <w:rFonts w:ascii="Times" w:hAnsi="Times" w:cs="Arial"/>
          <w:spacing w:val="-3"/>
          <w:sz w:val="20"/>
          <w:szCs w:val="20"/>
        </w:rPr>
        <w:t>Respect de l'ordre des questions</w:t>
      </w:r>
      <w:r w:rsidRPr="00F83D5D">
        <w:rPr>
          <w:sz w:val="20"/>
          <w:szCs w:val="20"/>
        </w:rPr>
        <w:tab/>
      </w:r>
      <w:r w:rsidR="00006A04" w:rsidRPr="00F83D5D">
        <w:rPr>
          <w:sz w:val="20"/>
          <w:szCs w:val="20"/>
        </w:rPr>
        <w:fldChar w:fldCharType="begin"/>
      </w:r>
      <w:r w:rsidRPr="00F83D5D">
        <w:rPr>
          <w:sz w:val="20"/>
          <w:szCs w:val="20"/>
        </w:rPr>
        <w:instrText xml:space="preserve"> PAGEREF _Toc291834303 \h </w:instrText>
      </w:r>
      <w:r w:rsidR="00006A04" w:rsidRPr="00F83D5D">
        <w:rPr>
          <w:sz w:val="20"/>
          <w:szCs w:val="20"/>
        </w:rPr>
      </w:r>
      <w:r w:rsidR="00006A04" w:rsidRPr="00F83D5D">
        <w:rPr>
          <w:sz w:val="20"/>
          <w:szCs w:val="20"/>
        </w:rPr>
        <w:fldChar w:fldCharType="separate"/>
      </w:r>
      <w:r w:rsidR="00ED0397">
        <w:rPr>
          <w:sz w:val="20"/>
          <w:szCs w:val="20"/>
        </w:rPr>
        <w:t>12</w:t>
      </w:r>
      <w:r w:rsidR="00006A04" w:rsidRPr="00F83D5D">
        <w:rPr>
          <w:sz w:val="20"/>
          <w:szCs w:val="20"/>
        </w:rPr>
        <w:fldChar w:fldCharType="end"/>
      </w:r>
    </w:p>
    <w:p w:rsidR="00891867" w:rsidRPr="00F83D5D" w:rsidRDefault="00891867">
      <w:pPr>
        <w:pStyle w:val="TM3"/>
        <w:tabs>
          <w:tab w:val="left" w:pos="934"/>
        </w:tabs>
        <w:rPr>
          <w:rFonts w:asciiTheme="minorHAnsi" w:eastAsiaTheme="minorEastAsia" w:hAnsiTheme="minorHAnsi" w:cstheme="minorBidi"/>
          <w:sz w:val="20"/>
          <w:szCs w:val="20"/>
          <w:lang w:eastAsia="fr-FR"/>
        </w:rPr>
      </w:pPr>
      <w:r w:rsidRPr="00F83D5D">
        <w:rPr>
          <w:rFonts w:ascii="Times" w:hAnsi="Times" w:cs="Arial"/>
          <w:spacing w:val="-3"/>
          <w:sz w:val="20"/>
          <w:szCs w:val="20"/>
        </w:rPr>
        <w:t>C.</w:t>
      </w:r>
      <w:r w:rsidRPr="00F83D5D">
        <w:rPr>
          <w:rFonts w:asciiTheme="minorHAnsi" w:eastAsiaTheme="minorEastAsia" w:hAnsiTheme="minorHAnsi" w:cstheme="minorBidi"/>
          <w:sz w:val="20"/>
          <w:szCs w:val="20"/>
          <w:lang w:eastAsia="fr-FR"/>
        </w:rPr>
        <w:tab/>
      </w:r>
      <w:r w:rsidRPr="00F83D5D">
        <w:rPr>
          <w:rFonts w:ascii="Times" w:hAnsi="Times" w:cs="Arial"/>
          <w:spacing w:val="-3"/>
          <w:sz w:val="20"/>
          <w:szCs w:val="20"/>
        </w:rPr>
        <w:t>Transition entre deux sections du questionnaire</w:t>
      </w:r>
      <w:r w:rsidRPr="00F83D5D">
        <w:rPr>
          <w:sz w:val="20"/>
          <w:szCs w:val="20"/>
        </w:rPr>
        <w:tab/>
      </w:r>
      <w:r w:rsidR="00006A04" w:rsidRPr="00F83D5D">
        <w:rPr>
          <w:sz w:val="20"/>
          <w:szCs w:val="20"/>
        </w:rPr>
        <w:fldChar w:fldCharType="begin"/>
      </w:r>
      <w:r w:rsidRPr="00F83D5D">
        <w:rPr>
          <w:sz w:val="20"/>
          <w:szCs w:val="20"/>
        </w:rPr>
        <w:instrText xml:space="preserve"> PAGEREF _Toc291834304 \h </w:instrText>
      </w:r>
      <w:r w:rsidR="00006A04" w:rsidRPr="00F83D5D">
        <w:rPr>
          <w:sz w:val="20"/>
          <w:szCs w:val="20"/>
        </w:rPr>
      </w:r>
      <w:r w:rsidR="00006A04" w:rsidRPr="00F83D5D">
        <w:rPr>
          <w:sz w:val="20"/>
          <w:szCs w:val="20"/>
        </w:rPr>
        <w:fldChar w:fldCharType="separate"/>
      </w:r>
      <w:r w:rsidR="00ED0397">
        <w:rPr>
          <w:sz w:val="20"/>
          <w:szCs w:val="20"/>
        </w:rPr>
        <w:t>12</w:t>
      </w:r>
      <w:r w:rsidR="00006A04" w:rsidRPr="00F83D5D">
        <w:rPr>
          <w:sz w:val="20"/>
          <w:szCs w:val="20"/>
        </w:rPr>
        <w:fldChar w:fldCharType="end"/>
      </w:r>
    </w:p>
    <w:p w:rsidR="00891867" w:rsidRPr="00F83D5D" w:rsidRDefault="00891867">
      <w:pPr>
        <w:pStyle w:val="TM3"/>
        <w:tabs>
          <w:tab w:val="left" w:pos="947"/>
        </w:tabs>
        <w:rPr>
          <w:rFonts w:asciiTheme="minorHAnsi" w:eastAsiaTheme="minorEastAsia" w:hAnsiTheme="minorHAnsi" w:cstheme="minorBidi"/>
          <w:sz w:val="20"/>
          <w:szCs w:val="20"/>
          <w:lang w:eastAsia="fr-FR"/>
        </w:rPr>
      </w:pPr>
      <w:r w:rsidRPr="00F83D5D">
        <w:rPr>
          <w:rFonts w:ascii="Times" w:hAnsi="Times" w:cs="Arial"/>
          <w:spacing w:val="-3"/>
          <w:sz w:val="20"/>
          <w:szCs w:val="20"/>
        </w:rPr>
        <w:t>D.</w:t>
      </w:r>
      <w:r w:rsidRPr="00F83D5D">
        <w:rPr>
          <w:rFonts w:asciiTheme="minorHAnsi" w:eastAsiaTheme="minorEastAsia" w:hAnsiTheme="minorHAnsi" w:cstheme="minorBidi"/>
          <w:sz w:val="20"/>
          <w:szCs w:val="20"/>
          <w:lang w:eastAsia="fr-FR"/>
        </w:rPr>
        <w:tab/>
      </w:r>
      <w:r w:rsidRPr="00F83D5D">
        <w:rPr>
          <w:rFonts w:ascii="Times" w:hAnsi="Times" w:cs="Arial"/>
          <w:sz w:val="20"/>
          <w:szCs w:val="20"/>
        </w:rPr>
        <w:t>Maintenir une bonne relation interpersonnelle avec le répondant</w:t>
      </w:r>
      <w:r w:rsidRPr="00F83D5D">
        <w:rPr>
          <w:sz w:val="20"/>
          <w:szCs w:val="20"/>
        </w:rPr>
        <w:tab/>
      </w:r>
      <w:r w:rsidR="00006A04" w:rsidRPr="00F83D5D">
        <w:rPr>
          <w:sz w:val="20"/>
          <w:szCs w:val="20"/>
        </w:rPr>
        <w:fldChar w:fldCharType="begin"/>
      </w:r>
      <w:r w:rsidRPr="00F83D5D">
        <w:rPr>
          <w:sz w:val="20"/>
          <w:szCs w:val="20"/>
        </w:rPr>
        <w:instrText xml:space="preserve"> PAGEREF _Toc291834305 \h </w:instrText>
      </w:r>
      <w:r w:rsidR="00006A04" w:rsidRPr="00F83D5D">
        <w:rPr>
          <w:sz w:val="20"/>
          <w:szCs w:val="20"/>
        </w:rPr>
      </w:r>
      <w:r w:rsidR="00006A04" w:rsidRPr="00F83D5D">
        <w:rPr>
          <w:sz w:val="20"/>
          <w:szCs w:val="20"/>
        </w:rPr>
        <w:fldChar w:fldCharType="separate"/>
      </w:r>
      <w:r w:rsidR="00ED0397">
        <w:rPr>
          <w:sz w:val="20"/>
          <w:szCs w:val="20"/>
        </w:rPr>
        <w:t>12</w:t>
      </w:r>
      <w:r w:rsidR="00006A04" w:rsidRPr="00F83D5D">
        <w:rPr>
          <w:sz w:val="20"/>
          <w:szCs w:val="20"/>
        </w:rPr>
        <w:fldChar w:fldCharType="end"/>
      </w:r>
    </w:p>
    <w:p w:rsidR="00891867" w:rsidRPr="00F83D5D" w:rsidRDefault="00891867">
      <w:pPr>
        <w:pStyle w:val="TM3"/>
        <w:tabs>
          <w:tab w:val="left" w:pos="921"/>
        </w:tabs>
        <w:rPr>
          <w:rFonts w:asciiTheme="minorHAnsi" w:eastAsiaTheme="minorEastAsia" w:hAnsiTheme="minorHAnsi" w:cstheme="minorBidi"/>
          <w:sz w:val="20"/>
          <w:szCs w:val="20"/>
          <w:lang w:eastAsia="fr-FR"/>
        </w:rPr>
      </w:pPr>
      <w:r w:rsidRPr="00F83D5D">
        <w:rPr>
          <w:rFonts w:ascii="Times" w:hAnsi="Times" w:cs="Arial"/>
          <w:spacing w:val="-3"/>
          <w:sz w:val="20"/>
          <w:szCs w:val="20"/>
        </w:rPr>
        <w:t>E.</w:t>
      </w:r>
      <w:r w:rsidRPr="00F83D5D">
        <w:rPr>
          <w:rFonts w:asciiTheme="minorHAnsi" w:eastAsiaTheme="minorEastAsia" w:hAnsiTheme="minorHAnsi" w:cstheme="minorBidi"/>
          <w:sz w:val="20"/>
          <w:szCs w:val="20"/>
          <w:lang w:eastAsia="fr-FR"/>
        </w:rPr>
        <w:tab/>
      </w:r>
      <w:r w:rsidRPr="00F83D5D">
        <w:rPr>
          <w:rFonts w:ascii="Times" w:hAnsi="Times" w:cs="Arial"/>
          <w:spacing w:val="-3"/>
          <w:sz w:val="20"/>
          <w:szCs w:val="20"/>
        </w:rPr>
        <w:t>Approfondir au besoin certaines questions</w:t>
      </w:r>
      <w:r w:rsidRPr="00F83D5D">
        <w:rPr>
          <w:sz w:val="20"/>
          <w:szCs w:val="20"/>
        </w:rPr>
        <w:tab/>
      </w:r>
      <w:r w:rsidR="00006A04" w:rsidRPr="00F83D5D">
        <w:rPr>
          <w:sz w:val="20"/>
          <w:szCs w:val="20"/>
        </w:rPr>
        <w:fldChar w:fldCharType="begin"/>
      </w:r>
      <w:r w:rsidRPr="00F83D5D">
        <w:rPr>
          <w:sz w:val="20"/>
          <w:szCs w:val="20"/>
        </w:rPr>
        <w:instrText xml:space="preserve"> PAGEREF _Toc291834306 \h </w:instrText>
      </w:r>
      <w:r w:rsidR="00006A04" w:rsidRPr="00F83D5D">
        <w:rPr>
          <w:sz w:val="20"/>
          <w:szCs w:val="20"/>
        </w:rPr>
      </w:r>
      <w:r w:rsidR="00006A04" w:rsidRPr="00F83D5D">
        <w:rPr>
          <w:sz w:val="20"/>
          <w:szCs w:val="20"/>
        </w:rPr>
        <w:fldChar w:fldCharType="separate"/>
      </w:r>
      <w:r w:rsidR="00ED0397">
        <w:rPr>
          <w:sz w:val="20"/>
          <w:szCs w:val="20"/>
        </w:rPr>
        <w:t>12</w:t>
      </w:r>
      <w:r w:rsidR="00006A04" w:rsidRPr="00F83D5D">
        <w:rPr>
          <w:sz w:val="20"/>
          <w:szCs w:val="20"/>
        </w:rPr>
        <w:fldChar w:fldCharType="end"/>
      </w:r>
    </w:p>
    <w:p w:rsidR="00891867" w:rsidRPr="00F83D5D" w:rsidRDefault="00891867">
      <w:pPr>
        <w:pStyle w:val="TM3"/>
        <w:tabs>
          <w:tab w:val="left" w:pos="913"/>
        </w:tabs>
        <w:rPr>
          <w:rFonts w:asciiTheme="minorHAnsi" w:eastAsiaTheme="minorEastAsia" w:hAnsiTheme="minorHAnsi" w:cstheme="minorBidi"/>
          <w:sz w:val="20"/>
          <w:szCs w:val="20"/>
          <w:lang w:eastAsia="fr-FR"/>
        </w:rPr>
      </w:pPr>
      <w:r w:rsidRPr="00F83D5D">
        <w:rPr>
          <w:rFonts w:ascii="Times" w:hAnsi="Times" w:cs="Arial"/>
          <w:sz w:val="20"/>
          <w:szCs w:val="20"/>
        </w:rPr>
        <w:t>F.</w:t>
      </w:r>
      <w:r w:rsidRPr="00F83D5D">
        <w:rPr>
          <w:rFonts w:asciiTheme="minorHAnsi" w:eastAsiaTheme="minorEastAsia" w:hAnsiTheme="minorHAnsi" w:cstheme="minorBidi"/>
          <w:sz w:val="20"/>
          <w:szCs w:val="20"/>
          <w:lang w:eastAsia="fr-FR"/>
        </w:rPr>
        <w:tab/>
      </w:r>
      <w:r w:rsidRPr="00F83D5D">
        <w:rPr>
          <w:rFonts w:ascii="Times" w:hAnsi="Times" w:cs="Arial"/>
          <w:sz w:val="20"/>
          <w:szCs w:val="20"/>
        </w:rPr>
        <w:t>Mettre fin à l’entretien</w:t>
      </w:r>
      <w:r w:rsidRPr="00F83D5D">
        <w:rPr>
          <w:sz w:val="20"/>
          <w:szCs w:val="20"/>
        </w:rPr>
        <w:tab/>
      </w:r>
      <w:r w:rsidR="00006A04" w:rsidRPr="00F83D5D">
        <w:rPr>
          <w:sz w:val="20"/>
          <w:szCs w:val="20"/>
        </w:rPr>
        <w:fldChar w:fldCharType="begin"/>
      </w:r>
      <w:r w:rsidRPr="00F83D5D">
        <w:rPr>
          <w:sz w:val="20"/>
          <w:szCs w:val="20"/>
        </w:rPr>
        <w:instrText xml:space="preserve"> PAGEREF _Toc291834307 \h </w:instrText>
      </w:r>
      <w:r w:rsidR="00006A04" w:rsidRPr="00F83D5D">
        <w:rPr>
          <w:sz w:val="20"/>
          <w:szCs w:val="20"/>
        </w:rPr>
      </w:r>
      <w:r w:rsidR="00006A04" w:rsidRPr="00F83D5D">
        <w:rPr>
          <w:sz w:val="20"/>
          <w:szCs w:val="20"/>
        </w:rPr>
        <w:fldChar w:fldCharType="separate"/>
      </w:r>
      <w:r w:rsidR="00ED0397">
        <w:rPr>
          <w:sz w:val="20"/>
          <w:szCs w:val="20"/>
        </w:rPr>
        <w:t>13</w:t>
      </w:r>
      <w:r w:rsidR="00006A04" w:rsidRPr="00F83D5D">
        <w:rPr>
          <w:sz w:val="20"/>
          <w:szCs w:val="20"/>
        </w:rPr>
        <w:fldChar w:fldCharType="end"/>
      </w:r>
    </w:p>
    <w:p w:rsidR="00891867" w:rsidRPr="00F83D5D" w:rsidRDefault="00891867">
      <w:pPr>
        <w:pStyle w:val="TM2"/>
        <w:tabs>
          <w:tab w:val="left" w:pos="780"/>
        </w:tabs>
        <w:rPr>
          <w:rFonts w:asciiTheme="minorHAnsi" w:eastAsiaTheme="minorEastAsia" w:hAnsiTheme="minorHAnsi" w:cstheme="minorBidi"/>
          <w:noProof/>
          <w:sz w:val="20"/>
          <w:szCs w:val="20"/>
          <w:lang w:eastAsia="fr-FR"/>
        </w:rPr>
      </w:pPr>
      <w:r w:rsidRPr="00F83D5D">
        <w:rPr>
          <w:rFonts w:ascii="Times" w:hAnsi="Times" w:cs="Arial"/>
          <w:noProof/>
          <w:sz w:val="20"/>
          <w:szCs w:val="20"/>
        </w:rPr>
        <w:t>2.5</w:t>
      </w:r>
      <w:r w:rsidRPr="00F83D5D">
        <w:rPr>
          <w:rFonts w:asciiTheme="minorHAnsi" w:eastAsiaTheme="minorEastAsia" w:hAnsiTheme="minorHAnsi" w:cstheme="minorBidi"/>
          <w:noProof/>
          <w:sz w:val="20"/>
          <w:szCs w:val="20"/>
          <w:lang w:eastAsia="fr-FR"/>
        </w:rPr>
        <w:tab/>
      </w:r>
      <w:r w:rsidRPr="00F83D5D">
        <w:rPr>
          <w:rFonts w:ascii="Times" w:hAnsi="Times" w:cs="Arial"/>
          <w:noProof/>
          <w:sz w:val="20"/>
          <w:szCs w:val="20"/>
        </w:rPr>
        <w:t>Règles de bonne conduite</w:t>
      </w:r>
      <w:r w:rsidRPr="00F83D5D">
        <w:rPr>
          <w:noProof/>
          <w:sz w:val="20"/>
          <w:szCs w:val="20"/>
        </w:rPr>
        <w:tab/>
      </w:r>
      <w:r w:rsidR="00006A04" w:rsidRPr="00F83D5D">
        <w:rPr>
          <w:noProof/>
          <w:sz w:val="20"/>
          <w:szCs w:val="20"/>
        </w:rPr>
        <w:fldChar w:fldCharType="begin"/>
      </w:r>
      <w:r w:rsidRPr="00F83D5D">
        <w:rPr>
          <w:noProof/>
          <w:sz w:val="20"/>
          <w:szCs w:val="20"/>
        </w:rPr>
        <w:instrText xml:space="preserve"> PAGEREF _Toc291834308 \h </w:instrText>
      </w:r>
      <w:r w:rsidR="00006A04" w:rsidRPr="00F83D5D">
        <w:rPr>
          <w:noProof/>
          <w:sz w:val="20"/>
          <w:szCs w:val="20"/>
        </w:rPr>
      </w:r>
      <w:r w:rsidR="00006A04" w:rsidRPr="00F83D5D">
        <w:rPr>
          <w:noProof/>
          <w:sz w:val="20"/>
          <w:szCs w:val="20"/>
        </w:rPr>
        <w:fldChar w:fldCharType="separate"/>
      </w:r>
      <w:r w:rsidR="00ED0397">
        <w:rPr>
          <w:noProof/>
          <w:sz w:val="20"/>
          <w:szCs w:val="20"/>
        </w:rPr>
        <w:t>13</w:t>
      </w:r>
      <w:r w:rsidR="00006A04" w:rsidRPr="00F83D5D">
        <w:rPr>
          <w:noProof/>
          <w:sz w:val="20"/>
          <w:szCs w:val="20"/>
        </w:rPr>
        <w:fldChar w:fldCharType="end"/>
      </w:r>
    </w:p>
    <w:p w:rsidR="00891867" w:rsidRPr="00F83D5D" w:rsidRDefault="00891867">
      <w:pPr>
        <w:pStyle w:val="TM1"/>
        <w:tabs>
          <w:tab w:val="left" w:pos="360"/>
        </w:tabs>
        <w:rPr>
          <w:rFonts w:asciiTheme="minorHAnsi" w:eastAsiaTheme="minorEastAsia" w:hAnsiTheme="minorHAnsi" w:cstheme="minorBidi"/>
          <w:noProof/>
          <w:sz w:val="20"/>
          <w:szCs w:val="20"/>
          <w:lang w:eastAsia="fr-FR"/>
        </w:rPr>
      </w:pPr>
      <w:r w:rsidRPr="00F83D5D">
        <w:rPr>
          <w:rFonts w:ascii="Times" w:hAnsi="Times" w:cs="Arial"/>
          <w:noProof/>
          <w:sz w:val="20"/>
          <w:szCs w:val="20"/>
        </w:rPr>
        <w:t>3</w:t>
      </w:r>
      <w:r w:rsidRPr="00F83D5D">
        <w:rPr>
          <w:rFonts w:asciiTheme="minorHAnsi" w:eastAsiaTheme="minorEastAsia" w:hAnsiTheme="minorHAnsi" w:cstheme="minorBidi"/>
          <w:noProof/>
          <w:sz w:val="20"/>
          <w:szCs w:val="20"/>
          <w:lang w:eastAsia="fr-FR"/>
        </w:rPr>
        <w:tab/>
      </w:r>
      <w:r w:rsidRPr="00F83D5D">
        <w:rPr>
          <w:rFonts w:ascii="Times" w:hAnsi="Times" w:cs="Arial"/>
          <w:noProof/>
          <w:sz w:val="20"/>
          <w:szCs w:val="20"/>
        </w:rPr>
        <w:t>Le questionnaire d’enquête</w:t>
      </w:r>
      <w:r w:rsidRPr="00F83D5D">
        <w:rPr>
          <w:noProof/>
          <w:sz w:val="20"/>
          <w:szCs w:val="20"/>
        </w:rPr>
        <w:tab/>
      </w:r>
      <w:r w:rsidR="00006A04" w:rsidRPr="00F83D5D">
        <w:rPr>
          <w:noProof/>
          <w:sz w:val="20"/>
          <w:szCs w:val="20"/>
        </w:rPr>
        <w:fldChar w:fldCharType="begin"/>
      </w:r>
      <w:r w:rsidRPr="00F83D5D">
        <w:rPr>
          <w:noProof/>
          <w:sz w:val="20"/>
          <w:szCs w:val="20"/>
        </w:rPr>
        <w:instrText xml:space="preserve"> PAGEREF _Toc291834309 \h </w:instrText>
      </w:r>
      <w:r w:rsidR="00006A04" w:rsidRPr="00F83D5D">
        <w:rPr>
          <w:noProof/>
          <w:sz w:val="20"/>
          <w:szCs w:val="20"/>
        </w:rPr>
      </w:r>
      <w:r w:rsidR="00006A04" w:rsidRPr="00F83D5D">
        <w:rPr>
          <w:noProof/>
          <w:sz w:val="20"/>
          <w:szCs w:val="20"/>
        </w:rPr>
        <w:fldChar w:fldCharType="separate"/>
      </w:r>
      <w:r w:rsidR="00ED0397">
        <w:rPr>
          <w:noProof/>
          <w:sz w:val="20"/>
          <w:szCs w:val="20"/>
        </w:rPr>
        <w:t>15</w:t>
      </w:r>
      <w:r w:rsidR="00006A04" w:rsidRPr="00F83D5D">
        <w:rPr>
          <w:noProof/>
          <w:sz w:val="20"/>
          <w:szCs w:val="20"/>
        </w:rPr>
        <w:fldChar w:fldCharType="end"/>
      </w:r>
    </w:p>
    <w:p w:rsidR="00891867" w:rsidRPr="00F83D5D" w:rsidRDefault="00891867">
      <w:pPr>
        <w:pStyle w:val="TM2"/>
        <w:rPr>
          <w:rFonts w:asciiTheme="minorHAnsi" w:eastAsiaTheme="minorEastAsia" w:hAnsiTheme="minorHAnsi" w:cstheme="minorBidi"/>
          <w:noProof/>
          <w:sz w:val="20"/>
          <w:szCs w:val="20"/>
          <w:lang w:eastAsia="fr-FR"/>
        </w:rPr>
      </w:pPr>
      <w:r w:rsidRPr="00F83D5D">
        <w:rPr>
          <w:rFonts w:ascii="Times" w:hAnsi="Times" w:cs="Arial"/>
          <w:noProof/>
          <w:sz w:val="20"/>
          <w:szCs w:val="20"/>
        </w:rPr>
        <w:t>SECTION A : INFORMATIONS SUR LE MENAGE</w:t>
      </w:r>
      <w:r w:rsidRPr="00F83D5D">
        <w:rPr>
          <w:noProof/>
          <w:sz w:val="20"/>
          <w:szCs w:val="20"/>
        </w:rPr>
        <w:tab/>
      </w:r>
      <w:r w:rsidR="00006A04" w:rsidRPr="00F83D5D">
        <w:rPr>
          <w:noProof/>
          <w:sz w:val="20"/>
          <w:szCs w:val="20"/>
        </w:rPr>
        <w:fldChar w:fldCharType="begin"/>
      </w:r>
      <w:r w:rsidRPr="00F83D5D">
        <w:rPr>
          <w:noProof/>
          <w:sz w:val="20"/>
          <w:szCs w:val="20"/>
        </w:rPr>
        <w:instrText xml:space="preserve"> PAGEREF _Toc291834310 \h </w:instrText>
      </w:r>
      <w:r w:rsidR="00006A04" w:rsidRPr="00F83D5D">
        <w:rPr>
          <w:noProof/>
          <w:sz w:val="20"/>
          <w:szCs w:val="20"/>
        </w:rPr>
      </w:r>
      <w:r w:rsidR="00006A04" w:rsidRPr="00F83D5D">
        <w:rPr>
          <w:noProof/>
          <w:sz w:val="20"/>
          <w:szCs w:val="20"/>
        </w:rPr>
        <w:fldChar w:fldCharType="separate"/>
      </w:r>
      <w:r w:rsidR="00ED0397">
        <w:rPr>
          <w:noProof/>
          <w:sz w:val="20"/>
          <w:szCs w:val="20"/>
        </w:rPr>
        <w:t>17</w:t>
      </w:r>
      <w:r w:rsidR="00006A04" w:rsidRPr="00F83D5D">
        <w:rPr>
          <w:noProof/>
          <w:sz w:val="20"/>
          <w:szCs w:val="20"/>
        </w:rPr>
        <w:fldChar w:fldCharType="end"/>
      </w:r>
    </w:p>
    <w:p w:rsidR="00891867" w:rsidRPr="00F83D5D" w:rsidRDefault="00891867">
      <w:pPr>
        <w:pStyle w:val="TM2"/>
        <w:rPr>
          <w:rFonts w:asciiTheme="minorHAnsi" w:eastAsiaTheme="minorEastAsia" w:hAnsiTheme="minorHAnsi" w:cstheme="minorBidi"/>
          <w:noProof/>
          <w:sz w:val="20"/>
          <w:szCs w:val="20"/>
          <w:lang w:eastAsia="fr-FR"/>
        </w:rPr>
      </w:pPr>
      <w:r w:rsidRPr="00F83D5D">
        <w:rPr>
          <w:rFonts w:ascii="Times" w:hAnsi="Times" w:cs="Arial"/>
          <w:noProof/>
          <w:sz w:val="20"/>
          <w:szCs w:val="20"/>
        </w:rPr>
        <w:t>SECTION B : INFORMATIONS SUR LES MEMBRES DU MENAGE</w:t>
      </w:r>
      <w:r w:rsidRPr="00F83D5D">
        <w:rPr>
          <w:noProof/>
          <w:sz w:val="20"/>
          <w:szCs w:val="20"/>
        </w:rPr>
        <w:tab/>
      </w:r>
      <w:r w:rsidR="00006A04" w:rsidRPr="00F83D5D">
        <w:rPr>
          <w:noProof/>
          <w:sz w:val="20"/>
          <w:szCs w:val="20"/>
        </w:rPr>
        <w:fldChar w:fldCharType="begin"/>
      </w:r>
      <w:r w:rsidRPr="00F83D5D">
        <w:rPr>
          <w:noProof/>
          <w:sz w:val="20"/>
          <w:szCs w:val="20"/>
        </w:rPr>
        <w:instrText xml:space="preserve"> PAGEREF _Toc291834311 \h </w:instrText>
      </w:r>
      <w:r w:rsidR="00006A04" w:rsidRPr="00F83D5D">
        <w:rPr>
          <w:noProof/>
          <w:sz w:val="20"/>
          <w:szCs w:val="20"/>
        </w:rPr>
      </w:r>
      <w:r w:rsidR="00006A04" w:rsidRPr="00F83D5D">
        <w:rPr>
          <w:noProof/>
          <w:sz w:val="20"/>
          <w:szCs w:val="20"/>
        </w:rPr>
        <w:fldChar w:fldCharType="separate"/>
      </w:r>
      <w:r w:rsidR="00ED0397">
        <w:rPr>
          <w:noProof/>
          <w:sz w:val="20"/>
          <w:szCs w:val="20"/>
        </w:rPr>
        <w:t>18</w:t>
      </w:r>
      <w:r w:rsidR="00006A04" w:rsidRPr="00F83D5D">
        <w:rPr>
          <w:noProof/>
          <w:sz w:val="20"/>
          <w:szCs w:val="20"/>
        </w:rPr>
        <w:fldChar w:fldCharType="end"/>
      </w:r>
    </w:p>
    <w:p w:rsidR="00891867" w:rsidRPr="00F83D5D" w:rsidRDefault="00891867">
      <w:pPr>
        <w:pStyle w:val="TM2"/>
        <w:rPr>
          <w:rFonts w:asciiTheme="minorHAnsi" w:eastAsiaTheme="minorEastAsia" w:hAnsiTheme="minorHAnsi" w:cstheme="minorBidi"/>
          <w:noProof/>
          <w:sz w:val="20"/>
          <w:szCs w:val="20"/>
          <w:lang w:eastAsia="fr-FR"/>
        </w:rPr>
      </w:pPr>
      <w:r w:rsidRPr="00F83D5D">
        <w:rPr>
          <w:rFonts w:ascii="Times" w:hAnsi="Times" w:cs="Arial"/>
          <w:noProof/>
          <w:sz w:val="20"/>
          <w:szCs w:val="20"/>
        </w:rPr>
        <w:t>SECTION C : AGRICULTURE</w:t>
      </w:r>
      <w:r w:rsidRPr="00F83D5D">
        <w:rPr>
          <w:noProof/>
          <w:sz w:val="20"/>
          <w:szCs w:val="20"/>
        </w:rPr>
        <w:tab/>
      </w:r>
      <w:r w:rsidR="00006A04" w:rsidRPr="00F83D5D">
        <w:rPr>
          <w:noProof/>
          <w:sz w:val="20"/>
          <w:szCs w:val="20"/>
        </w:rPr>
        <w:fldChar w:fldCharType="begin"/>
      </w:r>
      <w:r w:rsidRPr="00F83D5D">
        <w:rPr>
          <w:noProof/>
          <w:sz w:val="20"/>
          <w:szCs w:val="20"/>
        </w:rPr>
        <w:instrText xml:space="preserve"> PAGEREF _Toc291834312 \h </w:instrText>
      </w:r>
      <w:r w:rsidR="00006A04" w:rsidRPr="00F83D5D">
        <w:rPr>
          <w:noProof/>
          <w:sz w:val="20"/>
          <w:szCs w:val="20"/>
        </w:rPr>
      </w:r>
      <w:r w:rsidR="00006A04" w:rsidRPr="00F83D5D">
        <w:rPr>
          <w:noProof/>
          <w:sz w:val="20"/>
          <w:szCs w:val="20"/>
        </w:rPr>
        <w:fldChar w:fldCharType="separate"/>
      </w:r>
      <w:r w:rsidR="00ED0397">
        <w:rPr>
          <w:noProof/>
          <w:sz w:val="20"/>
          <w:szCs w:val="20"/>
        </w:rPr>
        <w:t>20</w:t>
      </w:r>
      <w:r w:rsidR="00006A04" w:rsidRPr="00F83D5D">
        <w:rPr>
          <w:noProof/>
          <w:sz w:val="20"/>
          <w:szCs w:val="20"/>
        </w:rPr>
        <w:fldChar w:fldCharType="end"/>
      </w:r>
    </w:p>
    <w:p w:rsidR="00891867" w:rsidRPr="0010186B" w:rsidRDefault="00891867">
      <w:pPr>
        <w:pStyle w:val="TM2"/>
        <w:rPr>
          <w:rFonts w:asciiTheme="minorHAnsi" w:eastAsiaTheme="minorEastAsia" w:hAnsiTheme="minorHAnsi" w:cstheme="minorBidi"/>
          <w:noProof/>
          <w:sz w:val="20"/>
          <w:szCs w:val="20"/>
          <w:lang w:eastAsia="fr-FR"/>
        </w:rPr>
      </w:pPr>
      <w:r w:rsidRPr="0010186B">
        <w:rPr>
          <w:rFonts w:ascii="Times" w:hAnsi="Times" w:cs="Arial"/>
          <w:noProof/>
          <w:sz w:val="20"/>
          <w:szCs w:val="20"/>
        </w:rPr>
        <w:t xml:space="preserve">SECTION D : </w:t>
      </w:r>
      <w:r w:rsidR="00ED0397">
        <w:rPr>
          <w:rFonts w:ascii="Times" w:hAnsi="Times" w:cs="Arial"/>
          <w:noProof/>
          <w:sz w:val="20"/>
          <w:szCs w:val="20"/>
        </w:rPr>
        <w:t>PEPINIERES PERDUES</w:t>
      </w:r>
      <w:r w:rsidRPr="0010186B">
        <w:rPr>
          <w:noProof/>
          <w:sz w:val="20"/>
          <w:szCs w:val="20"/>
        </w:rPr>
        <w:tab/>
      </w:r>
      <w:r w:rsidR="00006A04" w:rsidRPr="0010186B">
        <w:rPr>
          <w:noProof/>
          <w:sz w:val="20"/>
          <w:szCs w:val="20"/>
        </w:rPr>
        <w:fldChar w:fldCharType="begin"/>
      </w:r>
      <w:r w:rsidRPr="0010186B">
        <w:rPr>
          <w:noProof/>
          <w:sz w:val="20"/>
          <w:szCs w:val="20"/>
        </w:rPr>
        <w:instrText xml:space="preserve"> PAGEREF _Toc291834313 \h </w:instrText>
      </w:r>
      <w:r w:rsidR="00006A04" w:rsidRPr="0010186B">
        <w:rPr>
          <w:noProof/>
          <w:sz w:val="20"/>
          <w:szCs w:val="20"/>
        </w:rPr>
      </w:r>
      <w:r w:rsidR="00006A04" w:rsidRPr="0010186B">
        <w:rPr>
          <w:noProof/>
          <w:sz w:val="20"/>
          <w:szCs w:val="20"/>
        </w:rPr>
        <w:fldChar w:fldCharType="separate"/>
      </w:r>
      <w:r w:rsidR="00ED0397">
        <w:rPr>
          <w:noProof/>
          <w:sz w:val="20"/>
          <w:szCs w:val="20"/>
        </w:rPr>
        <w:t>42</w:t>
      </w:r>
      <w:r w:rsidR="00006A04" w:rsidRPr="0010186B">
        <w:rPr>
          <w:noProof/>
          <w:sz w:val="20"/>
          <w:szCs w:val="20"/>
        </w:rPr>
        <w:fldChar w:fldCharType="end"/>
      </w:r>
    </w:p>
    <w:p w:rsidR="0010186B" w:rsidRDefault="00891867" w:rsidP="0010186B">
      <w:pPr>
        <w:ind w:firstLine="240"/>
        <w:rPr>
          <w:noProof/>
          <w:sz w:val="20"/>
          <w:szCs w:val="20"/>
        </w:rPr>
      </w:pPr>
      <w:r w:rsidRPr="0010186B">
        <w:rPr>
          <w:noProof/>
          <w:sz w:val="20"/>
          <w:szCs w:val="20"/>
        </w:rPr>
        <w:t>SECTION E : POTAGER/JARDIN DE COURS</w:t>
      </w:r>
      <w:r w:rsidRPr="0010186B">
        <w:rPr>
          <w:noProof/>
          <w:sz w:val="20"/>
          <w:szCs w:val="20"/>
        </w:rPr>
        <w:tab/>
      </w:r>
      <w:r w:rsidR="0010186B">
        <w:rPr>
          <w:noProof/>
          <w:sz w:val="20"/>
          <w:szCs w:val="20"/>
        </w:rPr>
        <w:tab/>
      </w:r>
      <w:r w:rsidR="0010186B">
        <w:rPr>
          <w:noProof/>
          <w:sz w:val="20"/>
          <w:szCs w:val="20"/>
        </w:rPr>
        <w:tab/>
      </w:r>
      <w:r w:rsidR="0010186B">
        <w:rPr>
          <w:noProof/>
          <w:sz w:val="20"/>
          <w:szCs w:val="20"/>
        </w:rPr>
        <w:tab/>
      </w:r>
      <w:r w:rsidR="0010186B">
        <w:rPr>
          <w:noProof/>
          <w:sz w:val="20"/>
          <w:szCs w:val="20"/>
        </w:rPr>
        <w:tab/>
      </w:r>
      <w:r w:rsidR="0010186B">
        <w:rPr>
          <w:noProof/>
          <w:sz w:val="20"/>
          <w:szCs w:val="20"/>
        </w:rPr>
        <w:tab/>
      </w:r>
      <w:r w:rsidR="0010186B">
        <w:rPr>
          <w:noProof/>
          <w:sz w:val="20"/>
          <w:szCs w:val="20"/>
        </w:rPr>
        <w:tab/>
      </w:r>
      <w:r w:rsidR="0010186B">
        <w:rPr>
          <w:noProof/>
          <w:sz w:val="20"/>
          <w:szCs w:val="20"/>
        </w:rPr>
        <w:tab/>
      </w:r>
      <w:r w:rsidR="00006A04" w:rsidRPr="0010186B">
        <w:rPr>
          <w:noProof/>
          <w:sz w:val="20"/>
          <w:szCs w:val="20"/>
        </w:rPr>
        <w:fldChar w:fldCharType="begin"/>
      </w:r>
      <w:r w:rsidRPr="0010186B">
        <w:rPr>
          <w:noProof/>
          <w:sz w:val="20"/>
          <w:szCs w:val="20"/>
        </w:rPr>
        <w:instrText xml:space="preserve"> PAGEREF _Toc291834314 \h </w:instrText>
      </w:r>
      <w:r w:rsidR="00006A04" w:rsidRPr="0010186B">
        <w:rPr>
          <w:noProof/>
          <w:sz w:val="20"/>
          <w:szCs w:val="20"/>
        </w:rPr>
      </w:r>
      <w:r w:rsidR="00006A04" w:rsidRPr="0010186B">
        <w:rPr>
          <w:noProof/>
          <w:sz w:val="20"/>
          <w:szCs w:val="20"/>
        </w:rPr>
        <w:fldChar w:fldCharType="separate"/>
      </w:r>
      <w:r w:rsidR="00ED0397">
        <w:rPr>
          <w:noProof/>
          <w:sz w:val="20"/>
          <w:szCs w:val="20"/>
        </w:rPr>
        <w:t>43</w:t>
      </w:r>
      <w:r w:rsidR="00006A04" w:rsidRPr="0010186B">
        <w:rPr>
          <w:noProof/>
          <w:sz w:val="20"/>
          <w:szCs w:val="20"/>
        </w:rPr>
        <w:fldChar w:fldCharType="end"/>
      </w:r>
    </w:p>
    <w:p w:rsidR="0010186B" w:rsidRPr="0010186B" w:rsidRDefault="0010186B" w:rsidP="0010186B">
      <w:pPr>
        <w:ind w:firstLine="240"/>
        <w:rPr>
          <w:rFonts w:asciiTheme="minorHAnsi" w:eastAsiaTheme="minorEastAsia" w:hAnsiTheme="minorHAnsi" w:cstheme="minorBidi"/>
          <w:noProof/>
          <w:sz w:val="20"/>
          <w:szCs w:val="20"/>
        </w:rPr>
      </w:pPr>
    </w:p>
    <w:p w:rsidR="00891867" w:rsidRPr="00F83D5D" w:rsidRDefault="00891867">
      <w:pPr>
        <w:pStyle w:val="TM2"/>
        <w:rPr>
          <w:rFonts w:asciiTheme="minorHAnsi" w:eastAsiaTheme="minorEastAsia" w:hAnsiTheme="minorHAnsi" w:cstheme="minorBidi"/>
          <w:noProof/>
          <w:sz w:val="20"/>
          <w:szCs w:val="20"/>
          <w:lang w:eastAsia="fr-FR"/>
        </w:rPr>
      </w:pPr>
      <w:r w:rsidRPr="00F83D5D">
        <w:rPr>
          <w:rFonts w:ascii="Times" w:hAnsi="Times" w:cs="Arial"/>
          <w:noProof/>
          <w:sz w:val="20"/>
          <w:szCs w:val="20"/>
        </w:rPr>
        <w:t>SECTION F: VULGARISATION AGRICOLE &amp; AUTRES FORMATIONS</w:t>
      </w:r>
      <w:r w:rsidRPr="00F83D5D">
        <w:rPr>
          <w:noProof/>
          <w:sz w:val="20"/>
          <w:szCs w:val="20"/>
        </w:rPr>
        <w:tab/>
      </w:r>
      <w:r w:rsidR="00006A04" w:rsidRPr="00F83D5D">
        <w:rPr>
          <w:noProof/>
          <w:sz w:val="20"/>
          <w:szCs w:val="20"/>
        </w:rPr>
        <w:fldChar w:fldCharType="begin"/>
      </w:r>
      <w:r w:rsidRPr="00F83D5D">
        <w:rPr>
          <w:noProof/>
          <w:sz w:val="20"/>
          <w:szCs w:val="20"/>
        </w:rPr>
        <w:instrText xml:space="preserve"> PAGEREF _Toc291834315 \h </w:instrText>
      </w:r>
      <w:r w:rsidR="00006A04" w:rsidRPr="00F83D5D">
        <w:rPr>
          <w:noProof/>
          <w:sz w:val="20"/>
          <w:szCs w:val="20"/>
        </w:rPr>
      </w:r>
      <w:r w:rsidR="00006A04" w:rsidRPr="00F83D5D">
        <w:rPr>
          <w:noProof/>
          <w:sz w:val="20"/>
          <w:szCs w:val="20"/>
        </w:rPr>
        <w:fldChar w:fldCharType="separate"/>
      </w:r>
      <w:r w:rsidR="00ED0397">
        <w:rPr>
          <w:noProof/>
          <w:sz w:val="20"/>
          <w:szCs w:val="20"/>
        </w:rPr>
        <w:t>44</w:t>
      </w:r>
      <w:r w:rsidR="00006A04" w:rsidRPr="00F83D5D">
        <w:rPr>
          <w:noProof/>
          <w:sz w:val="20"/>
          <w:szCs w:val="20"/>
        </w:rPr>
        <w:fldChar w:fldCharType="end"/>
      </w:r>
    </w:p>
    <w:p w:rsidR="00891867" w:rsidRPr="00F83D5D" w:rsidRDefault="00891867">
      <w:pPr>
        <w:pStyle w:val="TM2"/>
        <w:rPr>
          <w:rFonts w:asciiTheme="minorHAnsi" w:eastAsiaTheme="minorEastAsia" w:hAnsiTheme="minorHAnsi" w:cstheme="minorBidi"/>
          <w:noProof/>
          <w:sz w:val="20"/>
          <w:szCs w:val="20"/>
          <w:lang w:eastAsia="fr-FR"/>
        </w:rPr>
      </w:pPr>
      <w:r w:rsidRPr="00F83D5D">
        <w:rPr>
          <w:rFonts w:ascii="Times" w:hAnsi="Times" w:cs="Arial"/>
          <w:noProof/>
          <w:sz w:val="20"/>
          <w:szCs w:val="20"/>
        </w:rPr>
        <w:t>SECTION H : INFORMATIONS SUR LE LOGEMENT</w:t>
      </w:r>
      <w:r w:rsidRPr="00F83D5D">
        <w:rPr>
          <w:noProof/>
          <w:sz w:val="20"/>
          <w:szCs w:val="20"/>
        </w:rPr>
        <w:tab/>
      </w:r>
      <w:r w:rsidR="00006A04" w:rsidRPr="00F83D5D">
        <w:rPr>
          <w:noProof/>
          <w:sz w:val="20"/>
          <w:szCs w:val="20"/>
        </w:rPr>
        <w:fldChar w:fldCharType="begin"/>
      </w:r>
      <w:r w:rsidRPr="00F83D5D">
        <w:rPr>
          <w:noProof/>
          <w:sz w:val="20"/>
          <w:szCs w:val="20"/>
        </w:rPr>
        <w:instrText xml:space="preserve"> PAGEREF _Toc291834316 \h </w:instrText>
      </w:r>
      <w:r w:rsidR="00006A04" w:rsidRPr="00F83D5D">
        <w:rPr>
          <w:noProof/>
          <w:sz w:val="20"/>
          <w:szCs w:val="20"/>
        </w:rPr>
      </w:r>
      <w:r w:rsidR="00006A04" w:rsidRPr="00F83D5D">
        <w:rPr>
          <w:noProof/>
          <w:sz w:val="20"/>
          <w:szCs w:val="20"/>
        </w:rPr>
        <w:fldChar w:fldCharType="separate"/>
      </w:r>
      <w:r w:rsidR="00ED0397">
        <w:rPr>
          <w:noProof/>
          <w:sz w:val="20"/>
          <w:szCs w:val="20"/>
        </w:rPr>
        <w:t>45</w:t>
      </w:r>
      <w:r w:rsidR="00006A04" w:rsidRPr="00F83D5D">
        <w:rPr>
          <w:noProof/>
          <w:sz w:val="20"/>
          <w:szCs w:val="20"/>
        </w:rPr>
        <w:fldChar w:fldCharType="end"/>
      </w:r>
    </w:p>
    <w:p w:rsidR="00891867" w:rsidRPr="00F83D5D" w:rsidRDefault="00891867">
      <w:pPr>
        <w:pStyle w:val="TM2"/>
        <w:rPr>
          <w:rFonts w:asciiTheme="minorHAnsi" w:eastAsiaTheme="minorEastAsia" w:hAnsiTheme="minorHAnsi" w:cstheme="minorBidi"/>
          <w:noProof/>
          <w:sz w:val="20"/>
          <w:szCs w:val="20"/>
          <w:lang w:eastAsia="fr-FR"/>
        </w:rPr>
      </w:pPr>
      <w:r w:rsidRPr="00F83D5D">
        <w:rPr>
          <w:rFonts w:ascii="Times" w:hAnsi="Times" w:cs="Arial"/>
          <w:noProof/>
          <w:sz w:val="20"/>
          <w:szCs w:val="20"/>
        </w:rPr>
        <w:t>SECTION K: ACCES A LA FINANCE</w:t>
      </w:r>
      <w:r w:rsidRPr="00F83D5D">
        <w:rPr>
          <w:noProof/>
          <w:sz w:val="20"/>
          <w:szCs w:val="20"/>
        </w:rPr>
        <w:tab/>
      </w:r>
      <w:r w:rsidR="00006A04" w:rsidRPr="00F83D5D">
        <w:rPr>
          <w:noProof/>
          <w:sz w:val="20"/>
          <w:szCs w:val="20"/>
        </w:rPr>
        <w:fldChar w:fldCharType="begin"/>
      </w:r>
      <w:r w:rsidRPr="00F83D5D">
        <w:rPr>
          <w:noProof/>
          <w:sz w:val="20"/>
          <w:szCs w:val="20"/>
        </w:rPr>
        <w:instrText xml:space="preserve"> PAGEREF _Toc291834317 \h </w:instrText>
      </w:r>
      <w:r w:rsidR="00006A04" w:rsidRPr="00F83D5D">
        <w:rPr>
          <w:noProof/>
          <w:sz w:val="20"/>
          <w:szCs w:val="20"/>
        </w:rPr>
      </w:r>
      <w:r w:rsidR="00006A04" w:rsidRPr="00F83D5D">
        <w:rPr>
          <w:noProof/>
          <w:sz w:val="20"/>
          <w:szCs w:val="20"/>
        </w:rPr>
        <w:fldChar w:fldCharType="separate"/>
      </w:r>
      <w:r w:rsidR="00ED0397">
        <w:rPr>
          <w:noProof/>
          <w:sz w:val="20"/>
          <w:szCs w:val="20"/>
        </w:rPr>
        <w:t>48</w:t>
      </w:r>
      <w:r w:rsidR="00006A04" w:rsidRPr="00F83D5D">
        <w:rPr>
          <w:noProof/>
          <w:sz w:val="20"/>
          <w:szCs w:val="20"/>
        </w:rPr>
        <w:fldChar w:fldCharType="end"/>
      </w:r>
    </w:p>
    <w:p w:rsidR="00891867" w:rsidRPr="00F83D5D" w:rsidRDefault="00891867">
      <w:pPr>
        <w:pStyle w:val="TM2"/>
        <w:rPr>
          <w:rFonts w:asciiTheme="minorHAnsi" w:eastAsiaTheme="minorEastAsia" w:hAnsiTheme="minorHAnsi" w:cstheme="minorBidi"/>
          <w:noProof/>
          <w:sz w:val="20"/>
          <w:szCs w:val="20"/>
          <w:lang w:eastAsia="fr-FR"/>
        </w:rPr>
      </w:pPr>
      <w:r w:rsidRPr="00F83D5D">
        <w:rPr>
          <w:rFonts w:ascii="Times" w:hAnsi="Times" w:cs="Arial"/>
          <w:noProof/>
          <w:sz w:val="20"/>
          <w:szCs w:val="20"/>
        </w:rPr>
        <w:t>SECTION L: SECURITE ALIMENTAIRE</w:t>
      </w:r>
      <w:r w:rsidRPr="00F83D5D">
        <w:rPr>
          <w:noProof/>
          <w:sz w:val="20"/>
          <w:szCs w:val="20"/>
        </w:rPr>
        <w:tab/>
      </w:r>
      <w:r w:rsidR="00006A04" w:rsidRPr="00F83D5D">
        <w:rPr>
          <w:noProof/>
          <w:sz w:val="20"/>
          <w:szCs w:val="20"/>
        </w:rPr>
        <w:fldChar w:fldCharType="begin"/>
      </w:r>
      <w:r w:rsidRPr="00F83D5D">
        <w:rPr>
          <w:noProof/>
          <w:sz w:val="20"/>
          <w:szCs w:val="20"/>
        </w:rPr>
        <w:instrText xml:space="preserve"> PAGEREF _Toc291834318 \h </w:instrText>
      </w:r>
      <w:r w:rsidR="00006A04" w:rsidRPr="00F83D5D">
        <w:rPr>
          <w:noProof/>
          <w:sz w:val="20"/>
          <w:szCs w:val="20"/>
        </w:rPr>
      </w:r>
      <w:r w:rsidR="00006A04" w:rsidRPr="00F83D5D">
        <w:rPr>
          <w:noProof/>
          <w:sz w:val="20"/>
          <w:szCs w:val="20"/>
        </w:rPr>
        <w:fldChar w:fldCharType="separate"/>
      </w:r>
      <w:r w:rsidR="00ED0397">
        <w:rPr>
          <w:noProof/>
          <w:sz w:val="20"/>
          <w:szCs w:val="20"/>
        </w:rPr>
        <w:t>51</w:t>
      </w:r>
      <w:r w:rsidR="00006A04" w:rsidRPr="00F83D5D">
        <w:rPr>
          <w:noProof/>
          <w:sz w:val="20"/>
          <w:szCs w:val="20"/>
        </w:rPr>
        <w:fldChar w:fldCharType="end"/>
      </w:r>
    </w:p>
    <w:p w:rsidR="00891867" w:rsidRPr="00F83D5D" w:rsidRDefault="00891867">
      <w:pPr>
        <w:pStyle w:val="TM2"/>
        <w:rPr>
          <w:rFonts w:asciiTheme="minorHAnsi" w:eastAsiaTheme="minorEastAsia" w:hAnsiTheme="minorHAnsi" w:cstheme="minorBidi"/>
          <w:noProof/>
          <w:sz w:val="20"/>
          <w:szCs w:val="20"/>
          <w:lang w:eastAsia="fr-FR"/>
        </w:rPr>
      </w:pPr>
      <w:r w:rsidRPr="00F83D5D">
        <w:rPr>
          <w:rFonts w:ascii="Times" w:hAnsi="Times" w:cs="Arial"/>
          <w:noProof/>
          <w:sz w:val="20"/>
          <w:szCs w:val="20"/>
        </w:rPr>
        <w:t>SECTION P: CONFIANCE ET VALEURS</w:t>
      </w:r>
      <w:r w:rsidRPr="00F83D5D">
        <w:rPr>
          <w:noProof/>
          <w:sz w:val="20"/>
          <w:szCs w:val="20"/>
        </w:rPr>
        <w:tab/>
      </w:r>
      <w:r w:rsidR="00006A04" w:rsidRPr="00F83D5D">
        <w:rPr>
          <w:noProof/>
          <w:sz w:val="20"/>
          <w:szCs w:val="20"/>
        </w:rPr>
        <w:fldChar w:fldCharType="begin"/>
      </w:r>
      <w:r w:rsidRPr="00F83D5D">
        <w:rPr>
          <w:noProof/>
          <w:sz w:val="20"/>
          <w:szCs w:val="20"/>
        </w:rPr>
        <w:instrText xml:space="preserve"> PAGEREF _Toc291834319 \h </w:instrText>
      </w:r>
      <w:r w:rsidR="00006A04" w:rsidRPr="00F83D5D">
        <w:rPr>
          <w:noProof/>
          <w:sz w:val="20"/>
          <w:szCs w:val="20"/>
        </w:rPr>
      </w:r>
      <w:r w:rsidR="00006A04" w:rsidRPr="00F83D5D">
        <w:rPr>
          <w:noProof/>
          <w:sz w:val="20"/>
          <w:szCs w:val="20"/>
        </w:rPr>
        <w:fldChar w:fldCharType="separate"/>
      </w:r>
      <w:r w:rsidR="00ED0397">
        <w:rPr>
          <w:noProof/>
          <w:sz w:val="20"/>
          <w:szCs w:val="20"/>
        </w:rPr>
        <w:t>55</w:t>
      </w:r>
      <w:r w:rsidR="00006A04" w:rsidRPr="00F83D5D">
        <w:rPr>
          <w:noProof/>
          <w:sz w:val="20"/>
          <w:szCs w:val="20"/>
        </w:rPr>
        <w:fldChar w:fldCharType="end"/>
      </w:r>
    </w:p>
    <w:p w:rsidR="00891867" w:rsidRPr="008F06F1" w:rsidRDefault="00891867">
      <w:pPr>
        <w:pStyle w:val="TM2"/>
        <w:rPr>
          <w:rFonts w:asciiTheme="minorHAnsi" w:eastAsiaTheme="minorEastAsia" w:hAnsiTheme="minorHAnsi" w:cstheme="minorBidi"/>
          <w:noProof/>
          <w:sz w:val="20"/>
          <w:szCs w:val="20"/>
          <w:lang w:val="fr-CH" w:eastAsia="fr-FR"/>
        </w:rPr>
      </w:pPr>
      <w:r w:rsidRPr="00F83D5D">
        <w:rPr>
          <w:rFonts w:ascii="Times" w:hAnsi="Times" w:cs="Arial"/>
          <w:noProof/>
          <w:sz w:val="20"/>
          <w:szCs w:val="20"/>
        </w:rPr>
        <w:t>SECTION Q: PTTA</w:t>
      </w:r>
      <w:r w:rsidRPr="00F83D5D">
        <w:rPr>
          <w:noProof/>
          <w:sz w:val="20"/>
          <w:szCs w:val="20"/>
        </w:rPr>
        <w:tab/>
      </w:r>
      <w:r w:rsidR="00006A04" w:rsidRPr="00F83D5D">
        <w:rPr>
          <w:noProof/>
          <w:sz w:val="20"/>
          <w:szCs w:val="20"/>
        </w:rPr>
        <w:fldChar w:fldCharType="begin"/>
      </w:r>
      <w:r w:rsidRPr="00F83D5D">
        <w:rPr>
          <w:noProof/>
          <w:sz w:val="20"/>
          <w:szCs w:val="20"/>
        </w:rPr>
        <w:instrText xml:space="preserve"> PAGEREF _Toc291834320 \h </w:instrText>
      </w:r>
      <w:r w:rsidR="00006A04" w:rsidRPr="00F83D5D">
        <w:rPr>
          <w:noProof/>
          <w:sz w:val="20"/>
          <w:szCs w:val="20"/>
        </w:rPr>
      </w:r>
      <w:r w:rsidR="00006A04" w:rsidRPr="00F83D5D">
        <w:rPr>
          <w:noProof/>
          <w:sz w:val="20"/>
          <w:szCs w:val="20"/>
        </w:rPr>
        <w:fldChar w:fldCharType="separate"/>
      </w:r>
      <w:r w:rsidR="00ED0397">
        <w:rPr>
          <w:noProof/>
          <w:sz w:val="20"/>
          <w:szCs w:val="20"/>
        </w:rPr>
        <w:t>62</w:t>
      </w:r>
      <w:r w:rsidR="00006A04" w:rsidRPr="00F83D5D">
        <w:rPr>
          <w:noProof/>
          <w:sz w:val="20"/>
          <w:szCs w:val="20"/>
        </w:rPr>
        <w:fldChar w:fldCharType="end"/>
      </w:r>
    </w:p>
    <w:p w:rsidR="00FC1CB1" w:rsidRPr="00F83D5D" w:rsidRDefault="00006A04" w:rsidP="00FC1CB1">
      <w:pPr>
        <w:contextualSpacing/>
        <w:rPr>
          <w:rFonts w:ascii="Times" w:hAnsi="Times" w:cs="Arial"/>
          <w:sz w:val="20"/>
          <w:szCs w:val="20"/>
        </w:rPr>
      </w:pPr>
      <w:r w:rsidRPr="00F83D5D">
        <w:rPr>
          <w:rFonts w:ascii="Times" w:hAnsi="Times" w:cs="Arial"/>
          <w:sz w:val="20"/>
          <w:szCs w:val="20"/>
        </w:rPr>
        <w:fldChar w:fldCharType="end"/>
      </w:r>
    </w:p>
    <w:p w:rsidR="00FC1CB1" w:rsidRPr="00F83D5D" w:rsidRDefault="00FC1CB1" w:rsidP="00FC1CB1">
      <w:pPr>
        <w:contextualSpacing/>
        <w:jc w:val="center"/>
        <w:rPr>
          <w:rFonts w:ascii="Times" w:hAnsi="Times" w:cs="Arial"/>
          <w:b/>
          <w:sz w:val="20"/>
          <w:szCs w:val="20"/>
        </w:rPr>
      </w:pPr>
      <w:r w:rsidRPr="00F83D5D">
        <w:rPr>
          <w:rFonts w:ascii="Times" w:hAnsi="Times" w:cs="Arial"/>
          <w:b/>
          <w:sz w:val="20"/>
          <w:szCs w:val="20"/>
        </w:rPr>
        <w:br w:type="page"/>
      </w:r>
    </w:p>
    <w:p w:rsidR="00FC1CB1" w:rsidRPr="00F83D5D" w:rsidRDefault="00FC1CB1" w:rsidP="00C77171">
      <w:pPr>
        <w:contextualSpacing/>
        <w:jc w:val="center"/>
        <w:outlineLvl w:val="0"/>
        <w:rPr>
          <w:rFonts w:ascii="Times" w:hAnsi="Times" w:cs="Arial"/>
          <w:b/>
          <w:sz w:val="20"/>
          <w:szCs w:val="20"/>
        </w:rPr>
      </w:pPr>
      <w:r w:rsidRPr="00F83D5D">
        <w:rPr>
          <w:rFonts w:ascii="Times" w:hAnsi="Times" w:cs="Arial"/>
          <w:b/>
          <w:sz w:val="20"/>
          <w:szCs w:val="20"/>
        </w:rPr>
        <w:lastRenderedPageBreak/>
        <w:t>Avant Propos</w:t>
      </w:r>
    </w:p>
    <w:p w:rsidR="00FC1CB1" w:rsidRPr="00F83D5D" w:rsidRDefault="00FC1CB1" w:rsidP="00FC1CB1">
      <w:pPr>
        <w:contextualSpacing/>
        <w:rPr>
          <w:rFonts w:ascii="Times" w:hAnsi="Times" w:cs="Arial"/>
          <w:sz w:val="20"/>
          <w:szCs w:val="20"/>
        </w:rPr>
      </w:pPr>
    </w:p>
    <w:p w:rsidR="00FC1CB1" w:rsidRPr="00F83D5D" w:rsidRDefault="00FC1CB1" w:rsidP="00174AF0">
      <w:pPr>
        <w:pStyle w:val="Retraitcorpsdetexte"/>
        <w:ind w:firstLine="720"/>
        <w:contextualSpacing/>
        <w:rPr>
          <w:rFonts w:ascii="Times" w:hAnsi="Times" w:cs="Arial"/>
          <w:sz w:val="20"/>
          <w:szCs w:val="20"/>
        </w:rPr>
      </w:pPr>
      <w:r w:rsidRPr="00F83D5D">
        <w:rPr>
          <w:rFonts w:ascii="Times" w:hAnsi="Times" w:cs="Arial"/>
          <w:sz w:val="20"/>
          <w:szCs w:val="20"/>
        </w:rPr>
        <w:t>Ce manuel constitue un guide pour l’Enquêteur pour réaliser la collecte des données dans le cadre de l’enquête de Suivi du « Programme de Transfert de Technologie aux Agriculteurs  (PTTA) ». Il fournit à l’Enquêteur un ensemble de techniques réalistes et conseils judicieux lui permettant de faire face à la réalité du terrain dans lequel il travaille. En outre, ce manuel fait le point sur la structure et les concepts clés des instruments d'enquête et procure à l’Agent un ensemble de protocoles régissant son travail de collecte de conduite d’entretien et d’enregistrement des données.</w:t>
      </w:r>
    </w:p>
    <w:p w:rsidR="00FC1CB1" w:rsidRPr="00F83D5D" w:rsidRDefault="00FC1CB1" w:rsidP="00174AF0">
      <w:pPr>
        <w:pStyle w:val="Retraitcorpsdetexte"/>
        <w:ind w:firstLine="720"/>
        <w:contextualSpacing/>
        <w:rPr>
          <w:rFonts w:ascii="Times" w:hAnsi="Times" w:cs="Arial"/>
          <w:sz w:val="20"/>
          <w:szCs w:val="20"/>
        </w:rPr>
      </w:pPr>
      <w:r w:rsidRPr="00F83D5D">
        <w:rPr>
          <w:rFonts w:ascii="Times" w:hAnsi="Times" w:cs="Arial"/>
          <w:sz w:val="20"/>
          <w:szCs w:val="20"/>
        </w:rPr>
        <w:t xml:space="preserve">Pour permettre à l’Enquêteurde s’approprier de toutes ces connaissances, PSE tient une session de formation avec le personnel de terrain chargé de mener les opérations de collecte dans le cadre du PTTA. Il revient à ces Agents de maitriser l’ensemble du contenu de ce manuel et de s’en servir au mieux pour réussir la collecte et obtenir des données de haute qualité conformément aux exigences de la PSE, du commanditaire et de l'éthique. </w:t>
      </w:r>
    </w:p>
    <w:p w:rsidR="00FC1CB1" w:rsidRPr="00F83D5D" w:rsidRDefault="00FC1CB1" w:rsidP="00174AF0">
      <w:pPr>
        <w:pStyle w:val="Retraitcorpsdetexte"/>
        <w:contextualSpacing/>
        <w:rPr>
          <w:rFonts w:ascii="Times" w:hAnsi="Times" w:cs="Arial"/>
          <w:sz w:val="20"/>
          <w:szCs w:val="20"/>
        </w:rPr>
      </w:pPr>
      <w:r w:rsidRPr="00F83D5D">
        <w:rPr>
          <w:rFonts w:ascii="Times" w:hAnsi="Times" w:cs="Arial"/>
          <w:sz w:val="20"/>
          <w:szCs w:val="20"/>
        </w:rPr>
        <w:t>Les Agents doivent se référer  à ce guide chaque fois qu’ils ont un/des doute(s) sur la conduite à avoir par rapport à l'enquête, à une question ou pour tout autre chose. Si ce manuel n’apporte pas de réponse satisfaisante, les Agents devront s’adresser soit directement, soit par téléphone à tout membre de l’équipe de coordination de l’enquête.</w:t>
      </w:r>
    </w:p>
    <w:p w:rsidR="00F951D4" w:rsidRDefault="00FC1CB1" w:rsidP="00174AF0">
      <w:pPr>
        <w:pStyle w:val="Retraitcorpsdetexte"/>
        <w:ind w:firstLine="0"/>
        <w:contextualSpacing/>
        <w:rPr>
          <w:rFonts w:ascii="Times" w:hAnsi="Times" w:cs="Arial"/>
          <w:sz w:val="20"/>
          <w:szCs w:val="20"/>
        </w:rPr>
      </w:pPr>
      <w:r w:rsidRPr="00F83D5D">
        <w:rPr>
          <w:rFonts w:ascii="Times" w:hAnsi="Times" w:cs="Arial"/>
          <w:sz w:val="20"/>
          <w:szCs w:val="20"/>
        </w:rPr>
        <w:t>Cet exemplaire papier est un guide personnel. Les Agents ne doivent pas hésiter à rajouter à la main tout ce qui semble nécessaire à une bonne compréhension du questionnaire.</w:t>
      </w:r>
    </w:p>
    <w:p w:rsidR="00FC1CB1" w:rsidRPr="00F83D5D" w:rsidRDefault="00FC1CB1" w:rsidP="00174AF0">
      <w:pPr>
        <w:pStyle w:val="Retraitcorpsdetexte"/>
        <w:ind w:firstLine="0"/>
        <w:contextualSpacing/>
        <w:rPr>
          <w:rFonts w:ascii="Times" w:hAnsi="Times" w:cs="Arial"/>
          <w:b/>
          <w:sz w:val="20"/>
          <w:szCs w:val="20"/>
          <w:u w:val="single"/>
        </w:rPr>
      </w:pPr>
      <w:r w:rsidRPr="00F83D5D">
        <w:rPr>
          <w:rFonts w:ascii="Times" w:hAnsi="Times" w:cs="Arial"/>
          <w:sz w:val="20"/>
          <w:szCs w:val="20"/>
        </w:rPr>
        <w:br w:type="page"/>
      </w:r>
      <w:r w:rsidRPr="00F83D5D">
        <w:rPr>
          <w:rFonts w:ascii="Times" w:hAnsi="Times" w:cs="Arial"/>
          <w:b/>
          <w:sz w:val="20"/>
          <w:szCs w:val="20"/>
          <w:u w:val="single"/>
        </w:rPr>
        <w:lastRenderedPageBreak/>
        <w:t>Définitions opérationnelles de quelques concepts</w:t>
      </w:r>
    </w:p>
    <w:p w:rsidR="00FC1CB1" w:rsidRPr="00F83D5D" w:rsidRDefault="00FC1CB1" w:rsidP="00FC1CB1">
      <w:pPr>
        <w:pStyle w:val="Retraitcorpsdetexte"/>
        <w:ind w:firstLine="0"/>
        <w:contextualSpacing/>
        <w:rPr>
          <w:rFonts w:ascii="Times" w:hAnsi="Times" w:cs="Arial"/>
          <w:sz w:val="20"/>
          <w:szCs w:val="20"/>
        </w:rPr>
      </w:pPr>
    </w:p>
    <w:p w:rsidR="00FC1CB1" w:rsidRPr="00F83D5D" w:rsidRDefault="00FC1CB1" w:rsidP="00C82095">
      <w:pPr>
        <w:contextualSpacing/>
        <w:jc w:val="both"/>
        <w:outlineLvl w:val="0"/>
        <w:rPr>
          <w:rFonts w:ascii="Times" w:hAnsi="Times" w:cs="Arial"/>
          <w:b/>
          <w:sz w:val="20"/>
          <w:szCs w:val="20"/>
        </w:rPr>
      </w:pPr>
      <w:r w:rsidRPr="00F83D5D">
        <w:rPr>
          <w:rFonts w:ascii="Times" w:hAnsi="Times" w:cs="Arial"/>
          <w:b/>
          <w:sz w:val="20"/>
          <w:szCs w:val="20"/>
          <w:u w:val="single"/>
        </w:rPr>
        <w:t>Arrosoir</w:t>
      </w:r>
      <w:r w:rsidRPr="00F83D5D">
        <w:rPr>
          <w:rFonts w:ascii="Times" w:hAnsi="Times" w:cs="Arial"/>
          <w:b/>
          <w:sz w:val="20"/>
          <w:szCs w:val="20"/>
        </w:rPr>
        <w:t xml:space="preserve"> : </w:t>
      </w:r>
      <w:r w:rsidRPr="00F83D5D">
        <w:rPr>
          <w:rFonts w:ascii="Times" w:hAnsi="Times" w:cs="Arial"/>
          <w:sz w:val="20"/>
          <w:szCs w:val="20"/>
        </w:rPr>
        <w:t>ustensile fait pour arroser.</w:t>
      </w:r>
    </w:p>
    <w:p w:rsidR="00FC1CB1" w:rsidRPr="00F83D5D" w:rsidRDefault="00FC1CB1" w:rsidP="00C82095">
      <w:pPr>
        <w:contextualSpacing/>
        <w:jc w:val="both"/>
        <w:rPr>
          <w:rFonts w:ascii="Times" w:hAnsi="Times" w:cs="Arial"/>
          <w:b/>
          <w:sz w:val="20"/>
          <w:szCs w:val="20"/>
          <w:u w:val="single"/>
        </w:rPr>
      </w:pPr>
    </w:p>
    <w:p w:rsidR="00FC1CB1" w:rsidRPr="00F83D5D" w:rsidRDefault="00FC1CB1" w:rsidP="00C82095">
      <w:pPr>
        <w:contextualSpacing/>
        <w:jc w:val="both"/>
        <w:rPr>
          <w:rFonts w:ascii="Times" w:hAnsi="Times" w:cs="Arial"/>
          <w:sz w:val="20"/>
          <w:szCs w:val="20"/>
        </w:rPr>
      </w:pPr>
      <w:r w:rsidRPr="00F83D5D">
        <w:rPr>
          <w:rFonts w:ascii="Times" w:hAnsi="Times" w:cs="Arial"/>
          <w:b/>
          <w:sz w:val="20"/>
          <w:szCs w:val="20"/>
          <w:u w:val="single"/>
        </w:rPr>
        <w:t>Association de producteurs</w:t>
      </w:r>
      <w:r w:rsidRPr="00F83D5D">
        <w:rPr>
          <w:rFonts w:ascii="Times" w:hAnsi="Times" w:cs="Arial"/>
          <w:sz w:val="20"/>
          <w:szCs w:val="20"/>
        </w:rPr>
        <w:t xml:space="preserve"> : Groupement de producteurs  visant à défendre un point de vue ou des intérêts communs dans leurs activités de production.</w:t>
      </w:r>
    </w:p>
    <w:p w:rsidR="00FC1CB1" w:rsidRPr="00F83D5D" w:rsidRDefault="00FC1CB1" w:rsidP="00C82095">
      <w:pPr>
        <w:contextualSpacing/>
        <w:jc w:val="both"/>
        <w:rPr>
          <w:rFonts w:ascii="Times" w:hAnsi="Times" w:cs="Arial"/>
          <w:b/>
          <w:sz w:val="20"/>
          <w:szCs w:val="20"/>
          <w:u w:val="single"/>
        </w:rPr>
      </w:pPr>
    </w:p>
    <w:p w:rsidR="00FC1CB1" w:rsidRPr="00F83D5D" w:rsidRDefault="00FC1CB1" w:rsidP="00C82095">
      <w:pPr>
        <w:contextualSpacing/>
        <w:jc w:val="both"/>
        <w:rPr>
          <w:rFonts w:ascii="Times" w:hAnsi="Times" w:cs="Arial"/>
          <w:sz w:val="20"/>
          <w:szCs w:val="20"/>
        </w:rPr>
      </w:pPr>
      <w:r w:rsidRPr="00F83D5D">
        <w:rPr>
          <w:rFonts w:ascii="Times" w:hAnsi="Times" w:cs="Arial"/>
          <w:b/>
          <w:sz w:val="20"/>
          <w:szCs w:val="20"/>
          <w:u w:val="single"/>
        </w:rPr>
        <w:t>Bon/ Cheque </w:t>
      </w:r>
      <w:r w:rsidRPr="00F83D5D">
        <w:rPr>
          <w:rFonts w:ascii="Times" w:hAnsi="Times" w:cs="Arial"/>
          <w:sz w:val="20"/>
          <w:szCs w:val="20"/>
        </w:rPr>
        <w:t xml:space="preserve">: Coupons permettant d’obtenir des prestations ou des services payés d’avance ou non.       </w:t>
      </w:r>
    </w:p>
    <w:p w:rsidR="00FC1CB1" w:rsidRPr="00F83D5D" w:rsidRDefault="00FC1CB1" w:rsidP="00C82095">
      <w:pPr>
        <w:contextualSpacing/>
        <w:jc w:val="both"/>
        <w:rPr>
          <w:rFonts w:ascii="Times" w:hAnsi="Times" w:cs="Arial"/>
          <w:b/>
          <w:sz w:val="20"/>
          <w:szCs w:val="20"/>
          <w:u w:val="single"/>
        </w:rPr>
      </w:pPr>
    </w:p>
    <w:p w:rsidR="00FC1CB1" w:rsidRPr="00F83D5D" w:rsidRDefault="00FC1CB1" w:rsidP="00C82095">
      <w:pPr>
        <w:contextualSpacing/>
        <w:jc w:val="both"/>
        <w:rPr>
          <w:rFonts w:ascii="Times" w:hAnsi="Times" w:cs="Arial"/>
          <w:sz w:val="20"/>
          <w:szCs w:val="20"/>
        </w:rPr>
      </w:pPr>
      <w:r w:rsidRPr="00F83D5D">
        <w:rPr>
          <w:rFonts w:ascii="Times" w:hAnsi="Times" w:cs="Arial"/>
          <w:b/>
          <w:sz w:val="20"/>
          <w:szCs w:val="20"/>
          <w:u w:val="single"/>
        </w:rPr>
        <w:t>Campagne agricole :</w:t>
      </w:r>
      <w:r w:rsidRPr="00F83D5D">
        <w:rPr>
          <w:rFonts w:ascii="Times" w:hAnsi="Times" w:cs="Arial"/>
          <w:b/>
          <w:sz w:val="20"/>
          <w:szCs w:val="20"/>
        </w:rPr>
        <w:t xml:space="preserve"> </w:t>
      </w:r>
      <w:r w:rsidRPr="00F83D5D">
        <w:rPr>
          <w:rFonts w:ascii="Times" w:hAnsi="Times" w:cs="Arial"/>
          <w:sz w:val="20"/>
          <w:szCs w:val="20"/>
        </w:rPr>
        <w:t>Période de référence pour analyser une/des exploitation(s) agricole(s)</w:t>
      </w:r>
    </w:p>
    <w:p w:rsidR="00FC1CB1" w:rsidRPr="00F83D5D" w:rsidRDefault="00FC1CB1" w:rsidP="00C82095">
      <w:pPr>
        <w:pStyle w:val="Retraitcorpsdetexte"/>
        <w:ind w:firstLine="0"/>
        <w:contextualSpacing/>
        <w:rPr>
          <w:rFonts w:ascii="Times" w:hAnsi="Times" w:cs="Arial"/>
          <w:b/>
          <w:sz w:val="20"/>
          <w:szCs w:val="20"/>
          <w:u w:val="single"/>
        </w:rPr>
      </w:pPr>
    </w:p>
    <w:p w:rsidR="00FC1CB1" w:rsidRPr="00F83D5D" w:rsidRDefault="00FC1CB1" w:rsidP="00C82095">
      <w:pPr>
        <w:pStyle w:val="Retraitcorpsdetexte"/>
        <w:ind w:firstLine="0"/>
        <w:contextualSpacing/>
        <w:rPr>
          <w:rFonts w:ascii="Times" w:hAnsi="Times" w:cs="Arial"/>
          <w:spacing w:val="-3"/>
          <w:sz w:val="20"/>
          <w:szCs w:val="20"/>
        </w:rPr>
      </w:pPr>
      <w:r w:rsidRPr="00F83D5D">
        <w:rPr>
          <w:rFonts w:ascii="Times" w:hAnsi="Times" w:cs="Arial"/>
          <w:b/>
          <w:sz w:val="20"/>
          <w:szCs w:val="20"/>
          <w:u w:val="single"/>
        </w:rPr>
        <w:t>Chef d’exploitation</w:t>
      </w:r>
      <w:r w:rsidRPr="00F83D5D">
        <w:rPr>
          <w:rFonts w:ascii="Times" w:hAnsi="Times" w:cs="Arial"/>
          <w:sz w:val="20"/>
          <w:szCs w:val="20"/>
        </w:rPr>
        <w:t xml:space="preserve"> : </w:t>
      </w:r>
      <w:r w:rsidRPr="00F83D5D">
        <w:rPr>
          <w:rFonts w:ascii="Times" w:hAnsi="Times" w:cs="Arial"/>
          <w:spacing w:val="-3"/>
          <w:sz w:val="20"/>
          <w:szCs w:val="20"/>
        </w:rPr>
        <w:t>Personne ayant le plus d’autorité dans la prise des décisions concernant la/les parcelles exploitées par le ménage.</w:t>
      </w:r>
    </w:p>
    <w:p w:rsidR="00FC1CB1" w:rsidRPr="00F83D5D" w:rsidRDefault="00FC1CB1" w:rsidP="00C82095">
      <w:pPr>
        <w:pStyle w:val="Retraitcorpsdetexte"/>
        <w:ind w:firstLine="0"/>
        <w:contextualSpacing/>
        <w:rPr>
          <w:rFonts w:ascii="Times" w:hAnsi="Times" w:cs="Arial"/>
          <w:spacing w:val="-3"/>
          <w:sz w:val="20"/>
          <w:szCs w:val="20"/>
        </w:rPr>
      </w:pPr>
    </w:p>
    <w:p w:rsidR="00F44B4B" w:rsidRPr="00F83D5D" w:rsidRDefault="00FC1CB1" w:rsidP="00C82095">
      <w:pPr>
        <w:contextualSpacing/>
        <w:jc w:val="both"/>
        <w:rPr>
          <w:rFonts w:ascii="Times" w:hAnsi="Times" w:cs="Arial"/>
          <w:spacing w:val="-3"/>
          <w:sz w:val="20"/>
          <w:szCs w:val="20"/>
        </w:rPr>
      </w:pPr>
      <w:r w:rsidRPr="00F83D5D">
        <w:rPr>
          <w:rFonts w:ascii="Times" w:hAnsi="Times" w:cs="Arial"/>
          <w:b/>
          <w:spacing w:val="-3"/>
          <w:sz w:val="20"/>
          <w:szCs w:val="20"/>
          <w:u w:val="single"/>
        </w:rPr>
        <w:t>Chef de ménage</w:t>
      </w:r>
      <w:r w:rsidRPr="00F83D5D">
        <w:rPr>
          <w:rFonts w:ascii="Times" w:hAnsi="Times" w:cs="Arial"/>
          <w:spacing w:val="-3"/>
          <w:sz w:val="20"/>
          <w:szCs w:val="20"/>
        </w:rPr>
        <w:t xml:space="preserve"> : </w:t>
      </w:r>
      <w:r w:rsidRPr="00F83D5D">
        <w:rPr>
          <w:rFonts w:ascii="Times" w:hAnsi="Times" w:cs="Arial"/>
          <w:sz w:val="20"/>
          <w:szCs w:val="20"/>
        </w:rPr>
        <w:t xml:space="preserve">Personne </w:t>
      </w:r>
      <w:r w:rsidRPr="00F83D5D">
        <w:rPr>
          <w:rFonts w:ascii="Times" w:hAnsi="Times" w:cs="Arial"/>
          <w:spacing w:val="-3"/>
          <w:sz w:val="20"/>
          <w:szCs w:val="20"/>
        </w:rPr>
        <w:t xml:space="preserve">ayant le plus d’autorité dans la prise des décisions concernant le ménage et </w:t>
      </w:r>
      <w:r w:rsidRPr="00F83D5D">
        <w:rPr>
          <w:rFonts w:ascii="Times" w:hAnsi="Times" w:cs="Arial"/>
          <w:sz w:val="20"/>
          <w:szCs w:val="20"/>
        </w:rPr>
        <w:t>reconnue comme telle par tous les membres du ménage</w:t>
      </w:r>
      <w:r w:rsidRPr="00F83D5D">
        <w:rPr>
          <w:rFonts w:ascii="Times" w:hAnsi="Times" w:cs="Arial"/>
          <w:spacing w:val="-3"/>
          <w:sz w:val="20"/>
          <w:szCs w:val="20"/>
        </w:rPr>
        <w:t>.</w:t>
      </w:r>
    </w:p>
    <w:p w:rsidR="00F44B4B" w:rsidRPr="00F83D5D" w:rsidRDefault="00F44B4B" w:rsidP="00C82095">
      <w:pPr>
        <w:contextualSpacing/>
        <w:jc w:val="both"/>
        <w:rPr>
          <w:rFonts w:ascii="Times" w:hAnsi="Times" w:cs="Arial"/>
          <w:spacing w:val="-3"/>
          <w:sz w:val="20"/>
          <w:szCs w:val="20"/>
        </w:rPr>
      </w:pPr>
    </w:p>
    <w:p w:rsidR="00FC1CB1" w:rsidRPr="00F83D5D" w:rsidRDefault="00F44B4B" w:rsidP="00F44B4B">
      <w:pPr>
        <w:pBdr>
          <w:top w:val="single" w:sz="4" w:space="1" w:color="auto"/>
          <w:left w:val="single" w:sz="4" w:space="4" w:color="auto"/>
          <w:bottom w:val="single" w:sz="4" w:space="1" w:color="auto"/>
          <w:right w:val="single" w:sz="4" w:space="4" w:color="auto"/>
        </w:pBdr>
        <w:contextualSpacing/>
        <w:jc w:val="both"/>
        <w:rPr>
          <w:rFonts w:ascii="Times" w:hAnsi="Times" w:cs="Arial"/>
          <w:color w:val="FF0000"/>
          <w:spacing w:val="-3"/>
          <w:sz w:val="20"/>
          <w:szCs w:val="20"/>
        </w:rPr>
      </w:pPr>
      <w:r w:rsidRPr="00F83D5D">
        <w:rPr>
          <w:rFonts w:ascii="Times" w:hAnsi="Times" w:cs="Arial"/>
          <w:color w:val="FF0000"/>
          <w:spacing w:val="-3"/>
          <w:sz w:val="20"/>
          <w:szCs w:val="20"/>
        </w:rPr>
        <w:t xml:space="preserve">ATTENTION : Le Chef d'exploitation et le Chef de ménage ne sont pas nécessairement les mêmes personnes ! Il faut bien distinguer qui prend les décisions pour le </w:t>
      </w:r>
      <w:r w:rsidRPr="00F83D5D">
        <w:rPr>
          <w:rFonts w:ascii="Times" w:hAnsi="Times" w:cs="Arial"/>
          <w:color w:val="FF0000"/>
          <w:spacing w:val="-3"/>
          <w:sz w:val="20"/>
          <w:szCs w:val="20"/>
          <w:u w:val="single"/>
        </w:rPr>
        <w:t>ménage</w:t>
      </w:r>
      <w:r w:rsidRPr="00F83D5D">
        <w:rPr>
          <w:rFonts w:ascii="Times" w:hAnsi="Times" w:cs="Arial"/>
          <w:color w:val="FF0000"/>
          <w:spacing w:val="-3"/>
          <w:sz w:val="20"/>
          <w:szCs w:val="20"/>
        </w:rPr>
        <w:t xml:space="preserve"> (chef de ménage) et qui prend les décisions pour </w:t>
      </w:r>
      <w:r w:rsidRPr="00F83D5D">
        <w:rPr>
          <w:rFonts w:ascii="Times" w:hAnsi="Times" w:cs="Arial"/>
          <w:color w:val="FF0000"/>
          <w:spacing w:val="-3"/>
          <w:sz w:val="20"/>
          <w:szCs w:val="20"/>
          <w:u w:val="single"/>
        </w:rPr>
        <w:t>les parcelles exploitées par le ménage</w:t>
      </w:r>
      <w:r w:rsidRPr="00F83D5D">
        <w:rPr>
          <w:rFonts w:ascii="Times" w:hAnsi="Times" w:cs="Arial"/>
          <w:color w:val="FF0000"/>
          <w:spacing w:val="-3"/>
          <w:sz w:val="20"/>
          <w:szCs w:val="20"/>
        </w:rPr>
        <w:t xml:space="preserve"> (chef d'exploitation).</w:t>
      </w:r>
    </w:p>
    <w:p w:rsidR="00F44B4B" w:rsidRPr="00F83D5D" w:rsidRDefault="00F44B4B" w:rsidP="00FC1CB1">
      <w:pPr>
        <w:contextualSpacing/>
        <w:jc w:val="both"/>
        <w:rPr>
          <w:rFonts w:ascii="Times" w:hAnsi="Times" w:cs="Arial"/>
          <w:b/>
          <w:sz w:val="20"/>
          <w:szCs w:val="20"/>
        </w:rPr>
      </w:pPr>
    </w:p>
    <w:p w:rsidR="00FC1CB1" w:rsidRPr="00F83D5D" w:rsidRDefault="00FC1CB1" w:rsidP="00C82095">
      <w:pPr>
        <w:contextualSpacing/>
        <w:jc w:val="both"/>
        <w:rPr>
          <w:rFonts w:ascii="Times" w:hAnsi="Times" w:cs="Arial"/>
          <w:b/>
          <w:sz w:val="20"/>
          <w:szCs w:val="20"/>
        </w:rPr>
      </w:pPr>
      <w:r w:rsidRPr="00F83D5D">
        <w:rPr>
          <w:rFonts w:ascii="Times" w:hAnsi="Times" w:cs="Arial"/>
          <w:b/>
          <w:sz w:val="20"/>
          <w:szCs w:val="20"/>
          <w:u w:val="single"/>
        </w:rPr>
        <w:t>Canal d’irrigation</w:t>
      </w:r>
      <w:r w:rsidRPr="00F83D5D">
        <w:rPr>
          <w:rFonts w:ascii="Times" w:hAnsi="Times" w:cs="Arial"/>
          <w:b/>
          <w:sz w:val="20"/>
          <w:szCs w:val="20"/>
        </w:rPr>
        <w:t xml:space="preserve"> : </w:t>
      </w:r>
      <w:r w:rsidRPr="00F83D5D">
        <w:rPr>
          <w:rFonts w:ascii="Times" w:hAnsi="Times" w:cs="Arial"/>
          <w:sz w:val="20"/>
          <w:szCs w:val="20"/>
        </w:rPr>
        <w:t>Voie d’eau artificielle publique ou privée permettant la circulation de l’eau</w:t>
      </w:r>
      <w:r w:rsidRPr="00F83D5D">
        <w:rPr>
          <w:rFonts w:ascii="Times" w:hAnsi="Times" w:cs="Arial"/>
          <w:b/>
          <w:sz w:val="20"/>
          <w:szCs w:val="20"/>
        </w:rPr>
        <w:t xml:space="preserve">. </w:t>
      </w:r>
      <w:r w:rsidRPr="00F83D5D">
        <w:rPr>
          <w:rFonts w:ascii="Times" w:hAnsi="Times" w:cs="Arial"/>
          <w:sz w:val="20"/>
          <w:szCs w:val="20"/>
        </w:rPr>
        <w:t>Il peut être en terre battue (s’il est tout juste creusé dans la terre) ou maçonné (s’il est construit en maçonnerie par exemple en ciment).</w:t>
      </w:r>
      <w:r w:rsidRPr="00F83D5D">
        <w:rPr>
          <w:rFonts w:ascii="Times" w:hAnsi="Times" w:cs="Arial"/>
          <w:b/>
          <w:sz w:val="20"/>
          <w:szCs w:val="20"/>
        </w:rPr>
        <w:t xml:space="preserve"> </w:t>
      </w:r>
    </w:p>
    <w:p w:rsidR="00FC1CB1" w:rsidRPr="00F83D5D" w:rsidRDefault="00FC1CB1" w:rsidP="00C82095">
      <w:pPr>
        <w:pStyle w:val="Retraitcorpsdetexte"/>
        <w:ind w:firstLine="0"/>
        <w:contextualSpacing/>
        <w:rPr>
          <w:rFonts w:ascii="Times" w:hAnsi="Times" w:cs="Arial"/>
          <w:sz w:val="20"/>
          <w:szCs w:val="20"/>
        </w:rPr>
      </w:pPr>
    </w:p>
    <w:p w:rsidR="00FC1CB1" w:rsidRPr="00F83D5D" w:rsidRDefault="00FC1CB1" w:rsidP="00C82095">
      <w:pPr>
        <w:contextualSpacing/>
        <w:jc w:val="both"/>
        <w:rPr>
          <w:rFonts w:ascii="Times" w:hAnsi="Times" w:cs="Arial"/>
          <w:b/>
          <w:sz w:val="20"/>
          <w:szCs w:val="20"/>
        </w:rPr>
      </w:pPr>
      <w:r w:rsidRPr="00F83D5D">
        <w:rPr>
          <w:rFonts w:ascii="Times" w:hAnsi="Times" w:cs="Arial"/>
          <w:b/>
          <w:sz w:val="20"/>
          <w:szCs w:val="20"/>
          <w:u w:val="single"/>
        </w:rPr>
        <w:t>Citerne</w:t>
      </w:r>
      <w:r w:rsidRPr="00F83D5D">
        <w:rPr>
          <w:rFonts w:ascii="Times" w:hAnsi="Times" w:cs="Arial"/>
          <w:b/>
          <w:sz w:val="20"/>
          <w:szCs w:val="20"/>
        </w:rPr>
        <w:t xml:space="preserve"> : </w:t>
      </w:r>
      <w:r w:rsidRPr="00F83D5D">
        <w:rPr>
          <w:rFonts w:ascii="Times" w:hAnsi="Times" w:cs="Arial"/>
          <w:sz w:val="20"/>
          <w:szCs w:val="20"/>
        </w:rPr>
        <w:t>Aménagement, généralement souterrain, destiné à la collecte des eaux de pluie et à leur rétention afin d'en permettre une utilisation régulière, quotidienne (le plus souvent domestique) ou exceptionnelle en cas de sécheresse ou d'incendie.</w:t>
      </w:r>
    </w:p>
    <w:p w:rsidR="00FC1CB1" w:rsidRPr="00F83D5D" w:rsidRDefault="00FC1CB1" w:rsidP="00C82095">
      <w:pPr>
        <w:contextualSpacing/>
        <w:jc w:val="both"/>
        <w:rPr>
          <w:rFonts w:ascii="Times" w:hAnsi="Times" w:cs="Arial"/>
          <w:b/>
          <w:sz w:val="20"/>
          <w:szCs w:val="20"/>
          <w:u w:val="single"/>
        </w:rPr>
      </w:pPr>
    </w:p>
    <w:p w:rsidR="00FC1CB1" w:rsidRPr="00F83D5D" w:rsidRDefault="00FC1CB1" w:rsidP="00C82095">
      <w:pPr>
        <w:contextualSpacing/>
        <w:jc w:val="both"/>
        <w:outlineLvl w:val="0"/>
        <w:rPr>
          <w:rFonts w:ascii="Times" w:hAnsi="Times" w:cs="Arial"/>
          <w:sz w:val="20"/>
          <w:szCs w:val="20"/>
        </w:rPr>
      </w:pPr>
      <w:r w:rsidRPr="00F83D5D">
        <w:rPr>
          <w:rFonts w:ascii="Times" w:hAnsi="Times" w:cs="Arial"/>
          <w:b/>
          <w:sz w:val="20"/>
          <w:szCs w:val="20"/>
          <w:u w:val="single"/>
        </w:rPr>
        <w:t>Contrat</w:t>
      </w:r>
      <w:r w:rsidRPr="00F83D5D">
        <w:rPr>
          <w:rFonts w:ascii="Times" w:hAnsi="Times" w:cs="Arial"/>
          <w:sz w:val="20"/>
          <w:szCs w:val="20"/>
        </w:rPr>
        <w:t> : Engagement écrit entre deux ou plusieurs personnes.</w:t>
      </w:r>
    </w:p>
    <w:p w:rsidR="00FC1CB1" w:rsidRPr="00F83D5D" w:rsidRDefault="00FC1CB1" w:rsidP="00C82095">
      <w:pPr>
        <w:contextualSpacing/>
        <w:jc w:val="both"/>
        <w:rPr>
          <w:rFonts w:ascii="Times" w:hAnsi="Times" w:cs="Arial"/>
          <w:b/>
          <w:sz w:val="20"/>
          <w:szCs w:val="20"/>
          <w:u w:val="single"/>
        </w:rPr>
      </w:pPr>
    </w:p>
    <w:p w:rsidR="00FC1CB1" w:rsidRPr="00F83D5D" w:rsidRDefault="00FC1CB1" w:rsidP="00C82095">
      <w:pPr>
        <w:contextualSpacing/>
        <w:jc w:val="both"/>
        <w:outlineLvl w:val="0"/>
        <w:rPr>
          <w:rFonts w:ascii="Times" w:hAnsi="Times" w:cs="Arial"/>
          <w:sz w:val="20"/>
          <w:szCs w:val="20"/>
        </w:rPr>
      </w:pPr>
      <w:r w:rsidRPr="00F83D5D">
        <w:rPr>
          <w:rFonts w:ascii="Times" w:hAnsi="Times" w:cs="Arial"/>
          <w:b/>
          <w:sz w:val="20"/>
          <w:szCs w:val="20"/>
          <w:u w:val="single"/>
        </w:rPr>
        <w:t>Culture :</w:t>
      </w:r>
      <w:r w:rsidRPr="00F83D5D">
        <w:rPr>
          <w:rFonts w:ascii="Times" w:hAnsi="Times" w:cs="Arial"/>
          <w:sz w:val="20"/>
          <w:szCs w:val="20"/>
        </w:rPr>
        <w:t xml:space="preserve"> Production végétale tirée de l’exploitation de la terre.</w:t>
      </w:r>
    </w:p>
    <w:p w:rsidR="00FC1CB1" w:rsidRPr="00F83D5D" w:rsidRDefault="00FC1CB1" w:rsidP="00C82095">
      <w:pPr>
        <w:contextualSpacing/>
        <w:jc w:val="both"/>
        <w:rPr>
          <w:rFonts w:ascii="Times" w:hAnsi="Times" w:cs="Arial"/>
          <w:sz w:val="20"/>
          <w:szCs w:val="20"/>
        </w:rPr>
      </w:pPr>
    </w:p>
    <w:p w:rsidR="00FC1CB1" w:rsidRPr="00F83D5D" w:rsidRDefault="00FC1CB1" w:rsidP="00C82095">
      <w:pPr>
        <w:contextualSpacing/>
        <w:jc w:val="both"/>
        <w:rPr>
          <w:rFonts w:ascii="Times" w:hAnsi="Times" w:cs="Arial"/>
          <w:sz w:val="20"/>
          <w:szCs w:val="20"/>
        </w:rPr>
      </w:pPr>
      <w:r w:rsidRPr="00F83D5D">
        <w:rPr>
          <w:rFonts w:ascii="Times" w:hAnsi="Times" w:cs="Arial"/>
          <w:b/>
          <w:sz w:val="20"/>
          <w:szCs w:val="20"/>
          <w:u w:val="single"/>
        </w:rPr>
        <w:t>Culture annuelle :</w:t>
      </w:r>
      <w:r w:rsidRPr="00F83D5D">
        <w:rPr>
          <w:rFonts w:ascii="Times" w:hAnsi="Times" w:cs="Arial"/>
          <w:sz w:val="20"/>
          <w:szCs w:val="20"/>
        </w:rPr>
        <w:t xml:space="preserve"> Culture dont la durée de vie (de la semence à la récolte et mort de la plante) est de moins de 12 mois.</w:t>
      </w:r>
    </w:p>
    <w:p w:rsidR="00FC1CB1" w:rsidRPr="00F83D5D" w:rsidRDefault="00FC1CB1" w:rsidP="00C82095">
      <w:pPr>
        <w:contextualSpacing/>
        <w:jc w:val="both"/>
        <w:rPr>
          <w:rFonts w:ascii="Times" w:hAnsi="Times" w:cs="Arial"/>
          <w:b/>
          <w:sz w:val="20"/>
          <w:szCs w:val="20"/>
          <w:u w:val="single"/>
        </w:rPr>
      </w:pPr>
    </w:p>
    <w:p w:rsidR="00FC1CB1" w:rsidRPr="00F83D5D" w:rsidRDefault="00FC1CB1" w:rsidP="00C82095">
      <w:pPr>
        <w:contextualSpacing/>
        <w:jc w:val="both"/>
        <w:rPr>
          <w:rFonts w:ascii="Times" w:hAnsi="Times" w:cs="Arial"/>
          <w:sz w:val="20"/>
          <w:szCs w:val="20"/>
        </w:rPr>
      </w:pPr>
      <w:r w:rsidRPr="00F83D5D">
        <w:rPr>
          <w:rFonts w:ascii="Times" w:hAnsi="Times" w:cs="Arial"/>
          <w:b/>
          <w:sz w:val="20"/>
          <w:szCs w:val="20"/>
          <w:u w:val="single"/>
        </w:rPr>
        <w:t>Cultures associées :</w:t>
      </w:r>
      <w:r w:rsidRPr="00F83D5D">
        <w:rPr>
          <w:rFonts w:ascii="Times" w:hAnsi="Times" w:cs="Arial"/>
          <w:sz w:val="20"/>
          <w:szCs w:val="20"/>
        </w:rPr>
        <w:t xml:space="preserve"> Ensemble de cultures produites en même temps (mélangées) sur une même parcelle.</w:t>
      </w:r>
    </w:p>
    <w:p w:rsidR="00FC1CB1" w:rsidRPr="00F83D5D" w:rsidRDefault="00FC1CB1" w:rsidP="00C82095">
      <w:pPr>
        <w:contextualSpacing/>
        <w:jc w:val="both"/>
        <w:rPr>
          <w:rFonts w:ascii="Times" w:hAnsi="Times" w:cs="Arial"/>
          <w:sz w:val="20"/>
          <w:szCs w:val="20"/>
        </w:rPr>
      </w:pPr>
    </w:p>
    <w:p w:rsidR="00817995" w:rsidRPr="00F83D5D" w:rsidRDefault="00817995" w:rsidP="00C82095">
      <w:pPr>
        <w:contextualSpacing/>
        <w:jc w:val="both"/>
        <w:outlineLvl w:val="0"/>
        <w:rPr>
          <w:rFonts w:ascii="Times" w:hAnsi="Times" w:cs="Arial"/>
          <w:sz w:val="20"/>
          <w:szCs w:val="20"/>
        </w:rPr>
      </w:pPr>
      <w:r w:rsidRPr="00F83D5D">
        <w:rPr>
          <w:rFonts w:ascii="Times" w:hAnsi="Times" w:cs="Arial"/>
          <w:b/>
          <w:sz w:val="20"/>
          <w:szCs w:val="20"/>
          <w:u w:val="single"/>
        </w:rPr>
        <w:t>Culture simple :</w:t>
      </w:r>
      <w:r w:rsidRPr="00F83D5D">
        <w:rPr>
          <w:rFonts w:ascii="Times" w:hAnsi="Times" w:cs="Arial"/>
          <w:sz w:val="20"/>
          <w:szCs w:val="20"/>
        </w:rPr>
        <w:t xml:space="preserve"> Culture cultivée sans être associée à aucune autre.</w:t>
      </w:r>
    </w:p>
    <w:p w:rsidR="00817995" w:rsidRPr="00F83D5D" w:rsidRDefault="00817995" w:rsidP="00C82095">
      <w:pPr>
        <w:contextualSpacing/>
        <w:jc w:val="both"/>
        <w:rPr>
          <w:rFonts w:ascii="Times" w:hAnsi="Times" w:cs="Arial"/>
          <w:sz w:val="20"/>
          <w:szCs w:val="20"/>
        </w:rPr>
      </w:pPr>
    </w:p>
    <w:p w:rsidR="00817995" w:rsidRPr="00F83D5D" w:rsidRDefault="00817995" w:rsidP="00C82095">
      <w:pPr>
        <w:contextualSpacing/>
        <w:jc w:val="both"/>
        <w:outlineLvl w:val="0"/>
        <w:rPr>
          <w:rFonts w:ascii="Times" w:hAnsi="Times" w:cs="Arial"/>
          <w:sz w:val="20"/>
          <w:szCs w:val="20"/>
        </w:rPr>
      </w:pPr>
      <w:r w:rsidRPr="00F83D5D">
        <w:rPr>
          <w:rFonts w:ascii="Times" w:hAnsi="Times" w:cs="Arial"/>
          <w:b/>
          <w:sz w:val="20"/>
          <w:szCs w:val="20"/>
          <w:u w:val="single"/>
        </w:rPr>
        <w:t>Culture individuelle</w:t>
      </w:r>
      <w:r w:rsidRPr="00F83D5D">
        <w:rPr>
          <w:rFonts w:ascii="Times" w:hAnsi="Times" w:cs="Arial"/>
          <w:sz w:val="20"/>
          <w:szCs w:val="20"/>
        </w:rPr>
        <w:t xml:space="preserve"> ; Culture composant les cultures associées.</w:t>
      </w:r>
    </w:p>
    <w:p w:rsidR="00817995" w:rsidRPr="00F83D5D" w:rsidRDefault="00817995" w:rsidP="00C82095">
      <w:pPr>
        <w:contextualSpacing/>
        <w:jc w:val="both"/>
        <w:rPr>
          <w:rFonts w:ascii="Times" w:hAnsi="Times" w:cs="Arial"/>
          <w:sz w:val="20"/>
          <w:szCs w:val="20"/>
        </w:rPr>
      </w:pPr>
    </w:p>
    <w:p w:rsidR="00FC1CB1" w:rsidRPr="00F83D5D" w:rsidRDefault="00FC1CB1" w:rsidP="00C82095">
      <w:pPr>
        <w:contextualSpacing/>
        <w:jc w:val="both"/>
        <w:rPr>
          <w:rFonts w:ascii="Times" w:hAnsi="Times" w:cs="Arial"/>
          <w:sz w:val="20"/>
          <w:szCs w:val="20"/>
        </w:rPr>
      </w:pPr>
      <w:r w:rsidRPr="00F83D5D">
        <w:rPr>
          <w:rFonts w:ascii="Times" w:hAnsi="Times" w:cs="Arial"/>
          <w:b/>
          <w:sz w:val="20"/>
          <w:szCs w:val="20"/>
          <w:u w:val="single"/>
        </w:rPr>
        <w:t>Culture pérenne :</w:t>
      </w:r>
      <w:r w:rsidRPr="00F83D5D">
        <w:rPr>
          <w:rFonts w:ascii="Times" w:hAnsi="Times" w:cs="Arial"/>
          <w:sz w:val="20"/>
          <w:szCs w:val="20"/>
        </w:rPr>
        <w:t xml:space="preserve"> Culture dont la durée de vie (de la semence à la mort) peut s’étaler sur plusieurs années</w:t>
      </w:r>
    </w:p>
    <w:p w:rsidR="00FC1CB1" w:rsidRPr="00F83D5D" w:rsidRDefault="00FC1CB1" w:rsidP="00C82095">
      <w:pPr>
        <w:contextualSpacing/>
        <w:jc w:val="both"/>
        <w:rPr>
          <w:rFonts w:ascii="Times" w:hAnsi="Times" w:cs="Arial"/>
          <w:b/>
          <w:sz w:val="20"/>
          <w:szCs w:val="20"/>
          <w:u w:val="single"/>
        </w:rPr>
      </w:pPr>
    </w:p>
    <w:p w:rsidR="00FC1CB1" w:rsidRPr="00F83D5D" w:rsidRDefault="00FC1CB1" w:rsidP="00C82095">
      <w:pPr>
        <w:contextualSpacing/>
        <w:jc w:val="both"/>
        <w:rPr>
          <w:rFonts w:ascii="Times" w:hAnsi="Times" w:cs="Arial"/>
          <w:sz w:val="20"/>
          <w:szCs w:val="20"/>
        </w:rPr>
      </w:pPr>
      <w:r w:rsidRPr="00F83D5D">
        <w:rPr>
          <w:rFonts w:ascii="Times" w:hAnsi="Times" w:cs="Arial"/>
          <w:b/>
          <w:sz w:val="20"/>
          <w:szCs w:val="20"/>
          <w:u w:val="single"/>
        </w:rPr>
        <w:t>Culture simple/pure :</w:t>
      </w:r>
      <w:r w:rsidRPr="00F83D5D">
        <w:rPr>
          <w:rFonts w:ascii="Times" w:hAnsi="Times" w:cs="Arial"/>
          <w:sz w:val="20"/>
          <w:szCs w:val="20"/>
        </w:rPr>
        <w:t xml:space="preserve"> Culture produite de manière exclusive sur une superficie donnée (non associée à d’autres cultures)</w:t>
      </w:r>
    </w:p>
    <w:p w:rsidR="00FC1CB1" w:rsidRPr="00F83D5D" w:rsidRDefault="00FC1CB1" w:rsidP="00C82095">
      <w:pPr>
        <w:pStyle w:val="Retraitcorpsdetexte"/>
        <w:ind w:firstLine="0"/>
        <w:contextualSpacing/>
        <w:rPr>
          <w:rFonts w:ascii="Times" w:hAnsi="Times" w:cs="Arial"/>
          <w:sz w:val="20"/>
          <w:szCs w:val="20"/>
        </w:rPr>
      </w:pPr>
      <w:r w:rsidRPr="00F83D5D">
        <w:rPr>
          <w:rFonts w:ascii="Times" w:hAnsi="Times" w:cs="Arial"/>
          <w:sz w:val="20"/>
          <w:szCs w:val="20"/>
        </w:rPr>
        <w:t xml:space="preserve"> </w:t>
      </w:r>
    </w:p>
    <w:p w:rsidR="00FC1CB1" w:rsidRPr="00F83D5D" w:rsidRDefault="00FC1CB1" w:rsidP="00C82095">
      <w:pPr>
        <w:pStyle w:val="Retraitcorpsdetexte"/>
        <w:ind w:firstLine="0"/>
        <w:contextualSpacing/>
        <w:rPr>
          <w:rFonts w:ascii="Times" w:hAnsi="Times" w:cs="Arial"/>
          <w:sz w:val="20"/>
          <w:szCs w:val="20"/>
        </w:rPr>
      </w:pPr>
      <w:r w:rsidRPr="00F83D5D">
        <w:rPr>
          <w:rFonts w:ascii="Times" w:hAnsi="Times" w:cs="Arial"/>
          <w:b/>
          <w:sz w:val="20"/>
          <w:szCs w:val="20"/>
          <w:u w:val="single"/>
        </w:rPr>
        <w:t>Enquête de ligne de base</w:t>
      </w:r>
      <w:r w:rsidRPr="00F83D5D">
        <w:rPr>
          <w:rFonts w:ascii="Times" w:hAnsi="Times" w:cs="Arial"/>
          <w:sz w:val="20"/>
          <w:szCs w:val="20"/>
        </w:rPr>
        <w:t>: L'enquête de ligne de base permet de décrire les caractéristiques et comportements d'une population cible avant l'intervention d'un programme/projet. Elle permet d'établir un ensemble d'indicateurs qui seront suivis pendant la vie du programme/projet  pour en mesurer a posteriori ses impacts.</w:t>
      </w:r>
    </w:p>
    <w:p w:rsidR="00FC1CB1" w:rsidRPr="00F83D5D" w:rsidRDefault="00FC1CB1" w:rsidP="00C82095">
      <w:pPr>
        <w:pStyle w:val="Retraitcorpsdetexte"/>
        <w:ind w:firstLine="0"/>
        <w:contextualSpacing/>
        <w:rPr>
          <w:rFonts w:ascii="Times" w:hAnsi="Times" w:cs="Arial"/>
          <w:b/>
          <w:sz w:val="20"/>
          <w:szCs w:val="20"/>
          <w:u w:val="single"/>
        </w:rPr>
      </w:pPr>
    </w:p>
    <w:p w:rsidR="00FC1CB1" w:rsidRPr="00F83D5D" w:rsidRDefault="00FC1CB1" w:rsidP="00C82095">
      <w:pPr>
        <w:contextualSpacing/>
        <w:jc w:val="both"/>
        <w:outlineLvl w:val="0"/>
        <w:rPr>
          <w:rFonts w:ascii="Times" w:hAnsi="Times" w:cs="Arial"/>
          <w:sz w:val="20"/>
          <w:szCs w:val="20"/>
        </w:rPr>
      </w:pPr>
      <w:r w:rsidRPr="00F83D5D">
        <w:rPr>
          <w:rFonts w:ascii="Times" w:hAnsi="Times" w:cs="Arial"/>
          <w:b/>
          <w:sz w:val="20"/>
          <w:szCs w:val="20"/>
          <w:u w:val="single"/>
        </w:rPr>
        <w:t>Exploitation agricole :</w:t>
      </w:r>
      <w:r w:rsidRPr="00F83D5D">
        <w:rPr>
          <w:rFonts w:ascii="Times" w:hAnsi="Times" w:cs="Arial"/>
          <w:b/>
          <w:sz w:val="20"/>
          <w:szCs w:val="20"/>
        </w:rPr>
        <w:t xml:space="preserve"> </w:t>
      </w:r>
      <w:r w:rsidRPr="00F83D5D">
        <w:rPr>
          <w:rFonts w:ascii="Times" w:hAnsi="Times" w:cs="Arial"/>
          <w:sz w:val="20"/>
          <w:szCs w:val="20"/>
        </w:rPr>
        <w:t>Unité de production agricole.</w:t>
      </w:r>
    </w:p>
    <w:p w:rsidR="00FC1CB1" w:rsidRPr="00F83D5D" w:rsidRDefault="00FC1CB1" w:rsidP="00C82095">
      <w:pPr>
        <w:pStyle w:val="Retraitcorpsdetexte"/>
        <w:ind w:firstLine="0"/>
        <w:contextualSpacing/>
        <w:rPr>
          <w:rFonts w:ascii="Times" w:hAnsi="Times" w:cs="Arial"/>
          <w:b/>
          <w:sz w:val="20"/>
          <w:szCs w:val="20"/>
          <w:u w:val="single"/>
        </w:rPr>
      </w:pPr>
    </w:p>
    <w:p w:rsidR="00FC1CB1" w:rsidRPr="00F83D5D" w:rsidRDefault="00FC1CB1" w:rsidP="00C82095">
      <w:pPr>
        <w:pStyle w:val="Retraitcorpsdetexte"/>
        <w:ind w:firstLine="0"/>
        <w:contextualSpacing/>
        <w:rPr>
          <w:rFonts w:ascii="Times" w:hAnsi="Times" w:cs="Arial"/>
          <w:sz w:val="20"/>
          <w:szCs w:val="20"/>
        </w:rPr>
      </w:pPr>
      <w:r w:rsidRPr="00F83D5D">
        <w:rPr>
          <w:rFonts w:ascii="Times" w:hAnsi="Times" w:cs="Arial"/>
          <w:b/>
          <w:sz w:val="20"/>
          <w:szCs w:val="20"/>
          <w:u w:val="single"/>
        </w:rPr>
        <w:t>Famille</w:t>
      </w:r>
      <w:r w:rsidRPr="00F83D5D">
        <w:rPr>
          <w:rFonts w:ascii="Times" w:hAnsi="Times" w:cs="Arial"/>
          <w:sz w:val="20"/>
          <w:szCs w:val="20"/>
        </w:rPr>
        <w:t xml:space="preserve">: Ensemble de personnes ayant des liens de parenté (de sang) pouvant, ou non, habiter le même logement. </w:t>
      </w:r>
    </w:p>
    <w:p w:rsidR="00FC1CB1" w:rsidRPr="00F83D5D" w:rsidRDefault="00FC1CB1" w:rsidP="00C82095">
      <w:pPr>
        <w:pStyle w:val="Retraitcorpsdetexte"/>
        <w:ind w:firstLine="0"/>
        <w:contextualSpacing/>
        <w:rPr>
          <w:rFonts w:ascii="Times" w:hAnsi="Times" w:cs="Arial"/>
          <w:sz w:val="20"/>
          <w:szCs w:val="20"/>
        </w:rPr>
      </w:pPr>
    </w:p>
    <w:p w:rsidR="00FC1CB1" w:rsidRPr="00F83D5D" w:rsidRDefault="00FC1CB1" w:rsidP="00C82095">
      <w:pPr>
        <w:contextualSpacing/>
        <w:jc w:val="both"/>
        <w:rPr>
          <w:rFonts w:ascii="Times" w:hAnsi="Times" w:cs="Arial"/>
          <w:sz w:val="20"/>
          <w:szCs w:val="20"/>
        </w:rPr>
      </w:pPr>
      <w:r w:rsidRPr="00F83D5D">
        <w:rPr>
          <w:rFonts w:ascii="Times" w:hAnsi="Times" w:cs="Arial"/>
          <w:b/>
          <w:sz w:val="20"/>
          <w:szCs w:val="20"/>
          <w:u w:val="single"/>
        </w:rPr>
        <w:t>Fournisseur</w:t>
      </w:r>
      <w:r w:rsidRPr="00F83D5D">
        <w:rPr>
          <w:rFonts w:ascii="Times" w:hAnsi="Times" w:cs="Arial"/>
          <w:sz w:val="20"/>
          <w:szCs w:val="20"/>
        </w:rPr>
        <w:t> : Personne ou entreprise qui fournit des marchandises (par exemple des intrants agricoles)</w:t>
      </w:r>
    </w:p>
    <w:p w:rsidR="00FC1CB1" w:rsidRPr="00F83D5D" w:rsidRDefault="00FC1CB1" w:rsidP="00C82095">
      <w:pPr>
        <w:contextualSpacing/>
        <w:jc w:val="both"/>
        <w:rPr>
          <w:rFonts w:ascii="Times" w:hAnsi="Times" w:cs="Arial"/>
          <w:b/>
          <w:sz w:val="20"/>
          <w:szCs w:val="20"/>
          <w:u w:val="single"/>
        </w:rPr>
      </w:pPr>
    </w:p>
    <w:p w:rsidR="00FC1CB1" w:rsidRPr="00F83D5D" w:rsidRDefault="00FC1CB1" w:rsidP="00C82095">
      <w:pPr>
        <w:contextualSpacing/>
        <w:jc w:val="both"/>
        <w:rPr>
          <w:rFonts w:ascii="Times" w:hAnsi="Times" w:cs="Arial"/>
          <w:sz w:val="20"/>
          <w:szCs w:val="20"/>
        </w:rPr>
      </w:pPr>
      <w:r w:rsidRPr="00F83D5D">
        <w:rPr>
          <w:rFonts w:ascii="Times" w:hAnsi="Times" w:cs="Arial"/>
          <w:b/>
          <w:sz w:val="20"/>
          <w:szCs w:val="20"/>
          <w:u w:val="single"/>
        </w:rPr>
        <w:t>Gouvernement central</w:t>
      </w:r>
      <w:r w:rsidRPr="00F83D5D">
        <w:rPr>
          <w:rFonts w:ascii="Times" w:hAnsi="Times" w:cs="Arial"/>
          <w:b/>
          <w:sz w:val="20"/>
          <w:szCs w:val="20"/>
        </w:rPr>
        <w:t> </w:t>
      </w:r>
      <w:r w:rsidRPr="00F83D5D">
        <w:rPr>
          <w:rFonts w:ascii="Times" w:hAnsi="Times" w:cs="Arial"/>
          <w:sz w:val="20"/>
          <w:szCs w:val="20"/>
        </w:rPr>
        <w:t>: Représentants du gouvernement national, incluantle président, les ministres et le parlement, et les administrations associées.</w:t>
      </w:r>
    </w:p>
    <w:p w:rsidR="00FC1CB1" w:rsidRPr="00F83D5D" w:rsidRDefault="00FC1CB1" w:rsidP="00C82095">
      <w:pPr>
        <w:contextualSpacing/>
        <w:jc w:val="both"/>
        <w:rPr>
          <w:rFonts w:ascii="Times" w:hAnsi="Times" w:cs="Arial"/>
          <w:b/>
          <w:sz w:val="20"/>
          <w:szCs w:val="20"/>
          <w:u w:val="single"/>
        </w:rPr>
      </w:pPr>
    </w:p>
    <w:p w:rsidR="00FC1CB1" w:rsidRPr="00F83D5D" w:rsidRDefault="00FC1CB1" w:rsidP="00C82095">
      <w:pPr>
        <w:contextualSpacing/>
        <w:jc w:val="both"/>
        <w:rPr>
          <w:rFonts w:ascii="Times" w:hAnsi="Times" w:cs="Arial"/>
          <w:sz w:val="20"/>
          <w:szCs w:val="20"/>
        </w:rPr>
      </w:pPr>
      <w:r w:rsidRPr="00F83D5D">
        <w:rPr>
          <w:rFonts w:ascii="Times" w:hAnsi="Times" w:cs="Arial"/>
          <w:b/>
          <w:sz w:val="20"/>
          <w:szCs w:val="20"/>
          <w:u w:val="single"/>
        </w:rPr>
        <w:t>Gouvernement local</w:t>
      </w:r>
      <w:r w:rsidRPr="00F83D5D">
        <w:rPr>
          <w:rFonts w:ascii="Times" w:hAnsi="Times" w:cs="Arial"/>
          <w:sz w:val="20"/>
          <w:szCs w:val="20"/>
        </w:rPr>
        <w:t> : Représentants des collectivités territoriales, (par exemple les maires, CASEC, ASEC).</w:t>
      </w:r>
    </w:p>
    <w:p w:rsidR="00FC1CB1" w:rsidRPr="00F83D5D" w:rsidRDefault="00FC1CB1" w:rsidP="00C82095">
      <w:pPr>
        <w:contextualSpacing/>
        <w:jc w:val="both"/>
        <w:rPr>
          <w:rFonts w:ascii="Times" w:hAnsi="Times" w:cs="Arial"/>
          <w:b/>
          <w:sz w:val="20"/>
          <w:szCs w:val="20"/>
          <w:u w:val="single"/>
        </w:rPr>
      </w:pPr>
    </w:p>
    <w:p w:rsidR="00FC1CB1" w:rsidRPr="00F83D5D" w:rsidRDefault="00FC1CB1" w:rsidP="00C82095">
      <w:pPr>
        <w:contextualSpacing/>
        <w:jc w:val="both"/>
        <w:rPr>
          <w:rFonts w:ascii="Times" w:hAnsi="Times" w:cs="Arial"/>
          <w:b/>
          <w:sz w:val="20"/>
          <w:szCs w:val="20"/>
        </w:rPr>
      </w:pPr>
      <w:r w:rsidRPr="00F83D5D">
        <w:rPr>
          <w:rFonts w:ascii="Times" w:hAnsi="Times" w:cs="Arial"/>
          <w:b/>
          <w:sz w:val="20"/>
          <w:szCs w:val="20"/>
          <w:u w:val="single"/>
        </w:rPr>
        <w:t>Irrigation </w:t>
      </w:r>
      <w:r w:rsidRPr="00F83D5D">
        <w:rPr>
          <w:rFonts w:ascii="Times" w:hAnsi="Times" w:cs="Arial"/>
          <w:b/>
          <w:sz w:val="20"/>
          <w:szCs w:val="20"/>
        </w:rPr>
        <w:t xml:space="preserve">: </w:t>
      </w:r>
      <w:r w:rsidRPr="00F83D5D">
        <w:rPr>
          <w:rFonts w:ascii="Times" w:hAnsi="Times" w:cs="Arial"/>
          <w:sz w:val="20"/>
          <w:szCs w:val="20"/>
        </w:rPr>
        <w:t xml:space="preserve">Opération consistant à apporter artificiellement de l’eau à des végétaux cultivés pour en augmenter la production. Il en existe plusieurs types : </w:t>
      </w:r>
    </w:p>
    <w:p w:rsidR="00FC1CB1" w:rsidRPr="00F83D5D" w:rsidRDefault="00FC1CB1" w:rsidP="00C82095">
      <w:pPr>
        <w:numPr>
          <w:ilvl w:val="0"/>
          <w:numId w:val="16"/>
        </w:numPr>
        <w:contextualSpacing/>
        <w:jc w:val="both"/>
        <w:rPr>
          <w:rFonts w:ascii="Times" w:hAnsi="Times" w:cs="Arial"/>
          <w:b/>
          <w:sz w:val="20"/>
          <w:szCs w:val="20"/>
        </w:rPr>
      </w:pPr>
      <w:r w:rsidRPr="00F83D5D">
        <w:rPr>
          <w:rFonts w:ascii="Times" w:hAnsi="Times" w:cs="Arial"/>
          <w:b/>
          <w:sz w:val="20"/>
          <w:szCs w:val="20"/>
          <w:u w:val="single"/>
        </w:rPr>
        <w:lastRenderedPageBreak/>
        <w:t>Irrigation par aspersion </w:t>
      </w:r>
      <w:r w:rsidRPr="00F83D5D">
        <w:rPr>
          <w:rFonts w:ascii="Times" w:hAnsi="Times" w:cs="Arial"/>
          <w:b/>
          <w:sz w:val="20"/>
          <w:szCs w:val="20"/>
        </w:rPr>
        <w:t>:</w:t>
      </w:r>
      <w:r w:rsidRPr="00F83D5D">
        <w:rPr>
          <w:rFonts w:ascii="Times" w:hAnsi="Times" w:cs="Arial"/>
          <w:sz w:val="20"/>
          <w:szCs w:val="20"/>
        </w:rPr>
        <w:t xml:space="preserve"> technique d’irrigation par laquelle </w:t>
      </w:r>
      <w:r w:rsidRPr="00F83D5D">
        <w:rPr>
          <w:rStyle w:val="lev"/>
          <w:rFonts w:ascii="Times" w:hAnsi="Times" w:cs="Arial"/>
          <w:b w:val="0"/>
          <w:sz w:val="20"/>
          <w:szCs w:val="20"/>
        </w:rPr>
        <w:t>l’eau est apportée aux plantes sous la forme d’une pluie artificielle (par exemple au moyen de +++)</w:t>
      </w:r>
      <w:r w:rsidRPr="00F83D5D">
        <w:rPr>
          <w:rFonts w:ascii="Times" w:hAnsi="Times" w:cs="Arial"/>
          <w:b/>
          <w:sz w:val="20"/>
          <w:szCs w:val="20"/>
        </w:rPr>
        <w:t>.</w:t>
      </w:r>
    </w:p>
    <w:p w:rsidR="00FC1CB1" w:rsidRPr="00F83D5D" w:rsidRDefault="00FC1CB1" w:rsidP="00C82095">
      <w:pPr>
        <w:numPr>
          <w:ilvl w:val="0"/>
          <w:numId w:val="16"/>
        </w:numPr>
        <w:contextualSpacing/>
        <w:jc w:val="both"/>
        <w:rPr>
          <w:rStyle w:val="lev"/>
          <w:sz w:val="20"/>
          <w:szCs w:val="20"/>
        </w:rPr>
      </w:pPr>
      <w:r w:rsidRPr="00F83D5D">
        <w:rPr>
          <w:rFonts w:ascii="Times" w:hAnsi="Times" w:cs="Arial"/>
          <w:b/>
          <w:sz w:val="20"/>
          <w:szCs w:val="20"/>
          <w:u w:val="single"/>
        </w:rPr>
        <w:t>Irrigation goutte à goutte, ou micro-irrigation, ou encore « irrigation localisée » :</w:t>
      </w:r>
      <w:r w:rsidRPr="00F83D5D">
        <w:rPr>
          <w:rFonts w:ascii="Times" w:hAnsi="Times" w:cs="Arial"/>
          <w:b/>
          <w:sz w:val="20"/>
          <w:szCs w:val="20"/>
        </w:rPr>
        <w:t xml:space="preserve"> </w:t>
      </w:r>
      <w:r w:rsidRPr="00F83D5D">
        <w:rPr>
          <w:rFonts w:ascii="Times" w:hAnsi="Times" w:cs="Arial"/>
          <w:sz w:val="20"/>
          <w:szCs w:val="20"/>
        </w:rPr>
        <w:t>technique</w:t>
      </w:r>
      <w:r w:rsidRPr="00F83D5D">
        <w:rPr>
          <w:rFonts w:ascii="Times" w:hAnsi="Times" w:cs="Arial"/>
          <w:b/>
          <w:sz w:val="20"/>
          <w:szCs w:val="20"/>
        </w:rPr>
        <w:t xml:space="preserve"> </w:t>
      </w:r>
      <w:r w:rsidRPr="00F83D5D">
        <w:rPr>
          <w:rFonts w:ascii="Times" w:hAnsi="Times" w:cs="Arial"/>
          <w:sz w:val="20"/>
          <w:szCs w:val="20"/>
        </w:rPr>
        <w:t>consistant à</w:t>
      </w:r>
      <w:r w:rsidRPr="00F83D5D">
        <w:rPr>
          <w:rFonts w:ascii="Times" w:hAnsi="Times" w:cs="Arial"/>
          <w:b/>
          <w:sz w:val="20"/>
          <w:szCs w:val="20"/>
        </w:rPr>
        <w:t xml:space="preserve"> </w:t>
      </w:r>
      <w:r w:rsidRPr="00F83D5D">
        <w:rPr>
          <w:rStyle w:val="lev"/>
          <w:rFonts w:ascii="Times" w:hAnsi="Times" w:cs="Arial"/>
          <w:b w:val="0"/>
          <w:sz w:val="20"/>
          <w:szCs w:val="20"/>
        </w:rPr>
        <w:t>distribuer l’eau par un réseau de canalisations sous faible pression, apportant l’eau à un voisinage immédiat des plantes cultivées. On utilise généralement des petits tubes perforés.</w:t>
      </w:r>
    </w:p>
    <w:p w:rsidR="00FC1CB1" w:rsidRPr="00F83D5D" w:rsidRDefault="00FC1CB1" w:rsidP="00C82095">
      <w:pPr>
        <w:numPr>
          <w:ilvl w:val="0"/>
          <w:numId w:val="16"/>
        </w:numPr>
        <w:contextualSpacing/>
        <w:jc w:val="both"/>
        <w:rPr>
          <w:rFonts w:ascii="Times" w:hAnsi="Times" w:cs="Arial"/>
          <w:b/>
          <w:sz w:val="20"/>
          <w:szCs w:val="20"/>
        </w:rPr>
      </w:pPr>
      <w:r w:rsidRPr="00F83D5D">
        <w:rPr>
          <w:rFonts w:ascii="Times" w:hAnsi="Times" w:cs="Arial"/>
          <w:b/>
          <w:sz w:val="20"/>
          <w:szCs w:val="20"/>
          <w:u w:val="single"/>
        </w:rPr>
        <w:t>Irrigation gravitaire </w:t>
      </w:r>
      <w:r w:rsidRPr="00F83D5D">
        <w:rPr>
          <w:rFonts w:ascii="Times" w:hAnsi="Times" w:cs="Arial"/>
          <w:b/>
          <w:sz w:val="20"/>
          <w:szCs w:val="20"/>
        </w:rPr>
        <w:t>:</w:t>
      </w:r>
      <w:r w:rsidRPr="00F83D5D">
        <w:rPr>
          <w:rFonts w:ascii="Times" w:hAnsi="Times" w:cs="Arial"/>
          <w:sz w:val="20"/>
          <w:szCs w:val="20"/>
        </w:rPr>
        <w:t xml:space="preserve"> </w:t>
      </w:r>
      <w:r w:rsidRPr="00F83D5D">
        <w:rPr>
          <w:rFonts w:ascii="Times" w:hAnsi="Times" w:cs="Arial"/>
          <w:sz w:val="20"/>
          <w:szCs w:val="20"/>
          <w:lang w:eastAsia="en-029"/>
        </w:rPr>
        <w:t>Elle consiste à arroser les cultures en faisant ruisseler l’eau à la surface du sol par un canal ou un gros tube (pipeline).</w:t>
      </w:r>
    </w:p>
    <w:p w:rsidR="00E81D81" w:rsidRPr="00F83D5D" w:rsidRDefault="00E81D81" w:rsidP="00C82095">
      <w:pPr>
        <w:contextualSpacing/>
        <w:jc w:val="both"/>
        <w:rPr>
          <w:rFonts w:ascii="Times" w:hAnsi="Times" w:cs="Arial"/>
          <w:b/>
          <w:sz w:val="20"/>
          <w:szCs w:val="20"/>
        </w:rPr>
      </w:pPr>
    </w:p>
    <w:p w:rsidR="00FC1CB1" w:rsidRPr="00F83D5D" w:rsidRDefault="00FC1CB1" w:rsidP="00C82095">
      <w:pPr>
        <w:contextualSpacing/>
        <w:jc w:val="both"/>
        <w:rPr>
          <w:rFonts w:ascii="Times" w:hAnsi="Times" w:cs="Arial"/>
          <w:b/>
          <w:sz w:val="20"/>
          <w:szCs w:val="20"/>
        </w:rPr>
      </w:pPr>
      <w:r w:rsidRPr="00F83D5D">
        <w:rPr>
          <w:rFonts w:ascii="Times" w:hAnsi="Times" w:cs="Arial"/>
          <w:b/>
          <w:sz w:val="20"/>
          <w:szCs w:val="20"/>
          <w:u w:val="single"/>
        </w:rPr>
        <w:t>Lac </w:t>
      </w:r>
      <w:r w:rsidRPr="00F83D5D">
        <w:rPr>
          <w:rFonts w:ascii="Times" w:hAnsi="Times" w:cs="Arial"/>
          <w:b/>
          <w:sz w:val="20"/>
          <w:szCs w:val="20"/>
        </w:rPr>
        <w:t>:</w:t>
      </w:r>
      <w:r w:rsidRPr="00F83D5D">
        <w:rPr>
          <w:rFonts w:ascii="Times" w:hAnsi="Times" w:cs="Arial"/>
          <w:sz w:val="20"/>
          <w:szCs w:val="20"/>
        </w:rPr>
        <w:t xml:space="preserve"> Etendue d'eau entourée de terre dont la profondeur, la superficie ou le volume sont suffisants pour provoquer un dépôt de sédiments.</w:t>
      </w:r>
    </w:p>
    <w:p w:rsidR="00E81D81" w:rsidRPr="00F83D5D" w:rsidRDefault="00E81D81" w:rsidP="00C82095">
      <w:pPr>
        <w:contextualSpacing/>
        <w:jc w:val="both"/>
        <w:rPr>
          <w:rFonts w:ascii="Times" w:hAnsi="Times" w:cs="Arial"/>
          <w:b/>
          <w:sz w:val="20"/>
          <w:szCs w:val="20"/>
        </w:rPr>
      </w:pPr>
    </w:p>
    <w:p w:rsidR="00FC1CB1" w:rsidRPr="00F83D5D" w:rsidRDefault="00FC1CB1" w:rsidP="00C82095">
      <w:pPr>
        <w:contextualSpacing/>
        <w:jc w:val="both"/>
        <w:rPr>
          <w:rFonts w:ascii="Times" w:hAnsi="Times" w:cs="Arial"/>
          <w:sz w:val="20"/>
          <w:szCs w:val="20"/>
        </w:rPr>
      </w:pPr>
      <w:r w:rsidRPr="00F83D5D">
        <w:rPr>
          <w:rFonts w:ascii="Times" w:hAnsi="Times" w:cs="Arial"/>
          <w:b/>
          <w:sz w:val="20"/>
          <w:szCs w:val="20"/>
          <w:u w:val="single"/>
        </w:rPr>
        <w:t>Lac ou retenues collinaires </w:t>
      </w:r>
      <w:r w:rsidRPr="00F83D5D">
        <w:rPr>
          <w:rFonts w:ascii="Times" w:hAnsi="Times" w:cs="Arial"/>
          <w:b/>
          <w:sz w:val="20"/>
          <w:szCs w:val="20"/>
        </w:rPr>
        <w:t xml:space="preserve">: </w:t>
      </w:r>
      <w:r w:rsidRPr="00F83D5D">
        <w:rPr>
          <w:rFonts w:ascii="Times" w:hAnsi="Times" w:cs="Arial"/>
          <w:sz w:val="20"/>
          <w:szCs w:val="20"/>
        </w:rPr>
        <w:t>Ouvrages de rétention d'eau qui sont remplis par les eaux de surface et de ruissellement. Elles peuvent être assimilées à des micro-barrages.</w:t>
      </w:r>
    </w:p>
    <w:p w:rsidR="00FC1CB1" w:rsidRPr="00F83D5D" w:rsidRDefault="00FC1CB1" w:rsidP="00C82095">
      <w:pPr>
        <w:contextualSpacing/>
        <w:jc w:val="both"/>
        <w:rPr>
          <w:rFonts w:ascii="Times" w:hAnsi="Times" w:cs="Arial"/>
          <w:b/>
          <w:sz w:val="20"/>
          <w:szCs w:val="20"/>
          <w:u w:val="single"/>
        </w:rPr>
      </w:pPr>
    </w:p>
    <w:p w:rsidR="00FC1CB1" w:rsidRPr="00F83D5D" w:rsidRDefault="00FC1CB1" w:rsidP="00C82095">
      <w:pPr>
        <w:contextualSpacing/>
        <w:jc w:val="both"/>
        <w:rPr>
          <w:rFonts w:ascii="Times" w:hAnsi="Times" w:cs="Arial"/>
          <w:sz w:val="20"/>
          <w:szCs w:val="20"/>
        </w:rPr>
      </w:pPr>
      <w:r w:rsidRPr="00F83D5D">
        <w:rPr>
          <w:rFonts w:ascii="Times" w:hAnsi="Times" w:cs="Arial"/>
          <w:b/>
          <w:sz w:val="20"/>
          <w:szCs w:val="20"/>
          <w:u w:val="single"/>
        </w:rPr>
        <w:t>Madame Sarah</w:t>
      </w:r>
      <w:r w:rsidRPr="00F83D5D">
        <w:rPr>
          <w:rFonts w:ascii="Times" w:hAnsi="Times" w:cs="Arial"/>
          <w:sz w:val="20"/>
          <w:szCs w:val="20"/>
        </w:rPr>
        <w:t> : ce sont des commerçantes qui achètent les denrées agricoles, généralement sur le champ des producteurs, pour les revendre au marché.</w:t>
      </w:r>
    </w:p>
    <w:p w:rsidR="00FC1CB1" w:rsidRPr="00F83D5D" w:rsidRDefault="00FC1CB1" w:rsidP="00C82095">
      <w:pPr>
        <w:contextualSpacing/>
        <w:jc w:val="both"/>
        <w:rPr>
          <w:rFonts w:ascii="Times" w:hAnsi="Times" w:cs="Arial"/>
          <w:sz w:val="20"/>
          <w:szCs w:val="20"/>
        </w:rPr>
      </w:pPr>
    </w:p>
    <w:p w:rsidR="00FC1CB1" w:rsidRPr="00F83D5D" w:rsidRDefault="00FC1CB1" w:rsidP="00C82095">
      <w:pPr>
        <w:contextualSpacing/>
        <w:jc w:val="both"/>
        <w:rPr>
          <w:rFonts w:ascii="Times" w:hAnsi="Times" w:cs="Arial"/>
          <w:sz w:val="20"/>
          <w:szCs w:val="20"/>
        </w:rPr>
      </w:pPr>
      <w:r w:rsidRPr="00F83D5D">
        <w:rPr>
          <w:rFonts w:ascii="Times" w:hAnsi="Times" w:cs="Arial"/>
          <w:b/>
          <w:sz w:val="20"/>
          <w:szCs w:val="20"/>
          <w:u w:val="single"/>
        </w:rPr>
        <w:t>MARNDR</w:t>
      </w:r>
      <w:r w:rsidRPr="00F83D5D">
        <w:rPr>
          <w:rFonts w:ascii="Times" w:hAnsi="Times" w:cs="Arial"/>
          <w:sz w:val="20"/>
          <w:szCs w:val="20"/>
        </w:rPr>
        <w:t> : (Ministère de l’Agriculture, des Ressources Naturelles et du Développement Rural). Organe du gouvernement national chargé de coordonner et développerles activités agricoles du pays.</w:t>
      </w:r>
    </w:p>
    <w:p w:rsidR="00FC1CB1" w:rsidRPr="00F83D5D" w:rsidRDefault="00FC1CB1" w:rsidP="00C82095">
      <w:pPr>
        <w:pStyle w:val="Retraitcorpsdetexte"/>
        <w:tabs>
          <w:tab w:val="left" w:pos="7422"/>
        </w:tabs>
        <w:ind w:firstLine="0"/>
        <w:contextualSpacing/>
        <w:rPr>
          <w:rFonts w:ascii="Times" w:hAnsi="Times" w:cs="Arial"/>
          <w:b/>
          <w:sz w:val="20"/>
          <w:szCs w:val="20"/>
        </w:rPr>
      </w:pPr>
      <w:r w:rsidRPr="00F83D5D">
        <w:rPr>
          <w:rFonts w:ascii="Times" w:hAnsi="Times" w:cs="Arial"/>
          <w:b/>
          <w:sz w:val="20"/>
          <w:szCs w:val="20"/>
        </w:rPr>
        <w:tab/>
      </w:r>
    </w:p>
    <w:p w:rsidR="00FC1CB1" w:rsidRPr="00F83D5D" w:rsidRDefault="00FC1CB1" w:rsidP="00C82095">
      <w:pPr>
        <w:pStyle w:val="Retraitcorpsdetexte"/>
        <w:tabs>
          <w:tab w:val="left" w:pos="1260"/>
        </w:tabs>
        <w:ind w:firstLine="0"/>
        <w:contextualSpacing/>
        <w:rPr>
          <w:rFonts w:ascii="Times" w:hAnsi="Times" w:cs="Arial"/>
          <w:sz w:val="20"/>
          <w:szCs w:val="20"/>
        </w:rPr>
      </w:pPr>
      <w:r w:rsidRPr="00F83D5D">
        <w:rPr>
          <w:rFonts w:ascii="Times" w:hAnsi="Times" w:cs="Arial"/>
          <w:b/>
          <w:sz w:val="20"/>
          <w:szCs w:val="20"/>
          <w:u w:val="single"/>
        </w:rPr>
        <w:t>Ménage</w:t>
      </w:r>
      <w:r w:rsidRPr="00F83D5D">
        <w:rPr>
          <w:rFonts w:ascii="Times" w:hAnsi="Times" w:cs="Arial"/>
          <w:sz w:val="20"/>
          <w:szCs w:val="20"/>
        </w:rPr>
        <w:t xml:space="preserve">: Ensemble de personnes vivant sous un même toit, partageant au moins repas, et reconnaissant l'autorité d'une même personne appelée le chef du ménage. Les membres d'un ménage n'ont pas forcément des liens de sang entre eux.  </w:t>
      </w:r>
    </w:p>
    <w:p w:rsidR="00FC1CB1" w:rsidRPr="00F83D5D" w:rsidRDefault="00FC1CB1" w:rsidP="00C82095">
      <w:pPr>
        <w:contextualSpacing/>
        <w:jc w:val="both"/>
        <w:rPr>
          <w:rFonts w:ascii="Times" w:hAnsi="Times" w:cs="Arial"/>
          <w:b/>
          <w:sz w:val="20"/>
          <w:szCs w:val="20"/>
          <w:u w:val="single"/>
        </w:rPr>
      </w:pPr>
    </w:p>
    <w:p w:rsidR="00FC1CB1" w:rsidRPr="00F83D5D" w:rsidRDefault="00FC1CB1" w:rsidP="00C82095">
      <w:pPr>
        <w:contextualSpacing/>
        <w:jc w:val="both"/>
        <w:rPr>
          <w:rFonts w:ascii="Times" w:hAnsi="Times" w:cs="Arial"/>
          <w:sz w:val="20"/>
          <w:szCs w:val="20"/>
        </w:rPr>
      </w:pPr>
      <w:r w:rsidRPr="00F83D5D">
        <w:rPr>
          <w:rFonts w:ascii="Times" w:hAnsi="Times" w:cs="Arial"/>
          <w:b/>
          <w:sz w:val="20"/>
          <w:szCs w:val="20"/>
          <w:u w:val="single"/>
        </w:rPr>
        <w:t>ONG (Organisation non-gouvernementale)</w:t>
      </w:r>
      <w:r w:rsidR="00BE5351" w:rsidRPr="00F83D5D">
        <w:rPr>
          <w:rFonts w:ascii="Times" w:hAnsi="Times" w:cs="Arial"/>
          <w:b/>
          <w:sz w:val="20"/>
          <w:szCs w:val="20"/>
          <w:u w:val="single"/>
        </w:rPr>
        <w:t xml:space="preserve"> </w:t>
      </w:r>
      <w:r w:rsidRPr="00F83D5D">
        <w:rPr>
          <w:rFonts w:ascii="Times" w:hAnsi="Times" w:cs="Arial"/>
          <w:b/>
          <w:sz w:val="20"/>
          <w:szCs w:val="20"/>
          <w:u w:val="single"/>
        </w:rPr>
        <w:t>/</w:t>
      </w:r>
      <w:r w:rsidR="00BE5351" w:rsidRPr="00F83D5D">
        <w:rPr>
          <w:rFonts w:ascii="Times" w:hAnsi="Times" w:cs="Arial"/>
          <w:b/>
          <w:sz w:val="20"/>
          <w:szCs w:val="20"/>
          <w:u w:val="single"/>
        </w:rPr>
        <w:t xml:space="preserve"> </w:t>
      </w:r>
      <w:r w:rsidRPr="00F83D5D">
        <w:rPr>
          <w:rFonts w:ascii="Times" w:hAnsi="Times" w:cs="Arial"/>
          <w:b/>
          <w:sz w:val="20"/>
          <w:szCs w:val="20"/>
          <w:u w:val="single"/>
        </w:rPr>
        <w:t>Organisation internationale</w:t>
      </w:r>
      <w:r w:rsidRPr="00F83D5D">
        <w:rPr>
          <w:rFonts w:ascii="Times" w:hAnsi="Times" w:cs="Arial"/>
          <w:sz w:val="20"/>
          <w:szCs w:val="20"/>
        </w:rPr>
        <w:t> : organisations développant et gérant des interventions  d’aide au développement.</w:t>
      </w:r>
    </w:p>
    <w:p w:rsidR="00FC1CB1" w:rsidRPr="00F83D5D" w:rsidRDefault="00FC1CB1" w:rsidP="00C82095">
      <w:pPr>
        <w:tabs>
          <w:tab w:val="left" w:pos="1234"/>
        </w:tabs>
        <w:contextualSpacing/>
        <w:jc w:val="both"/>
        <w:rPr>
          <w:rFonts w:ascii="Times" w:hAnsi="Times" w:cs="Arial"/>
          <w:b/>
          <w:sz w:val="20"/>
          <w:szCs w:val="20"/>
        </w:rPr>
      </w:pPr>
      <w:r w:rsidRPr="00F83D5D">
        <w:rPr>
          <w:rFonts w:ascii="Times" w:hAnsi="Times" w:cs="Arial"/>
          <w:b/>
          <w:sz w:val="20"/>
          <w:szCs w:val="20"/>
        </w:rPr>
        <w:tab/>
      </w:r>
    </w:p>
    <w:p w:rsidR="00FC1CB1" w:rsidRPr="00F83D5D" w:rsidRDefault="00FC1CB1" w:rsidP="00C82095">
      <w:pPr>
        <w:contextualSpacing/>
        <w:jc w:val="both"/>
        <w:rPr>
          <w:rFonts w:ascii="Times" w:hAnsi="Times" w:cs="Arial"/>
          <w:sz w:val="20"/>
          <w:szCs w:val="20"/>
        </w:rPr>
      </w:pPr>
      <w:r w:rsidRPr="00F83D5D">
        <w:rPr>
          <w:rFonts w:ascii="Times" w:hAnsi="Times" w:cs="Arial"/>
          <w:b/>
          <w:sz w:val="20"/>
          <w:szCs w:val="20"/>
          <w:u w:val="single"/>
        </w:rPr>
        <w:t>Parcelle </w:t>
      </w:r>
      <w:r w:rsidRPr="00F83D5D">
        <w:rPr>
          <w:rFonts w:ascii="Times" w:hAnsi="Times" w:cs="Arial"/>
          <w:sz w:val="20"/>
          <w:szCs w:val="20"/>
        </w:rPr>
        <w:t>: Morceau de terre d’un seul tenant, appartenant à un ou plusieurs propriétaire(s), utilisée pour une activité donnée de production agricole.</w:t>
      </w:r>
    </w:p>
    <w:p w:rsidR="00FC1CB1" w:rsidRPr="00F83D5D" w:rsidRDefault="00FC1CB1" w:rsidP="00C82095">
      <w:pPr>
        <w:tabs>
          <w:tab w:val="left" w:pos="2848"/>
        </w:tabs>
        <w:contextualSpacing/>
        <w:jc w:val="both"/>
        <w:rPr>
          <w:rFonts w:ascii="Times" w:hAnsi="Times" w:cs="Arial"/>
          <w:b/>
          <w:sz w:val="20"/>
          <w:szCs w:val="20"/>
          <w:lang w:val="fr-CA"/>
        </w:rPr>
      </w:pPr>
      <w:r w:rsidRPr="00F83D5D">
        <w:rPr>
          <w:rFonts w:ascii="Times" w:hAnsi="Times" w:cs="Arial"/>
          <w:b/>
          <w:sz w:val="20"/>
          <w:szCs w:val="20"/>
          <w:lang w:val="fr-CA"/>
        </w:rPr>
        <w:tab/>
      </w:r>
    </w:p>
    <w:p w:rsidR="00FC1CB1" w:rsidRPr="00F83D5D" w:rsidRDefault="00FC1CB1" w:rsidP="00C82095">
      <w:pPr>
        <w:contextualSpacing/>
        <w:jc w:val="both"/>
        <w:rPr>
          <w:rFonts w:ascii="Times" w:hAnsi="Times" w:cs="Arial"/>
          <w:b/>
          <w:sz w:val="20"/>
          <w:szCs w:val="20"/>
        </w:rPr>
      </w:pPr>
      <w:r w:rsidRPr="00F83D5D">
        <w:rPr>
          <w:rFonts w:ascii="Times" w:hAnsi="Times" w:cs="Arial"/>
          <w:b/>
          <w:sz w:val="20"/>
          <w:szCs w:val="20"/>
          <w:u w:val="single"/>
        </w:rPr>
        <w:t>Pompe </w:t>
      </w:r>
      <w:r w:rsidRPr="00F83D5D">
        <w:rPr>
          <w:rFonts w:ascii="Times" w:hAnsi="Times" w:cs="Arial"/>
          <w:b/>
          <w:sz w:val="20"/>
          <w:szCs w:val="20"/>
        </w:rPr>
        <w:t xml:space="preserve">: </w:t>
      </w:r>
      <w:r w:rsidRPr="00F83D5D">
        <w:rPr>
          <w:rFonts w:ascii="Times" w:hAnsi="Times" w:cs="Arial"/>
          <w:sz w:val="20"/>
          <w:szCs w:val="20"/>
        </w:rPr>
        <w:t>Appareil, pouvant être manuel ou mécanique, servant à aspirer ou à refouler un liquide. .</w:t>
      </w:r>
    </w:p>
    <w:p w:rsidR="00BD3868" w:rsidRPr="00F83D5D" w:rsidRDefault="00BD3868" w:rsidP="00C82095">
      <w:pPr>
        <w:contextualSpacing/>
        <w:jc w:val="both"/>
        <w:rPr>
          <w:rFonts w:ascii="Times" w:hAnsi="Times" w:cs="Arial"/>
          <w:b/>
          <w:sz w:val="20"/>
          <w:szCs w:val="20"/>
          <w:u w:val="single"/>
        </w:rPr>
      </w:pPr>
    </w:p>
    <w:p w:rsidR="00FC1CB1" w:rsidRPr="00F83D5D" w:rsidRDefault="00FC1CB1" w:rsidP="00C82095">
      <w:pPr>
        <w:contextualSpacing/>
        <w:jc w:val="both"/>
        <w:rPr>
          <w:rFonts w:ascii="Times" w:hAnsi="Times" w:cs="Arial"/>
          <w:b/>
          <w:sz w:val="20"/>
          <w:szCs w:val="20"/>
        </w:rPr>
      </w:pPr>
      <w:r w:rsidRPr="00F83D5D">
        <w:rPr>
          <w:rFonts w:ascii="Times" w:hAnsi="Times" w:cs="Arial"/>
          <w:b/>
          <w:sz w:val="20"/>
          <w:szCs w:val="20"/>
          <w:u w:val="single"/>
        </w:rPr>
        <w:t>Puits à eau:</w:t>
      </w:r>
      <w:r w:rsidRPr="00F83D5D">
        <w:rPr>
          <w:rFonts w:ascii="Times" w:hAnsi="Times" w:cs="Arial"/>
          <w:b/>
          <w:sz w:val="20"/>
          <w:szCs w:val="20"/>
        </w:rPr>
        <w:t xml:space="preserve"> </w:t>
      </w:r>
      <w:r w:rsidRPr="00F83D5D">
        <w:rPr>
          <w:rFonts w:ascii="Times" w:hAnsi="Times" w:cs="Arial"/>
          <w:sz w:val="20"/>
          <w:szCs w:val="20"/>
        </w:rPr>
        <w:t>résultat d'un terrassement vertical, mécanisé (par forage, etc.) ou manuel, permettant l'exploitation d'une nappe d'eau souterraine. L'eau peut être remontée au niveau du sol grâce à un seau ou une pompe.</w:t>
      </w:r>
    </w:p>
    <w:p w:rsidR="00FC1CB1" w:rsidRPr="00F83D5D" w:rsidRDefault="00FC1CB1" w:rsidP="00C82095">
      <w:pPr>
        <w:contextualSpacing/>
        <w:jc w:val="both"/>
        <w:rPr>
          <w:rFonts w:ascii="Times" w:hAnsi="Times" w:cs="Arial"/>
          <w:b/>
          <w:sz w:val="20"/>
          <w:szCs w:val="20"/>
          <w:u w:val="single"/>
          <w:lang w:val="fr-CA"/>
        </w:rPr>
      </w:pPr>
    </w:p>
    <w:p w:rsidR="00FC1CB1" w:rsidRPr="00F83D5D" w:rsidRDefault="00FC1CB1" w:rsidP="00C82095">
      <w:pPr>
        <w:contextualSpacing/>
        <w:jc w:val="both"/>
        <w:rPr>
          <w:rFonts w:ascii="Times" w:hAnsi="Times" w:cs="Arial"/>
          <w:sz w:val="20"/>
          <w:szCs w:val="20"/>
        </w:rPr>
      </w:pPr>
      <w:r w:rsidRPr="00F83D5D">
        <w:rPr>
          <w:rFonts w:ascii="Times" w:hAnsi="Times" w:cs="Arial"/>
          <w:b/>
          <w:sz w:val="20"/>
          <w:szCs w:val="20"/>
          <w:u w:val="single"/>
        </w:rPr>
        <w:t>Question à choix simple</w:t>
      </w:r>
      <w:r w:rsidRPr="00F83D5D">
        <w:rPr>
          <w:rFonts w:ascii="Times" w:hAnsi="Times" w:cs="Arial"/>
          <w:sz w:val="20"/>
          <w:szCs w:val="20"/>
        </w:rPr>
        <w:t xml:space="preserve">: Question à laquelle une seule réponse est donnée (et enregistrée par l'enquêteur). </w:t>
      </w:r>
    </w:p>
    <w:p w:rsidR="00FC1CB1" w:rsidRPr="00F83D5D" w:rsidRDefault="00FC1CB1" w:rsidP="00C82095">
      <w:pPr>
        <w:contextualSpacing/>
        <w:jc w:val="both"/>
        <w:rPr>
          <w:rFonts w:ascii="Times" w:hAnsi="Times" w:cs="Arial"/>
          <w:sz w:val="20"/>
          <w:szCs w:val="20"/>
        </w:rPr>
      </w:pPr>
    </w:p>
    <w:p w:rsidR="00FC1CB1" w:rsidRPr="00F83D5D" w:rsidRDefault="00FC1CB1" w:rsidP="00C82095">
      <w:pPr>
        <w:contextualSpacing/>
        <w:jc w:val="both"/>
        <w:rPr>
          <w:rFonts w:ascii="Times" w:hAnsi="Times" w:cs="Arial"/>
          <w:sz w:val="20"/>
          <w:szCs w:val="20"/>
        </w:rPr>
      </w:pPr>
      <w:r w:rsidRPr="00F83D5D">
        <w:rPr>
          <w:rFonts w:ascii="Times" w:hAnsi="Times" w:cs="Arial"/>
          <w:b/>
          <w:sz w:val="20"/>
          <w:szCs w:val="20"/>
          <w:u w:val="single"/>
        </w:rPr>
        <w:t>Question à réponse multiple</w:t>
      </w:r>
      <w:r w:rsidRPr="00F83D5D">
        <w:rPr>
          <w:rFonts w:ascii="Times" w:hAnsi="Times" w:cs="Arial"/>
          <w:sz w:val="20"/>
          <w:szCs w:val="20"/>
        </w:rPr>
        <w:t xml:space="preserve">: Question à laquelle une ou plusieurs réponses peuvent être données (et enregistrées par l'enquêteur).  </w:t>
      </w:r>
    </w:p>
    <w:p w:rsidR="00FC1CB1" w:rsidRPr="00F83D5D" w:rsidRDefault="00FC1CB1" w:rsidP="00C82095">
      <w:pPr>
        <w:contextualSpacing/>
        <w:jc w:val="both"/>
        <w:rPr>
          <w:rFonts w:ascii="Times" w:hAnsi="Times" w:cs="Arial"/>
          <w:sz w:val="20"/>
          <w:szCs w:val="20"/>
        </w:rPr>
      </w:pPr>
    </w:p>
    <w:p w:rsidR="00FC1CB1" w:rsidRPr="00F83D5D" w:rsidRDefault="00FC1CB1" w:rsidP="00C82095">
      <w:pPr>
        <w:contextualSpacing/>
        <w:jc w:val="both"/>
        <w:rPr>
          <w:rFonts w:ascii="Times" w:hAnsi="Times" w:cs="Arial"/>
          <w:sz w:val="20"/>
          <w:szCs w:val="20"/>
        </w:rPr>
      </w:pPr>
      <w:r w:rsidRPr="00F83D5D">
        <w:rPr>
          <w:rFonts w:ascii="Times" w:hAnsi="Times" w:cs="Arial"/>
          <w:b/>
          <w:sz w:val="20"/>
          <w:szCs w:val="20"/>
          <w:u w:val="single"/>
        </w:rPr>
        <w:t>Ravine </w:t>
      </w:r>
      <w:r w:rsidRPr="00F83D5D">
        <w:rPr>
          <w:rFonts w:ascii="Times" w:hAnsi="Times" w:cs="Arial"/>
          <w:sz w:val="20"/>
          <w:szCs w:val="20"/>
        </w:rPr>
        <w:t>: Torrent ou cours d’eau passager résultant de fortes chutes de pluie et dont le lit est creusé dans des reliefs escarpés.</w:t>
      </w:r>
    </w:p>
    <w:p w:rsidR="00E81D81" w:rsidRPr="00F83D5D" w:rsidRDefault="00E81D81" w:rsidP="00C82095">
      <w:pPr>
        <w:contextualSpacing/>
        <w:jc w:val="both"/>
        <w:rPr>
          <w:rFonts w:ascii="Times" w:hAnsi="Times" w:cs="Arial"/>
          <w:sz w:val="20"/>
          <w:szCs w:val="20"/>
        </w:rPr>
      </w:pPr>
    </w:p>
    <w:p w:rsidR="00FC1CB1" w:rsidRPr="00F83D5D" w:rsidRDefault="00FC1CB1" w:rsidP="00C82095">
      <w:pPr>
        <w:contextualSpacing/>
        <w:jc w:val="both"/>
        <w:rPr>
          <w:rFonts w:ascii="Times" w:hAnsi="Times" w:cs="Arial"/>
          <w:sz w:val="20"/>
          <w:szCs w:val="20"/>
        </w:rPr>
      </w:pPr>
      <w:r w:rsidRPr="00F83D5D">
        <w:rPr>
          <w:rFonts w:ascii="Times" w:hAnsi="Times" w:cs="Arial"/>
          <w:b/>
          <w:sz w:val="20"/>
          <w:szCs w:val="20"/>
          <w:u w:val="single"/>
        </w:rPr>
        <w:t>Repiquage à un pied</w:t>
      </w:r>
      <w:r w:rsidRPr="00F83D5D">
        <w:rPr>
          <w:rFonts w:ascii="Times" w:hAnsi="Times" w:cs="Arial"/>
          <w:sz w:val="20"/>
          <w:szCs w:val="20"/>
        </w:rPr>
        <w:t xml:space="preserve"> : passage d’une culture de la pépinière au champ à raison d’une plantule par poquet.</w:t>
      </w:r>
    </w:p>
    <w:p w:rsidR="00FC1CB1" w:rsidRPr="00F83D5D" w:rsidRDefault="00FC1CB1" w:rsidP="00C82095">
      <w:pPr>
        <w:contextualSpacing/>
        <w:jc w:val="both"/>
        <w:rPr>
          <w:rFonts w:ascii="Times" w:hAnsi="Times" w:cs="Arial"/>
          <w:sz w:val="20"/>
          <w:szCs w:val="20"/>
        </w:rPr>
      </w:pPr>
    </w:p>
    <w:p w:rsidR="00FC1CB1" w:rsidRPr="00F83D5D" w:rsidRDefault="00FC1CB1" w:rsidP="00C82095">
      <w:pPr>
        <w:contextualSpacing/>
        <w:jc w:val="both"/>
        <w:rPr>
          <w:rFonts w:ascii="Times" w:hAnsi="Times" w:cs="Arial"/>
          <w:sz w:val="20"/>
          <w:szCs w:val="20"/>
        </w:rPr>
      </w:pPr>
      <w:r w:rsidRPr="00F83D5D">
        <w:rPr>
          <w:rFonts w:ascii="Times" w:hAnsi="Times" w:cs="Arial"/>
          <w:b/>
          <w:sz w:val="20"/>
          <w:szCs w:val="20"/>
          <w:u w:val="single"/>
        </w:rPr>
        <w:t>Repiquage à trois pieds</w:t>
      </w:r>
      <w:r w:rsidRPr="00F83D5D">
        <w:rPr>
          <w:rFonts w:ascii="Times" w:hAnsi="Times" w:cs="Arial"/>
          <w:sz w:val="20"/>
          <w:szCs w:val="20"/>
        </w:rPr>
        <w:t xml:space="preserve"> : passage d’une culture de la pépinière au champ à raison de trois plantules par poquet.</w:t>
      </w:r>
    </w:p>
    <w:p w:rsidR="00FC1CB1" w:rsidRPr="00F83D5D" w:rsidRDefault="00FC1CB1" w:rsidP="00C82095">
      <w:pPr>
        <w:contextualSpacing/>
        <w:jc w:val="both"/>
        <w:rPr>
          <w:rFonts w:ascii="Times" w:hAnsi="Times" w:cs="Arial"/>
          <w:sz w:val="20"/>
          <w:szCs w:val="20"/>
        </w:rPr>
      </w:pPr>
    </w:p>
    <w:p w:rsidR="00FC1CB1" w:rsidRPr="00F83D5D" w:rsidRDefault="00FC1CB1" w:rsidP="00C82095">
      <w:pPr>
        <w:contextualSpacing/>
        <w:jc w:val="both"/>
        <w:rPr>
          <w:rFonts w:ascii="Times" w:hAnsi="Times" w:cs="Arial"/>
          <w:sz w:val="20"/>
          <w:szCs w:val="20"/>
        </w:rPr>
      </w:pPr>
      <w:r w:rsidRPr="00F83D5D">
        <w:rPr>
          <w:rFonts w:ascii="Times" w:hAnsi="Times" w:cs="Arial"/>
          <w:b/>
          <w:sz w:val="20"/>
          <w:szCs w:val="20"/>
          <w:u w:val="single"/>
        </w:rPr>
        <w:t>Repiquage en ligne </w:t>
      </w:r>
      <w:r w:rsidRPr="00F83D5D">
        <w:rPr>
          <w:rFonts w:ascii="Times" w:hAnsi="Times" w:cs="Arial"/>
          <w:sz w:val="20"/>
          <w:szCs w:val="20"/>
        </w:rPr>
        <w:t>: mise en terre d’une culture en allignant les plantules et en gardant un même espace entre eux.</w:t>
      </w:r>
    </w:p>
    <w:p w:rsidR="00FC1CB1" w:rsidRPr="00F83D5D" w:rsidRDefault="00FC1CB1" w:rsidP="00C82095">
      <w:pPr>
        <w:contextualSpacing/>
        <w:jc w:val="both"/>
        <w:rPr>
          <w:rFonts w:ascii="Times" w:hAnsi="Times" w:cs="Arial"/>
          <w:sz w:val="20"/>
          <w:szCs w:val="20"/>
        </w:rPr>
      </w:pPr>
    </w:p>
    <w:p w:rsidR="00FC1CB1" w:rsidRPr="00F83D5D" w:rsidRDefault="00FC1CB1" w:rsidP="00C82095">
      <w:pPr>
        <w:contextualSpacing/>
        <w:jc w:val="both"/>
        <w:rPr>
          <w:rFonts w:ascii="Times" w:hAnsi="Times" w:cs="Arial"/>
          <w:sz w:val="20"/>
          <w:szCs w:val="20"/>
        </w:rPr>
      </w:pPr>
      <w:r w:rsidRPr="00F83D5D">
        <w:rPr>
          <w:rFonts w:ascii="Times" w:hAnsi="Times" w:cs="Arial"/>
          <w:b/>
          <w:sz w:val="20"/>
          <w:szCs w:val="20"/>
          <w:u w:val="single"/>
        </w:rPr>
        <w:t>Saison agricole d’une culture</w:t>
      </w:r>
      <w:r w:rsidRPr="00F83D5D">
        <w:rPr>
          <w:rFonts w:ascii="Times" w:hAnsi="Times" w:cs="Arial"/>
          <w:sz w:val="20"/>
          <w:szCs w:val="20"/>
        </w:rPr>
        <w:t>: Période allant de la semence à la récolte pour une culture donnée.</w:t>
      </w:r>
    </w:p>
    <w:p w:rsidR="00FC1CB1" w:rsidRPr="00F83D5D" w:rsidRDefault="00FC1CB1" w:rsidP="00C82095">
      <w:pPr>
        <w:contextualSpacing/>
        <w:jc w:val="both"/>
        <w:rPr>
          <w:rFonts w:ascii="Times" w:hAnsi="Times" w:cs="Arial"/>
          <w:sz w:val="20"/>
          <w:szCs w:val="20"/>
        </w:rPr>
      </w:pPr>
    </w:p>
    <w:p w:rsidR="00FC1CB1" w:rsidRPr="00F83D5D" w:rsidRDefault="00FC1CB1" w:rsidP="00C82095">
      <w:pPr>
        <w:contextualSpacing/>
        <w:jc w:val="both"/>
        <w:rPr>
          <w:rFonts w:ascii="Times" w:hAnsi="Times" w:cs="Arial"/>
          <w:sz w:val="20"/>
          <w:szCs w:val="20"/>
        </w:rPr>
      </w:pPr>
      <w:r w:rsidRPr="00F83D5D">
        <w:rPr>
          <w:rFonts w:ascii="Times" w:hAnsi="Times" w:cs="Arial"/>
          <w:b/>
          <w:sz w:val="20"/>
          <w:szCs w:val="20"/>
          <w:u w:val="single"/>
        </w:rPr>
        <w:t>Semence </w:t>
      </w:r>
      <w:r w:rsidRPr="00F83D5D">
        <w:rPr>
          <w:rFonts w:ascii="Times" w:hAnsi="Times" w:cs="Arial"/>
          <w:sz w:val="20"/>
          <w:szCs w:val="20"/>
        </w:rPr>
        <w:t>: Graines, ou autres organes de reproduction (bulbes, tubercules…), choisies pour être semées</w:t>
      </w:r>
    </w:p>
    <w:p w:rsidR="00FC1CB1" w:rsidRPr="00F83D5D" w:rsidRDefault="00FC1CB1" w:rsidP="00FC1CB1">
      <w:pPr>
        <w:pStyle w:val="Titre1"/>
        <w:numPr>
          <w:ilvl w:val="0"/>
          <w:numId w:val="0"/>
        </w:numPr>
        <w:spacing w:before="0" w:after="0"/>
        <w:contextualSpacing/>
        <w:rPr>
          <w:rFonts w:ascii="Times" w:hAnsi="Times" w:cs="Arial"/>
          <w:b w:val="0"/>
          <w:bCs w:val="0"/>
          <w:kern w:val="0"/>
          <w:sz w:val="20"/>
          <w:szCs w:val="20"/>
        </w:rPr>
      </w:pPr>
    </w:p>
    <w:p w:rsidR="00FC1CB1" w:rsidRPr="00F83D5D" w:rsidRDefault="00FC1CB1" w:rsidP="00BD3868">
      <w:pPr>
        <w:pStyle w:val="Titre1"/>
        <w:contextualSpacing/>
        <w:rPr>
          <w:rFonts w:ascii="Times" w:hAnsi="Times" w:cs="Arial"/>
          <w:sz w:val="20"/>
          <w:szCs w:val="20"/>
        </w:rPr>
      </w:pPr>
      <w:r w:rsidRPr="00F83D5D">
        <w:rPr>
          <w:rFonts w:ascii="Times" w:hAnsi="Times" w:cs="Arial"/>
          <w:sz w:val="20"/>
          <w:szCs w:val="20"/>
        </w:rPr>
        <w:br w:type="page"/>
      </w:r>
      <w:bookmarkStart w:id="4" w:name="_Toc291834286"/>
      <w:r w:rsidRPr="00F83D5D">
        <w:rPr>
          <w:rFonts w:ascii="Times" w:hAnsi="Times" w:cs="Arial"/>
          <w:sz w:val="20"/>
          <w:szCs w:val="20"/>
        </w:rPr>
        <w:lastRenderedPageBreak/>
        <w:t>Présentation</w:t>
      </w:r>
      <w:bookmarkEnd w:id="4"/>
      <w:r w:rsidRPr="00F83D5D">
        <w:rPr>
          <w:rFonts w:ascii="Times" w:hAnsi="Times" w:cs="Arial"/>
          <w:sz w:val="20"/>
          <w:szCs w:val="20"/>
        </w:rPr>
        <w:tab/>
      </w:r>
      <w:r w:rsidRPr="00F83D5D">
        <w:rPr>
          <w:rFonts w:ascii="Times" w:hAnsi="Times" w:cs="Arial"/>
          <w:sz w:val="20"/>
          <w:szCs w:val="20"/>
        </w:rPr>
        <w:tab/>
      </w:r>
      <w:r w:rsidRPr="00F83D5D">
        <w:rPr>
          <w:rFonts w:ascii="Times" w:hAnsi="Times" w:cs="Arial"/>
          <w:sz w:val="20"/>
          <w:szCs w:val="20"/>
        </w:rPr>
        <w:tab/>
      </w:r>
      <w:r w:rsidRPr="00F83D5D">
        <w:rPr>
          <w:rFonts w:ascii="Times" w:hAnsi="Times" w:cs="Arial"/>
          <w:sz w:val="20"/>
          <w:szCs w:val="20"/>
        </w:rPr>
        <w:tab/>
      </w:r>
      <w:r w:rsidRPr="00F83D5D">
        <w:rPr>
          <w:rFonts w:ascii="Times" w:hAnsi="Times" w:cs="Arial"/>
          <w:sz w:val="20"/>
          <w:szCs w:val="20"/>
        </w:rPr>
        <w:tab/>
      </w:r>
      <w:r w:rsidRPr="00F83D5D">
        <w:rPr>
          <w:rFonts w:ascii="Times" w:hAnsi="Times" w:cs="Arial"/>
          <w:sz w:val="20"/>
          <w:szCs w:val="20"/>
        </w:rPr>
        <w:tab/>
      </w:r>
    </w:p>
    <w:p w:rsidR="00FC1CB1" w:rsidRPr="00F83D5D" w:rsidRDefault="00FC1CB1" w:rsidP="00C77171">
      <w:pPr>
        <w:pStyle w:val="Titre2"/>
        <w:tabs>
          <w:tab w:val="clear" w:pos="576"/>
          <w:tab w:val="num" w:pos="-144"/>
        </w:tabs>
        <w:ind w:left="216"/>
        <w:contextualSpacing/>
        <w:rPr>
          <w:rFonts w:ascii="Times" w:hAnsi="Times" w:cs="Arial"/>
          <w:sz w:val="20"/>
          <w:szCs w:val="20"/>
        </w:rPr>
      </w:pPr>
      <w:r w:rsidRPr="00F83D5D">
        <w:rPr>
          <w:rFonts w:ascii="Times" w:hAnsi="Times" w:cs="Arial"/>
          <w:sz w:val="20"/>
          <w:szCs w:val="20"/>
        </w:rPr>
        <w:t xml:space="preserve"> </w:t>
      </w:r>
      <w:bookmarkStart w:id="5" w:name="_Toc291834287"/>
      <w:r w:rsidRPr="00F83D5D">
        <w:rPr>
          <w:rFonts w:ascii="Times" w:hAnsi="Times" w:cs="Arial"/>
          <w:sz w:val="20"/>
          <w:szCs w:val="20"/>
        </w:rPr>
        <w:t>Cadre général d’intervention</w:t>
      </w:r>
      <w:bookmarkEnd w:id="5"/>
    </w:p>
    <w:p w:rsidR="00FC1CB1" w:rsidRPr="00F83D5D" w:rsidRDefault="00FC1CB1" w:rsidP="00FC1CB1">
      <w:pPr>
        <w:autoSpaceDE w:val="0"/>
        <w:autoSpaceDN w:val="0"/>
        <w:adjustRightInd w:val="0"/>
        <w:contextualSpacing/>
        <w:jc w:val="both"/>
        <w:rPr>
          <w:rFonts w:ascii="Times" w:hAnsi="Times" w:cs="Arial"/>
          <w:sz w:val="20"/>
          <w:szCs w:val="20"/>
        </w:rPr>
      </w:pPr>
    </w:p>
    <w:p w:rsidR="00FC1CB1" w:rsidRPr="00F83D5D" w:rsidRDefault="00FC1CB1" w:rsidP="00FC1CB1">
      <w:pPr>
        <w:autoSpaceDE w:val="0"/>
        <w:autoSpaceDN w:val="0"/>
        <w:adjustRightInd w:val="0"/>
        <w:contextualSpacing/>
        <w:jc w:val="both"/>
        <w:rPr>
          <w:rFonts w:ascii="Times" w:hAnsi="Times" w:cs="Arial"/>
          <w:sz w:val="20"/>
          <w:szCs w:val="20"/>
        </w:rPr>
      </w:pPr>
      <w:r w:rsidRPr="00F83D5D">
        <w:rPr>
          <w:rFonts w:ascii="Times" w:hAnsi="Times" w:cs="Arial"/>
          <w:sz w:val="20"/>
          <w:szCs w:val="20"/>
        </w:rPr>
        <w:t>Le Ministère de l'Agriculture des Ressources Naturelles et du Développement Rural (MARNDR) haïtien a conçu et mis en œuvre le projet PTTA, financé par la Banque Interaméricaine de Développement (BID) et le Programme Mondial pour  l'Agriculture et la Sécurité Alimentaire (GAFSP). L'objectif principal de ce projet est d'augmenter les revenus des producteurs agricoles en facilitant leur accès à des technologies améliorées. Pour atteindre ces objectifs, le projet distribue aux fermiers des bons (vouchers) qui sont ensuite échangés contre un ensemble de biens et services nécessaires à l'adoption de pratiques agricoles plus productives.</w:t>
      </w:r>
    </w:p>
    <w:p w:rsidR="00FC1CB1" w:rsidRPr="00F83D5D" w:rsidRDefault="00FC1CB1" w:rsidP="00FC1CB1">
      <w:pPr>
        <w:autoSpaceDE w:val="0"/>
        <w:autoSpaceDN w:val="0"/>
        <w:adjustRightInd w:val="0"/>
        <w:contextualSpacing/>
        <w:jc w:val="both"/>
        <w:rPr>
          <w:rFonts w:ascii="Times" w:hAnsi="Times" w:cs="Arial"/>
          <w:sz w:val="20"/>
          <w:szCs w:val="20"/>
        </w:rPr>
      </w:pPr>
    </w:p>
    <w:p w:rsidR="00FC1CB1" w:rsidRPr="00F83D5D" w:rsidRDefault="00FC1CB1" w:rsidP="00FC1CB1">
      <w:pPr>
        <w:autoSpaceDE w:val="0"/>
        <w:autoSpaceDN w:val="0"/>
        <w:adjustRightInd w:val="0"/>
        <w:contextualSpacing/>
        <w:jc w:val="both"/>
        <w:rPr>
          <w:rFonts w:ascii="Times" w:hAnsi="Times" w:cs="Arial"/>
          <w:sz w:val="20"/>
          <w:szCs w:val="20"/>
        </w:rPr>
      </w:pPr>
      <w:r w:rsidRPr="00F83D5D">
        <w:rPr>
          <w:rFonts w:ascii="Times" w:hAnsi="Times" w:cs="Arial"/>
          <w:sz w:val="20"/>
          <w:szCs w:val="20"/>
        </w:rPr>
        <w:t>Le projet PTTA vise à fournir tous les outils nécessaires pour faciliter la transition de 30 000 ménages d'une agriculture de subsistance à une agriculture intensive au travers de la distribution de ces différents paquets techniques. Ces paquets contiennent un ensemble de bons qui permettent au producteur bénéficiaire de faire l'acquisition de tous les intrants nécessaires pour améliorer le rendement d'une certaine culture donnée. Les producteurs choisissent la culture pour laquelle ils reçoivent des aides parmi un ensemble d’options définies par les gestionnaires du programme pour chaque zone. Bien que les paquets techniques diffèrent selon la culture choisie, la plupart contiennent des bons échangeables contre des articles tels que des semences améliorées, des fertilisants, de la main d'œuvre et des services de développement agricole. Le projet est mis en œuvre durant 3-4 années à partir de la fin-2013 jusqu'en 2017. Il est implanté dans 10 communes du Nord et du Nord-Est. Dans l</w:t>
      </w:r>
      <w:r w:rsidR="00F951D4">
        <w:rPr>
          <w:rFonts w:ascii="Times" w:hAnsi="Times" w:cs="Arial"/>
          <w:sz w:val="20"/>
          <w:szCs w:val="20"/>
        </w:rPr>
        <w:t>es</w:t>
      </w:r>
      <w:r w:rsidRPr="00F83D5D">
        <w:rPr>
          <w:rFonts w:ascii="Times" w:hAnsi="Times" w:cs="Arial"/>
          <w:sz w:val="20"/>
          <w:szCs w:val="20"/>
        </w:rPr>
        <w:t xml:space="preserve"> zone</w:t>
      </w:r>
      <w:r w:rsidR="00F951D4">
        <w:rPr>
          <w:rFonts w:ascii="Times" w:hAnsi="Times" w:cs="Arial"/>
          <w:sz w:val="20"/>
          <w:szCs w:val="20"/>
        </w:rPr>
        <w:t>s</w:t>
      </w:r>
      <w:r w:rsidRPr="00F83D5D">
        <w:rPr>
          <w:rFonts w:ascii="Times" w:hAnsi="Times" w:cs="Arial"/>
          <w:sz w:val="20"/>
          <w:szCs w:val="20"/>
        </w:rPr>
        <w:t xml:space="preserve"> de </w:t>
      </w:r>
      <w:r w:rsidR="00F951D4">
        <w:rPr>
          <w:rFonts w:ascii="Times" w:hAnsi="Times" w:cs="Arial"/>
          <w:sz w:val="20"/>
          <w:szCs w:val="20"/>
        </w:rPr>
        <w:t>Ferrier et Ouanaminthe</w:t>
      </w:r>
      <w:r w:rsidRPr="00F83D5D">
        <w:rPr>
          <w:rFonts w:ascii="Times" w:hAnsi="Times" w:cs="Arial"/>
          <w:sz w:val="20"/>
          <w:szCs w:val="20"/>
        </w:rPr>
        <w:t>, il distribue des paque</w:t>
      </w:r>
      <w:r w:rsidR="00174F33" w:rsidRPr="00F83D5D">
        <w:rPr>
          <w:rFonts w:ascii="Times" w:hAnsi="Times" w:cs="Arial"/>
          <w:sz w:val="20"/>
          <w:szCs w:val="20"/>
        </w:rPr>
        <w:t xml:space="preserve">ts techniques pour la culture </w:t>
      </w:r>
      <w:r w:rsidR="00F951D4">
        <w:rPr>
          <w:rFonts w:ascii="Times" w:hAnsi="Times" w:cs="Arial"/>
          <w:sz w:val="20"/>
          <w:szCs w:val="20"/>
        </w:rPr>
        <w:t>de riz</w:t>
      </w:r>
      <w:r w:rsidRPr="00F83D5D">
        <w:rPr>
          <w:rFonts w:ascii="Times" w:hAnsi="Times" w:cs="Arial"/>
          <w:sz w:val="20"/>
          <w:szCs w:val="20"/>
        </w:rPr>
        <w:t xml:space="preserve">. Une </w:t>
      </w:r>
      <w:r w:rsidRPr="00F83D5D">
        <w:rPr>
          <w:rFonts w:ascii="Times" w:hAnsi="Times" w:cs="Arial"/>
          <w:spacing w:val="-3"/>
          <w:sz w:val="20"/>
          <w:szCs w:val="20"/>
        </w:rPr>
        <w:t>firme, appelée opérateur de services (OPS), est chargée de la mise en œuvre du programme sur le terrain</w:t>
      </w:r>
      <w:r w:rsidR="00F951D4">
        <w:rPr>
          <w:rFonts w:ascii="Times" w:hAnsi="Times" w:cs="Arial"/>
          <w:spacing w:val="-3"/>
          <w:sz w:val="20"/>
          <w:szCs w:val="20"/>
        </w:rPr>
        <w:t>.</w:t>
      </w:r>
    </w:p>
    <w:p w:rsidR="00FC1CB1" w:rsidRPr="00F83D5D" w:rsidRDefault="00FC1CB1" w:rsidP="00FC1CB1">
      <w:pPr>
        <w:autoSpaceDE w:val="0"/>
        <w:autoSpaceDN w:val="0"/>
        <w:adjustRightInd w:val="0"/>
        <w:contextualSpacing/>
        <w:rPr>
          <w:rFonts w:ascii="Times" w:hAnsi="Times" w:cs="Arial"/>
          <w:sz w:val="20"/>
          <w:szCs w:val="20"/>
        </w:rPr>
      </w:pPr>
    </w:p>
    <w:p w:rsidR="00FC1CB1" w:rsidRPr="00F83D5D" w:rsidRDefault="00FC1CB1" w:rsidP="00C77171">
      <w:pPr>
        <w:pStyle w:val="Titre2"/>
        <w:tabs>
          <w:tab w:val="clear" w:pos="576"/>
          <w:tab w:val="num" w:pos="216"/>
        </w:tabs>
        <w:ind w:left="216"/>
        <w:contextualSpacing/>
        <w:rPr>
          <w:rFonts w:ascii="Times" w:hAnsi="Times" w:cs="Arial"/>
          <w:sz w:val="20"/>
          <w:szCs w:val="20"/>
        </w:rPr>
      </w:pPr>
      <w:bookmarkStart w:id="6" w:name="_Toc291834288"/>
      <w:r w:rsidRPr="00F83D5D">
        <w:rPr>
          <w:rFonts w:ascii="Times" w:hAnsi="Times" w:cs="Arial"/>
          <w:sz w:val="20"/>
          <w:szCs w:val="20"/>
        </w:rPr>
        <w:t>Objectifs et but de l'enquête</w:t>
      </w:r>
      <w:bookmarkEnd w:id="6"/>
    </w:p>
    <w:p w:rsidR="00FC1CB1" w:rsidRPr="00F83D5D" w:rsidRDefault="00FC1CB1" w:rsidP="00FC1CB1">
      <w:pPr>
        <w:tabs>
          <w:tab w:val="left" w:pos="-720"/>
          <w:tab w:val="num" w:pos="360"/>
        </w:tabs>
        <w:suppressAutoHyphens/>
        <w:contextualSpacing/>
        <w:jc w:val="both"/>
        <w:rPr>
          <w:rFonts w:ascii="Times" w:hAnsi="Times" w:cs="Arial"/>
          <w:spacing w:val="-3"/>
          <w:sz w:val="20"/>
          <w:szCs w:val="20"/>
        </w:rPr>
      </w:pPr>
    </w:p>
    <w:p w:rsidR="00FC1CB1" w:rsidRPr="00F83D5D" w:rsidRDefault="00FC1CB1" w:rsidP="00FC1CB1">
      <w:pPr>
        <w:tabs>
          <w:tab w:val="left" w:pos="-720"/>
          <w:tab w:val="num" w:pos="360"/>
        </w:tabs>
        <w:suppressAutoHyphens/>
        <w:contextualSpacing/>
        <w:jc w:val="both"/>
        <w:rPr>
          <w:rFonts w:ascii="Times" w:hAnsi="Times" w:cs="Arial"/>
          <w:spacing w:val="-3"/>
          <w:sz w:val="20"/>
          <w:szCs w:val="20"/>
        </w:rPr>
      </w:pPr>
      <w:r w:rsidRPr="00F83D5D">
        <w:rPr>
          <w:rFonts w:ascii="Times" w:hAnsi="Times" w:cs="Arial"/>
          <w:spacing w:val="-3"/>
          <w:sz w:val="20"/>
          <w:szCs w:val="20"/>
        </w:rPr>
        <w:t>Une Evaluation d'Impact  est conduite afin de mesurer les effets à court et moyen terme du PTTA sur trois (3) ensemble de résultats et comportements des producteurs:</w:t>
      </w:r>
    </w:p>
    <w:p w:rsidR="00FC1CB1" w:rsidRPr="00F83D5D" w:rsidRDefault="00FC1CB1" w:rsidP="00FC1CB1">
      <w:pPr>
        <w:numPr>
          <w:ilvl w:val="1"/>
          <w:numId w:val="10"/>
        </w:numPr>
        <w:tabs>
          <w:tab w:val="clear" w:pos="1440"/>
          <w:tab w:val="num" w:pos="1080"/>
        </w:tabs>
        <w:ind w:left="1080"/>
        <w:contextualSpacing/>
        <w:jc w:val="both"/>
        <w:rPr>
          <w:rFonts w:ascii="Times" w:hAnsi="Times" w:cs="Arial"/>
          <w:spacing w:val="-3"/>
          <w:sz w:val="20"/>
          <w:szCs w:val="20"/>
        </w:rPr>
      </w:pPr>
      <w:r w:rsidRPr="00F83D5D">
        <w:rPr>
          <w:rFonts w:ascii="Times" w:hAnsi="Times" w:cs="Arial"/>
          <w:spacing w:val="-3"/>
          <w:sz w:val="20"/>
          <w:szCs w:val="20"/>
        </w:rPr>
        <w:t>Leur sécurité alimentaire,</w:t>
      </w:r>
    </w:p>
    <w:p w:rsidR="00FC1CB1" w:rsidRPr="00F83D5D" w:rsidRDefault="00FC1CB1" w:rsidP="00FC1CB1">
      <w:pPr>
        <w:numPr>
          <w:ilvl w:val="1"/>
          <w:numId w:val="10"/>
        </w:numPr>
        <w:tabs>
          <w:tab w:val="clear" w:pos="1440"/>
          <w:tab w:val="num" w:pos="1080"/>
        </w:tabs>
        <w:ind w:left="1080"/>
        <w:contextualSpacing/>
        <w:jc w:val="both"/>
        <w:rPr>
          <w:rFonts w:ascii="Times" w:hAnsi="Times" w:cs="Arial"/>
          <w:spacing w:val="-3"/>
          <w:sz w:val="20"/>
          <w:szCs w:val="20"/>
        </w:rPr>
      </w:pPr>
      <w:r w:rsidRPr="00F83D5D">
        <w:rPr>
          <w:rFonts w:ascii="Times" w:hAnsi="Times" w:cs="Arial"/>
          <w:spacing w:val="-3"/>
          <w:sz w:val="20"/>
          <w:szCs w:val="20"/>
        </w:rPr>
        <w:t>Leurs revenus agricoles,</w:t>
      </w:r>
    </w:p>
    <w:p w:rsidR="00FC1CB1" w:rsidRPr="00F83D5D" w:rsidRDefault="00FC1CB1" w:rsidP="00FC1CB1">
      <w:pPr>
        <w:numPr>
          <w:ilvl w:val="1"/>
          <w:numId w:val="10"/>
        </w:numPr>
        <w:tabs>
          <w:tab w:val="clear" w:pos="1440"/>
          <w:tab w:val="num" w:pos="1080"/>
        </w:tabs>
        <w:ind w:left="1080"/>
        <w:contextualSpacing/>
        <w:jc w:val="both"/>
        <w:rPr>
          <w:rFonts w:ascii="Times" w:hAnsi="Times" w:cs="Arial"/>
          <w:spacing w:val="-3"/>
          <w:sz w:val="20"/>
          <w:szCs w:val="20"/>
        </w:rPr>
      </w:pPr>
      <w:r w:rsidRPr="00F83D5D">
        <w:rPr>
          <w:rFonts w:ascii="Times" w:hAnsi="Times" w:cs="Arial"/>
          <w:spacing w:val="-3"/>
          <w:sz w:val="20"/>
          <w:szCs w:val="20"/>
        </w:rPr>
        <w:t>Leur productivité agricole.</w:t>
      </w:r>
    </w:p>
    <w:p w:rsidR="00FC1CB1" w:rsidRPr="00F83D5D" w:rsidRDefault="00FC1CB1" w:rsidP="00FC1CB1">
      <w:pPr>
        <w:tabs>
          <w:tab w:val="left" w:pos="3288"/>
        </w:tabs>
        <w:contextualSpacing/>
        <w:jc w:val="both"/>
        <w:rPr>
          <w:rFonts w:ascii="Times" w:hAnsi="Times" w:cs="Arial"/>
          <w:spacing w:val="-3"/>
          <w:sz w:val="20"/>
          <w:szCs w:val="20"/>
        </w:rPr>
      </w:pPr>
      <w:r w:rsidRPr="00F83D5D">
        <w:rPr>
          <w:rFonts w:ascii="Times" w:hAnsi="Times" w:cs="Arial"/>
          <w:spacing w:val="-3"/>
          <w:sz w:val="20"/>
          <w:szCs w:val="20"/>
        </w:rPr>
        <w:tab/>
      </w:r>
    </w:p>
    <w:p w:rsidR="00FC1CB1" w:rsidRPr="00F83D5D" w:rsidRDefault="00FC1CB1" w:rsidP="00FC1CB1">
      <w:p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Pour cette évaluation d’impact, des enquêtes par questionnaires sont réalisées auprès d’un échantillon d’exploitants agricoles enregistrés par l’OPS. Ces enquêtes visent à recueillir des informations sur les conditions de vie des bénéficiaires et les effets du programme PTTA.</w:t>
      </w:r>
    </w:p>
    <w:p w:rsidR="00FC1CB1" w:rsidRPr="00F83D5D" w:rsidRDefault="00FC1CB1" w:rsidP="00FC1CB1">
      <w:pPr>
        <w:tabs>
          <w:tab w:val="left" w:pos="-720"/>
          <w:tab w:val="num" w:pos="360"/>
        </w:tabs>
        <w:suppressAutoHyphens/>
        <w:contextualSpacing/>
        <w:jc w:val="both"/>
        <w:rPr>
          <w:rFonts w:ascii="Times" w:hAnsi="Times" w:cs="Arial"/>
          <w:spacing w:val="-3"/>
          <w:sz w:val="20"/>
          <w:szCs w:val="20"/>
        </w:rPr>
      </w:pPr>
    </w:p>
    <w:p w:rsidR="00FC1CB1" w:rsidRPr="00F83D5D" w:rsidRDefault="00FC1CB1" w:rsidP="00FC1CB1">
      <w:pPr>
        <w:tabs>
          <w:tab w:val="left" w:pos="-720"/>
          <w:tab w:val="num" w:pos="360"/>
        </w:tabs>
        <w:suppressAutoHyphens/>
        <w:contextualSpacing/>
        <w:jc w:val="both"/>
        <w:rPr>
          <w:rFonts w:ascii="Times" w:hAnsi="Times" w:cs="Arial"/>
          <w:spacing w:val="-3"/>
          <w:sz w:val="20"/>
          <w:szCs w:val="20"/>
        </w:rPr>
      </w:pPr>
      <w:r w:rsidRPr="00F83D5D">
        <w:rPr>
          <w:rFonts w:ascii="Times" w:hAnsi="Times" w:cs="Arial"/>
          <w:spacing w:val="-3"/>
          <w:sz w:val="20"/>
          <w:szCs w:val="20"/>
        </w:rPr>
        <w:t xml:space="preserve">Une enquête de Ligne de Base a été conduite en décembre 2013 et a collecté des données auprès d’environ 550 ménages exploitants agricoles producteurs de riz. Ces exploitants sont répartis dans les deux </w:t>
      </w:r>
      <w:r w:rsidR="00D80C5E" w:rsidRPr="00F83D5D">
        <w:rPr>
          <w:rFonts w:ascii="Times" w:hAnsi="Times" w:cs="Arial"/>
          <w:spacing w:val="-3"/>
          <w:sz w:val="20"/>
          <w:szCs w:val="20"/>
        </w:rPr>
        <w:t xml:space="preserve">sections communales suivantes de la commune de </w:t>
      </w:r>
      <w:r w:rsidR="00F951D4">
        <w:rPr>
          <w:rFonts w:ascii="Times" w:hAnsi="Times" w:cs="Arial"/>
          <w:spacing w:val="-3"/>
          <w:sz w:val="20"/>
          <w:szCs w:val="20"/>
        </w:rPr>
        <w:t>F</w:t>
      </w:r>
      <w:r w:rsidR="00F951D4">
        <w:rPr>
          <w:rFonts w:ascii="Times" w:hAnsi="Times" w:cs="Arial"/>
          <w:spacing w:val="-3"/>
          <w:sz w:val="20"/>
          <w:szCs w:val="20"/>
        </w:rPr>
        <w:tab/>
        <w:t xml:space="preserve">errier et </w:t>
      </w:r>
      <w:proofErr w:type="gramStart"/>
      <w:r w:rsidR="00F951D4">
        <w:rPr>
          <w:rFonts w:ascii="Times" w:hAnsi="Times" w:cs="Arial"/>
          <w:spacing w:val="-3"/>
          <w:sz w:val="20"/>
          <w:szCs w:val="20"/>
        </w:rPr>
        <w:t>de Ouanaminthe</w:t>
      </w:r>
      <w:proofErr w:type="gramEnd"/>
      <w:r w:rsidR="00F951D4">
        <w:rPr>
          <w:rFonts w:ascii="Times" w:hAnsi="Times" w:cs="Arial"/>
          <w:spacing w:val="-3"/>
          <w:sz w:val="20"/>
          <w:szCs w:val="20"/>
        </w:rPr>
        <w:t xml:space="preserve"> </w:t>
      </w:r>
      <w:r w:rsidRPr="00F83D5D">
        <w:rPr>
          <w:rFonts w:ascii="Times" w:hAnsi="Times" w:cs="Arial"/>
          <w:spacing w:val="-3"/>
          <w:sz w:val="20"/>
          <w:szCs w:val="20"/>
        </w:rPr>
        <w:t>:</w:t>
      </w:r>
    </w:p>
    <w:p w:rsidR="00FC1CB1" w:rsidRPr="00F83D5D" w:rsidRDefault="00F951D4" w:rsidP="00C77171">
      <w:pPr>
        <w:numPr>
          <w:ilvl w:val="1"/>
          <w:numId w:val="11"/>
        </w:numPr>
        <w:tabs>
          <w:tab w:val="clear" w:pos="1440"/>
          <w:tab w:val="num" w:pos="1080"/>
        </w:tabs>
        <w:ind w:left="1080"/>
        <w:contextualSpacing/>
        <w:jc w:val="both"/>
        <w:outlineLvl w:val="0"/>
        <w:rPr>
          <w:rFonts w:ascii="Times" w:hAnsi="Times" w:cs="Arial"/>
          <w:spacing w:val="-3"/>
          <w:sz w:val="20"/>
          <w:szCs w:val="20"/>
        </w:rPr>
      </w:pPr>
      <w:r>
        <w:rPr>
          <w:rFonts w:ascii="Times" w:hAnsi="Times" w:cs="Arial"/>
          <w:spacing w:val="-3"/>
          <w:sz w:val="20"/>
          <w:szCs w:val="20"/>
        </w:rPr>
        <w:t>Haut-Maribahoux</w:t>
      </w:r>
    </w:p>
    <w:p w:rsidR="00FC1CB1" w:rsidRPr="00F83D5D" w:rsidRDefault="00F951D4" w:rsidP="00C77171">
      <w:pPr>
        <w:numPr>
          <w:ilvl w:val="1"/>
          <w:numId w:val="11"/>
        </w:numPr>
        <w:tabs>
          <w:tab w:val="clear" w:pos="1440"/>
          <w:tab w:val="num" w:pos="1080"/>
        </w:tabs>
        <w:ind w:left="1080"/>
        <w:contextualSpacing/>
        <w:jc w:val="both"/>
        <w:outlineLvl w:val="0"/>
        <w:rPr>
          <w:rFonts w:ascii="Times" w:hAnsi="Times" w:cs="Arial"/>
          <w:spacing w:val="-3"/>
          <w:sz w:val="20"/>
          <w:szCs w:val="20"/>
        </w:rPr>
      </w:pPr>
      <w:r>
        <w:rPr>
          <w:rFonts w:ascii="Times" w:hAnsi="Times" w:cs="Arial"/>
          <w:spacing w:val="-3"/>
          <w:sz w:val="20"/>
          <w:szCs w:val="20"/>
        </w:rPr>
        <w:t>Bas-Maribahoux</w:t>
      </w:r>
    </w:p>
    <w:p w:rsidR="00FC1CB1" w:rsidRPr="00F83D5D" w:rsidRDefault="00FC1CB1" w:rsidP="00FC1CB1">
      <w:pPr>
        <w:contextualSpacing/>
        <w:jc w:val="both"/>
        <w:rPr>
          <w:rFonts w:ascii="Times" w:hAnsi="Times" w:cs="Arial"/>
          <w:spacing w:val="-3"/>
          <w:sz w:val="20"/>
          <w:szCs w:val="20"/>
        </w:rPr>
      </w:pPr>
    </w:p>
    <w:p w:rsidR="00FC1CB1" w:rsidRPr="00F83D5D" w:rsidRDefault="00FC1CB1" w:rsidP="00FC1CB1">
      <w:pPr>
        <w:contextualSpacing/>
        <w:jc w:val="both"/>
        <w:rPr>
          <w:rFonts w:ascii="Times" w:hAnsi="Times" w:cs="Arial"/>
          <w:spacing w:val="-3"/>
          <w:sz w:val="20"/>
          <w:szCs w:val="20"/>
        </w:rPr>
      </w:pPr>
      <w:r w:rsidRPr="00F83D5D">
        <w:rPr>
          <w:rFonts w:ascii="Times" w:hAnsi="Times" w:cs="Arial"/>
          <w:spacing w:val="-3"/>
          <w:sz w:val="20"/>
          <w:szCs w:val="20"/>
        </w:rPr>
        <w:t>Une</w:t>
      </w:r>
      <w:r w:rsidR="00F951D4">
        <w:rPr>
          <w:rFonts w:ascii="Times" w:hAnsi="Times" w:cs="Arial"/>
          <w:spacing w:val="-3"/>
          <w:sz w:val="20"/>
          <w:szCs w:val="20"/>
        </w:rPr>
        <w:t xml:space="preserve"> première</w:t>
      </w:r>
      <w:r w:rsidRPr="00F83D5D">
        <w:rPr>
          <w:rFonts w:ascii="Times" w:hAnsi="Times" w:cs="Arial"/>
          <w:spacing w:val="-3"/>
          <w:sz w:val="20"/>
          <w:szCs w:val="20"/>
        </w:rPr>
        <w:t xml:space="preserve"> enquête de suiv</w:t>
      </w:r>
      <w:r w:rsidR="00F951D4">
        <w:rPr>
          <w:rFonts w:ascii="Times" w:hAnsi="Times" w:cs="Arial"/>
          <w:spacing w:val="-3"/>
          <w:sz w:val="20"/>
          <w:szCs w:val="20"/>
        </w:rPr>
        <w:t>i auprès de l’échantillon</w:t>
      </w:r>
      <w:r w:rsidRPr="00F83D5D">
        <w:rPr>
          <w:rFonts w:ascii="Times" w:hAnsi="Times" w:cs="Arial"/>
          <w:spacing w:val="-3"/>
          <w:sz w:val="20"/>
          <w:szCs w:val="20"/>
        </w:rPr>
        <w:t xml:space="preserve"> </w:t>
      </w:r>
      <w:r w:rsidR="00F951D4">
        <w:rPr>
          <w:rFonts w:ascii="Times" w:hAnsi="Times" w:cs="Arial"/>
          <w:spacing w:val="-3"/>
          <w:sz w:val="20"/>
          <w:szCs w:val="20"/>
        </w:rPr>
        <w:t>a été</w:t>
      </w:r>
      <w:r w:rsidR="00732401" w:rsidRPr="00F83D5D">
        <w:rPr>
          <w:rFonts w:ascii="Times" w:hAnsi="Times" w:cs="Arial"/>
          <w:spacing w:val="-3"/>
          <w:sz w:val="20"/>
          <w:szCs w:val="20"/>
        </w:rPr>
        <w:t xml:space="preserve"> </w:t>
      </w:r>
      <w:r w:rsidRPr="00F83D5D">
        <w:rPr>
          <w:rFonts w:ascii="Times" w:hAnsi="Times" w:cs="Arial"/>
          <w:spacing w:val="-3"/>
          <w:sz w:val="20"/>
          <w:szCs w:val="20"/>
        </w:rPr>
        <w:t xml:space="preserve">réalisée en </w:t>
      </w:r>
      <w:r w:rsidR="005F4230">
        <w:rPr>
          <w:rFonts w:ascii="Times" w:hAnsi="Times" w:cs="Arial"/>
          <w:spacing w:val="-3"/>
          <w:sz w:val="20"/>
          <w:szCs w:val="20"/>
        </w:rPr>
        <w:t>novembre</w:t>
      </w:r>
      <w:r w:rsidR="00732401" w:rsidRPr="00F83D5D">
        <w:rPr>
          <w:rFonts w:ascii="Times" w:hAnsi="Times" w:cs="Arial"/>
          <w:spacing w:val="-3"/>
          <w:sz w:val="20"/>
          <w:szCs w:val="20"/>
        </w:rPr>
        <w:t xml:space="preserve"> 201</w:t>
      </w:r>
      <w:r w:rsidR="005F4230">
        <w:rPr>
          <w:rFonts w:ascii="Times" w:hAnsi="Times" w:cs="Arial"/>
          <w:spacing w:val="-3"/>
          <w:sz w:val="20"/>
          <w:szCs w:val="20"/>
        </w:rPr>
        <w:t>4</w:t>
      </w:r>
      <w:r w:rsidRPr="00F83D5D">
        <w:rPr>
          <w:rFonts w:ascii="Times" w:hAnsi="Times" w:cs="Arial"/>
          <w:spacing w:val="-3"/>
          <w:sz w:val="20"/>
          <w:szCs w:val="20"/>
        </w:rPr>
        <w:t xml:space="preserve">. </w:t>
      </w:r>
      <w:r w:rsidR="005F4230">
        <w:rPr>
          <w:rFonts w:ascii="Times" w:hAnsi="Times" w:cs="Arial"/>
          <w:spacing w:val="-3"/>
          <w:sz w:val="20"/>
          <w:szCs w:val="20"/>
        </w:rPr>
        <w:t xml:space="preserve">Cette enquête a permis d’obtenir  des informations </w:t>
      </w:r>
      <w:r w:rsidR="005F4230" w:rsidRPr="005F4230">
        <w:rPr>
          <w:rFonts w:ascii="Times" w:hAnsi="Times" w:cs="Arial"/>
          <w:spacing w:val="-3"/>
          <w:sz w:val="20"/>
          <w:szCs w:val="20"/>
        </w:rPr>
        <w:t>sur les expériences</w:t>
      </w:r>
      <w:r w:rsidR="005F4230">
        <w:rPr>
          <w:rFonts w:ascii="Times" w:hAnsi="Times" w:cs="Arial"/>
          <w:spacing w:val="-3"/>
          <w:sz w:val="20"/>
          <w:szCs w:val="20"/>
        </w:rPr>
        <w:t xml:space="preserve"> des producteurs</w:t>
      </w:r>
      <w:r w:rsidR="005F4230" w:rsidRPr="005F4230">
        <w:rPr>
          <w:rFonts w:ascii="Times" w:hAnsi="Times" w:cs="Arial"/>
          <w:spacing w:val="-3"/>
          <w:sz w:val="20"/>
          <w:szCs w:val="20"/>
        </w:rPr>
        <w:t xml:space="preserve"> avec les interventions de développement agricoles, leurs valeurs, et leurs perceptions du programme PTTA. </w:t>
      </w:r>
      <w:r w:rsidR="005F4230">
        <w:rPr>
          <w:rFonts w:ascii="Times" w:hAnsi="Times" w:cs="Arial"/>
          <w:spacing w:val="-3"/>
          <w:sz w:val="20"/>
          <w:szCs w:val="20"/>
        </w:rPr>
        <w:t xml:space="preserve">Une deuxième enquête a été réalisée en février 2015 afin d’évaluer </w:t>
      </w:r>
      <w:r w:rsidRPr="00F83D5D">
        <w:rPr>
          <w:rFonts w:ascii="Times" w:hAnsi="Times" w:cs="Arial"/>
          <w:spacing w:val="-3"/>
          <w:sz w:val="20"/>
          <w:szCs w:val="20"/>
        </w:rPr>
        <w:t xml:space="preserve"> les résultats et situations des producteurs ayant ou non bénéficié du programme PTTA. Les informations collectées couvrent l’ensemble des activités </w:t>
      </w:r>
      <w:r w:rsidR="00732401" w:rsidRPr="00F83D5D">
        <w:rPr>
          <w:rFonts w:ascii="Times" w:hAnsi="Times" w:cs="Arial"/>
          <w:spacing w:val="-3"/>
          <w:sz w:val="20"/>
          <w:szCs w:val="20"/>
        </w:rPr>
        <w:t>agricoles des producteurs, leur</w:t>
      </w:r>
      <w:r w:rsidRPr="00F83D5D">
        <w:rPr>
          <w:rFonts w:ascii="Times" w:hAnsi="Times" w:cs="Arial"/>
          <w:spacing w:val="-3"/>
          <w:sz w:val="20"/>
          <w:szCs w:val="20"/>
        </w:rPr>
        <w:t xml:space="preserve"> niveau de vie, et leur expérience avec le programme. </w:t>
      </w:r>
      <w:r w:rsidR="005F4230">
        <w:rPr>
          <w:rFonts w:ascii="Times" w:hAnsi="Times" w:cs="Arial"/>
          <w:spacing w:val="-3"/>
          <w:sz w:val="20"/>
          <w:szCs w:val="20"/>
        </w:rPr>
        <w:t>Une troisième enquête de suivi doit se tenir en août 2015.</w:t>
      </w:r>
    </w:p>
    <w:p w:rsidR="00FC1CB1" w:rsidRPr="00F83D5D" w:rsidRDefault="00FC1CB1" w:rsidP="00FC1CB1">
      <w:pPr>
        <w:pStyle w:val="Titre1"/>
        <w:contextualSpacing/>
        <w:rPr>
          <w:rFonts w:ascii="Times" w:hAnsi="Times" w:cs="Arial"/>
          <w:sz w:val="20"/>
          <w:szCs w:val="20"/>
        </w:rPr>
      </w:pPr>
      <w:bookmarkStart w:id="7" w:name="_Toc291834289"/>
      <w:r w:rsidRPr="00F83D5D">
        <w:rPr>
          <w:rFonts w:ascii="Times" w:hAnsi="Times" w:cs="Arial"/>
          <w:sz w:val="20"/>
          <w:szCs w:val="20"/>
        </w:rPr>
        <w:t>Instructions aux  Enquêteurs</w:t>
      </w:r>
      <w:bookmarkEnd w:id="7"/>
    </w:p>
    <w:p w:rsidR="00FC1CB1" w:rsidRPr="00F83D5D" w:rsidRDefault="00FC1CB1" w:rsidP="00FC1CB1">
      <w:pPr>
        <w:pStyle w:val="Titre2"/>
        <w:tabs>
          <w:tab w:val="clear" w:pos="576"/>
          <w:tab w:val="num" w:pos="216"/>
        </w:tabs>
        <w:ind w:left="216"/>
        <w:contextualSpacing/>
        <w:rPr>
          <w:rFonts w:ascii="Times" w:hAnsi="Times" w:cs="Arial"/>
          <w:sz w:val="20"/>
          <w:szCs w:val="20"/>
        </w:rPr>
      </w:pPr>
      <w:bookmarkStart w:id="8" w:name="_Toc291834290"/>
      <w:r w:rsidRPr="00F83D5D">
        <w:rPr>
          <w:rFonts w:ascii="Times" w:hAnsi="Times" w:cs="Arial"/>
          <w:sz w:val="20"/>
          <w:szCs w:val="20"/>
        </w:rPr>
        <w:t>La fonction d’Enquêteur</w:t>
      </w:r>
      <w:bookmarkEnd w:id="8"/>
    </w:p>
    <w:p w:rsidR="00FC1CB1" w:rsidRPr="00F83D5D" w:rsidRDefault="00FC1CB1" w:rsidP="00C77171">
      <w:pPr>
        <w:pStyle w:val="Titre3"/>
        <w:tabs>
          <w:tab w:val="clear" w:pos="1440"/>
          <w:tab w:val="num" w:pos="1080"/>
        </w:tabs>
        <w:ind w:left="1080"/>
        <w:contextualSpacing/>
        <w:rPr>
          <w:rFonts w:ascii="Times" w:hAnsi="Times" w:cs="Arial"/>
          <w:sz w:val="20"/>
          <w:szCs w:val="20"/>
        </w:rPr>
      </w:pPr>
      <w:bookmarkStart w:id="9" w:name="_Toc291834291"/>
      <w:r w:rsidRPr="00F83D5D">
        <w:rPr>
          <w:rFonts w:ascii="Times" w:hAnsi="Times" w:cs="Arial"/>
          <w:sz w:val="20"/>
          <w:szCs w:val="20"/>
        </w:rPr>
        <w:t>Rôle de l’Enquêteur</w:t>
      </w:r>
      <w:bookmarkEnd w:id="9"/>
    </w:p>
    <w:p w:rsidR="007D1C36" w:rsidRPr="00F83D5D" w:rsidRDefault="007D1C36" w:rsidP="00FC1CB1">
      <w:pPr>
        <w:tabs>
          <w:tab w:val="left" w:pos="-720"/>
        </w:tabs>
        <w:suppressAutoHyphens/>
        <w:contextualSpacing/>
        <w:jc w:val="both"/>
        <w:rPr>
          <w:rFonts w:ascii="Times" w:hAnsi="Times" w:cs="Arial"/>
          <w:spacing w:val="-3"/>
          <w:sz w:val="20"/>
          <w:szCs w:val="20"/>
        </w:rPr>
      </w:pPr>
    </w:p>
    <w:p w:rsidR="00FC1CB1" w:rsidRPr="00F83D5D" w:rsidRDefault="00FC1CB1" w:rsidP="00FC1CB1">
      <w:p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 xml:space="preserve">Le travail de l'Enquêteur est l'élément clef de la collecte des données. C’est l’enquêteur qui fournit au statisticien et aux autres spécialistes engagés dans l'étude, la principale matière première nécessaire pour produire les résultats pouvant aider à la prise des meilleures décisions possibles.  Ainsi, le succès ou l’échec de l'enquête dépend de la qualité des informations recueillies par l'Enquêteur. S’il parvient à collecter des données de bonne qualité, alors il aura rempli pleinement sa mission et permis la réussite de l'étude des impacts du programme et des situations des producteurs. Autrement, il aura contribué à un gaspillage de temps, d'argent, et pire encore, à une analyse erronée de la </w:t>
      </w:r>
      <w:r w:rsidRPr="00F83D5D">
        <w:rPr>
          <w:rFonts w:ascii="Times" w:hAnsi="Times" w:cs="Arial"/>
          <w:sz w:val="20"/>
          <w:szCs w:val="20"/>
        </w:rPr>
        <w:t xml:space="preserve">situation </w:t>
      </w:r>
      <w:r w:rsidRPr="00F83D5D">
        <w:rPr>
          <w:rFonts w:ascii="Times" w:hAnsi="Times" w:cs="Arial"/>
          <w:spacing w:val="-3"/>
          <w:sz w:val="20"/>
          <w:szCs w:val="20"/>
        </w:rPr>
        <w:t>effective</w:t>
      </w:r>
      <w:r w:rsidRPr="00F83D5D">
        <w:rPr>
          <w:rFonts w:ascii="Times" w:hAnsi="Times" w:cs="Arial"/>
          <w:sz w:val="20"/>
          <w:szCs w:val="20"/>
        </w:rPr>
        <w:t xml:space="preserve"> des groupes visés par le programme et des mesures à prendre</w:t>
      </w:r>
      <w:r w:rsidRPr="00F83D5D">
        <w:rPr>
          <w:rFonts w:ascii="Times" w:hAnsi="Times" w:cs="Arial"/>
          <w:spacing w:val="-3"/>
          <w:sz w:val="20"/>
          <w:szCs w:val="20"/>
        </w:rPr>
        <w:t>.</w:t>
      </w:r>
    </w:p>
    <w:p w:rsidR="00FC1CB1" w:rsidRPr="00F83D5D" w:rsidRDefault="00FC1CB1" w:rsidP="00FC1CB1">
      <w:pPr>
        <w:tabs>
          <w:tab w:val="left" w:pos="-720"/>
        </w:tabs>
        <w:suppressAutoHyphens/>
        <w:contextualSpacing/>
        <w:jc w:val="both"/>
        <w:rPr>
          <w:rFonts w:ascii="Times" w:hAnsi="Times" w:cs="Arial"/>
          <w:spacing w:val="-3"/>
          <w:sz w:val="20"/>
          <w:szCs w:val="20"/>
        </w:rPr>
      </w:pPr>
    </w:p>
    <w:p w:rsidR="00FC1CB1" w:rsidRPr="00F83D5D" w:rsidRDefault="00FC1CB1" w:rsidP="00FC1CB1">
      <w:p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lastRenderedPageBreak/>
        <w:t xml:space="preserve">Aussi, il est essentiel que l’Enquêteur comprenne clairement l'importance de son rôle et s’applique à respecter les consignes fournies par PSE dans ce manuel et lors de la session de formation. Cela lui permettra de bien assimiler que la seule et unique façon pour l'Enquêteur de fournir un travail de qualité est de faire son travail avec honnêteté et sens de responsabilité. </w:t>
      </w:r>
    </w:p>
    <w:p w:rsidR="00FC1CB1" w:rsidRPr="00F83D5D" w:rsidRDefault="00FC1CB1" w:rsidP="00C77171">
      <w:pPr>
        <w:pStyle w:val="Titre3"/>
        <w:tabs>
          <w:tab w:val="clear" w:pos="1440"/>
          <w:tab w:val="num" w:pos="1080"/>
        </w:tabs>
        <w:ind w:left="1080"/>
        <w:contextualSpacing/>
        <w:rPr>
          <w:rFonts w:ascii="Times" w:hAnsi="Times" w:cs="Arial"/>
          <w:sz w:val="20"/>
          <w:szCs w:val="20"/>
        </w:rPr>
      </w:pPr>
      <w:bookmarkStart w:id="10" w:name="_Toc291834292"/>
      <w:r w:rsidRPr="00F83D5D">
        <w:rPr>
          <w:rFonts w:ascii="Times" w:hAnsi="Times" w:cs="Arial"/>
          <w:sz w:val="20"/>
          <w:szCs w:val="20"/>
        </w:rPr>
        <w:t>Principales tâches de l’enquêteur</w:t>
      </w:r>
      <w:bookmarkEnd w:id="10"/>
    </w:p>
    <w:p w:rsidR="00FC1CB1" w:rsidRPr="00F83D5D" w:rsidRDefault="00FC1CB1" w:rsidP="00FC1CB1">
      <w:p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L’Enquêteur collectera des informations auprès des ménages pré-sélectionnés et enquêtés pendant l’enquête de base. Il aura la responsabilité d’administrer la majeur</w:t>
      </w:r>
      <w:r w:rsidR="007D1C36" w:rsidRPr="00F83D5D">
        <w:rPr>
          <w:rFonts w:ascii="Times" w:hAnsi="Times" w:cs="Arial"/>
          <w:spacing w:val="-3"/>
          <w:sz w:val="20"/>
          <w:szCs w:val="20"/>
        </w:rPr>
        <w:t>e</w:t>
      </w:r>
      <w:r w:rsidRPr="00F83D5D">
        <w:rPr>
          <w:rFonts w:ascii="Times" w:hAnsi="Times" w:cs="Arial"/>
          <w:spacing w:val="-3"/>
          <w:sz w:val="20"/>
          <w:szCs w:val="20"/>
        </w:rPr>
        <w:t xml:space="preserve"> partie du questionnaire d'enquête au chef d'exploitation. Le chef d’exploitation correspond à la personne ayant le plus d’autorité dans la prise de décision concernant la/les parcelles du ménage. Dans la majorité des cas, le chef d’exploitation est également le chef de ménage. Cependant comme cela n’est pas toujours le cas, il est important que tous les enquêteurs soient capables de faire</w:t>
      </w:r>
      <w:r w:rsidR="007D1C36" w:rsidRPr="00F83D5D">
        <w:rPr>
          <w:rFonts w:ascii="Times" w:hAnsi="Times" w:cs="Arial"/>
          <w:spacing w:val="-3"/>
          <w:sz w:val="20"/>
          <w:szCs w:val="20"/>
        </w:rPr>
        <w:t xml:space="preserve"> la distinction entre les deux.</w:t>
      </w:r>
    </w:p>
    <w:p w:rsidR="00FC1CB1" w:rsidRPr="00F83D5D" w:rsidRDefault="00FC1CB1" w:rsidP="00FC1CB1">
      <w:pPr>
        <w:tabs>
          <w:tab w:val="left" w:pos="-720"/>
        </w:tabs>
        <w:suppressAutoHyphens/>
        <w:contextualSpacing/>
        <w:jc w:val="both"/>
        <w:rPr>
          <w:rFonts w:ascii="Times" w:hAnsi="Times" w:cs="Arial"/>
          <w:spacing w:val="-3"/>
          <w:sz w:val="20"/>
          <w:szCs w:val="20"/>
        </w:rPr>
      </w:pPr>
    </w:p>
    <w:p w:rsidR="00FC1CB1" w:rsidRPr="00F83D5D" w:rsidRDefault="00FC1CB1" w:rsidP="00FC1CB1">
      <w:p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L'Enquêteur devra:</w:t>
      </w:r>
    </w:p>
    <w:p w:rsidR="00FC1CB1" w:rsidRPr="00F83D5D" w:rsidRDefault="00FC1CB1" w:rsidP="00FC1CB1">
      <w:pPr>
        <w:numPr>
          <w:ilvl w:val="0"/>
          <w:numId w:val="2"/>
        </w:numPr>
        <w:tabs>
          <w:tab w:val="left" w:pos="-720"/>
          <w:tab w:val="left" w:pos="0"/>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Signer le contrat de consultation;</w:t>
      </w:r>
    </w:p>
    <w:p w:rsidR="00FC1CB1" w:rsidRPr="00F83D5D" w:rsidRDefault="00FC1CB1" w:rsidP="00FC1CB1">
      <w:pPr>
        <w:numPr>
          <w:ilvl w:val="0"/>
          <w:numId w:val="2"/>
        </w:numPr>
        <w:tabs>
          <w:tab w:val="left" w:pos="-720"/>
          <w:tab w:val="left" w:pos="0"/>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 xml:space="preserve">S’assurer d’avoir à sa disposition l’ensemble de matériels de travail prévus et que tous ces matériels sont en ordre; </w:t>
      </w:r>
    </w:p>
    <w:p w:rsidR="00FC1CB1" w:rsidRPr="00F83D5D" w:rsidRDefault="00FC1CB1" w:rsidP="00FC1CB1">
      <w:pPr>
        <w:numPr>
          <w:ilvl w:val="0"/>
          <w:numId w:val="2"/>
        </w:numPr>
        <w:tabs>
          <w:tab w:val="left" w:pos="-720"/>
          <w:tab w:val="left" w:pos="0"/>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Etudier soigneusement son Manuel d’instructions et s’y référer systématiquement autant de fois qu’il s’avère nécessaire ;</w:t>
      </w:r>
    </w:p>
    <w:p w:rsidR="00FC1CB1" w:rsidRPr="00F83D5D" w:rsidRDefault="00FC1CB1" w:rsidP="00FC1CB1">
      <w:pPr>
        <w:numPr>
          <w:ilvl w:val="0"/>
          <w:numId w:val="2"/>
        </w:numPr>
        <w:tabs>
          <w:tab w:val="left" w:pos="-720"/>
          <w:tab w:val="left" w:pos="0"/>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Maitriser parfaitement le contenu et la structure du questionnaire de l’enquête de suivi / évaluation de mi-parcours  du programme PTTA de façon à en faire une bonne administration chez les ménages concernés ;</w:t>
      </w:r>
    </w:p>
    <w:p w:rsidR="00FC1CB1" w:rsidRPr="00F83D5D" w:rsidRDefault="00FC1CB1" w:rsidP="00FC1CB1">
      <w:pPr>
        <w:numPr>
          <w:ilvl w:val="0"/>
          <w:numId w:val="2"/>
        </w:numPr>
        <w:tabs>
          <w:tab w:val="left" w:pos="-720"/>
          <w:tab w:val="left" w:pos="0"/>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Réaliser ou compléter, dans les délais impartis, toutes les activités relatives aux opérations de collecte de données conformément aux instructions de PSE et aux normes de qualité et d’éthique généralement admises ;</w:t>
      </w:r>
    </w:p>
    <w:p w:rsidR="00FC1CB1" w:rsidRPr="00F83D5D" w:rsidRDefault="00FC1CB1" w:rsidP="00FC1CB1">
      <w:pPr>
        <w:numPr>
          <w:ilvl w:val="0"/>
          <w:numId w:val="2"/>
        </w:numPr>
        <w:tabs>
          <w:tab w:val="left" w:pos="-720"/>
          <w:tab w:val="left" w:pos="0"/>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Remplir les questionnaires avec soin  et selon les instructions reçues de PSE ;</w:t>
      </w:r>
    </w:p>
    <w:p w:rsidR="00FC1CB1" w:rsidRPr="00F83D5D" w:rsidRDefault="00FC1CB1" w:rsidP="00FC1CB1">
      <w:pPr>
        <w:numPr>
          <w:ilvl w:val="0"/>
          <w:numId w:val="2"/>
        </w:numPr>
        <w:tabs>
          <w:tab w:val="left" w:pos="-720"/>
          <w:tab w:val="left" w:pos="0"/>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Respecter scrupuleusement toutes les consignes de terrain communiquées lors de la formation de façon à mettre l’enquêté dans le meilleur état d’esprit psychologique pour répondre aux questions et obtenir de celui-ci les informations les plus fiables et les appréciations les plus indépendantes possibles, et collecter toutes les informations conformément aux instructions fournies par PSE ;</w:t>
      </w:r>
    </w:p>
    <w:p w:rsidR="00FC1CB1" w:rsidRPr="00F83D5D" w:rsidRDefault="00FC1CB1" w:rsidP="00FC1CB1">
      <w:pPr>
        <w:numPr>
          <w:ilvl w:val="0"/>
          <w:numId w:val="2"/>
        </w:numPr>
        <w:tabs>
          <w:tab w:val="left" w:pos="-720"/>
          <w:tab w:val="left" w:pos="0"/>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Consulter son superviseur autant de fois que c’est nécessaire en vue de résoudre d’éventuels problèmes de terrain ;</w:t>
      </w:r>
    </w:p>
    <w:p w:rsidR="00FC1CB1" w:rsidRPr="00F83D5D" w:rsidRDefault="00FC1CB1" w:rsidP="007D1C36">
      <w:pPr>
        <w:numPr>
          <w:ilvl w:val="0"/>
          <w:numId w:val="2"/>
        </w:numPr>
        <w:tabs>
          <w:tab w:val="left" w:pos="-720"/>
          <w:tab w:val="left" w:pos="0"/>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Remplir tout formul</w:t>
      </w:r>
      <w:r w:rsidR="00303BF0">
        <w:rPr>
          <w:rFonts w:ascii="Times" w:hAnsi="Times" w:cs="Arial"/>
          <w:spacing w:val="-3"/>
          <w:sz w:val="20"/>
          <w:szCs w:val="20"/>
        </w:rPr>
        <w:t>aire de suivi à la demande de</w:t>
      </w:r>
      <w:r w:rsidRPr="00F83D5D">
        <w:rPr>
          <w:rFonts w:ascii="Times" w:hAnsi="Times" w:cs="Arial"/>
          <w:spacing w:val="-3"/>
          <w:sz w:val="20"/>
          <w:szCs w:val="20"/>
        </w:rPr>
        <w:t xml:space="preserve"> PSE.</w:t>
      </w:r>
    </w:p>
    <w:p w:rsidR="00FC1CB1" w:rsidRPr="00F83D5D" w:rsidRDefault="00FC1CB1" w:rsidP="00FC1CB1">
      <w:pPr>
        <w:contextualSpacing/>
        <w:jc w:val="both"/>
        <w:rPr>
          <w:rFonts w:ascii="Times" w:hAnsi="Times" w:cs="Arial"/>
          <w:iCs/>
          <w:sz w:val="20"/>
          <w:szCs w:val="20"/>
        </w:rPr>
      </w:pPr>
    </w:p>
    <w:p w:rsidR="00FC1CB1" w:rsidRPr="00F83D5D" w:rsidRDefault="00FC1CB1" w:rsidP="00C77171">
      <w:pPr>
        <w:pStyle w:val="Titre2"/>
        <w:contextualSpacing/>
        <w:rPr>
          <w:rFonts w:ascii="Times" w:hAnsi="Times" w:cs="Arial"/>
          <w:i w:val="0"/>
          <w:sz w:val="20"/>
          <w:szCs w:val="20"/>
        </w:rPr>
      </w:pPr>
      <w:bookmarkStart w:id="11" w:name="_Toc291834293"/>
      <w:r w:rsidRPr="00F83D5D">
        <w:rPr>
          <w:rFonts w:ascii="Times" w:hAnsi="Times" w:cs="Arial"/>
          <w:sz w:val="20"/>
          <w:szCs w:val="20"/>
        </w:rPr>
        <w:t>Procédures Générales de terrain</w:t>
      </w:r>
      <w:bookmarkEnd w:id="11"/>
    </w:p>
    <w:p w:rsidR="00FC1CB1" w:rsidRPr="00F83D5D" w:rsidRDefault="00FC1CB1" w:rsidP="00C77171">
      <w:pPr>
        <w:pStyle w:val="Titre3"/>
        <w:contextualSpacing/>
        <w:rPr>
          <w:rFonts w:ascii="Times" w:hAnsi="Times" w:cs="Arial"/>
          <w:sz w:val="20"/>
          <w:szCs w:val="20"/>
        </w:rPr>
      </w:pPr>
      <w:bookmarkStart w:id="12" w:name="_Toc291834294"/>
      <w:r w:rsidRPr="00F83D5D">
        <w:rPr>
          <w:rFonts w:ascii="Times" w:hAnsi="Times" w:cs="Arial"/>
          <w:sz w:val="20"/>
          <w:szCs w:val="20"/>
        </w:rPr>
        <w:t>Les préparatifs</w:t>
      </w:r>
      <w:bookmarkEnd w:id="12"/>
    </w:p>
    <w:p w:rsidR="00FC1CB1" w:rsidRPr="00F83D5D" w:rsidRDefault="00FC1CB1" w:rsidP="00FC1CB1">
      <w:pPr>
        <w:pStyle w:val="Corpsdetexte"/>
        <w:contextualSpacing/>
        <w:rPr>
          <w:rFonts w:ascii="Times" w:hAnsi="Times" w:cs="Arial"/>
          <w:sz w:val="20"/>
          <w:szCs w:val="20"/>
        </w:rPr>
      </w:pPr>
      <w:r w:rsidRPr="00F83D5D">
        <w:rPr>
          <w:rFonts w:ascii="Times" w:hAnsi="Times" w:cs="Arial"/>
          <w:sz w:val="20"/>
          <w:szCs w:val="20"/>
        </w:rPr>
        <w:t xml:space="preserve">Avant d’aller sur le terrain, l'Enquêteur est tenu de vérifier tous les matériels que lui a confiés PSE pour l'exécution de son travail, et s’assurer d’avoir à sa disposition tout ce qui est nécessaire pour administrer le questionnaire dans les meilleures conditions.  </w:t>
      </w:r>
    </w:p>
    <w:p w:rsidR="00FC1CB1" w:rsidRPr="00F83D5D" w:rsidRDefault="00FC1CB1" w:rsidP="00FC1CB1">
      <w:pPr>
        <w:pStyle w:val="Corpsdetexte"/>
        <w:contextualSpacing/>
        <w:rPr>
          <w:rFonts w:ascii="Times" w:hAnsi="Times" w:cs="Arial"/>
          <w:sz w:val="20"/>
          <w:szCs w:val="20"/>
        </w:rPr>
      </w:pPr>
    </w:p>
    <w:p w:rsidR="00FC1CB1" w:rsidRPr="00F83D5D" w:rsidRDefault="00FC1CB1" w:rsidP="00FC1CB1">
      <w:pPr>
        <w:pStyle w:val="Corpsdetexte"/>
        <w:contextualSpacing/>
        <w:rPr>
          <w:rFonts w:ascii="Times" w:hAnsi="Times" w:cs="Arial"/>
          <w:sz w:val="20"/>
          <w:szCs w:val="20"/>
        </w:rPr>
      </w:pPr>
      <w:r w:rsidRPr="00F83D5D">
        <w:rPr>
          <w:rFonts w:ascii="Times" w:hAnsi="Times" w:cs="Arial"/>
          <w:sz w:val="20"/>
          <w:szCs w:val="20"/>
        </w:rPr>
        <w:t>Ces matériels sont:</w:t>
      </w:r>
    </w:p>
    <w:p w:rsidR="00FC1CB1" w:rsidRPr="00F83D5D" w:rsidRDefault="00FC1CB1" w:rsidP="00FC1CB1">
      <w:pPr>
        <w:numPr>
          <w:ilvl w:val="0"/>
          <w:numId w:val="9"/>
        </w:num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La carte d'identification fournie par PSE;</w:t>
      </w:r>
    </w:p>
    <w:p w:rsidR="00FC1CB1" w:rsidRPr="00F83D5D" w:rsidRDefault="00FC1CB1" w:rsidP="00FC1CB1">
      <w:pPr>
        <w:numPr>
          <w:ilvl w:val="0"/>
          <w:numId w:val="9"/>
        </w:num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Une tablette numérique ;</w:t>
      </w:r>
    </w:p>
    <w:p w:rsidR="00FC1CB1" w:rsidRPr="00F83D5D" w:rsidRDefault="00FC1CB1" w:rsidP="00FC1CB1">
      <w:pPr>
        <w:numPr>
          <w:ilvl w:val="0"/>
          <w:numId w:val="9"/>
        </w:num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Le manuel d'instructions aux Enquêteurs ;</w:t>
      </w:r>
    </w:p>
    <w:p w:rsidR="00FC1CB1" w:rsidRPr="00F83D5D" w:rsidRDefault="00FC1CB1" w:rsidP="00FC1CB1">
      <w:pPr>
        <w:numPr>
          <w:ilvl w:val="0"/>
          <w:numId w:val="9"/>
        </w:num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Une fiche de suivi de la collecte;</w:t>
      </w:r>
    </w:p>
    <w:p w:rsidR="00FC1CB1" w:rsidRPr="00F83D5D" w:rsidRDefault="00FC1CB1" w:rsidP="00FC1CB1">
      <w:pPr>
        <w:numPr>
          <w:ilvl w:val="0"/>
          <w:numId w:val="9"/>
        </w:num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Un imperméable (raincoat), des stylos (bleu et vert), un cahier.</w:t>
      </w:r>
    </w:p>
    <w:p w:rsidR="00FC1CB1" w:rsidRPr="00F83D5D" w:rsidRDefault="00FC1CB1" w:rsidP="00FC1CB1">
      <w:pPr>
        <w:contextualSpacing/>
        <w:jc w:val="both"/>
        <w:rPr>
          <w:rFonts w:ascii="Times" w:hAnsi="Times" w:cs="Arial"/>
          <w:sz w:val="20"/>
          <w:szCs w:val="20"/>
        </w:rPr>
      </w:pPr>
    </w:p>
    <w:p w:rsidR="00FC1CB1" w:rsidRPr="00F83D5D" w:rsidRDefault="00FC1CB1" w:rsidP="00FC1CB1">
      <w:pPr>
        <w:contextualSpacing/>
        <w:jc w:val="both"/>
        <w:rPr>
          <w:rFonts w:ascii="Times" w:hAnsi="Times" w:cs="Arial"/>
          <w:sz w:val="20"/>
          <w:szCs w:val="20"/>
        </w:rPr>
      </w:pPr>
      <w:r w:rsidRPr="00F83D5D">
        <w:rPr>
          <w:rFonts w:ascii="Times" w:hAnsi="Times" w:cs="Arial"/>
          <w:sz w:val="20"/>
          <w:szCs w:val="20"/>
        </w:rPr>
        <w:t>Les enquêteurs devront apporter un sac à dos personnel chaque jour d’enquête afin de transporter leur matériel.</w:t>
      </w:r>
    </w:p>
    <w:p w:rsidR="00FC1CB1" w:rsidRPr="00F83D5D" w:rsidRDefault="00FC1CB1" w:rsidP="00C77171">
      <w:pPr>
        <w:pStyle w:val="Titre3"/>
        <w:contextualSpacing/>
        <w:rPr>
          <w:rFonts w:ascii="Times" w:hAnsi="Times" w:cs="Arial"/>
          <w:sz w:val="20"/>
          <w:szCs w:val="20"/>
        </w:rPr>
      </w:pPr>
      <w:bookmarkStart w:id="13" w:name="_Toc291834295"/>
      <w:r w:rsidRPr="00F83D5D">
        <w:rPr>
          <w:rFonts w:ascii="Times" w:eastAsia="Calibri" w:hAnsi="Times" w:cs="Arial"/>
          <w:sz w:val="20"/>
          <w:szCs w:val="20"/>
        </w:rPr>
        <w:t>Planification et procédures de contrôle de la qualité des données</w:t>
      </w:r>
      <w:bookmarkEnd w:id="13"/>
    </w:p>
    <w:p w:rsidR="00FC1CB1" w:rsidRPr="00F83D5D" w:rsidRDefault="00FC1CB1" w:rsidP="00FC1CB1">
      <w:pPr>
        <w:contextualSpacing/>
        <w:jc w:val="both"/>
        <w:rPr>
          <w:rFonts w:ascii="Times" w:hAnsi="Times" w:cs="Arial"/>
          <w:b/>
          <w:spacing w:val="-3"/>
          <w:sz w:val="20"/>
          <w:szCs w:val="20"/>
          <w:u w:val="single"/>
        </w:rPr>
      </w:pPr>
    </w:p>
    <w:p w:rsidR="00FC1CB1" w:rsidRPr="00F83D5D" w:rsidRDefault="00FC1CB1" w:rsidP="00C77171">
      <w:pPr>
        <w:contextualSpacing/>
        <w:jc w:val="both"/>
        <w:outlineLvl w:val="0"/>
        <w:rPr>
          <w:rFonts w:ascii="Times" w:hAnsi="Times" w:cs="Arial"/>
          <w:b/>
          <w:spacing w:val="-3"/>
          <w:sz w:val="20"/>
          <w:szCs w:val="20"/>
          <w:u w:val="single"/>
        </w:rPr>
      </w:pPr>
      <w:r w:rsidRPr="00F83D5D">
        <w:rPr>
          <w:rFonts w:ascii="Times" w:hAnsi="Times" w:cs="Arial"/>
          <w:b/>
          <w:spacing w:val="-3"/>
          <w:sz w:val="20"/>
          <w:szCs w:val="20"/>
          <w:u w:val="single"/>
        </w:rPr>
        <w:t>Chef d’équipe </w:t>
      </w:r>
      <w:r w:rsidR="000F318E" w:rsidRPr="00F83D5D">
        <w:rPr>
          <w:rFonts w:ascii="Times" w:hAnsi="Times" w:cs="Arial"/>
          <w:b/>
          <w:spacing w:val="-3"/>
          <w:sz w:val="20"/>
          <w:szCs w:val="20"/>
          <w:u w:val="single"/>
        </w:rPr>
        <w:t xml:space="preserve">(ou superviseur) </w:t>
      </w:r>
      <w:r w:rsidRPr="00F83D5D">
        <w:rPr>
          <w:rFonts w:ascii="Times" w:hAnsi="Times" w:cs="Arial"/>
          <w:b/>
          <w:spacing w:val="-3"/>
          <w:sz w:val="20"/>
          <w:szCs w:val="20"/>
          <w:u w:val="single"/>
        </w:rPr>
        <w:t>:</w:t>
      </w:r>
    </w:p>
    <w:p w:rsidR="00FC1CB1" w:rsidRPr="00F83D5D" w:rsidRDefault="00FC1CB1" w:rsidP="00FC1CB1">
      <w:pPr>
        <w:contextualSpacing/>
        <w:jc w:val="both"/>
        <w:rPr>
          <w:rFonts w:ascii="Times" w:hAnsi="Times" w:cs="Arial"/>
          <w:spacing w:val="-3"/>
          <w:sz w:val="20"/>
          <w:szCs w:val="20"/>
        </w:rPr>
      </w:pPr>
    </w:p>
    <w:p w:rsidR="00FC1CB1" w:rsidRPr="00F83D5D" w:rsidRDefault="00FC1CB1" w:rsidP="00FC1CB1">
      <w:pPr>
        <w:contextualSpacing/>
        <w:jc w:val="both"/>
        <w:rPr>
          <w:rFonts w:ascii="Times" w:hAnsi="Times" w:cs="Arial"/>
          <w:spacing w:val="-3"/>
          <w:sz w:val="20"/>
          <w:szCs w:val="20"/>
        </w:rPr>
      </w:pPr>
      <w:r w:rsidRPr="00F83D5D">
        <w:rPr>
          <w:rFonts w:ascii="Times" w:hAnsi="Times" w:cs="Arial"/>
          <w:spacing w:val="-3"/>
          <w:sz w:val="20"/>
          <w:szCs w:val="20"/>
        </w:rPr>
        <w:t xml:space="preserve">Au sein de chaque équipe, le chef d’équipe organise le travail pour que les données d'enquête soient recueillies selon les procédures établies et dans les délais prévus. Il porte la responsabilité de la bonne réalisation de l’enquête au sein de son équipe ainsi que de la qualité des questionnaires remplis et remis à l’équipe de coordination. </w:t>
      </w:r>
    </w:p>
    <w:p w:rsidR="00FC1CB1" w:rsidRPr="00F83D5D" w:rsidRDefault="00FC1CB1" w:rsidP="00FC1CB1">
      <w:pPr>
        <w:pStyle w:val="ColorfulList-Accent11"/>
        <w:spacing w:line="240" w:lineRule="auto"/>
        <w:ind w:left="0"/>
        <w:contextualSpacing/>
        <w:jc w:val="both"/>
        <w:rPr>
          <w:rFonts w:ascii="Times" w:hAnsi="Times" w:cs="Arial" w:hint="eastAsia"/>
          <w:sz w:val="20"/>
          <w:szCs w:val="20"/>
        </w:rPr>
      </w:pPr>
    </w:p>
    <w:p w:rsidR="00FC1CB1" w:rsidRPr="00F83D5D" w:rsidRDefault="00FC1CB1" w:rsidP="00FC1CB1">
      <w:pPr>
        <w:pStyle w:val="ColorfulList-Accent11"/>
        <w:spacing w:line="240" w:lineRule="auto"/>
        <w:ind w:left="0"/>
        <w:contextualSpacing/>
        <w:jc w:val="both"/>
        <w:rPr>
          <w:rFonts w:ascii="Times" w:hAnsi="Times" w:cs="Arial" w:hint="eastAsia"/>
          <w:sz w:val="20"/>
          <w:szCs w:val="20"/>
        </w:rPr>
      </w:pPr>
      <w:r w:rsidRPr="00F83D5D">
        <w:rPr>
          <w:rFonts w:ascii="Times" w:hAnsi="Times" w:cs="Arial"/>
          <w:sz w:val="20"/>
          <w:szCs w:val="20"/>
        </w:rPr>
        <w:t xml:space="preserve">Il assure l’organisation, la planification, la réalisation et le contrôle de qualité des données collectées durant les entretiens pour tous les membres de son équipe. </w:t>
      </w:r>
    </w:p>
    <w:p w:rsidR="00FC1CB1" w:rsidRPr="00F83D5D" w:rsidRDefault="00FC1CB1" w:rsidP="00FC1CB1">
      <w:pPr>
        <w:pStyle w:val="ColorfulList-Accent11"/>
        <w:spacing w:line="240" w:lineRule="auto"/>
        <w:ind w:left="0"/>
        <w:contextualSpacing/>
        <w:jc w:val="both"/>
        <w:rPr>
          <w:rFonts w:ascii="Times" w:hAnsi="Times" w:cs="Arial" w:hint="eastAsia"/>
          <w:sz w:val="20"/>
          <w:szCs w:val="20"/>
        </w:rPr>
      </w:pPr>
    </w:p>
    <w:p w:rsidR="00FC1CB1" w:rsidRPr="00F83D5D" w:rsidRDefault="00FC1CB1" w:rsidP="00FC1CB1">
      <w:pPr>
        <w:pStyle w:val="ColorfulList-Accent11"/>
        <w:spacing w:line="240" w:lineRule="auto"/>
        <w:ind w:left="0"/>
        <w:contextualSpacing/>
        <w:jc w:val="both"/>
        <w:rPr>
          <w:rFonts w:ascii="Times" w:hAnsi="Times" w:cs="Arial" w:hint="eastAsia"/>
          <w:sz w:val="20"/>
          <w:szCs w:val="20"/>
        </w:rPr>
      </w:pPr>
      <w:r w:rsidRPr="00F83D5D">
        <w:rPr>
          <w:rFonts w:ascii="Times" w:hAnsi="Times" w:cs="Arial"/>
          <w:sz w:val="20"/>
          <w:szCs w:val="20"/>
        </w:rPr>
        <w:t xml:space="preserve">Il gère toute la logistique de son équipe (transport, planification, matériels) dans un esprit d’anticipation et de proaction. Il contacte les répondants par téléphone les jours </w:t>
      </w:r>
      <w:r w:rsidR="000F318E" w:rsidRPr="00F83D5D">
        <w:rPr>
          <w:rFonts w:ascii="Times" w:hAnsi="Times" w:cs="Arial"/>
          <w:sz w:val="20"/>
          <w:szCs w:val="20"/>
        </w:rPr>
        <w:t>précédant</w:t>
      </w:r>
      <w:r w:rsidRPr="00F83D5D">
        <w:rPr>
          <w:rFonts w:ascii="Times" w:hAnsi="Times" w:cs="Arial"/>
          <w:sz w:val="20"/>
          <w:szCs w:val="20"/>
        </w:rPr>
        <w:t xml:space="preserve"> la date d’enquête, prend des rendez-vous et</w:t>
      </w:r>
      <w:r w:rsidR="000F318E" w:rsidRPr="00F83D5D">
        <w:rPr>
          <w:rFonts w:ascii="Times" w:hAnsi="Times" w:cs="Arial"/>
          <w:sz w:val="20"/>
          <w:szCs w:val="20"/>
        </w:rPr>
        <w:t xml:space="preserve"> vé</w:t>
      </w:r>
      <w:r w:rsidRPr="00F83D5D">
        <w:rPr>
          <w:rFonts w:ascii="Times" w:hAnsi="Times" w:cs="Arial"/>
          <w:sz w:val="20"/>
          <w:szCs w:val="20"/>
        </w:rPr>
        <w:t>rifie  la localisation du ménage à l’avance,  et  suggère si nécessaire des modifications du planning, notamment lorsque des ménages sont  localisés dans des habitations différentes que celles qui figurent sur les listes.</w:t>
      </w:r>
    </w:p>
    <w:p w:rsidR="00FC1CB1" w:rsidRPr="00F83D5D" w:rsidRDefault="00FC1CB1" w:rsidP="00FC1CB1">
      <w:pPr>
        <w:pStyle w:val="ColorfulList-Accent11"/>
        <w:spacing w:line="240" w:lineRule="auto"/>
        <w:ind w:left="0"/>
        <w:contextualSpacing/>
        <w:jc w:val="both"/>
        <w:rPr>
          <w:rFonts w:ascii="Times" w:hAnsi="Times" w:cs="Arial" w:hint="eastAsia"/>
          <w:sz w:val="20"/>
          <w:szCs w:val="20"/>
        </w:rPr>
      </w:pPr>
    </w:p>
    <w:p w:rsidR="00FC1CB1" w:rsidRPr="00F83D5D" w:rsidRDefault="00FC1CB1" w:rsidP="00FC1CB1">
      <w:pPr>
        <w:pStyle w:val="ColorfulList-Accent11"/>
        <w:spacing w:line="240" w:lineRule="auto"/>
        <w:ind w:left="0"/>
        <w:contextualSpacing/>
        <w:jc w:val="both"/>
        <w:rPr>
          <w:rFonts w:ascii="Times" w:hAnsi="Times" w:cs="Arial" w:hint="eastAsia"/>
          <w:sz w:val="20"/>
          <w:szCs w:val="20"/>
        </w:rPr>
      </w:pPr>
      <w:r w:rsidRPr="00F83D5D">
        <w:rPr>
          <w:rFonts w:ascii="Times" w:hAnsi="Times" w:cs="Arial"/>
          <w:sz w:val="20"/>
          <w:szCs w:val="20"/>
        </w:rPr>
        <w:t xml:space="preserve">Il met tout en œuvre pour que son équipe soit en mesure de respecter le calendrier prévu et validé par l’équipe de coordination ; </w:t>
      </w:r>
    </w:p>
    <w:p w:rsidR="00FC1CB1" w:rsidRPr="00F83D5D" w:rsidRDefault="00FC1CB1" w:rsidP="00FC1CB1">
      <w:pPr>
        <w:pStyle w:val="ColorfulList-Accent11"/>
        <w:spacing w:line="240" w:lineRule="auto"/>
        <w:ind w:left="0"/>
        <w:contextualSpacing/>
        <w:jc w:val="both"/>
        <w:rPr>
          <w:rFonts w:ascii="Times" w:hAnsi="Times" w:cs="Arial" w:hint="eastAsia"/>
          <w:sz w:val="20"/>
          <w:szCs w:val="20"/>
        </w:rPr>
      </w:pPr>
    </w:p>
    <w:p w:rsidR="00FC1CB1" w:rsidRPr="00F83D5D" w:rsidRDefault="00FC1CB1" w:rsidP="00FC1CB1">
      <w:pPr>
        <w:pStyle w:val="ColorfulList-Accent11"/>
        <w:spacing w:line="240" w:lineRule="auto"/>
        <w:ind w:left="0"/>
        <w:contextualSpacing/>
        <w:jc w:val="both"/>
        <w:rPr>
          <w:rFonts w:ascii="Times" w:hAnsi="Times" w:cs="Arial" w:hint="eastAsia"/>
          <w:sz w:val="20"/>
          <w:szCs w:val="20"/>
        </w:rPr>
      </w:pPr>
      <w:r w:rsidRPr="00F83D5D">
        <w:rPr>
          <w:rFonts w:ascii="Times" w:hAnsi="Times" w:cs="Arial"/>
          <w:sz w:val="20"/>
          <w:szCs w:val="20"/>
        </w:rPr>
        <w:t xml:space="preserve">Il prend part à l’enquête auprès des ménages en tant qu’enquêteur à chaque fois que cela s’avère possible et nécessaire pour le respect du planning. </w:t>
      </w:r>
    </w:p>
    <w:p w:rsidR="00FC1CB1" w:rsidRPr="00F83D5D" w:rsidRDefault="00FC1CB1" w:rsidP="00FC1CB1">
      <w:pPr>
        <w:pStyle w:val="ColorfulList-Accent11"/>
        <w:spacing w:line="240" w:lineRule="auto"/>
        <w:ind w:left="0"/>
        <w:contextualSpacing/>
        <w:jc w:val="both"/>
        <w:rPr>
          <w:rFonts w:ascii="Times" w:hAnsi="Times" w:cs="Arial" w:hint="eastAsia"/>
          <w:sz w:val="20"/>
          <w:szCs w:val="20"/>
        </w:rPr>
      </w:pPr>
    </w:p>
    <w:p w:rsidR="00FC1CB1" w:rsidRPr="00F83D5D" w:rsidRDefault="00FC1CB1" w:rsidP="00FC1CB1">
      <w:pPr>
        <w:pStyle w:val="ColorfulList-Accent11"/>
        <w:spacing w:line="240" w:lineRule="auto"/>
        <w:ind w:left="0"/>
        <w:contextualSpacing/>
        <w:jc w:val="both"/>
        <w:rPr>
          <w:rFonts w:ascii="Times" w:hAnsi="Times" w:cs="Arial" w:hint="eastAsia"/>
          <w:sz w:val="20"/>
          <w:szCs w:val="20"/>
        </w:rPr>
      </w:pPr>
      <w:r w:rsidRPr="00F83D5D">
        <w:rPr>
          <w:rFonts w:ascii="Times" w:hAnsi="Times" w:cs="Arial"/>
          <w:sz w:val="20"/>
          <w:szCs w:val="20"/>
        </w:rPr>
        <w:t xml:space="preserve">Il remplit à nouveau lui-même les questionnaires à chaque fois que lui ou un membre de l’équipe de supervision ou de coordination émet un doute sur la qualité d’un questionnaire. </w:t>
      </w:r>
    </w:p>
    <w:p w:rsidR="00FC1CB1" w:rsidRPr="00F83D5D" w:rsidRDefault="00FC1CB1" w:rsidP="00FC1CB1">
      <w:pPr>
        <w:pStyle w:val="ColorfulList-Accent11"/>
        <w:spacing w:line="240" w:lineRule="auto"/>
        <w:ind w:left="0"/>
        <w:contextualSpacing/>
        <w:jc w:val="both"/>
        <w:rPr>
          <w:rFonts w:ascii="Times" w:hAnsi="Times" w:cs="Arial" w:hint="eastAsia"/>
          <w:sz w:val="20"/>
          <w:szCs w:val="20"/>
        </w:rPr>
      </w:pPr>
    </w:p>
    <w:p w:rsidR="00FC1CB1" w:rsidRPr="00F83D5D" w:rsidRDefault="00FC1CB1" w:rsidP="00C77171">
      <w:pPr>
        <w:pStyle w:val="ColorfulList-Accent11"/>
        <w:spacing w:line="240" w:lineRule="auto"/>
        <w:ind w:left="0"/>
        <w:contextualSpacing/>
        <w:jc w:val="both"/>
        <w:outlineLvl w:val="0"/>
        <w:rPr>
          <w:rFonts w:ascii="Times" w:hAnsi="Times" w:cs="Arial" w:hint="eastAsia"/>
          <w:sz w:val="20"/>
          <w:szCs w:val="20"/>
        </w:rPr>
      </w:pPr>
      <w:r w:rsidRPr="00F83D5D">
        <w:rPr>
          <w:rFonts w:ascii="Times" w:hAnsi="Times" w:cs="Arial"/>
          <w:sz w:val="20"/>
          <w:szCs w:val="20"/>
        </w:rPr>
        <w:t xml:space="preserve">Il respecte les instructions et les lignes directrices émanant de l’équipe de coordination. </w:t>
      </w:r>
    </w:p>
    <w:p w:rsidR="00FC1CB1" w:rsidRPr="00F83D5D" w:rsidRDefault="00FC1CB1" w:rsidP="00FC1CB1">
      <w:pPr>
        <w:pStyle w:val="ColorfulList-Accent11"/>
        <w:spacing w:line="240" w:lineRule="auto"/>
        <w:ind w:left="0"/>
        <w:contextualSpacing/>
        <w:jc w:val="both"/>
        <w:rPr>
          <w:rFonts w:ascii="Times" w:hAnsi="Times" w:cs="Arial" w:hint="eastAsia"/>
          <w:sz w:val="20"/>
          <w:szCs w:val="20"/>
        </w:rPr>
      </w:pPr>
    </w:p>
    <w:p w:rsidR="00FC1CB1" w:rsidRPr="00F83D5D" w:rsidRDefault="00FC1CB1" w:rsidP="00FC1CB1">
      <w:pPr>
        <w:pStyle w:val="ColorfulList-Accent11"/>
        <w:spacing w:line="240" w:lineRule="auto"/>
        <w:ind w:left="0"/>
        <w:contextualSpacing/>
        <w:jc w:val="both"/>
        <w:rPr>
          <w:rFonts w:ascii="Times" w:hAnsi="Times" w:cs="Arial" w:hint="eastAsia"/>
          <w:sz w:val="20"/>
          <w:szCs w:val="20"/>
        </w:rPr>
      </w:pPr>
      <w:r w:rsidRPr="00F83D5D">
        <w:rPr>
          <w:rFonts w:ascii="Times" w:hAnsi="Times" w:cs="Arial"/>
          <w:sz w:val="20"/>
          <w:szCs w:val="20"/>
        </w:rPr>
        <w:t xml:space="preserve">Il respecte et fait respecter par les membres de son équipe le code de bonne conduite des enquêteurs. </w:t>
      </w:r>
    </w:p>
    <w:p w:rsidR="00FC1CB1" w:rsidRPr="00F83D5D" w:rsidRDefault="00FC1CB1" w:rsidP="00FC1CB1">
      <w:pPr>
        <w:pStyle w:val="ColorfulList-Accent11"/>
        <w:spacing w:line="240" w:lineRule="auto"/>
        <w:ind w:left="0"/>
        <w:contextualSpacing/>
        <w:jc w:val="both"/>
        <w:rPr>
          <w:rFonts w:ascii="Times" w:hAnsi="Times" w:cs="Arial" w:hint="eastAsia"/>
          <w:sz w:val="20"/>
          <w:szCs w:val="20"/>
        </w:rPr>
      </w:pPr>
    </w:p>
    <w:p w:rsidR="00FC1CB1" w:rsidRPr="00F83D5D" w:rsidRDefault="00FC1CB1" w:rsidP="00FC1CB1">
      <w:pPr>
        <w:pStyle w:val="ColorfulList-Accent11"/>
        <w:spacing w:line="240" w:lineRule="auto"/>
        <w:ind w:left="0"/>
        <w:contextualSpacing/>
        <w:jc w:val="both"/>
        <w:rPr>
          <w:rFonts w:ascii="Times" w:hAnsi="Times" w:cs="Arial" w:hint="eastAsia"/>
          <w:sz w:val="20"/>
          <w:szCs w:val="20"/>
        </w:rPr>
      </w:pPr>
      <w:r w:rsidRPr="00F83D5D">
        <w:rPr>
          <w:rFonts w:ascii="Times" w:hAnsi="Times" w:cs="Arial"/>
          <w:sz w:val="20"/>
          <w:szCs w:val="20"/>
        </w:rPr>
        <w:t xml:space="preserve">Il respecte scrupuleusement toutes les instructions détaillées dans le manuel des enquêteurs et exposées au cours de la formation des enquêteurs, et est responsable de l’application de ces instructions par les membres de son équipe. </w:t>
      </w:r>
    </w:p>
    <w:p w:rsidR="00FC1CB1" w:rsidRPr="00F83D5D" w:rsidRDefault="00FC1CB1" w:rsidP="00FC1CB1">
      <w:pPr>
        <w:pStyle w:val="ColorfulList-Accent11"/>
        <w:spacing w:line="240" w:lineRule="auto"/>
        <w:ind w:left="0"/>
        <w:contextualSpacing/>
        <w:jc w:val="both"/>
        <w:rPr>
          <w:rFonts w:ascii="Times" w:hAnsi="Times" w:cs="Arial" w:hint="eastAsia"/>
          <w:sz w:val="20"/>
          <w:szCs w:val="20"/>
        </w:rPr>
      </w:pPr>
    </w:p>
    <w:p w:rsidR="00FC1CB1" w:rsidRPr="00F83D5D" w:rsidRDefault="00FC1CB1" w:rsidP="00FC1CB1">
      <w:pPr>
        <w:pStyle w:val="ColorfulList-Accent11"/>
        <w:spacing w:line="240" w:lineRule="auto"/>
        <w:ind w:left="0"/>
        <w:contextualSpacing/>
        <w:jc w:val="both"/>
        <w:rPr>
          <w:rFonts w:ascii="Times" w:hAnsi="Times" w:cs="Arial" w:hint="eastAsia"/>
          <w:sz w:val="20"/>
          <w:szCs w:val="20"/>
        </w:rPr>
      </w:pPr>
      <w:r w:rsidRPr="00F83D5D">
        <w:rPr>
          <w:rFonts w:ascii="Times" w:hAnsi="Times" w:cs="Arial"/>
          <w:sz w:val="20"/>
          <w:szCs w:val="20"/>
        </w:rPr>
        <w:t xml:space="preserve">Il est garant en dernier ressort de la bonne réalisation de l’enquête par tous les membres de son équipe et de la qualité des questionnaires remplis. Il doit contrôler en personne tous ces questionnaires. </w:t>
      </w:r>
    </w:p>
    <w:p w:rsidR="00FC1CB1" w:rsidRPr="00F83D5D" w:rsidRDefault="00FC1CB1" w:rsidP="00FC1CB1">
      <w:pPr>
        <w:pStyle w:val="ColorfulList-Accent11"/>
        <w:spacing w:line="240" w:lineRule="auto"/>
        <w:ind w:left="0"/>
        <w:contextualSpacing/>
        <w:jc w:val="both"/>
        <w:rPr>
          <w:rFonts w:ascii="Times" w:hAnsi="Times" w:cs="Arial" w:hint="eastAsia"/>
          <w:sz w:val="20"/>
          <w:szCs w:val="20"/>
        </w:rPr>
      </w:pPr>
    </w:p>
    <w:p w:rsidR="00FC1CB1" w:rsidRPr="00F83D5D" w:rsidRDefault="00FC1CB1" w:rsidP="00FC1CB1">
      <w:pPr>
        <w:pStyle w:val="ColorfulList-Accent11"/>
        <w:spacing w:line="240" w:lineRule="auto"/>
        <w:ind w:left="0"/>
        <w:contextualSpacing/>
        <w:jc w:val="both"/>
        <w:rPr>
          <w:rFonts w:ascii="Times" w:hAnsi="Times" w:cs="Arial" w:hint="eastAsia"/>
          <w:spacing w:val="-3"/>
          <w:sz w:val="20"/>
          <w:szCs w:val="20"/>
        </w:rPr>
      </w:pPr>
      <w:r w:rsidRPr="00F83D5D">
        <w:rPr>
          <w:rFonts w:ascii="Times" w:hAnsi="Times" w:cs="Arial"/>
          <w:sz w:val="20"/>
          <w:szCs w:val="20"/>
        </w:rPr>
        <w:t>E</w:t>
      </w:r>
      <w:r w:rsidRPr="00F83D5D">
        <w:rPr>
          <w:rFonts w:ascii="Times" w:hAnsi="Times" w:cs="Arial"/>
          <w:spacing w:val="-3"/>
          <w:sz w:val="20"/>
          <w:szCs w:val="20"/>
        </w:rPr>
        <w:t>n cas de problème au sein de l’équipe, l’équipe de supervision et de coordination doit en être informée. Ensuite, si aucune solution n’est trouvée au sein de l’équipe, l’équipe de coordination et de supervision pourra intervenir et jouer le rôle de médiateur. Il est de la responsabilité du chef d'équipe de toujours veiller à informer l'équipe des problèmes au moment où ils surgissent, et de ne pas attendre le moment où ils constituent un blocage.</w:t>
      </w:r>
    </w:p>
    <w:p w:rsidR="00FC1CB1" w:rsidRPr="00F83D5D" w:rsidRDefault="00FC1CB1" w:rsidP="00C77171">
      <w:pPr>
        <w:pStyle w:val="Titre4"/>
        <w:numPr>
          <w:ilvl w:val="0"/>
          <w:numId w:val="0"/>
        </w:numPr>
        <w:ind w:left="864" w:hanging="864"/>
        <w:contextualSpacing/>
        <w:rPr>
          <w:rFonts w:ascii="Times" w:hAnsi="Times" w:cs="Arial"/>
          <w:sz w:val="20"/>
          <w:szCs w:val="20"/>
        </w:rPr>
      </w:pPr>
      <w:r w:rsidRPr="00F83D5D">
        <w:rPr>
          <w:rFonts w:ascii="Times" w:hAnsi="Times" w:cs="Arial"/>
          <w:sz w:val="20"/>
          <w:szCs w:val="20"/>
        </w:rPr>
        <w:t>Plan de travail de l’agent de terrain:</w:t>
      </w:r>
    </w:p>
    <w:p w:rsidR="00FC1CB1" w:rsidRPr="00F83D5D" w:rsidRDefault="00FC1CB1" w:rsidP="00FC1CB1">
      <w:pPr>
        <w:contextualSpacing/>
        <w:jc w:val="both"/>
        <w:rPr>
          <w:rFonts w:ascii="Times" w:hAnsi="Times" w:cs="Arial"/>
          <w:sz w:val="20"/>
          <w:szCs w:val="20"/>
        </w:rPr>
      </w:pPr>
      <w:r w:rsidRPr="00F83D5D">
        <w:rPr>
          <w:rFonts w:ascii="Times" w:hAnsi="Times" w:cs="Arial"/>
          <w:sz w:val="20"/>
          <w:szCs w:val="20"/>
        </w:rPr>
        <w:t>Le plan de travail permet d'anticiper les problèmes avant qu'ils ne surviennent et de les prévenir de façon proactive.</w:t>
      </w:r>
    </w:p>
    <w:p w:rsidR="00FC1CB1" w:rsidRPr="00F83D5D" w:rsidRDefault="00FC1CB1" w:rsidP="00FC1CB1">
      <w:pPr>
        <w:contextualSpacing/>
        <w:jc w:val="both"/>
        <w:rPr>
          <w:rFonts w:ascii="Times" w:hAnsi="Times" w:cs="Arial"/>
          <w:sz w:val="20"/>
          <w:szCs w:val="20"/>
        </w:rPr>
      </w:pPr>
    </w:p>
    <w:p w:rsidR="00FC1CB1" w:rsidRPr="00F83D5D" w:rsidRDefault="00FC1CB1" w:rsidP="00FC1CB1">
      <w:pPr>
        <w:contextualSpacing/>
        <w:jc w:val="both"/>
        <w:rPr>
          <w:rFonts w:ascii="Times" w:hAnsi="Times" w:cs="Arial"/>
          <w:sz w:val="20"/>
          <w:szCs w:val="20"/>
        </w:rPr>
      </w:pPr>
      <w:r w:rsidRPr="00F83D5D">
        <w:rPr>
          <w:rFonts w:ascii="Times" w:hAnsi="Times" w:cs="Arial"/>
          <w:sz w:val="20"/>
          <w:szCs w:val="20"/>
        </w:rPr>
        <w:t xml:space="preserve">Ce plan de travail sera établi par les superviseurs et comportera: </w:t>
      </w:r>
    </w:p>
    <w:p w:rsidR="00FC1CB1" w:rsidRPr="00F83D5D" w:rsidRDefault="00FC1CB1" w:rsidP="00FC1CB1">
      <w:pPr>
        <w:numPr>
          <w:ilvl w:val="0"/>
          <w:numId w:val="5"/>
        </w:numPr>
        <w:contextualSpacing/>
        <w:jc w:val="both"/>
        <w:rPr>
          <w:rFonts w:ascii="Times" w:hAnsi="Times" w:cs="Arial"/>
          <w:sz w:val="20"/>
          <w:szCs w:val="20"/>
        </w:rPr>
      </w:pPr>
      <w:r w:rsidRPr="00F83D5D">
        <w:rPr>
          <w:rFonts w:ascii="Times" w:hAnsi="Times" w:cs="Arial"/>
          <w:sz w:val="20"/>
          <w:szCs w:val="20"/>
        </w:rPr>
        <w:t>un objectif précis (en nombre de ménages à enquêter) pour chaque jour de collecte. Pour cette enquête, il est prévu que les Enquêteurs conduisent deux à trois entretiens par jour de collecte, mais cet objectif pourra être ajusté par les superviseurs en fonction de la réalité du terrain, des conditions, et du temps nécessaire au remplissage d’un questionnaire.</w:t>
      </w:r>
    </w:p>
    <w:p w:rsidR="00FC1CB1" w:rsidRPr="00F83D5D" w:rsidRDefault="00FC1CB1" w:rsidP="00FC1CB1">
      <w:pPr>
        <w:ind w:left="720"/>
        <w:contextualSpacing/>
        <w:jc w:val="both"/>
        <w:rPr>
          <w:rFonts w:ascii="Times" w:hAnsi="Times" w:cs="Arial"/>
          <w:sz w:val="20"/>
          <w:szCs w:val="20"/>
        </w:rPr>
      </w:pPr>
    </w:p>
    <w:p w:rsidR="00FC1CB1" w:rsidRPr="00F83D5D" w:rsidRDefault="00FC1CB1" w:rsidP="00FC1CB1">
      <w:pPr>
        <w:numPr>
          <w:ilvl w:val="0"/>
          <w:numId w:val="5"/>
        </w:numPr>
        <w:contextualSpacing/>
        <w:jc w:val="both"/>
        <w:rPr>
          <w:rFonts w:ascii="Times" w:hAnsi="Times" w:cs="Arial"/>
          <w:sz w:val="20"/>
          <w:szCs w:val="20"/>
        </w:rPr>
      </w:pPr>
      <w:r w:rsidRPr="00F83D5D">
        <w:rPr>
          <w:rFonts w:ascii="Times" w:hAnsi="Times" w:cs="Arial"/>
          <w:sz w:val="20"/>
          <w:szCs w:val="20"/>
        </w:rPr>
        <w:t xml:space="preserve">un calendrier de visites: les superviseurs planifieront les visites de terrain suivant une logique de proximité de résidence des producteurs à enquêter. </w:t>
      </w:r>
      <w:r w:rsidRPr="00F83D5D">
        <w:rPr>
          <w:rFonts w:ascii="Times" w:hAnsi="Times" w:cs="Arial"/>
          <w:spacing w:val="-3"/>
          <w:sz w:val="20"/>
          <w:szCs w:val="20"/>
        </w:rPr>
        <w:t>Ce plan sera reproduit sur les Fiches d'identification des producteurs.</w:t>
      </w:r>
    </w:p>
    <w:p w:rsidR="00FC1CB1" w:rsidRPr="00F83D5D" w:rsidRDefault="00FC1CB1" w:rsidP="00FC1CB1">
      <w:pPr>
        <w:ind w:left="360"/>
        <w:contextualSpacing/>
        <w:jc w:val="both"/>
        <w:rPr>
          <w:rFonts w:ascii="Times" w:hAnsi="Times" w:cs="Arial"/>
          <w:spacing w:val="-3"/>
          <w:sz w:val="20"/>
          <w:szCs w:val="20"/>
          <w:u w:val="single"/>
        </w:rPr>
      </w:pPr>
    </w:p>
    <w:p w:rsidR="000F318E" w:rsidRPr="00F83D5D" w:rsidRDefault="00FC1CB1" w:rsidP="00C77171">
      <w:pPr>
        <w:ind w:left="360"/>
        <w:contextualSpacing/>
        <w:jc w:val="both"/>
        <w:outlineLvl w:val="0"/>
        <w:rPr>
          <w:rFonts w:ascii="Times" w:hAnsi="Times" w:cs="Arial"/>
          <w:spacing w:val="-3"/>
          <w:sz w:val="20"/>
          <w:szCs w:val="20"/>
          <w:u w:val="single"/>
        </w:rPr>
      </w:pPr>
      <w:r w:rsidRPr="00F83D5D">
        <w:rPr>
          <w:rFonts w:ascii="Times" w:hAnsi="Times" w:cs="Arial"/>
          <w:spacing w:val="-3"/>
          <w:sz w:val="20"/>
          <w:szCs w:val="20"/>
          <w:u w:val="single"/>
        </w:rPr>
        <w:t>Enquêteurs :</w:t>
      </w:r>
    </w:p>
    <w:p w:rsidR="00FC1CB1" w:rsidRPr="00F83D5D" w:rsidRDefault="00FC1CB1" w:rsidP="00FC1CB1">
      <w:pPr>
        <w:ind w:left="360"/>
        <w:contextualSpacing/>
        <w:jc w:val="both"/>
        <w:rPr>
          <w:rFonts w:ascii="Times" w:hAnsi="Times" w:cs="Arial"/>
          <w:spacing w:val="-3"/>
          <w:sz w:val="20"/>
          <w:szCs w:val="20"/>
          <w:u w:val="single"/>
        </w:rPr>
      </w:pPr>
    </w:p>
    <w:p w:rsidR="00FC1CB1" w:rsidRPr="00F83D5D" w:rsidRDefault="00FC1CB1" w:rsidP="00FC1CB1">
      <w:pPr>
        <w:pStyle w:val="ColorfulList-Accent11"/>
        <w:numPr>
          <w:ilvl w:val="0"/>
          <w:numId w:val="5"/>
        </w:numPr>
        <w:spacing w:line="240" w:lineRule="auto"/>
        <w:contextualSpacing/>
        <w:jc w:val="both"/>
        <w:rPr>
          <w:rFonts w:ascii="Times" w:hAnsi="Times" w:cs="Arial" w:hint="eastAsia"/>
          <w:sz w:val="20"/>
          <w:szCs w:val="20"/>
        </w:rPr>
      </w:pPr>
      <w:r w:rsidRPr="00F83D5D">
        <w:rPr>
          <w:rFonts w:ascii="Times" w:hAnsi="Times" w:cs="Arial"/>
          <w:sz w:val="20"/>
          <w:szCs w:val="20"/>
        </w:rPr>
        <w:t>L'enquêteur s’engage à réaliser les enquêtes de façon fiable et sérieuse, dans tous les villages et dans tous les ménages prévus, en respectant le calendrier de l’enquête et en réalisant tous les questionnaires exigés par son chef d’équipe pour que l’équipe atteigne ses objectifs.</w:t>
      </w:r>
    </w:p>
    <w:p w:rsidR="00FC1CB1" w:rsidRPr="00F83D5D" w:rsidRDefault="00FC1CB1" w:rsidP="00FC1CB1">
      <w:pPr>
        <w:pStyle w:val="ColorfulList-Accent11"/>
        <w:spacing w:line="240" w:lineRule="auto"/>
        <w:contextualSpacing/>
        <w:jc w:val="both"/>
        <w:rPr>
          <w:rStyle w:val="Marquedecommentaire1"/>
          <w:sz w:val="20"/>
          <w:szCs w:val="20"/>
        </w:rPr>
      </w:pPr>
    </w:p>
    <w:p w:rsidR="00FC1CB1" w:rsidRPr="00F83D5D" w:rsidRDefault="00FC1CB1" w:rsidP="00FC1CB1">
      <w:pPr>
        <w:pStyle w:val="ColorfulList-Accent11"/>
        <w:numPr>
          <w:ilvl w:val="0"/>
          <w:numId w:val="5"/>
        </w:numPr>
        <w:spacing w:line="240" w:lineRule="auto"/>
        <w:contextualSpacing/>
        <w:jc w:val="both"/>
        <w:rPr>
          <w:rStyle w:val="Marquedecommentaire1"/>
          <w:sz w:val="20"/>
          <w:szCs w:val="20"/>
        </w:rPr>
      </w:pPr>
      <w:r w:rsidRPr="00F83D5D">
        <w:rPr>
          <w:rStyle w:val="Marquedecommentaire1"/>
          <w:rFonts w:ascii="Times" w:hAnsi="Times" w:cs="Arial"/>
          <w:sz w:val="20"/>
          <w:szCs w:val="20"/>
        </w:rPr>
        <w:t xml:space="preserve">Il est important de respecter le planning et les objectifs fixés pour l'équipe, mais il est également impératif de rester attentif à la qualité et à la fiabilité des données recueillies. Chaque questionnaire pourra faire l'objet de contrôles et de vérifications ; si la qualité des données n'est pas satisfaisante, les enquêteurs seront sanctionnés. </w:t>
      </w:r>
    </w:p>
    <w:p w:rsidR="00FC1CB1" w:rsidRPr="00F83D5D" w:rsidRDefault="00FC1CB1" w:rsidP="00FC1CB1">
      <w:pPr>
        <w:numPr>
          <w:ilvl w:val="0"/>
          <w:numId w:val="5"/>
        </w:numPr>
        <w:contextualSpacing/>
        <w:jc w:val="both"/>
        <w:rPr>
          <w:rFonts w:ascii="Times" w:hAnsi="Times" w:cs="Arial"/>
          <w:sz w:val="20"/>
          <w:szCs w:val="20"/>
        </w:rPr>
      </w:pPr>
      <w:r w:rsidRPr="00F83D5D">
        <w:rPr>
          <w:rFonts w:ascii="Times" w:hAnsi="Times" w:cs="Arial"/>
          <w:sz w:val="20"/>
          <w:szCs w:val="20"/>
        </w:rPr>
        <w:t xml:space="preserve">Chaque équipe a la responsabilité d'enquêter les ménages déterminés à l'avance par l'équipe technique, sans remplacement possible. </w:t>
      </w:r>
    </w:p>
    <w:p w:rsidR="00FC1CB1" w:rsidRPr="00F83D5D" w:rsidRDefault="00FC1CB1" w:rsidP="00FC1CB1">
      <w:pPr>
        <w:ind w:left="720"/>
        <w:contextualSpacing/>
        <w:jc w:val="both"/>
        <w:rPr>
          <w:rFonts w:ascii="Times" w:hAnsi="Times" w:cs="Arial"/>
          <w:sz w:val="20"/>
          <w:szCs w:val="20"/>
        </w:rPr>
      </w:pPr>
    </w:p>
    <w:p w:rsidR="00FC1CB1" w:rsidRPr="00F83D5D" w:rsidRDefault="00FC1CB1" w:rsidP="00FC1CB1">
      <w:pPr>
        <w:numPr>
          <w:ilvl w:val="0"/>
          <w:numId w:val="5"/>
        </w:numPr>
        <w:contextualSpacing/>
        <w:jc w:val="both"/>
        <w:rPr>
          <w:rFonts w:ascii="Times" w:hAnsi="Times" w:cs="Arial"/>
          <w:sz w:val="20"/>
          <w:szCs w:val="20"/>
        </w:rPr>
      </w:pPr>
      <w:r w:rsidRPr="00F83D5D">
        <w:rPr>
          <w:rFonts w:ascii="Times" w:hAnsi="Times" w:cs="Arial"/>
          <w:b/>
          <w:spacing w:val="-3"/>
          <w:sz w:val="20"/>
          <w:szCs w:val="20"/>
          <w:u w:val="single"/>
        </w:rPr>
        <w:t>Il est crucial de faire tous les efforts possibles pour que tous les ménages présélectionnés soient enquêtés, et que les enquêtes soient faites directement avec le chef de ménage et de l’exp</w:t>
      </w:r>
      <w:r w:rsidR="000F318E" w:rsidRPr="00F83D5D">
        <w:rPr>
          <w:rFonts w:ascii="Times" w:hAnsi="Times" w:cs="Arial"/>
          <w:b/>
          <w:spacing w:val="-3"/>
          <w:sz w:val="20"/>
          <w:szCs w:val="20"/>
          <w:u w:val="single"/>
        </w:rPr>
        <w:t>l</w:t>
      </w:r>
      <w:r w:rsidRPr="00F83D5D">
        <w:rPr>
          <w:rFonts w:ascii="Times" w:hAnsi="Times" w:cs="Arial"/>
          <w:b/>
          <w:spacing w:val="-3"/>
          <w:sz w:val="20"/>
          <w:szCs w:val="20"/>
          <w:u w:val="single"/>
        </w:rPr>
        <w:t>oitation, notamment pour les parties du questionnaire concernant l’activité agricole,</w:t>
      </w:r>
      <w:r w:rsidR="000F318E" w:rsidRPr="00F83D5D">
        <w:rPr>
          <w:rFonts w:ascii="Times" w:hAnsi="Times" w:cs="Arial"/>
          <w:b/>
          <w:spacing w:val="-3"/>
          <w:sz w:val="20"/>
          <w:szCs w:val="20"/>
          <w:u w:val="single"/>
        </w:rPr>
        <w:t xml:space="preserve"> </w:t>
      </w:r>
      <w:r w:rsidRPr="00F83D5D">
        <w:rPr>
          <w:rFonts w:ascii="Times" w:hAnsi="Times" w:cs="Arial"/>
          <w:b/>
          <w:spacing w:val="-3"/>
          <w:sz w:val="20"/>
          <w:szCs w:val="20"/>
          <w:u w:val="single"/>
        </w:rPr>
        <w:t xml:space="preserve">et une femme du ménage pour les parties du questionnaire qui lui sont dédiées. </w:t>
      </w:r>
    </w:p>
    <w:p w:rsidR="00FC1CB1" w:rsidRPr="00F83D5D" w:rsidRDefault="00FC1CB1" w:rsidP="00FC1CB1">
      <w:pPr>
        <w:pStyle w:val="Titre4"/>
        <w:numPr>
          <w:ilvl w:val="0"/>
          <w:numId w:val="0"/>
        </w:numPr>
        <w:ind w:left="864" w:hanging="864"/>
        <w:contextualSpacing/>
        <w:rPr>
          <w:rFonts w:ascii="Times" w:hAnsi="Times" w:cs="Arial"/>
          <w:sz w:val="20"/>
          <w:szCs w:val="20"/>
        </w:rPr>
      </w:pPr>
    </w:p>
    <w:p w:rsidR="00FC1CB1" w:rsidRPr="00F83D5D" w:rsidRDefault="00FC1CB1" w:rsidP="00C77171">
      <w:pPr>
        <w:pStyle w:val="Titre4"/>
        <w:numPr>
          <w:ilvl w:val="0"/>
          <w:numId w:val="0"/>
        </w:numPr>
        <w:ind w:left="864" w:hanging="864"/>
        <w:contextualSpacing/>
        <w:rPr>
          <w:rFonts w:ascii="Times" w:hAnsi="Times" w:cs="Arial"/>
          <w:sz w:val="20"/>
          <w:szCs w:val="20"/>
        </w:rPr>
      </w:pPr>
      <w:r w:rsidRPr="00F83D5D">
        <w:rPr>
          <w:rFonts w:ascii="Times" w:hAnsi="Times" w:cs="Arial"/>
          <w:sz w:val="20"/>
          <w:szCs w:val="20"/>
        </w:rPr>
        <w:t>Les contrôles au moment de l’entretien:</w:t>
      </w:r>
    </w:p>
    <w:p w:rsidR="00FC1CB1" w:rsidRPr="00F83D5D" w:rsidRDefault="00FC1CB1" w:rsidP="00FC1CB1">
      <w:pPr>
        <w:contextualSpacing/>
        <w:jc w:val="both"/>
        <w:rPr>
          <w:rFonts w:ascii="Times" w:hAnsi="Times" w:cs="Arial"/>
          <w:sz w:val="20"/>
          <w:szCs w:val="20"/>
        </w:rPr>
      </w:pPr>
      <w:r w:rsidRPr="00F83D5D">
        <w:rPr>
          <w:rFonts w:ascii="Times" w:hAnsi="Times" w:cs="Arial"/>
          <w:sz w:val="20"/>
          <w:szCs w:val="20"/>
        </w:rPr>
        <w:t xml:space="preserve">Cette procédure consiste à réviser le questionnaire rempli en vue de s’assurer de la bonne qualité du remplissage, et en particulier vérifier que toutes les questions qui devraient être posées l’ont été. Cette activité sera réalisée à la fin de chaque entretien par l’Enquêteur avant de prendre congé du répondant. L’Enquêteur doit également faire un contrôle global du questionnaire rempli, </w:t>
      </w:r>
      <w:r w:rsidRPr="00F83D5D">
        <w:rPr>
          <w:rFonts w:ascii="Times" w:hAnsi="Times" w:cs="Arial"/>
          <w:sz w:val="20"/>
          <w:szCs w:val="20"/>
        </w:rPr>
        <w:lastRenderedPageBreak/>
        <w:t>notamment concernant la cohérence des informations fournies. Le superviseur et l’équipe PSE feront un contrôle plus en profondeur et décideront si l’enquêteur aura besoin ou non de retourner chez le ménage.</w:t>
      </w:r>
      <w:r w:rsidRPr="00F83D5D">
        <w:rPr>
          <w:rFonts w:ascii="Times" w:hAnsi="Times" w:cs="Arial"/>
          <w:spacing w:val="-3"/>
          <w:sz w:val="20"/>
          <w:szCs w:val="20"/>
        </w:rPr>
        <w:t xml:space="preserve"> </w:t>
      </w:r>
    </w:p>
    <w:p w:rsidR="00FC1CB1" w:rsidRPr="00F83D5D" w:rsidRDefault="00FC1CB1" w:rsidP="00C77171">
      <w:pPr>
        <w:pStyle w:val="Titre4"/>
        <w:numPr>
          <w:ilvl w:val="0"/>
          <w:numId w:val="0"/>
        </w:numPr>
        <w:ind w:left="864" w:hanging="864"/>
        <w:contextualSpacing/>
        <w:rPr>
          <w:rFonts w:ascii="Times" w:hAnsi="Times" w:cs="Arial"/>
          <w:sz w:val="20"/>
          <w:szCs w:val="20"/>
        </w:rPr>
      </w:pPr>
      <w:r w:rsidRPr="00F83D5D">
        <w:rPr>
          <w:rFonts w:ascii="Times" w:hAnsi="Times" w:cs="Arial"/>
          <w:sz w:val="20"/>
          <w:szCs w:val="20"/>
        </w:rPr>
        <w:t>La vérification sur le terrain inclura :</w:t>
      </w:r>
    </w:p>
    <w:p w:rsidR="00FC1CB1" w:rsidRPr="00F83D5D" w:rsidRDefault="00FC1CB1" w:rsidP="00FC1CB1">
      <w:pPr>
        <w:numPr>
          <w:ilvl w:val="0"/>
          <w:numId w:val="5"/>
        </w:numPr>
        <w:contextualSpacing/>
        <w:jc w:val="both"/>
        <w:rPr>
          <w:rFonts w:ascii="Times" w:hAnsi="Times" w:cs="Arial"/>
          <w:sz w:val="20"/>
          <w:szCs w:val="20"/>
        </w:rPr>
      </w:pPr>
      <w:r w:rsidRPr="00F83D5D">
        <w:rPr>
          <w:rFonts w:ascii="Times" w:hAnsi="Times" w:cs="Arial"/>
          <w:sz w:val="20"/>
          <w:szCs w:val="20"/>
        </w:rPr>
        <w:t>La visite du superviseur pendant l’entretien afin de répondre à n’importe quelle question de l’enquêteur et confirmer que chaque enquêteur suit les consignes.</w:t>
      </w:r>
    </w:p>
    <w:p w:rsidR="00FC1CB1" w:rsidRPr="00F83D5D" w:rsidRDefault="00FC1CB1" w:rsidP="00FC1CB1">
      <w:pPr>
        <w:ind w:left="720"/>
        <w:contextualSpacing/>
        <w:jc w:val="both"/>
        <w:rPr>
          <w:rFonts w:ascii="Times" w:hAnsi="Times" w:cs="Arial"/>
          <w:sz w:val="20"/>
          <w:szCs w:val="20"/>
        </w:rPr>
      </w:pPr>
    </w:p>
    <w:p w:rsidR="00FC1CB1" w:rsidRPr="00F83D5D" w:rsidRDefault="00FC1CB1" w:rsidP="00FC1CB1">
      <w:pPr>
        <w:numPr>
          <w:ilvl w:val="0"/>
          <w:numId w:val="5"/>
        </w:numPr>
        <w:contextualSpacing/>
        <w:jc w:val="both"/>
        <w:rPr>
          <w:rFonts w:ascii="Times" w:hAnsi="Times" w:cs="Arial"/>
          <w:sz w:val="20"/>
          <w:szCs w:val="20"/>
        </w:rPr>
      </w:pPr>
      <w:r w:rsidRPr="00F83D5D">
        <w:rPr>
          <w:rFonts w:ascii="Times" w:hAnsi="Times" w:cs="Arial"/>
          <w:sz w:val="20"/>
          <w:szCs w:val="20"/>
        </w:rPr>
        <w:t>La visite du superviseur auprès d’un échantillon aléatoire des ménages enquêtés afin de s’assurer de la validité des données et confirmer que chaque enquêteur suit les consignes.</w:t>
      </w:r>
    </w:p>
    <w:p w:rsidR="00FC1CB1" w:rsidRPr="00F83D5D" w:rsidRDefault="00FC1CB1" w:rsidP="00FC1CB1">
      <w:pPr>
        <w:ind w:left="360"/>
        <w:rPr>
          <w:rFonts w:ascii="Times" w:hAnsi="Times" w:cs="Arial"/>
          <w:sz w:val="20"/>
          <w:szCs w:val="20"/>
        </w:rPr>
      </w:pPr>
    </w:p>
    <w:p w:rsidR="00FC1CB1" w:rsidRPr="00F83D5D" w:rsidRDefault="00FC1CB1" w:rsidP="00FC1CB1">
      <w:pPr>
        <w:numPr>
          <w:ilvl w:val="0"/>
          <w:numId w:val="5"/>
        </w:numPr>
        <w:contextualSpacing/>
        <w:jc w:val="both"/>
        <w:rPr>
          <w:rFonts w:ascii="Times" w:hAnsi="Times" w:cs="Arial"/>
          <w:sz w:val="20"/>
          <w:szCs w:val="20"/>
        </w:rPr>
      </w:pPr>
      <w:r w:rsidRPr="00F83D5D">
        <w:rPr>
          <w:rFonts w:ascii="Times" w:hAnsi="Times" w:cs="Arial"/>
          <w:sz w:val="20"/>
          <w:szCs w:val="20"/>
        </w:rPr>
        <w:t>Des enregistrements audio de tous les entretiens, pour vérifier que toutes les questions ont été posées selon les consignes, et avec lesquels les questionnaires remplis seront comparés.</w:t>
      </w:r>
    </w:p>
    <w:p w:rsidR="00FC1CB1" w:rsidRPr="00F83D5D" w:rsidRDefault="00FC1CB1" w:rsidP="00FC1CB1">
      <w:pPr>
        <w:ind w:left="720"/>
        <w:contextualSpacing/>
        <w:jc w:val="both"/>
        <w:rPr>
          <w:rFonts w:ascii="Times" w:hAnsi="Times" w:cs="Arial"/>
          <w:sz w:val="20"/>
          <w:szCs w:val="20"/>
        </w:rPr>
      </w:pPr>
    </w:p>
    <w:p w:rsidR="00FC1CB1" w:rsidRPr="00F83D5D" w:rsidRDefault="00FC1CB1" w:rsidP="00FC1CB1">
      <w:pPr>
        <w:numPr>
          <w:ilvl w:val="0"/>
          <w:numId w:val="5"/>
        </w:numPr>
        <w:contextualSpacing/>
        <w:jc w:val="both"/>
        <w:rPr>
          <w:rFonts w:ascii="Times" w:hAnsi="Times" w:cs="Arial"/>
          <w:sz w:val="20"/>
          <w:szCs w:val="20"/>
        </w:rPr>
      </w:pPr>
      <w:r w:rsidRPr="00F83D5D">
        <w:rPr>
          <w:rFonts w:ascii="Times" w:hAnsi="Times" w:cs="Arial"/>
          <w:sz w:val="20"/>
          <w:szCs w:val="20"/>
        </w:rPr>
        <w:t>L’examen de tous les questionnaires remplis par les superviseurs en vue de s'assurer que les renseignements sont complets et cohérents. Cela permettra d’identifier les questionnaires incomplets en distinguant ceux pour lesquels des questions n’ont pas été répondues de ceux pour lesquels des sections entières sont manquantes.</w:t>
      </w:r>
    </w:p>
    <w:p w:rsidR="00FC1CB1" w:rsidRPr="00F83D5D" w:rsidRDefault="00FC1CB1" w:rsidP="00FC1CB1">
      <w:pPr>
        <w:ind w:left="360"/>
        <w:rPr>
          <w:rFonts w:ascii="Times" w:hAnsi="Times" w:cs="Arial"/>
          <w:sz w:val="20"/>
          <w:szCs w:val="20"/>
        </w:rPr>
      </w:pPr>
    </w:p>
    <w:p w:rsidR="00FC1CB1" w:rsidRPr="00F83D5D" w:rsidRDefault="00FC1CB1" w:rsidP="00FC1CB1">
      <w:pPr>
        <w:numPr>
          <w:ilvl w:val="0"/>
          <w:numId w:val="5"/>
        </w:numPr>
        <w:contextualSpacing/>
        <w:jc w:val="both"/>
        <w:rPr>
          <w:rFonts w:ascii="Times" w:hAnsi="Times" w:cs="Arial"/>
          <w:sz w:val="20"/>
          <w:szCs w:val="20"/>
        </w:rPr>
      </w:pPr>
      <w:r w:rsidRPr="00F83D5D">
        <w:rPr>
          <w:rFonts w:ascii="Times" w:hAnsi="Times" w:cs="Arial"/>
          <w:sz w:val="20"/>
          <w:szCs w:val="20"/>
        </w:rPr>
        <w:t xml:space="preserve">Réalisation d'un compte-rendu quotidien par les superviseurs afin d'assurer un enregistrement des activités sur le terrain qui sera particulièrement utile pour documenter défauts de collectes de données ou anomalies dans le rapport final. Le compte-rendu sera également utile aux superviseurs comme un outil pour communiquer les problèmes rencontrés par les enquêteurs sur le terrain lors de la collecte des données et les manquements aux procédures de collecte. </w:t>
      </w:r>
    </w:p>
    <w:p w:rsidR="00FC1CB1" w:rsidRPr="00F83D5D" w:rsidRDefault="00FC1CB1" w:rsidP="00C77171">
      <w:pPr>
        <w:pStyle w:val="Titre2"/>
        <w:contextualSpacing/>
        <w:rPr>
          <w:rFonts w:ascii="Times" w:hAnsi="Times" w:cs="Arial"/>
          <w:sz w:val="20"/>
          <w:szCs w:val="20"/>
        </w:rPr>
      </w:pPr>
      <w:bookmarkStart w:id="14" w:name="_Toc291834296"/>
      <w:r w:rsidRPr="00F83D5D">
        <w:rPr>
          <w:rFonts w:ascii="Times" w:hAnsi="Times" w:cs="Arial"/>
          <w:sz w:val="20"/>
          <w:szCs w:val="20"/>
        </w:rPr>
        <w:t>Procédures générales des entretiens</w:t>
      </w:r>
      <w:bookmarkEnd w:id="14"/>
    </w:p>
    <w:p w:rsidR="00FC1CB1" w:rsidRPr="00F83D5D" w:rsidRDefault="00FC1CB1" w:rsidP="00C77171">
      <w:pPr>
        <w:pStyle w:val="Titre3"/>
        <w:contextualSpacing/>
        <w:rPr>
          <w:rFonts w:ascii="Times" w:hAnsi="Times" w:cs="Arial"/>
          <w:sz w:val="20"/>
          <w:szCs w:val="20"/>
        </w:rPr>
      </w:pPr>
      <w:bookmarkStart w:id="15" w:name="_Toc291834297"/>
      <w:r w:rsidRPr="00F83D5D">
        <w:rPr>
          <w:rFonts w:ascii="Times" w:hAnsi="Times" w:cs="Arial"/>
          <w:sz w:val="20"/>
          <w:szCs w:val="20"/>
        </w:rPr>
        <w:t>Préparation pour l’entretien</w:t>
      </w:r>
      <w:bookmarkEnd w:id="15"/>
    </w:p>
    <w:p w:rsidR="000F318E" w:rsidRPr="00F83D5D" w:rsidRDefault="000F318E" w:rsidP="00FC1CB1">
      <w:pPr>
        <w:tabs>
          <w:tab w:val="left" w:pos="-720"/>
        </w:tabs>
        <w:suppressAutoHyphens/>
        <w:contextualSpacing/>
        <w:jc w:val="both"/>
        <w:rPr>
          <w:rFonts w:ascii="Times" w:hAnsi="Times" w:cs="Arial"/>
          <w:spacing w:val="-3"/>
          <w:sz w:val="20"/>
          <w:szCs w:val="20"/>
        </w:rPr>
      </w:pPr>
    </w:p>
    <w:p w:rsidR="000F318E" w:rsidRPr="00F83D5D" w:rsidRDefault="00FC1CB1" w:rsidP="000F318E">
      <w:p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Avant de démarrer la collecte de données par les entretiens, l'enquêteur doit obligatoirement:</w:t>
      </w:r>
    </w:p>
    <w:p w:rsidR="000F318E" w:rsidRPr="00F83D5D" w:rsidRDefault="000F318E" w:rsidP="000F318E">
      <w:pPr>
        <w:tabs>
          <w:tab w:val="left" w:pos="-720"/>
        </w:tabs>
        <w:suppressAutoHyphens/>
        <w:contextualSpacing/>
        <w:jc w:val="both"/>
        <w:rPr>
          <w:rFonts w:ascii="Times" w:hAnsi="Times" w:cs="Arial"/>
          <w:spacing w:val="-3"/>
          <w:sz w:val="20"/>
          <w:szCs w:val="20"/>
        </w:rPr>
      </w:pPr>
    </w:p>
    <w:p w:rsidR="00FC1CB1" w:rsidRPr="00F83D5D" w:rsidRDefault="00FC1CB1" w:rsidP="00FC1CB1">
      <w:pPr>
        <w:numPr>
          <w:ilvl w:val="0"/>
          <w:numId w:val="5"/>
        </w:numPr>
        <w:contextualSpacing/>
        <w:jc w:val="both"/>
        <w:rPr>
          <w:rFonts w:ascii="Times" w:hAnsi="Times" w:cs="Arial"/>
          <w:sz w:val="20"/>
          <w:szCs w:val="20"/>
        </w:rPr>
      </w:pPr>
      <w:r w:rsidRPr="00F83D5D">
        <w:rPr>
          <w:rFonts w:ascii="Times" w:hAnsi="Times" w:cs="Arial"/>
          <w:sz w:val="20"/>
          <w:szCs w:val="20"/>
        </w:rPr>
        <w:t>Revoir son manuel d'instructions;</w:t>
      </w:r>
    </w:p>
    <w:p w:rsidR="00FC1CB1" w:rsidRPr="00F83D5D" w:rsidRDefault="00FC1CB1" w:rsidP="00FC1CB1">
      <w:pPr>
        <w:ind w:left="720"/>
        <w:contextualSpacing/>
        <w:jc w:val="both"/>
        <w:rPr>
          <w:rFonts w:ascii="Times" w:hAnsi="Times" w:cs="Arial"/>
          <w:spacing w:val="-3"/>
          <w:sz w:val="20"/>
          <w:szCs w:val="20"/>
        </w:rPr>
      </w:pPr>
    </w:p>
    <w:p w:rsidR="00FC1CB1" w:rsidRPr="00F83D5D" w:rsidRDefault="00FC1CB1" w:rsidP="00FC1CB1">
      <w:pPr>
        <w:numPr>
          <w:ilvl w:val="0"/>
          <w:numId w:val="5"/>
        </w:numPr>
        <w:contextualSpacing/>
        <w:jc w:val="both"/>
        <w:rPr>
          <w:rFonts w:ascii="Times" w:hAnsi="Times" w:cs="Arial"/>
          <w:spacing w:val="-3"/>
          <w:sz w:val="20"/>
          <w:szCs w:val="20"/>
        </w:rPr>
      </w:pPr>
      <w:r w:rsidRPr="00F83D5D">
        <w:rPr>
          <w:rFonts w:ascii="Times" w:hAnsi="Times" w:cs="Arial"/>
          <w:sz w:val="20"/>
          <w:szCs w:val="20"/>
        </w:rPr>
        <w:t>Relire le questionnaire d’en</w:t>
      </w:r>
      <w:r w:rsidRPr="00F83D5D">
        <w:rPr>
          <w:rFonts w:ascii="Times" w:hAnsi="Times" w:cs="Arial"/>
          <w:spacing w:val="-3"/>
          <w:sz w:val="20"/>
          <w:szCs w:val="20"/>
        </w:rPr>
        <w:t xml:space="preserve">quête afin de: </w:t>
      </w:r>
    </w:p>
    <w:p w:rsidR="00FC1CB1" w:rsidRPr="00F83D5D" w:rsidRDefault="00FC1CB1" w:rsidP="00FC1CB1">
      <w:pPr>
        <w:numPr>
          <w:ilvl w:val="1"/>
          <w:numId w:val="6"/>
        </w:numPr>
        <w:tabs>
          <w:tab w:val="left" w:pos="-720"/>
          <w:tab w:val="left" w:pos="0"/>
          <w:tab w:val="left" w:pos="720"/>
          <w:tab w:val="left" w:pos="1440"/>
        </w:tabs>
        <w:suppressAutoHyphens/>
        <w:contextualSpacing/>
        <w:jc w:val="both"/>
        <w:rPr>
          <w:rFonts w:ascii="Times" w:hAnsi="Times" w:cs="Arial"/>
          <w:spacing w:val="-3"/>
          <w:sz w:val="20"/>
          <w:szCs w:val="20"/>
        </w:rPr>
      </w:pPr>
      <w:r w:rsidRPr="00F83D5D">
        <w:rPr>
          <w:rFonts w:ascii="Times" w:hAnsi="Times" w:cs="Arial"/>
          <w:spacing w:val="-3"/>
          <w:sz w:val="20"/>
          <w:szCs w:val="20"/>
        </w:rPr>
        <w:t xml:space="preserve">se familiariser avec les sections devant être couvertes, ainsi que leur structure ; </w:t>
      </w:r>
    </w:p>
    <w:p w:rsidR="00FC1CB1" w:rsidRPr="00F83D5D" w:rsidRDefault="00FC1CB1" w:rsidP="00FC1CB1">
      <w:pPr>
        <w:numPr>
          <w:ilvl w:val="1"/>
          <w:numId w:val="6"/>
        </w:numPr>
        <w:tabs>
          <w:tab w:val="left" w:pos="-720"/>
          <w:tab w:val="left" w:pos="0"/>
          <w:tab w:val="left" w:pos="720"/>
          <w:tab w:val="left" w:pos="1440"/>
        </w:tabs>
        <w:suppressAutoHyphens/>
        <w:contextualSpacing/>
        <w:jc w:val="both"/>
        <w:rPr>
          <w:rFonts w:ascii="Times" w:hAnsi="Times" w:cs="Arial"/>
          <w:spacing w:val="-3"/>
          <w:sz w:val="20"/>
          <w:szCs w:val="20"/>
        </w:rPr>
      </w:pPr>
      <w:r w:rsidRPr="00F83D5D">
        <w:rPr>
          <w:rFonts w:ascii="Times" w:hAnsi="Times" w:cs="Arial"/>
          <w:spacing w:val="-3"/>
          <w:sz w:val="20"/>
          <w:szCs w:val="20"/>
        </w:rPr>
        <w:t>se familiariser le plus possible avec le libellé des questions et les modalités des réponses;</w:t>
      </w:r>
    </w:p>
    <w:p w:rsidR="00FC1CB1" w:rsidRPr="00F83D5D" w:rsidRDefault="00FC1CB1" w:rsidP="00FC1CB1">
      <w:pPr>
        <w:numPr>
          <w:ilvl w:val="1"/>
          <w:numId w:val="6"/>
        </w:numPr>
        <w:tabs>
          <w:tab w:val="left" w:pos="-720"/>
          <w:tab w:val="left" w:pos="0"/>
          <w:tab w:val="left" w:pos="720"/>
          <w:tab w:val="left" w:pos="1440"/>
        </w:tabs>
        <w:suppressAutoHyphens/>
        <w:contextualSpacing/>
        <w:jc w:val="both"/>
        <w:rPr>
          <w:rFonts w:ascii="Times" w:hAnsi="Times" w:cs="Arial"/>
          <w:spacing w:val="-3"/>
          <w:sz w:val="20"/>
          <w:szCs w:val="20"/>
        </w:rPr>
      </w:pPr>
      <w:r w:rsidRPr="00F83D5D">
        <w:rPr>
          <w:rFonts w:ascii="Times" w:hAnsi="Times" w:cs="Arial"/>
          <w:spacing w:val="-3"/>
          <w:sz w:val="20"/>
          <w:szCs w:val="20"/>
        </w:rPr>
        <w:t>se familiariser avec les filtres et les sauts du questionnaire ;</w:t>
      </w:r>
    </w:p>
    <w:p w:rsidR="00FC1CB1" w:rsidRPr="00F83D5D" w:rsidRDefault="00FC1CB1" w:rsidP="00FC1CB1">
      <w:pPr>
        <w:numPr>
          <w:ilvl w:val="1"/>
          <w:numId w:val="6"/>
        </w:numPr>
        <w:tabs>
          <w:tab w:val="left" w:pos="-720"/>
          <w:tab w:val="left" w:pos="0"/>
          <w:tab w:val="left" w:pos="720"/>
          <w:tab w:val="left" w:pos="1440"/>
        </w:tabs>
        <w:suppressAutoHyphens/>
        <w:contextualSpacing/>
        <w:jc w:val="both"/>
        <w:rPr>
          <w:rFonts w:ascii="Times" w:hAnsi="Times" w:cs="Arial"/>
          <w:spacing w:val="-3"/>
          <w:sz w:val="20"/>
          <w:szCs w:val="20"/>
        </w:rPr>
      </w:pPr>
      <w:r w:rsidRPr="00F83D5D">
        <w:rPr>
          <w:rFonts w:ascii="Times" w:hAnsi="Times" w:cs="Arial"/>
          <w:spacing w:val="-3"/>
          <w:sz w:val="20"/>
          <w:szCs w:val="20"/>
        </w:rPr>
        <w:t>comprendre parfaitement l'information à obtenir et être capable d'utiliser le questionnaire facilement et de façon efficace pour ne pas perdre la confiance et la coopération du répondant.</w:t>
      </w:r>
    </w:p>
    <w:p w:rsidR="00FC1CB1" w:rsidRPr="00F83D5D" w:rsidRDefault="00FC1CB1" w:rsidP="00C77171">
      <w:pPr>
        <w:pStyle w:val="Titre3"/>
        <w:contextualSpacing/>
        <w:rPr>
          <w:rFonts w:ascii="Times" w:hAnsi="Times" w:cs="Arial"/>
          <w:sz w:val="20"/>
          <w:szCs w:val="20"/>
        </w:rPr>
      </w:pPr>
      <w:bookmarkStart w:id="16" w:name="_Toc291834298"/>
      <w:r w:rsidRPr="00F83D5D">
        <w:rPr>
          <w:rFonts w:ascii="Times" w:hAnsi="Times" w:cs="Arial"/>
          <w:sz w:val="20"/>
          <w:szCs w:val="20"/>
        </w:rPr>
        <w:t>Etablissement d’une bonne relation enquêteur-enquêté</w:t>
      </w:r>
      <w:bookmarkEnd w:id="16"/>
    </w:p>
    <w:p w:rsidR="00FC1CB1" w:rsidRPr="00F83D5D" w:rsidRDefault="00FC1CB1" w:rsidP="00FC1CB1">
      <w:p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ab/>
      </w:r>
    </w:p>
    <w:p w:rsidR="00FC1CB1" w:rsidRPr="00F83D5D" w:rsidRDefault="00FC1CB1" w:rsidP="00FC1CB1">
      <w:p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 xml:space="preserve">Une bonne relation </w:t>
      </w:r>
      <w:r w:rsidR="000F318E" w:rsidRPr="00F83D5D">
        <w:rPr>
          <w:rFonts w:ascii="Times" w:hAnsi="Times" w:cs="Arial"/>
          <w:spacing w:val="-3"/>
          <w:sz w:val="20"/>
          <w:szCs w:val="20"/>
        </w:rPr>
        <w:t>entre l'enquêteur et l'</w:t>
      </w:r>
      <w:r w:rsidRPr="00F83D5D">
        <w:rPr>
          <w:rFonts w:ascii="Times" w:hAnsi="Times" w:cs="Arial"/>
          <w:spacing w:val="-3"/>
          <w:sz w:val="20"/>
          <w:szCs w:val="20"/>
        </w:rPr>
        <w:t>enquêté, est la clef du succès de l'entretien. En effet, si l'enquêteur a l'air de manquer d'intérêt ou d'être hostile, l'enquêté répondra de la même manière et pourra décider de ne pas coopérer. L'enquêté devra se sentir à l'aise pour parler librement et fournir toute l'information désirée. Pour produire ce résultat, l'enquêteur doit être convaincant tout en gardant sa neutralité. Il lui faut, en outre, faire preuve de politesse en écoutant l'enquêté attentivement quand il donne une réponse.</w:t>
      </w:r>
    </w:p>
    <w:p w:rsidR="00FC1CB1" w:rsidRPr="00F83D5D" w:rsidRDefault="00FC1CB1" w:rsidP="00FC1CB1">
      <w:pPr>
        <w:tabs>
          <w:tab w:val="left" w:pos="-720"/>
        </w:tabs>
        <w:suppressAutoHyphens/>
        <w:contextualSpacing/>
        <w:jc w:val="both"/>
        <w:rPr>
          <w:rFonts w:ascii="Times" w:hAnsi="Times" w:cs="Arial"/>
          <w:spacing w:val="-3"/>
          <w:sz w:val="20"/>
          <w:szCs w:val="20"/>
        </w:rPr>
      </w:pPr>
    </w:p>
    <w:p w:rsidR="00FC1CB1" w:rsidRPr="00F83D5D" w:rsidRDefault="00FC1CB1" w:rsidP="00FC1CB1">
      <w:p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L'enquêteur réalisera ses visites à une heure qui, selon toute vraisemblance, conviendrait au mieux à l'enquêté. Il doit également éviter de commencer ou de poursuivre l'entretien en présence d'une tierce personne sans le consentement du répondant. Chaque présence d’un tiers qui n’est pas membre du ménage doit être évitée</w:t>
      </w:r>
      <w:r w:rsidR="00942ED4" w:rsidRPr="00F83D5D">
        <w:rPr>
          <w:rFonts w:ascii="Times" w:hAnsi="Times" w:cs="Arial"/>
          <w:spacing w:val="-3"/>
          <w:sz w:val="20"/>
          <w:szCs w:val="20"/>
        </w:rPr>
        <w:t xml:space="preserve"> par tous</w:t>
      </w:r>
      <w:r w:rsidRPr="00F83D5D">
        <w:rPr>
          <w:rFonts w:ascii="Times" w:hAnsi="Times" w:cs="Arial"/>
          <w:spacing w:val="-3"/>
          <w:sz w:val="20"/>
          <w:szCs w:val="20"/>
        </w:rPr>
        <w:t xml:space="preserve"> les moyens. La présence d'un tiers constitue une violation du caractère confidentiel des informations collectées.</w:t>
      </w:r>
    </w:p>
    <w:p w:rsidR="00FC1CB1" w:rsidRPr="00F83D5D" w:rsidRDefault="00FC1CB1" w:rsidP="00FC1CB1">
      <w:pPr>
        <w:tabs>
          <w:tab w:val="left" w:pos="-720"/>
        </w:tabs>
        <w:suppressAutoHyphens/>
        <w:contextualSpacing/>
        <w:jc w:val="both"/>
        <w:rPr>
          <w:rFonts w:ascii="Times" w:hAnsi="Times" w:cs="Arial"/>
          <w:spacing w:val="-3"/>
          <w:sz w:val="20"/>
          <w:szCs w:val="20"/>
        </w:rPr>
      </w:pPr>
    </w:p>
    <w:p w:rsidR="00FC1CB1" w:rsidRPr="00F83D5D" w:rsidRDefault="00FC1CB1" w:rsidP="00FC1CB1">
      <w:p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Néanmoins, il ne faut pas donner la mauvaise impression d'avoir quelque chose à cacher. Ainsi, si la personne tierce semble curieuse au sujet de l'enquêté, l'enquêteur aura la courtoisie de s'introduire à celle-ci de la même façon qu'il l'avait fait pour l'enquêté et lui expliquer l’objectif de l’enquête et l’obligation qui lui est fait de veiller au respect du principe de confidentialité dans son travail.</w:t>
      </w:r>
    </w:p>
    <w:p w:rsidR="00FC1CB1" w:rsidRPr="00F83D5D" w:rsidRDefault="00FC1CB1" w:rsidP="00C77171">
      <w:pPr>
        <w:pStyle w:val="Titre3"/>
        <w:contextualSpacing/>
        <w:rPr>
          <w:rFonts w:ascii="Times" w:hAnsi="Times" w:cs="Arial"/>
          <w:sz w:val="20"/>
          <w:szCs w:val="20"/>
        </w:rPr>
      </w:pPr>
      <w:bookmarkStart w:id="17" w:name="_Toc291834299"/>
      <w:r w:rsidRPr="00F83D5D">
        <w:rPr>
          <w:rFonts w:ascii="Times" w:hAnsi="Times" w:cs="Arial"/>
          <w:sz w:val="20"/>
          <w:szCs w:val="20"/>
        </w:rPr>
        <w:t>Introduction chez le ménage</w:t>
      </w:r>
      <w:bookmarkEnd w:id="17"/>
    </w:p>
    <w:p w:rsidR="00FC1CB1" w:rsidRPr="00F83D5D" w:rsidRDefault="00FC1CB1" w:rsidP="00FC1CB1">
      <w:p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 xml:space="preserve">Lorsqu’il visite un ménage, l'Enquêteur prend contact avec le chef d’exploitation (la personne cible). En cas d'indisponibilité temporaire du chef d’exploitation, l'enquêteur doit s'informer de l'heure à laquelle il peut revenir. </w:t>
      </w:r>
    </w:p>
    <w:p w:rsidR="00FC1CB1" w:rsidRPr="00F83D5D" w:rsidRDefault="00FC1CB1" w:rsidP="00FC1CB1">
      <w:pPr>
        <w:contextualSpacing/>
        <w:jc w:val="both"/>
        <w:rPr>
          <w:rFonts w:ascii="Times" w:hAnsi="Times" w:cs="Arial"/>
          <w:spacing w:val="-3"/>
          <w:sz w:val="20"/>
          <w:szCs w:val="20"/>
        </w:rPr>
      </w:pPr>
    </w:p>
    <w:p w:rsidR="00FC1CB1" w:rsidRPr="00F83D5D" w:rsidRDefault="00FC1CB1" w:rsidP="00FC1CB1">
      <w:pPr>
        <w:contextualSpacing/>
        <w:jc w:val="both"/>
        <w:rPr>
          <w:rFonts w:ascii="Times" w:hAnsi="Times" w:cs="Arial"/>
          <w:spacing w:val="-3"/>
          <w:sz w:val="20"/>
          <w:szCs w:val="20"/>
        </w:rPr>
      </w:pPr>
      <w:r w:rsidRPr="00F83D5D">
        <w:rPr>
          <w:rFonts w:ascii="Times" w:hAnsi="Times" w:cs="Arial"/>
          <w:spacing w:val="-3"/>
          <w:sz w:val="20"/>
          <w:szCs w:val="20"/>
        </w:rPr>
        <w:lastRenderedPageBreak/>
        <w:t>Le répondant-cible pour la plus grande partie du questionnaire est le chef d’exploitation. Cependant, pour une section concernant les dépenses et la sécurité alimentaire, le répondant cible est une femme du ménage.</w:t>
      </w:r>
    </w:p>
    <w:p w:rsidR="00FC1CB1" w:rsidRPr="00F83D5D" w:rsidRDefault="00FC1CB1" w:rsidP="00FC1CB1">
      <w:pPr>
        <w:contextualSpacing/>
        <w:jc w:val="both"/>
        <w:rPr>
          <w:rFonts w:ascii="Times" w:hAnsi="Times" w:cs="Arial"/>
          <w:sz w:val="20"/>
          <w:szCs w:val="20"/>
        </w:rPr>
      </w:pPr>
    </w:p>
    <w:p w:rsidR="00FC1CB1" w:rsidRPr="00F83D5D" w:rsidRDefault="00FC1CB1" w:rsidP="00FC1CB1">
      <w:pPr>
        <w:contextualSpacing/>
        <w:jc w:val="both"/>
        <w:rPr>
          <w:rFonts w:ascii="Times" w:hAnsi="Times" w:cs="Arial"/>
          <w:sz w:val="20"/>
          <w:szCs w:val="20"/>
        </w:rPr>
      </w:pPr>
      <w:r w:rsidRPr="00F83D5D">
        <w:rPr>
          <w:rFonts w:ascii="Times" w:hAnsi="Times" w:cs="Arial"/>
          <w:sz w:val="20"/>
          <w:szCs w:val="20"/>
        </w:rPr>
        <w:t xml:space="preserve">Si pour certaines questions la personne intéressée n'est pas en mesure de répondre, elle pourra être aidée par certains membres de son ménage ; dans tous les cas, l'enquêteur devra s’assurer que le répondant a connaissance des informations à collecter. De plus, il veillera à bien </w:t>
      </w:r>
      <w:r w:rsidRPr="00F83D5D">
        <w:rPr>
          <w:rFonts w:ascii="Times" w:hAnsi="Times" w:cs="Arial"/>
          <w:b/>
          <w:bCs/>
          <w:sz w:val="20"/>
          <w:szCs w:val="20"/>
        </w:rPr>
        <w:t>reporter les répondants à la fin de chaque section,</w:t>
      </w:r>
      <w:r w:rsidRPr="00F83D5D">
        <w:rPr>
          <w:rFonts w:ascii="Times" w:hAnsi="Times" w:cs="Arial"/>
          <w:sz w:val="20"/>
          <w:szCs w:val="20"/>
        </w:rPr>
        <w:t xml:space="preserve"> tels que définis plus loin dans ce manuel.</w:t>
      </w:r>
    </w:p>
    <w:p w:rsidR="00FC1CB1" w:rsidRPr="00F83D5D" w:rsidRDefault="00FC1CB1" w:rsidP="00FC1CB1">
      <w:pPr>
        <w:contextualSpacing/>
        <w:jc w:val="both"/>
        <w:rPr>
          <w:rFonts w:ascii="Times" w:hAnsi="Times" w:cs="Arial"/>
          <w:sz w:val="20"/>
          <w:szCs w:val="20"/>
        </w:rPr>
      </w:pPr>
    </w:p>
    <w:p w:rsidR="00FC1CB1" w:rsidRPr="00F83D5D" w:rsidRDefault="00FC1CB1" w:rsidP="00FC1CB1">
      <w:pPr>
        <w:contextualSpacing/>
        <w:jc w:val="both"/>
        <w:rPr>
          <w:rFonts w:ascii="Times" w:hAnsi="Times" w:cs="Arial"/>
          <w:sz w:val="20"/>
          <w:szCs w:val="20"/>
        </w:rPr>
      </w:pPr>
      <w:r w:rsidRPr="00F83D5D">
        <w:rPr>
          <w:rFonts w:ascii="Times" w:hAnsi="Times" w:cs="Arial"/>
          <w:sz w:val="20"/>
          <w:szCs w:val="20"/>
        </w:rPr>
        <w:t xml:space="preserve">La présence de personnes extérieures au ménage pendant l'entretien peut vous empêcher d'obtenir des réponses franches et honnêtes de la part des répondants. Par conséquent, il est essentiel que l'entretien soit conduit en privé et que toutes les questions reçoivent des réponses de membres du ménage exclusivement. L'enquêteur devra s'assurer que tous les répondants sont bien des </w:t>
      </w:r>
      <w:r w:rsidRPr="00F83D5D">
        <w:rPr>
          <w:rFonts w:ascii="Times" w:hAnsi="Times" w:cs="Arial"/>
          <w:b/>
          <w:bCs/>
          <w:sz w:val="20"/>
          <w:szCs w:val="20"/>
        </w:rPr>
        <w:t xml:space="preserve">membres du ménage </w:t>
      </w:r>
      <w:r w:rsidRPr="00F83D5D">
        <w:rPr>
          <w:rFonts w:ascii="Times" w:hAnsi="Times" w:cs="Arial"/>
          <w:sz w:val="20"/>
          <w:szCs w:val="20"/>
        </w:rPr>
        <w:t xml:space="preserve">et que leur nombre est réduit. Si des personnes extérieures au ménage viennent participer à l'entretien, l’enquêteur a l’obligation d’arrêter l’entrevue pendant quelques minutes, le temps de convaincre ces personnes de s’éloigner de manière à ne pas entendre ce qui se dit entre les répondants et l’enquêteur et à ne pas leur suggérer de réponse. </w:t>
      </w:r>
    </w:p>
    <w:p w:rsidR="00FC1CB1" w:rsidRPr="00F83D5D" w:rsidRDefault="00FC1CB1" w:rsidP="00FC1CB1">
      <w:pPr>
        <w:contextualSpacing/>
        <w:jc w:val="both"/>
        <w:rPr>
          <w:rFonts w:ascii="Times" w:hAnsi="Times" w:cs="Arial"/>
          <w:sz w:val="20"/>
          <w:szCs w:val="20"/>
        </w:rPr>
      </w:pPr>
    </w:p>
    <w:p w:rsidR="00FC1CB1" w:rsidRPr="00F83D5D" w:rsidRDefault="00FC1CB1" w:rsidP="00FC1CB1">
      <w:pPr>
        <w:contextualSpacing/>
        <w:jc w:val="both"/>
        <w:rPr>
          <w:rFonts w:ascii="Times" w:hAnsi="Times" w:cs="Arial"/>
          <w:sz w:val="20"/>
          <w:szCs w:val="20"/>
        </w:rPr>
      </w:pPr>
      <w:r w:rsidRPr="00F83D5D">
        <w:rPr>
          <w:rFonts w:ascii="Times" w:hAnsi="Times" w:cs="Arial"/>
          <w:sz w:val="20"/>
          <w:szCs w:val="20"/>
        </w:rPr>
        <w:t>Cependant, s’il s’avère nécessaire de faire intervenir une autre personne pour aider à la compréhension (par exemple en cas d’un chef d’exploitation muet), il est essentiel de le noter dans les observations et de justifier la raison de leur présence. Excepté ces cas où la présence de personnes extérieures au ménage est nécessaire à l'administration du questionnaire, aucune raison ne pourra justifier la présence de ces personnes.</w:t>
      </w:r>
    </w:p>
    <w:p w:rsidR="00FC1CB1" w:rsidRPr="00F83D5D" w:rsidRDefault="00FC1CB1" w:rsidP="00FC1CB1">
      <w:pPr>
        <w:contextualSpacing/>
        <w:jc w:val="both"/>
        <w:rPr>
          <w:rFonts w:ascii="Times" w:hAnsi="Times" w:cs="Arial"/>
          <w:sz w:val="20"/>
          <w:szCs w:val="20"/>
        </w:rPr>
      </w:pPr>
    </w:p>
    <w:p w:rsidR="00FC1CB1" w:rsidRPr="00F83D5D" w:rsidRDefault="00FC1CB1" w:rsidP="00FC1CB1">
      <w:pPr>
        <w:contextualSpacing/>
        <w:jc w:val="both"/>
        <w:rPr>
          <w:rFonts w:ascii="Times" w:hAnsi="Times" w:cs="Arial"/>
          <w:sz w:val="20"/>
          <w:szCs w:val="20"/>
        </w:rPr>
      </w:pPr>
      <w:r w:rsidRPr="00F83D5D">
        <w:rPr>
          <w:rFonts w:ascii="Times" w:hAnsi="Times" w:cs="Arial"/>
          <w:sz w:val="20"/>
          <w:szCs w:val="20"/>
        </w:rPr>
        <w:t xml:space="preserve">Toutefois, si certaines personnes assistent à l’entretien, même sans répondre aux questions, et ce malgré tous vos efforts pour réduire leur présence au minimum, il est très important de le reporter à la fin de chaque section. </w:t>
      </w:r>
    </w:p>
    <w:p w:rsidR="00FC1CB1" w:rsidRPr="00F83D5D" w:rsidRDefault="00FC1CB1" w:rsidP="00FC1CB1">
      <w:pPr>
        <w:contextualSpacing/>
        <w:jc w:val="both"/>
        <w:rPr>
          <w:rFonts w:ascii="Times" w:hAnsi="Times" w:cs="Arial"/>
          <w:sz w:val="20"/>
          <w:szCs w:val="20"/>
        </w:rPr>
      </w:pPr>
    </w:p>
    <w:p w:rsidR="00FC1CB1" w:rsidRPr="00F83D5D" w:rsidRDefault="00FC1CB1" w:rsidP="00FC1CB1">
      <w:pPr>
        <w:contextualSpacing/>
        <w:jc w:val="both"/>
        <w:rPr>
          <w:rFonts w:ascii="Times" w:hAnsi="Times" w:cs="Arial"/>
          <w:sz w:val="20"/>
          <w:szCs w:val="20"/>
        </w:rPr>
      </w:pPr>
      <w:r w:rsidRPr="00F83D5D">
        <w:rPr>
          <w:rFonts w:ascii="Times" w:hAnsi="Times" w:cs="Arial"/>
          <w:sz w:val="20"/>
          <w:szCs w:val="20"/>
        </w:rPr>
        <w:t xml:space="preserve">Si le chef d’exploitation n'est pas présent, l’enquêteur, avec l’aide de superviseur, doit reprogrammer sa visite, et tout faire pour que le chef d’exploitation puisse être mobilisé dans le temps. Le superviseur devra reporter clairement les raisons des difficultés rencontrées, et inscrire les différentes visites effectuées dans sa fiche de suivi. </w:t>
      </w:r>
    </w:p>
    <w:p w:rsidR="00FC1CB1" w:rsidRPr="00F83D5D" w:rsidRDefault="00FC1CB1" w:rsidP="00FC1CB1">
      <w:pPr>
        <w:contextualSpacing/>
        <w:jc w:val="both"/>
        <w:rPr>
          <w:rFonts w:ascii="Times" w:hAnsi="Times" w:cs="Arial"/>
          <w:sz w:val="20"/>
          <w:szCs w:val="20"/>
        </w:rPr>
      </w:pPr>
    </w:p>
    <w:p w:rsidR="00FC1CB1" w:rsidRPr="00F83D5D" w:rsidRDefault="00FC1CB1" w:rsidP="00FC1CB1">
      <w:pPr>
        <w:contextualSpacing/>
        <w:jc w:val="both"/>
        <w:rPr>
          <w:rFonts w:ascii="Times" w:hAnsi="Times" w:cs="Arial"/>
          <w:sz w:val="20"/>
          <w:szCs w:val="20"/>
        </w:rPr>
      </w:pPr>
      <w:r w:rsidRPr="00F83D5D">
        <w:rPr>
          <w:rFonts w:ascii="Times" w:hAnsi="Times" w:cs="Arial"/>
          <w:sz w:val="20"/>
          <w:szCs w:val="20"/>
        </w:rPr>
        <w:t xml:space="preserve">Si, après 3 visites et malgré tous les efforts, le chef d’exploitation ne peut être mobilisé durant la période de l'enquête, l'enquêteur devra sélectionner un répondant parmi les autres membres du ménage, en prenant soin de choisir la personne qui prend les décisions agricoles du ménage en l’absence du chef. Il peut par exemple s'agir du conjoint, ou du fils aîné du chef de ménage, selon les cas. </w:t>
      </w:r>
      <w:r w:rsidRPr="00F83D5D">
        <w:rPr>
          <w:rFonts w:ascii="Times" w:hAnsi="Times" w:cs="Arial"/>
          <w:spacing w:val="-3"/>
          <w:sz w:val="20"/>
          <w:szCs w:val="20"/>
        </w:rPr>
        <w:t xml:space="preserve">il faudra pour cela que cette personne soit au moins tout aussi bien informée sur l’exploitation agricole du ménage que le chef d’exploitation lui-même. </w:t>
      </w:r>
      <w:r w:rsidRPr="00F83D5D">
        <w:rPr>
          <w:rFonts w:ascii="Times" w:hAnsi="Times" w:cs="Arial"/>
          <w:sz w:val="20"/>
          <w:szCs w:val="20"/>
        </w:rPr>
        <w:t xml:space="preserve">Dans tous les cas, il faudra préciser en observation: </w:t>
      </w:r>
    </w:p>
    <w:p w:rsidR="00FC1CB1" w:rsidRPr="00F83D5D" w:rsidRDefault="00FC1CB1" w:rsidP="00C77171">
      <w:pPr>
        <w:widowControl w:val="0"/>
        <w:numPr>
          <w:ilvl w:val="0"/>
          <w:numId w:val="13"/>
        </w:numPr>
        <w:suppressAutoHyphens/>
        <w:contextualSpacing/>
        <w:jc w:val="both"/>
        <w:outlineLvl w:val="0"/>
        <w:rPr>
          <w:rFonts w:ascii="Times" w:hAnsi="Times" w:cs="Arial"/>
          <w:sz w:val="20"/>
          <w:szCs w:val="20"/>
        </w:rPr>
      </w:pPr>
      <w:r w:rsidRPr="00F83D5D">
        <w:rPr>
          <w:rFonts w:ascii="Times" w:hAnsi="Times" w:cs="Arial"/>
          <w:sz w:val="20"/>
          <w:szCs w:val="20"/>
        </w:rPr>
        <w:t>pourquoi le chef de ménage n'a pas pu être mobilisé</w:t>
      </w:r>
    </w:p>
    <w:p w:rsidR="00FC1CB1" w:rsidRPr="00F83D5D" w:rsidRDefault="00FC1CB1" w:rsidP="00FC1CB1">
      <w:pPr>
        <w:widowControl w:val="0"/>
        <w:numPr>
          <w:ilvl w:val="0"/>
          <w:numId w:val="13"/>
        </w:numPr>
        <w:suppressAutoHyphens/>
        <w:contextualSpacing/>
        <w:jc w:val="both"/>
        <w:rPr>
          <w:rFonts w:ascii="Times" w:hAnsi="Times" w:cs="Arial"/>
          <w:sz w:val="20"/>
          <w:szCs w:val="20"/>
        </w:rPr>
      </w:pPr>
      <w:r w:rsidRPr="00F83D5D">
        <w:rPr>
          <w:rFonts w:ascii="Times" w:hAnsi="Times" w:cs="Arial"/>
          <w:sz w:val="20"/>
          <w:szCs w:val="20"/>
        </w:rPr>
        <w:t>comment le ou les répondant(s) ont été sélectionnés pour répondre à l'enquête à la place du chef d’exploitation.</w:t>
      </w:r>
    </w:p>
    <w:p w:rsidR="00FC1CB1" w:rsidRPr="00F83D5D" w:rsidRDefault="00FC1CB1" w:rsidP="00FC1CB1">
      <w:pPr>
        <w:contextualSpacing/>
        <w:jc w:val="both"/>
        <w:rPr>
          <w:rFonts w:ascii="Times" w:hAnsi="Times" w:cs="Arial"/>
          <w:sz w:val="20"/>
          <w:szCs w:val="20"/>
        </w:rPr>
      </w:pPr>
      <w:r w:rsidRPr="00F83D5D">
        <w:rPr>
          <w:rFonts w:ascii="Times" w:hAnsi="Times" w:cs="Arial"/>
          <w:b/>
          <w:bCs/>
          <w:sz w:val="20"/>
          <w:szCs w:val="20"/>
          <w:u w:val="single"/>
        </w:rPr>
        <w:br/>
      </w:r>
      <w:r w:rsidRPr="00F83D5D">
        <w:rPr>
          <w:rFonts w:ascii="Times" w:hAnsi="Times" w:cs="Arial"/>
          <w:sz w:val="20"/>
          <w:szCs w:val="20"/>
        </w:rPr>
        <w:t>L'équipe technique se chargera de vérifier la validité des raisons pour lesquelles le chef d’exploitation n'aura pas pu être enquêté.</w:t>
      </w:r>
    </w:p>
    <w:p w:rsidR="00FC1CB1" w:rsidRPr="00F83D5D" w:rsidRDefault="00FC1CB1" w:rsidP="00FC1CB1">
      <w:pPr>
        <w:contextualSpacing/>
        <w:jc w:val="both"/>
        <w:rPr>
          <w:rFonts w:ascii="Times" w:hAnsi="Times" w:cs="Arial"/>
          <w:sz w:val="20"/>
          <w:szCs w:val="20"/>
        </w:rPr>
      </w:pPr>
    </w:p>
    <w:p w:rsidR="00FC1CB1" w:rsidRPr="00F83D5D" w:rsidRDefault="00FC1CB1" w:rsidP="00FC1CB1">
      <w:pPr>
        <w:contextualSpacing/>
        <w:jc w:val="both"/>
        <w:rPr>
          <w:rFonts w:ascii="Times" w:hAnsi="Times" w:cs="Arial"/>
          <w:sz w:val="20"/>
          <w:szCs w:val="20"/>
        </w:rPr>
      </w:pPr>
      <w:r w:rsidRPr="00F83D5D">
        <w:rPr>
          <w:rFonts w:ascii="Times" w:hAnsi="Times" w:cs="Arial"/>
          <w:sz w:val="20"/>
          <w:szCs w:val="20"/>
        </w:rPr>
        <w:t xml:space="preserve">De même, si </w:t>
      </w:r>
      <w:r w:rsidR="00942ED4" w:rsidRPr="00F83D5D">
        <w:rPr>
          <w:rFonts w:ascii="Times" w:hAnsi="Times" w:cs="Arial"/>
          <w:sz w:val="20"/>
          <w:szCs w:val="20"/>
        </w:rPr>
        <w:t xml:space="preserve">la personne en charge de la confection des repas dans le ménage (dans la grande majorité des cas, </w:t>
      </w:r>
      <w:r w:rsidRPr="00F83D5D">
        <w:rPr>
          <w:rFonts w:ascii="Times" w:hAnsi="Times" w:cs="Arial"/>
          <w:sz w:val="20"/>
          <w:szCs w:val="20"/>
        </w:rPr>
        <w:t>une femme, par exemple l’épouse du chef d’exploitation</w:t>
      </w:r>
      <w:r w:rsidR="00942ED4" w:rsidRPr="00F83D5D">
        <w:rPr>
          <w:rFonts w:ascii="Times" w:hAnsi="Times" w:cs="Arial"/>
          <w:sz w:val="20"/>
          <w:szCs w:val="20"/>
        </w:rPr>
        <w:t>)</w:t>
      </w:r>
      <w:r w:rsidRPr="00F83D5D">
        <w:rPr>
          <w:rFonts w:ascii="Times" w:hAnsi="Times" w:cs="Arial"/>
          <w:sz w:val="20"/>
          <w:szCs w:val="20"/>
        </w:rPr>
        <w:t>, n'est pas disponible</w:t>
      </w:r>
      <w:r w:rsidR="00942ED4" w:rsidRPr="00F83D5D">
        <w:rPr>
          <w:rFonts w:ascii="Times" w:hAnsi="Times" w:cs="Arial"/>
          <w:sz w:val="20"/>
          <w:szCs w:val="20"/>
        </w:rPr>
        <w:t xml:space="preserve"> pour ré</w:t>
      </w:r>
      <w:r w:rsidRPr="00F83D5D">
        <w:rPr>
          <w:rFonts w:ascii="Times" w:hAnsi="Times" w:cs="Arial"/>
          <w:sz w:val="20"/>
          <w:szCs w:val="20"/>
        </w:rPr>
        <w:t xml:space="preserve">pondre à la section sur  la </w:t>
      </w:r>
      <w:r w:rsidR="00942ED4" w:rsidRPr="00F83D5D">
        <w:rPr>
          <w:rFonts w:ascii="Times" w:hAnsi="Times" w:cs="Arial"/>
          <w:sz w:val="20"/>
          <w:szCs w:val="20"/>
        </w:rPr>
        <w:t>sécurité</w:t>
      </w:r>
      <w:r w:rsidRPr="00F83D5D">
        <w:rPr>
          <w:rFonts w:ascii="Times" w:hAnsi="Times" w:cs="Arial"/>
          <w:sz w:val="20"/>
          <w:szCs w:val="20"/>
        </w:rPr>
        <w:t xml:space="preserve"> alimentaire, il faudra revisiter le ménage pour administrer la partie concernée du questionnaire, à un autre moment. Si elle est absente du village pour plusieurs jours et qu’elle ne peut être retrouvée dans un village avoisinant, il faudra administrer la partie concernée du questionnaire à la personne en charge de la préparation des repas en son absence. Le code de la personne répondant à ces questions doit être inscrit a la fin de chaque section correspondante. </w:t>
      </w:r>
    </w:p>
    <w:p w:rsidR="00FC1CB1" w:rsidRPr="00F83D5D" w:rsidRDefault="00FC1CB1" w:rsidP="00FC1CB1">
      <w:pPr>
        <w:tabs>
          <w:tab w:val="left" w:pos="-720"/>
        </w:tabs>
        <w:suppressAutoHyphens/>
        <w:contextualSpacing/>
        <w:jc w:val="both"/>
        <w:rPr>
          <w:rFonts w:ascii="Times" w:hAnsi="Times" w:cs="Arial"/>
          <w:sz w:val="20"/>
          <w:szCs w:val="20"/>
        </w:rPr>
      </w:pPr>
    </w:p>
    <w:p w:rsidR="00FC1CB1" w:rsidRPr="00F83D5D" w:rsidRDefault="00FC1CB1" w:rsidP="00FC1CB1">
      <w:pPr>
        <w:tabs>
          <w:tab w:val="left" w:pos="-720"/>
        </w:tabs>
        <w:suppressAutoHyphens/>
        <w:contextualSpacing/>
        <w:jc w:val="both"/>
        <w:rPr>
          <w:rFonts w:ascii="Times" w:hAnsi="Times" w:cs="Arial"/>
          <w:spacing w:val="-3"/>
          <w:sz w:val="20"/>
          <w:szCs w:val="20"/>
        </w:rPr>
      </w:pPr>
      <w:r w:rsidRPr="00F83D5D">
        <w:rPr>
          <w:rFonts w:ascii="Times" w:hAnsi="Times" w:cs="Arial"/>
          <w:sz w:val="20"/>
          <w:szCs w:val="20"/>
        </w:rPr>
        <w:t>Une fois</w:t>
      </w:r>
      <w:r w:rsidRPr="00F83D5D">
        <w:rPr>
          <w:rFonts w:ascii="Times" w:hAnsi="Times" w:cs="Arial"/>
          <w:spacing w:val="-3"/>
          <w:sz w:val="20"/>
          <w:szCs w:val="20"/>
        </w:rPr>
        <w:t xml:space="preserve"> le répondant identifié et disponible, l'enquêteur doit se présenter par la formule suivante:</w:t>
      </w:r>
    </w:p>
    <w:p w:rsidR="00FC1CB1" w:rsidRPr="00F83D5D" w:rsidRDefault="00FC1CB1" w:rsidP="00FC1CB1">
      <w:pPr>
        <w:widowControl w:val="0"/>
        <w:tabs>
          <w:tab w:val="left" w:pos="-720"/>
        </w:tabs>
        <w:suppressAutoHyphens/>
        <w:snapToGrid w:val="0"/>
        <w:contextualSpacing/>
        <w:jc w:val="both"/>
        <w:rPr>
          <w:rFonts w:ascii="Times" w:hAnsi="Times" w:cs="Arial"/>
          <w:i/>
          <w:spacing w:val="-3"/>
          <w:sz w:val="20"/>
          <w:szCs w:val="20"/>
        </w:rPr>
      </w:pPr>
      <w:r w:rsidRPr="00F83D5D">
        <w:rPr>
          <w:rFonts w:ascii="Times" w:hAnsi="Times" w:cs="Arial"/>
          <w:i/>
          <w:spacing w:val="-3"/>
          <w:sz w:val="20"/>
          <w:szCs w:val="20"/>
        </w:rPr>
        <w:t>(Modèle de Présentation)</w:t>
      </w:r>
    </w:p>
    <w:p w:rsidR="00FC1CB1" w:rsidRPr="00F83D5D" w:rsidRDefault="00FC1CB1" w:rsidP="00C77171">
      <w:pPr>
        <w:shd w:val="clear" w:color="auto" w:fill="D9D9D9"/>
        <w:tabs>
          <w:tab w:val="left" w:pos="-720"/>
        </w:tabs>
        <w:suppressAutoHyphens/>
        <w:contextualSpacing/>
        <w:jc w:val="both"/>
        <w:outlineLvl w:val="0"/>
        <w:rPr>
          <w:rFonts w:ascii="Times" w:hAnsi="Times" w:cs="Arial"/>
          <w:b/>
          <w:i/>
          <w:spacing w:val="-3"/>
          <w:sz w:val="20"/>
          <w:szCs w:val="20"/>
        </w:rPr>
      </w:pPr>
      <w:r w:rsidRPr="00F83D5D">
        <w:rPr>
          <w:rFonts w:ascii="Times" w:hAnsi="Times" w:cs="Arial"/>
          <w:b/>
          <w:i/>
          <w:spacing w:val="-3"/>
          <w:sz w:val="20"/>
          <w:szCs w:val="20"/>
        </w:rPr>
        <w:t xml:space="preserve">En créole : </w:t>
      </w:r>
    </w:p>
    <w:p w:rsidR="00FC1CB1" w:rsidRPr="00F83D5D" w:rsidRDefault="00FC1CB1" w:rsidP="00FC1CB1">
      <w:pPr>
        <w:widowControl w:val="0"/>
        <w:shd w:val="clear" w:color="auto" w:fill="D9D9D9"/>
        <w:tabs>
          <w:tab w:val="left" w:pos="-720"/>
        </w:tabs>
        <w:suppressAutoHyphens/>
        <w:snapToGrid w:val="0"/>
        <w:contextualSpacing/>
        <w:jc w:val="both"/>
        <w:rPr>
          <w:rFonts w:ascii="Times" w:eastAsia="MS Mincho" w:hAnsi="Times" w:cs="Arial" w:hint="eastAsia"/>
          <w:b/>
          <w:i/>
          <w:sz w:val="20"/>
          <w:szCs w:val="20"/>
        </w:rPr>
      </w:pPr>
      <w:r w:rsidRPr="00F83D5D">
        <w:rPr>
          <w:rFonts w:ascii="Times" w:hAnsi="Times" w:cs="Arial"/>
          <w:b/>
          <w:i/>
          <w:spacing w:val="-3"/>
          <w:sz w:val="20"/>
          <w:szCs w:val="20"/>
        </w:rPr>
        <w:t>Bonjour Mesye/Madam,</w:t>
      </w:r>
    </w:p>
    <w:p w:rsidR="00FC1CB1" w:rsidRPr="00F83D5D" w:rsidRDefault="00FC1CB1" w:rsidP="00FC1CB1">
      <w:pPr>
        <w:shd w:val="clear" w:color="auto" w:fill="D9D9D9"/>
        <w:tabs>
          <w:tab w:val="left" w:pos="-720"/>
        </w:tabs>
        <w:suppressAutoHyphens/>
        <w:contextualSpacing/>
        <w:jc w:val="both"/>
        <w:rPr>
          <w:rFonts w:ascii="Times" w:hAnsi="Times" w:cs="Arial"/>
          <w:b/>
          <w:i/>
          <w:spacing w:val="-3"/>
          <w:sz w:val="20"/>
          <w:szCs w:val="20"/>
        </w:rPr>
      </w:pPr>
      <w:r w:rsidRPr="00F83D5D">
        <w:rPr>
          <w:rFonts w:ascii="Times" w:hAnsi="Times" w:cs="Arial"/>
          <w:b/>
          <w:i/>
          <w:spacing w:val="-3"/>
          <w:sz w:val="20"/>
          <w:szCs w:val="20"/>
        </w:rPr>
        <w:t xml:space="preserve">Mwen rele …………, map travay pou Ekòl Ekonomi Pari (PSE). Enstitisyon sila  ap fè yon etid sou pwogram ki pote èd bay agrikiltè yo nan zòn sa. Etid sa konsène eksperyans ou fè avèk pwogram kap bay èd pou agrikilti ak eksperyans ou gen avèk òganizasyon ki </w:t>
      </w:r>
      <w:proofErr w:type="gramStart"/>
      <w:r w:rsidRPr="00F83D5D">
        <w:rPr>
          <w:rFonts w:ascii="Times" w:hAnsi="Times" w:cs="Arial"/>
          <w:b/>
          <w:i/>
          <w:spacing w:val="-3"/>
          <w:sz w:val="20"/>
          <w:szCs w:val="20"/>
        </w:rPr>
        <w:t>la</w:t>
      </w:r>
      <w:proofErr w:type="gramEnd"/>
      <w:r w:rsidRPr="00F83D5D">
        <w:rPr>
          <w:rFonts w:ascii="Times" w:hAnsi="Times" w:cs="Arial"/>
          <w:b/>
          <w:i/>
          <w:spacing w:val="-3"/>
          <w:sz w:val="20"/>
          <w:szCs w:val="20"/>
        </w:rPr>
        <w:t xml:space="preserve"> pou jere pwogram sa yo. W’ap patisipe nan ankèt sa si ou vle. Patisipasyon ou pral pèmèt nou konnen pi byen kòman yo distribiye èd pou agrikilti nan zòn nan, enfòmasyon ou ap bay nou yo ap sèvi sèlman pou konprann èd sa yo.</w:t>
      </w:r>
    </w:p>
    <w:p w:rsidR="00FC1CB1" w:rsidRPr="00F83D5D" w:rsidRDefault="00FC1CB1" w:rsidP="00C77171">
      <w:pPr>
        <w:shd w:val="clear" w:color="auto" w:fill="D9D9D9"/>
        <w:tabs>
          <w:tab w:val="left" w:pos="-720"/>
        </w:tabs>
        <w:suppressAutoHyphens/>
        <w:contextualSpacing/>
        <w:jc w:val="both"/>
        <w:outlineLvl w:val="0"/>
        <w:rPr>
          <w:rFonts w:ascii="Times" w:hAnsi="Times" w:cs="Arial"/>
          <w:b/>
          <w:i/>
          <w:spacing w:val="-3"/>
          <w:sz w:val="20"/>
          <w:szCs w:val="20"/>
        </w:rPr>
      </w:pPr>
      <w:r w:rsidRPr="00F83D5D">
        <w:rPr>
          <w:rFonts w:ascii="Times" w:hAnsi="Times" w:cs="Arial"/>
          <w:b/>
          <w:i/>
          <w:spacing w:val="-3"/>
          <w:sz w:val="20"/>
          <w:szCs w:val="20"/>
        </w:rPr>
        <w:t>Eske ou dakò pou patisipe ak nou nan etid sila ?</w:t>
      </w:r>
    </w:p>
    <w:p w:rsidR="00FC1CB1" w:rsidRPr="00F83D5D" w:rsidRDefault="00FC1CB1" w:rsidP="00FC1CB1">
      <w:pPr>
        <w:shd w:val="clear" w:color="auto" w:fill="D9D9D9"/>
        <w:tabs>
          <w:tab w:val="left" w:pos="-720"/>
        </w:tabs>
        <w:suppressAutoHyphens/>
        <w:contextualSpacing/>
        <w:jc w:val="both"/>
        <w:rPr>
          <w:rFonts w:ascii="Times" w:hAnsi="Times" w:cs="Arial"/>
          <w:b/>
          <w:i/>
          <w:spacing w:val="-3"/>
          <w:sz w:val="20"/>
          <w:szCs w:val="20"/>
        </w:rPr>
      </w:pPr>
    </w:p>
    <w:p w:rsidR="00FC1CB1" w:rsidRPr="00F83D5D" w:rsidRDefault="00FC1CB1" w:rsidP="00C77171">
      <w:pPr>
        <w:shd w:val="clear" w:color="auto" w:fill="D9D9D9"/>
        <w:tabs>
          <w:tab w:val="left" w:pos="-720"/>
        </w:tabs>
        <w:suppressAutoHyphens/>
        <w:contextualSpacing/>
        <w:jc w:val="both"/>
        <w:outlineLvl w:val="0"/>
        <w:rPr>
          <w:rFonts w:ascii="Times" w:hAnsi="Times" w:cs="Arial"/>
          <w:b/>
          <w:spacing w:val="-3"/>
          <w:sz w:val="20"/>
          <w:szCs w:val="20"/>
        </w:rPr>
      </w:pPr>
      <w:r w:rsidRPr="00F83D5D">
        <w:rPr>
          <w:rFonts w:ascii="Times" w:hAnsi="Times" w:cs="Arial"/>
          <w:b/>
          <w:spacing w:val="-3"/>
          <w:sz w:val="20"/>
          <w:szCs w:val="20"/>
        </w:rPr>
        <w:t>En français :</w:t>
      </w:r>
    </w:p>
    <w:p w:rsidR="00FC1CB1" w:rsidRPr="00F83D5D" w:rsidRDefault="00FC1CB1" w:rsidP="00C77171">
      <w:pPr>
        <w:shd w:val="clear" w:color="auto" w:fill="D9D9D9"/>
        <w:tabs>
          <w:tab w:val="left" w:pos="-720"/>
        </w:tabs>
        <w:suppressAutoHyphens/>
        <w:contextualSpacing/>
        <w:jc w:val="both"/>
        <w:outlineLvl w:val="0"/>
        <w:rPr>
          <w:rFonts w:ascii="Times" w:hAnsi="Times" w:cs="Arial"/>
          <w:b/>
          <w:i/>
          <w:spacing w:val="-3"/>
          <w:sz w:val="20"/>
          <w:szCs w:val="20"/>
        </w:rPr>
      </w:pPr>
      <w:r w:rsidRPr="00F83D5D">
        <w:rPr>
          <w:rFonts w:ascii="Times" w:hAnsi="Times" w:cs="Arial"/>
          <w:b/>
          <w:i/>
          <w:spacing w:val="-3"/>
          <w:sz w:val="20"/>
          <w:szCs w:val="20"/>
        </w:rPr>
        <w:t>Bonjour monsieur, madame,</w:t>
      </w:r>
    </w:p>
    <w:p w:rsidR="00FC1CB1" w:rsidRPr="00F83D5D" w:rsidRDefault="00FC1CB1" w:rsidP="00FC1CB1">
      <w:pPr>
        <w:shd w:val="clear" w:color="auto" w:fill="D9D9D9"/>
        <w:tabs>
          <w:tab w:val="left" w:pos="-720"/>
        </w:tabs>
        <w:suppressAutoHyphens/>
        <w:contextualSpacing/>
        <w:jc w:val="both"/>
        <w:rPr>
          <w:rFonts w:ascii="Times" w:hAnsi="Times" w:cs="Arial"/>
          <w:b/>
          <w:i/>
          <w:spacing w:val="-3"/>
          <w:sz w:val="20"/>
          <w:szCs w:val="20"/>
        </w:rPr>
      </w:pPr>
      <w:r w:rsidRPr="00F83D5D">
        <w:rPr>
          <w:rFonts w:ascii="Times" w:hAnsi="Times" w:cs="Arial"/>
          <w:b/>
          <w:i/>
          <w:spacing w:val="-3"/>
          <w:sz w:val="20"/>
          <w:szCs w:val="20"/>
        </w:rPr>
        <w:t xml:space="preserve">Je m’appelle </w:t>
      </w:r>
      <w:proofErr w:type="gramStart"/>
      <w:r w:rsidRPr="00F83D5D">
        <w:rPr>
          <w:rFonts w:ascii="Times" w:hAnsi="Times" w:cs="Arial"/>
          <w:b/>
          <w:i/>
          <w:spacing w:val="-3"/>
          <w:sz w:val="20"/>
          <w:szCs w:val="20"/>
        </w:rPr>
        <w:t>……….,</w:t>
      </w:r>
      <w:proofErr w:type="gramEnd"/>
      <w:r w:rsidRPr="00F83D5D">
        <w:rPr>
          <w:rFonts w:ascii="Times" w:hAnsi="Times" w:cs="Arial"/>
          <w:b/>
          <w:i/>
          <w:spacing w:val="-3"/>
          <w:sz w:val="20"/>
          <w:szCs w:val="20"/>
        </w:rPr>
        <w:t xml:space="preserve"> je travaille pour l’Ecole d’Economie de Paris (PSE). PSE conduit une étude sur les programmes de soutien aux agriculteurs dans cette zone. Cette étude concerne votre expérience avec les programmes pour l’agriculture et les organisations en charge de ces programmes. Votre participation à cette enquête est volontaire. Votre participation va nous permettre de mieux </w:t>
      </w:r>
      <w:r w:rsidRPr="00F83D5D">
        <w:rPr>
          <w:rFonts w:ascii="Times" w:hAnsi="Times" w:cs="Arial"/>
          <w:b/>
          <w:i/>
          <w:spacing w:val="-3"/>
          <w:sz w:val="20"/>
          <w:szCs w:val="20"/>
        </w:rPr>
        <w:lastRenderedPageBreak/>
        <w:t>comprendre le fonctionnement des aides à l’agriculture dans la zone, et les informations que vous allez nous fournir serviront uniquement à l’étude de ces aides.</w:t>
      </w:r>
    </w:p>
    <w:p w:rsidR="00FC1CB1" w:rsidRPr="00F83D5D" w:rsidRDefault="00FC1CB1" w:rsidP="00C77171">
      <w:pPr>
        <w:shd w:val="clear" w:color="auto" w:fill="D9D9D9"/>
        <w:tabs>
          <w:tab w:val="left" w:pos="-720"/>
        </w:tabs>
        <w:suppressAutoHyphens/>
        <w:contextualSpacing/>
        <w:jc w:val="both"/>
        <w:outlineLvl w:val="0"/>
        <w:rPr>
          <w:rFonts w:ascii="Times" w:hAnsi="Times" w:cs="Arial"/>
          <w:b/>
          <w:i/>
          <w:spacing w:val="-3"/>
          <w:sz w:val="20"/>
          <w:szCs w:val="20"/>
        </w:rPr>
      </w:pPr>
      <w:r w:rsidRPr="00F83D5D">
        <w:rPr>
          <w:rFonts w:ascii="Times" w:hAnsi="Times" w:cs="Arial"/>
          <w:b/>
          <w:i/>
          <w:spacing w:val="-3"/>
          <w:sz w:val="20"/>
          <w:szCs w:val="20"/>
        </w:rPr>
        <w:t>Êtes-vous d’accord pour participer à cette étude ?</w:t>
      </w:r>
    </w:p>
    <w:p w:rsidR="00FC1CB1" w:rsidRPr="00F83D5D" w:rsidRDefault="00FC1CB1" w:rsidP="00FC1CB1">
      <w:pPr>
        <w:tabs>
          <w:tab w:val="left" w:pos="-720"/>
        </w:tabs>
        <w:suppressAutoHyphens/>
        <w:contextualSpacing/>
        <w:jc w:val="both"/>
        <w:rPr>
          <w:rFonts w:ascii="Times" w:hAnsi="Times" w:cs="Arial"/>
          <w:spacing w:val="-3"/>
          <w:sz w:val="20"/>
          <w:szCs w:val="20"/>
        </w:rPr>
      </w:pPr>
    </w:p>
    <w:p w:rsidR="00FC1CB1" w:rsidRPr="00F83D5D" w:rsidRDefault="00FC1CB1" w:rsidP="00FC1CB1">
      <w:pPr>
        <w:pStyle w:val="Titre3"/>
        <w:contextualSpacing/>
        <w:rPr>
          <w:rFonts w:ascii="Times" w:hAnsi="Times" w:cs="Arial"/>
          <w:sz w:val="20"/>
          <w:szCs w:val="20"/>
        </w:rPr>
      </w:pPr>
      <w:bookmarkStart w:id="18" w:name="_Toc291834300"/>
      <w:r w:rsidRPr="00F83D5D">
        <w:rPr>
          <w:rFonts w:ascii="Times" w:hAnsi="Times" w:cs="Arial"/>
          <w:sz w:val="20"/>
          <w:szCs w:val="20"/>
        </w:rPr>
        <w:t>Réponses aux questions les plus fréquentes</w:t>
      </w:r>
      <w:bookmarkEnd w:id="18"/>
    </w:p>
    <w:p w:rsidR="00FC1CB1" w:rsidRPr="00F83D5D" w:rsidRDefault="00FC1CB1" w:rsidP="00FC1CB1">
      <w:pPr>
        <w:contextualSpacing/>
        <w:jc w:val="both"/>
        <w:rPr>
          <w:rFonts w:ascii="Times" w:hAnsi="Times" w:cs="Arial"/>
          <w:sz w:val="20"/>
          <w:szCs w:val="20"/>
        </w:rPr>
      </w:pPr>
      <w:r w:rsidRPr="00F83D5D">
        <w:rPr>
          <w:rFonts w:ascii="Times" w:hAnsi="Times" w:cs="Arial"/>
          <w:sz w:val="20"/>
          <w:szCs w:val="20"/>
        </w:rPr>
        <w:t>Répondez franchement aux questions de l’enquêté. Avant d’accepter d’être interrogé, l’enquêté peut vous poser quelques questions concernant l’enquête ou la façon dont il ou elle a été sélectionné(e) pour être enquêtée. Soyez direct et aimable quand vous répondez. L’enquêté peut également s’inquiéter de la durée de l’entretien. Donnez-lui des réponses claires. Ayez toujours sur vous votre carte d’identité, votre badge et n’hésitez pas à les présenter sur simple demande de vos interlocuteurs.</w:t>
      </w:r>
    </w:p>
    <w:p w:rsidR="00FC1CB1" w:rsidRPr="00F83D5D" w:rsidRDefault="00FC1CB1" w:rsidP="00C77171">
      <w:pPr>
        <w:pStyle w:val="Titre4"/>
        <w:contextualSpacing/>
        <w:rPr>
          <w:rFonts w:ascii="Times" w:hAnsi="Times" w:cs="Arial"/>
          <w:sz w:val="20"/>
          <w:szCs w:val="20"/>
        </w:rPr>
      </w:pPr>
      <w:r w:rsidRPr="00F83D5D">
        <w:rPr>
          <w:rFonts w:ascii="Times" w:hAnsi="Times" w:cs="Arial"/>
          <w:sz w:val="20"/>
          <w:szCs w:val="20"/>
        </w:rPr>
        <w:t>Question 1. Qu’est PSE et quel est son rôle?</w:t>
      </w:r>
    </w:p>
    <w:p w:rsidR="00FC1CB1" w:rsidRPr="00F83D5D" w:rsidRDefault="00FC1CB1" w:rsidP="00FC1CB1">
      <w:pPr>
        <w:tabs>
          <w:tab w:val="left" w:pos="-720"/>
          <w:tab w:val="left" w:pos="0"/>
          <w:tab w:val="left" w:pos="720"/>
        </w:tabs>
        <w:suppressAutoHyphens/>
        <w:ind w:left="1440" w:hanging="1440"/>
        <w:contextualSpacing/>
        <w:jc w:val="both"/>
        <w:rPr>
          <w:rFonts w:ascii="Times" w:hAnsi="Times" w:cs="Arial"/>
          <w:i/>
          <w:iCs/>
          <w:spacing w:val="-3"/>
          <w:sz w:val="20"/>
          <w:szCs w:val="20"/>
        </w:rPr>
      </w:pPr>
      <w:r w:rsidRPr="00F83D5D">
        <w:rPr>
          <w:rFonts w:ascii="Times" w:hAnsi="Times" w:cs="Arial"/>
          <w:b/>
          <w:spacing w:val="-3"/>
          <w:sz w:val="20"/>
          <w:szCs w:val="20"/>
        </w:rPr>
        <w:t>Réponse</w:t>
      </w:r>
      <w:r w:rsidRPr="00F83D5D">
        <w:rPr>
          <w:rFonts w:ascii="Times" w:hAnsi="Times" w:cs="Arial"/>
          <w:spacing w:val="-3"/>
          <w:sz w:val="20"/>
          <w:szCs w:val="20"/>
        </w:rPr>
        <w:t>:</w:t>
      </w:r>
      <w:r w:rsidRPr="00F83D5D">
        <w:rPr>
          <w:rFonts w:ascii="Times" w:hAnsi="Times" w:cs="Arial"/>
          <w:spacing w:val="-3"/>
          <w:sz w:val="20"/>
          <w:szCs w:val="20"/>
        </w:rPr>
        <w:tab/>
        <w:t>PSE, Ecole d’Economie De Paris (ou Paris School of Economics en anglais), est une institution universitaire française</w:t>
      </w:r>
      <w:r w:rsidRPr="00F83D5D">
        <w:rPr>
          <w:rFonts w:ascii="Times" w:hAnsi="Times" w:cs="Arial"/>
          <w:i/>
          <w:iCs/>
          <w:spacing w:val="-3"/>
          <w:sz w:val="20"/>
          <w:szCs w:val="20"/>
        </w:rPr>
        <w:t>. Elle conduit des études, souvent au moyen d’enquêtes, d’interventions économiques, notamment pour le développement agricole. Les enquêtes visent à obtenir des informations objectives et fiables nécessaires pour comprendre les effets des politiques et aider les autorités des secteurs public et privé à prendre des décisions dans ce domaine. PSE travaille avec la Banque Mondiale pour l’étude des programmes agricoles à Haïti.</w:t>
      </w:r>
    </w:p>
    <w:p w:rsidR="00FC1CB1" w:rsidRPr="00F83D5D" w:rsidRDefault="00FC1CB1" w:rsidP="00C77171">
      <w:pPr>
        <w:pStyle w:val="Titre4"/>
        <w:contextualSpacing/>
        <w:rPr>
          <w:rFonts w:ascii="Times" w:hAnsi="Times" w:cs="Arial"/>
          <w:sz w:val="20"/>
          <w:szCs w:val="20"/>
        </w:rPr>
      </w:pPr>
      <w:r w:rsidRPr="00F83D5D">
        <w:rPr>
          <w:rFonts w:ascii="Times" w:hAnsi="Times" w:cs="Arial"/>
          <w:sz w:val="20"/>
          <w:szCs w:val="20"/>
        </w:rPr>
        <w:t>Question 2. Que voulez-vous savoir?</w:t>
      </w:r>
    </w:p>
    <w:p w:rsidR="00FC1CB1" w:rsidRPr="00F83D5D" w:rsidRDefault="00FC1CB1" w:rsidP="00FC1CB1">
      <w:pPr>
        <w:tabs>
          <w:tab w:val="left" w:pos="-720"/>
          <w:tab w:val="left" w:pos="0"/>
          <w:tab w:val="left" w:pos="720"/>
        </w:tabs>
        <w:suppressAutoHyphens/>
        <w:ind w:left="1440" w:hanging="1440"/>
        <w:contextualSpacing/>
        <w:jc w:val="both"/>
        <w:rPr>
          <w:rFonts w:ascii="Times" w:hAnsi="Times" w:cs="Arial"/>
          <w:i/>
          <w:sz w:val="20"/>
          <w:szCs w:val="20"/>
        </w:rPr>
      </w:pPr>
      <w:r w:rsidRPr="00F83D5D">
        <w:rPr>
          <w:rFonts w:ascii="Times" w:hAnsi="Times" w:cs="Arial"/>
          <w:b/>
          <w:spacing w:val="-3"/>
          <w:sz w:val="20"/>
          <w:szCs w:val="20"/>
        </w:rPr>
        <w:t>Réponse</w:t>
      </w:r>
      <w:r w:rsidRPr="00F83D5D">
        <w:rPr>
          <w:rFonts w:ascii="Times" w:hAnsi="Times" w:cs="Arial"/>
          <w:spacing w:val="-3"/>
          <w:sz w:val="20"/>
          <w:szCs w:val="20"/>
        </w:rPr>
        <w:t>:</w:t>
      </w:r>
      <w:r w:rsidRPr="00F83D5D">
        <w:rPr>
          <w:rFonts w:ascii="Times" w:hAnsi="Times" w:cs="Arial"/>
          <w:spacing w:val="-3"/>
          <w:sz w:val="20"/>
          <w:szCs w:val="20"/>
        </w:rPr>
        <w:tab/>
      </w:r>
      <w:r w:rsidRPr="00F83D5D">
        <w:rPr>
          <w:rFonts w:ascii="Times" w:hAnsi="Times" w:cs="Arial"/>
          <w:i/>
          <w:iCs/>
          <w:spacing w:val="-3"/>
          <w:sz w:val="20"/>
          <w:szCs w:val="20"/>
        </w:rPr>
        <w:t xml:space="preserve">Avec votre bienveillante collaboration, je voudrais m'asseoir avec vous en vue d'obtenir des informations sur </w:t>
      </w:r>
      <w:r w:rsidRPr="00F83D5D">
        <w:rPr>
          <w:rFonts w:ascii="Times" w:hAnsi="Times" w:cs="Arial"/>
          <w:i/>
          <w:sz w:val="20"/>
          <w:szCs w:val="20"/>
        </w:rPr>
        <w:t xml:space="preserve">les activités des membres du ménage, les activités agricoles que vous avez réalisées au cours des 12 derniers mois, et les conditions de vie du ménage. </w:t>
      </w:r>
    </w:p>
    <w:p w:rsidR="00FC1CB1" w:rsidRPr="00F83D5D" w:rsidRDefault="00FC1CB1" w:rsidP="00C77171">
      <w:pPr>
        <w:pStyle w:val="Titre4"/>
        <w:contextualSpacing/>
        <w:rPr>
          <w:rFonts w:ascii="Times" w:hAnsi="Times" w:cs="Arial"/>
          <w:sz w:val="20"/>
          <w:szCs w:val="20"/>
        </w:rPr>
      </w:pPr>
      <w:r w:rsidRPr="00F83D5D">
        <w:rPr>
          <w:rFonts w:ascii="Times" w:hAnsi="Times" w:cs="Arial"/>
          <w:sz w:val="20"/>
          <w:szCs w:val="20"/>
        </w:rPr>
        <w:t>Question 3. Allez-vous communiquer les informations que je vais vous donner à d’autres personnes ou organisations?</w:t>
      </w:r>
    </w:p>
    <w:p w:rsidR="00FC1CB1" w:rsidRPr="00F83D5D" w:rsidRDefault="00FC1CB1" w:rsidP="00FC1CB1">
      <w:pPr>
        <w:tabs>
          <w:tab w:val="left" w:pos="-720"/>
          <w:tab w:val="left" w:pos="0"/>
          <w:tab w:val="left" w:pos="720"/>
        </w:tabs>
        <w:suppressAutoHyphens/>
        <w:ind w:left="1440" w:hanging="1440"/>
        <w:contextualSpacing/>
        <w:jc w:val="both"/>
        <w:rPr>
          <w:rFonts w:ascii="Times" w:hAnsi="Times" w:cs="Arial"/>
          <w:spacing w:val="-3"/>
          <w:sz w:val="20"/>
          <w:szCs w:val="20"/>
        </w:rPr>
      </w:pPr>
      <w:r w:rsidRPr="00F83D5D">
        <w:rPr>
          <w:rFonts w:ascii="Times" w:hAnsi="Times" w:cs="Arial"/>
          <w:b/>
          <w:spacing w:val="-3"/>
          <w:sz w:val="20"/>
          <w:szCs w:val="20"/>
        </w:rPr>
        <w:t>Réponse:</w:t>
      </w:r>
      <w:r w:rsidRPr="00F83D5D">
        <w:rPr>
          <w:rFonts w:ascii="Times" w:hAnsi="Times" w:cs="Arial"/>
          <w:spacing w:val="-3"/>
          <w:sz w:val="20"/>
          <w:szCs w:val="20"/>
        </w:rPr>
        <w:tab/>
        <w:t xml:space="preserve">Toutes les informations que vous allez me donner resteront confidentielles et ne seront utilisées qu'à des fins purement statistiques, c’est-à-dire pour examiner les situations de groupes de producteurs.  Elles ne seront pas utilisées pour étudier les situations individuelles de chaque répondant. </w:t>
      </w:r>
    </w:p>
    <w:p w:rsidR="00FC1CB1" w:rsidRPr="00F83D5D" w:rsidRDefault="00FC1CB1" w:rsidP="00C77171">
      <w:pPr>
        <w:pStyle w:val="Titre4"/>
        <w:contextualSpacing/>
        <w:rPr>
          <w:rFonts w:ascii="Times" w:hAnsi="Times" w:cs="Arial"/>
          <w:sz w:val="20"/>
          <w:szCs w:val="20"/>
        </w:rPr>
      </w:pPr>
      <w:r w:rsidRPr="00F83D5D">
        <w:rPr>
          <w:rFonts w:ascii="Times" w:hAnsi="Times" w:cs="Arial"/>
          <w:sz w:val="20"/>
          <w:szCs w:val="20"/>
        </w:rPr>
        <w:t>Question 4. A quoi serviront les informations que je vais vous donner ? Qu’est ce que cela va me rapporter?</w:t>
      </w:r>
    </w:p>
    <w:p w:rsidR="00FC1CB1" w:rsidRPr="00F83D5D" w:rsidRDefault="00FC1CB1" w:rsidP="00FC1CB1">
      <w:pPr>
        <w:tabs>
          <w:tab w:val="left" w:pos="-720"/>
        </w:tabs>
        <w:suppressAutoHyphens/>
        <w:ind w:left="1224" w:hanging="1224"/>
        <w:contextualSpacing/>
        <w:jc w:val="both"/>
        <w:rPr>
          <w:rFonts w:ascii="Times" w:hAnsi="Times" w:cs="Arial"/>
          <w:i/>
          <w:iCs/>
          <w:spacing w:val="-3"/>
          <w:sz w:val="20"/>
          <w:szCs w:val="20"/>
        </w:rPr>
      </w:pPr>
      <w:r w:rsidRPr="00F83D5D">
        <w:rPr>
          <w:rFonts w:ascii="Times" w:hAnsi="Times" w:cs="Arial"/>
          <w:b/>
          <w:spacing w:val="-3"/>
          <w:sz w:val="20"/>
          <w:szCs w:val="20"/>
        </w:rPr>
        <w:t>Réponse</w:t>
      </w:r>
      <w:r w:rsidRPr="00F83D5D">
        <w:rPr>
          <w:rFonts w:ascii="Times" w:hAnsi="Times" w:cs="Arial"/>
          <w:spacing w:val="-3"/>
          <w:sz w:val="20"/>
          <w:szCs w:val="20"/>
        </w:rPr>
        <w:t>:</w:t>
      </w:r>
      <w:r w:rsidRPr="00F83D5D">
        <w:rPr>
          <w:rFonts w:ascii="Times" w:hAnsi="Times" w:cs="Arial"/>
          <w:spacing w:val="-3"/>
          <w:sz w:val="20"/>
          <w:szCs w:val="20"/>
        </w:rPr>
        <w:tab/>
      </w:r>
      <w:r w:rsidRPr="00F83D5D">
        <w:rPr>
          <w:rFonts w:ascii="Times" w:hAnsi="Times" w:cs="Arial"/>
          <w:i/>
          <w:spacing w:val="-3"/>
          <w:sz w:val="20"/>
          <w:szCs w:val="20"/>
        </w:rPr>
        <w:t xml:space="preserve">Cette enquête nous permettra d’avoir une compréhension précise de l’agriculture et de la situation socio-économique actuelle des exploitants de  la zone, et de mesurer son évolution dans le temps. </w:t>
      </w:r>
      <w:r w:rsidRPr="00F83D5D">
        <w:rPr>
          <w:rFonts w:ascii="Times" w:hAnsi="Times" w:cs="Arial"/>
          <w:i/>
          <w:iCs/>
          <w:spacing w:val="-3"/>
          <w:sz w:val="20"/>
          <w:szCs w:val="20"/>
        </w:rPr>
        <w:t xml:space="preserve">Les informations recueillies permettront aux responsables de mieux comprendre l’environnement socio-économique de la région et de prendre les meilleures décisions pour le secteur agricole. </w:t>
      </w:r>
      <w:r w:rsidRPr="00F83D5D">
        <w:rPr>
          <w:rFonts w:ascii="Times" w:hAnsi="Times" w:cs="Arial"/>
          <w:i/>
          <w:spacing w:val="-3"/>
          <w:sz w:val="20"/>
          <w:szCs w:val="20"/>
        </w:rPr>
        <w:t>Ainsi, v</w:t>
      </w:r>
      <w:r w:rsidRPr="00F83D5D">
        <w:rPr>
          <w:rFonts w:ascii="Times" w:hAnsi="Times" w:cs="Arial"/>
          <w:i/>
          <w:iCs/>
          <w:spacing w:val="-3"/>
          <w:sz w:val="20"/>
          <w:szCs w:val="20"/>
        </w:rPr>
        <w:t>otre pleine et entière collaboration est essentielle au succès de cette enquête.</w:t>
      </w:r>
    </w:p>
    <w:p w:rsidR="00FC1CB1" w:rsidRPr="00F83D5D" w:rsidRDefault="00FC1CB1" w:rsidP="00C77171">
      <w:pPr>
        <w:pStyle w:val="Titre2"/>
        <w:contextualSpacing/>
        <w:rPr>
          <w:rFonts w:ascii="Times" w:hAnsi="Times" w:cs="Arial"/>
          <w:sz w:val="20"/>
          <w:szCs w:val="20"/>
        </w:rPr>
      </w:pPr>
      <w:bookmarkStart w:id="19" w:name="_Toc335299400"/>
      <w:bookmarkStart w:id="20" w:name="_Toc291834301"/>
      <w:r w:rsidRPr="00F83D5D">
        <w:rPr>
          <w:rFonts w:ascii="Times" w:hAnsi="Times" w:cs="Arial"/>
          <w:sz w:val="20"/>
          <w:szCs w:val="20"/>
        </w:rPr>
        <w:t>Procédures d’interrogation</w:t>
      </w:r>
      <w:bookmarkEnd w:id="19"/>
      <w:bookmarkEnd w:id="20"/>
    </w:p>
    <w:p w:rsidR="00FC1CB1" w:rsidRPr="00F83D5D" w:rsidRDefault="00FC1CB1" w:rsidP="00C77171">
      <w:pPr>
        <w:pStyle w:val="Titre3"/>
        <w:tabs>
          <w:tab w:val="clear" w:pos="1440"/>
          <w:tab w:val="num" w:pos="1080"/>
        </w:tabs>
        <w:ind w:left="1080"/>
        <w:contextualSpacing/>
        <w:rPr>
          <w:rFonts w:ascii="Times" w:hAnsi="Times" w:cs="Arial"/>
          <w:spacing w:val="-3"/>
          <w:sz w:val="20"/>
          <w:szCs w:val="20"/>
        </w:rPr>
      </w:pPr>
      <w:bookmarkStart w:id="21" w:name="_Toc291834302"/>
      <w:r w:rsidRPr="00F83D5D">
        <w:rPr>
          <w:rFonts w:ascii="Times" w:hAnsi="Times" w:cs="Arial"/>
          <w:spacing w:val="-3"/>
          <w:sz w:val="20"/>
          <w:szCs w:val="20"/>
        </w:rPr>
        <w:t>Façon de poser les questions</w:t>
      </w:r>
      <w:bookmarkEnd w:id="21"/>
    </w:p>
    <w:p w:rsidR="00FC1CB1" w:rsidRPr="00F83D5D" w:rsidRDefault="00FC1CB1" w:rsidP="00FC1CB1">
      <w:p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L'Enquêteur doit poser chaque question de la même façon à chaque personne interrogée et permettre à chacune de bien comprendre la question avant qu’elle ne réponde.</w:t>
      </w:r>
      <w:r w:rsidRPr="00F83D5D">
        <w:rPr>
          <w:rFonts w:ascii="Times" w:hAnsi="Times" w:cs="Arial"/>
          <w:spacing w:val="-3"/>
          <w:sz w:val="20"/>
          <w:szCs w:val="20"/>
        </w:rPr>
        <w:tab/>
        <w:t xml:space="preserve"> Ainsi, au moment d’administrer le questionnaire, l'Enquêteur doit lire les questions exactement telles qu’elles sont formulées dans le questionnaire de façon à éviter toute confusion dans leur sens.</w:t>
      </w:r>
    </w:p>
    <w:p w:rsidR="00FC1CB1" w:rsidRPr="00F83D5D" w:rsidRDefault="00FC1CB1" w:rsidP="00FC1CB1">
      <w:pPr>
        <w:tabs>
          <w:tab w:val="left" w:pos="-720"/>
        </w:tabs>
        <w:suppressAutoHyphens/>
        <w:contextualSpacing/>
        <w:jc w:val="both"/>
        <w:rPr>
          <w:rFonts w:ascii="Times" w:hAnsi="Times" w:cs="Arial"/>
          <w:spacing w:val="-3"/>
          <w:sz w:val="20"/>
          <w:szCs w:val="20"/>
        </w:rPr>
      </w:pPr>
    </w:p>
    <w:p w:rsidR="00FC1CB1" w:rsidRPr="00F83D5D" w:rsidRDefault="00FC1CB1" w:rsidP="00FC1CB1">
      <w:p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 xml:space="preserve">Si l’enquêté affirme ne pas comprendre une question, a une réaction qui traduit une incompréhension ou fournit une réponse visiblement inappropriée, l'Enquêteur doit répéter la question telle quelle au répondant et lui laisser le temps d’y répondre. Dans ce cas, si, après s’être vu posé la question plusieurs fois, le répondant fournit la même réponse,  l’enquêteur enregistre la réponse de l’enquêté. Sinon, il devra approfondir la question de façon à obtenir une réponse appropriée (voir ci-dessous). </w:t>
      </w:r>
    </w:p>
    <w:p w:rsidR="00FC1CB1" w:rsidRPr="00F83D5D" w:rsidRDefault="00FC1CB1" w:rsidP="00FC1CB1">
      <w:pPr>
        <w:tabs>
          <w:tab w:val="left" w:pos="-720"/>
        </w:tabs>
        <w:suppressAutoHyphens/>
        <w:contextualSpacing/>
        <w:jc w:val="both"/>
        <w:rPr>
          <w:rFonts w:ascii="Times" w:hAnsi="Times" w:cs="Arial"/>
          <w:spacing w:val="-3"/>
          <w:sz w:val="20"/>
          <w:szCs w:val="20"/>
        </w:rPr>
      </w:pPr>
    </w:p>
    <w:p w:rsidR="00FC1CB1" w:rsidRPr="00F83D5D" w:rsidRDefault="00FC1CB1" w:rsidP="00FC1CB1">
      <w:p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 xml:space="preserve">En outre, l’enquêteur évitera de montrer le questionnaire au répondant ou lui suggérer une réponse. Car, un tel comportement risque d’influencer le répondant et introduit un biais dans sa réponse. De la même manière, il ne devra absolument éviter de suggérer des réponses aux répondants. Si la réponse de l’enquêté n'est pas pertinente, ne l'aidez pas en disant quelque chose comme « Je suppose que vous voulez dire que....N'est-ce pas ?», car ils seront alors très fréquemment d'accord avec l’interprétation donnée de leur réponse, même si celle-ci ne correspond pas à la réalité de leur situation. L’agent devra plutôt approfondir la question de façon à ce que les répondants déterminent eux-mêmes la réponse pertinente. </w:t>
      </w:r>
    </w:p>
    <w:p w:rsidR="00FC1CB1" w:rsidRPr="00F83D5D" w:rsidRDefault="00FC1CB1" w:rsidP="00FC1CB1">
      <w:pPr>
        <w:tabs>
          <w:tab w:val="left" w:pos="-720"/>
        </w:tabs>
        <w:suppressAutoHyphens/>
        <w:contextualSpacing/>
        <w:jc w:val="both"/>
        <w:rPr>
          <w:rFonts w:ascii="Times" w:hAnsi="Times" w:cs="Arial"/>
          <w:spacing w:val="-3"/>
          <w:sz w:val="20"/>
          <w:szCs w:val="20"/>
        </w:rPr>
      </w:pPr>
    </w:p>
    <w:p w:rsidR="00FC1CB1" w:rsidRPr="00F83D5D" w:rsidRDefault="00FC1CB1" w:rsidP="00FC1CB1">
      <w:p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L’agent doit lire et poser toutes les questions ; si l'enquêteur croit déjà connaître la réponse, par exemple en utilisant les informations données dans les réponses précédentes, il est impératif de néanmoins vérifier cette information.</w:t>
      </w:r>
    </w:p>
    <w:p w:rsidR="00FC1CB1" w:rsidRPr="00F83D5D" w:rsidRDefault="00FC1CB1" w:rsidP="00FC1CB1">
      <w:pPr>
        <w:tabs>
          <w:tab w:val="left" w:pos="-720"/>
        </w:tabs>
        <w:suppressAutoHyphens/>
        <w:contextualSpacing/>
        <w:jc w:val="both"/>
        <w:rPr>
          <w:rFonts w:ascii="Times" w:hAnsi="Times" w:cs="Arial"/>
          <w:spacing w:val="-3"/>
          <w:sz w:val="20"/>
          <w:szCs w:val="20"/>
        </w:rPr>
      </w:pPr>
    </w:p>
    <w:p w:rsidR="00FC1CB1" w:rsidRPr="00F83D5D" w:rsidRDefault="00FC1CB1" w:rsidP="00C77171">
      <w:pPr>
        <w:pStyle w:val="Titre3"/>
        <w:tabs>
          <w:tab w:val="clear" w:pos="1440"/>
          <w:tab w:val="num" w:pos="1080"/>
        </w:tabs>
        <w:ind w:left="1080"/>
        <w:contextualSpacing/>
        <w:rPr>
          <w:rFonts w:ascii="Times" w:hAnsi="Times" w:cs="Arial"/>
          <w:spacing w:val="-3"/>
          <w:sz w:val="20"/>
          <w:szCs w:val="20"/>
        </w:rPr>
      </w:pPr>
      <w:bookmarkStart w:id="22" w:name="_Toc291834303"/>
      <w:r w:rsidRPr="00F83D5D">
        <w:rPr>
          <w:rFonts w:ascii="Times" w:hAnsi="Times" w:cs="Arial"/>
          <w:spacing w:val="-3"/>
          <w:sz w:val="20"/>
          <w:szCs w:val="20"/>
        </w:rPr>
        <w:lastRenderedPageBreak/>
        <w:t>Respect de l'ordre des questions</w:t>
      </w:r>
      <w:bookmarkEnd w:id="22"/>
    </w:p>
    <w:p w:rsidR="00FC1CB1" w:rsidRPr="00F83D5D" w:rsidRDefault="00FC1CB1" w:rsidP="00FC1CB1">
      <w:p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L'ordre des questions a été soigneusement étudié et présenté de manière à faciliter l'entretien. L'enquêteur doit respecter scrupuleusement l’ordre des questions tout au long du questionnaire.</w:t>
      </w:r>
    </w:p>
    <w:p w:rsidR="00FC1CB1" w:rsidRPr="00F83D5D" w:rsidRDefault="00FC1CB1" w:rsidP="00C77171">
      <w:pPr>
        <w:pStyle w:val="Titre3"/>
        <w:tabs>
          <w:tab w:val="clear" w:pos="1440"/>
          <w:tab w:val="num" w:pos="1080"/>
        </w:tabs>
        <w:ind w:left="1080"/>
        <w:contextualSpacing/>
        <w:rPr>
          <w:rFonts w:ascii="Times" w:hAnsi="Times" w:cs="Arial"/>
          <w:spacing w:val="-3"/>
          <w:sz w:val="20"/>
          <w:szCs w:val="20"/>
        </w:rPr>
      </w:pPr>
      <w:bookmarkStart w:id="23" w:name="_Toc291834304"/>
      <w:r w:rsidRPr="00F83D5D">
        <w:rPr>
          <w:rFonts w:ascii="Times" w:hAnsi="Times" w:cs="Arial"/>
          <w:spacing w:val="-3"/>
          <w:sz w:val="20"/>
          <w:szCs w:val="20"/>
        </w:rPr>
        <w:t>Transition entre deux sections du questionnaire</w:t>
      </w:r>
      <w:bookmarkEnd w:id="23"/>
    </w:p>
    <w:p w:rsidR="00FC1CB1" w:rsidRPr="00F83D5D" w:rsidRDefault="00FC1CB1" w:rsidP="00FC1CB1">
      <w:p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Avant d'entamer une nouvelle section ou passer à une nouvelle partie du questionnaire, l'Enquêteur doit faire une petite introduction pour éviter une transition trop brusque. L'enquêteur peut s'inspirer du titre de section ou de partie dans le questionnaire d’enquête pour utiliser une courte phrase de transition,  par exemple : «</w:t>
      </w:r>
      <w:r w:rsidRPr="00F83D5D">
        <w:rPr>
          <w:rFonts w:ascii="Times" w:hAnsi="Times" w:cs="Arial"/>
          <w:i/>
          <w:spacing w:val="-3"/>
          <w:sz w:val="20"/>
          <w:szCs w:val="20"/>
        </w:rPr>
        <w:t>Maintenant, parlons de ...</w:t>
      </w:r>
      <w:r w:rsidRPr="00F83D5D">
        <w:rPr>
          <w:rFonts w:ascii="Times" w:hAnsi="Times" w:cs="Arial"/>
          <w:spacing w:val="-3"/>
          <w:sz w:val="20"/>
          <w:szCs w:val="20"/>
        </w:rPr>
        <w:t xml:space="preserve">», « </w:t>
      </w:r>
      <w:r w:rsidR="00C74CCF" w:rsidRPr="00F83D5D">
        <w:rPr>
          <w:rFonts w:ascii="Times" w:hAnsi="Times" w:cs="Arial"/>
          <w:spacing w:val="-3"/>
          <w:sz w:val="20"/>
          <w:szCs w:val="20"/>
        </w:rPr>
        <w:t>A présent, nous allons aborder...</w:t>
      </w:r>
      <w:r w:rsidRPr="00F83D5D">
        <w:rPr>
          <w:rFonts w:ascii="Times" w:hAnsi="Times" w:cs="Arial"/>
          <w:spacing w:val="-3"/>
          <w:sz w:val="20"/>
          <w:szCs w:val="20"/>
        </w:rPr>
        <w:t> » </w:t>
      </w:r>
      <w:proofErr w:type="gramStart"/>
      <w:r w:rsidRPr="00F83D5D">
        <w:rPr>
          <w:rFonts w:ascii="Times" w:hAnsi="Times" w:cs="Arial"/>
          <w:spacing w:val="-3"/>
          <w:sz w:val="20"/>
          <w:szCs w:val="20"/>
        </w:rPr>
        <w:t>ou</w:t>
      </w:r>
      <w:proofErr w:type="gramEnd"/>
      <w:r w:rsidRPr="00F83D5D">
        <w:rPr>
          <w:rFonts w:ascii="Times" w:hAnsi="Times" w:cs="Arial"/>
          <w:spacing w:val="-3"/>
          <w:sz w:val="20"/>
          <w:szCs w:val="20"/>
        </w:rPr>
        <w:t xml:space="preserve"> encore « A présent, l</w:t>
      </w:r>
      <w:r w:rsidRPr="00F83D5D">
        <w:rPr>
          <w:rFonts w:ascii="Times" w:hAnsi="Times" w:cs="Arial"/>
          <w:i/>
          <w:spacing w:val="-3"/>
          <w:sz w:val="20"/>
          <w:szCs w:val="20"/>
        </w:rPr>
        <w:t>es questions que je vais vous poser concernent ...</w:t>
      </w:r>
      <w:r w:rsidRPr="00F83D5D">
        <w:rPr>
          <w:rFonts w:ascii="Times" w:hAnsi="Times" w:cs="Arial"/>
          <w:spacing w:val="-3"/>
          <w:sz w:val="20"/>
          <w:szCs w:val="20"/>
        </w:rPr>
        <w:t>».</w:t>
      </w:r>
    </w:p>
    <w:p w:rsidR="00FC1CB1" w:rsidRPr="00F83D5D" w:rsidRDefault="00FC1CB1" w:rsidP="00C77171">
      <w:pPr>
        <w:pStyle w:val="Titre3"/>
        <w:tabs>
          <w:tab w:val="clear" w:pos="1440"/>
          <w:tab w:val="num" w:pos="1080"/>
        </w:tabs>
        <w:ind w:left="1080"/>
        <w:contextualSpacing/>
        <w:rPr>
          <w:rFonts w:ascii="Times" w:hAnsi="Times" w:cs="Arial"/>
          <w:spacing w:val="-3"/>
          <w:sz w:val="20"/>
          <w:szCs w:val="20"/>
        </w:rPr>
      </w:pPr>
      <w:bookmarkStart w:id="24" w:name="_Toc291834305"/>
      <w:r w:rsidRPr="00F83D5D">
        <w:rPr>
          <w:rFonts w:ascii="Times" w:hAnsi="Times" w:cs="Arial"/>
          <w:sz w:val="20"/>
          <w:szCs w:val="20"/>
        </w:rPr>
        <w:t>Maintenir une bonne relation interpersonnelle avec le répondant</w:t>
      </w:r>
      <w:bookmarkEnd w:id="24"/>
      <w:r w:rsidRPr="00F83D5D">
        <w:rPr>
          <w:rFonts w:ascii="Times" w:hAnsi="Times" w:cs="Arial"/>
          <w:sz w:val="20"/>
          <w:szCs w:val="20"/>
        </w:rPr>
        <w:t xml:space="preserve"> </w:t>
      </w:r>
    </w:p>
    <w:p w:rsidR="00FC1CB1" w:rsidRPr="00F83D5D" w:rsidRDefault="00FC1CB1" w:rsidP="00FC1CB1">
      <w:p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Gardez le contact visuel avec le répondant. L'Enquêteur ne devra jamais perdre de vue le chef d’exploitation au moment où celui-ci lui parle ou l'écoute. Si l'Enquêteur se focalise uniquement sur le questionnaire d’enquête, certaines réactions de l'enquêté lui échapperont. Ainsi, un enquêteur qui ne maitrise pas suffisamment son questionnaire ne sera généralement pas attentif au moment de l’entretien.</w:t>
      </w:r>
    </w:p>
    <w:p w:rsidR="00FC1CB1" w:rsidRPr="00F83D5D" w:rsidRDefault="00FC1CB1" w:rsidP="00FC1CB1">
      <w:pPr>
        <w:tabs>
          <w:tab w:val="left" w:pos="-720"/>
        </w:tabs>
        <w:suppressAutoHyphens/>
        <w:contextualSpacing/>
        <w:jc w:val="both"/>
        <w:rPr>
          <w:rFonts w:ascii="Times" w:hAnsi="Times" w:cs="Arial"/>
          <w:spacing w:val="-3"/>
          <w:sz w:val="20"/>
          <w:szCs w:val="20"/>
        </w:rPr>
      </w:pPr>
    </w:p>
    <w:p w:rsidR="00FC1CB1" w:rsidRPr="00F83D5D" w:rsidRDefault="00FC1CB1" w:rsidP="00FC1CB1">
      <w:p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 xml:space="preserve">Etablir et conserver une bonne relation interpersonnelle avec le répondant est crucial pour l’enquête. L’agent doit toujours être engagé dans la discussion. </w:t>
      </w:r>
    </w:p>
    <w:p w:rsidR="00FC1CB1" w:rsidRPr="00F83D5D" w:rsidRDefault="00FC1CB1" w:rsidP="00FC1CB1">
      <w:pPr>
        <w:tabs>
          <w:tab w:val="left" w:pos="-720"/>
        </w:tabs>
        <w:suppressAutoHyphens/>
        <w:contextualSpacing/>
        <w:jc w:val="both"/>
        <w:rPr>
          <w:rFonts w:ascii="Times" w:hAnsi="Times" w:cs="Arial"/>
          <w:spacing w:val="-3"/>
          <w:sz w:val="20"/>
          <w:szCs w:val="20"/>
        </w:rPr>
      </w:pPr>
    </w:p>
    <w:p w:rsidR="00FC1CB1" w:rsidRPr="00F83D5D" w:rsidRDefault="00FC1CB1" w:rsidP="00FC1CB1">
      <w:p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La réponse doit toujours refléter ce que dit le répondant. L’agent ne doit montrer aucune réaction que le répondant pourrait interpréter comme un accord ou un désaccord à ses  réponses. Il ne doit donner aucun signal suggérant qu’une réponse est correcte/incorrecte ou encore attendue. Si vous croyez que certaines informations sont incorrectes, vous pouvez reformuler la question, mais si le répondant persiste dans ses réponses, écrivez ce qu’il/elle dit.</w:t>
      </w:r>
    </w:p>
    <w:p w:rsidR="00FC1CB1" w:rsidRPr="00F83D5D" w:rsidRDefault="00FC1CB1" w:rsidP="00FC1CB1">
      <w:pPr>
        <w:tabs>
          <w:tab w:val="left" w:pos="-720"/>
        </w:tabs>
        <w:suppressAutoHyphens/>
        <w:contextualSpacing/>
        <w:jc w:val="both"/>
        <w:rPr>
          <w:rFonts w:ascii="Times" w:hAnsi="Times" w:cs="Arial"/>
          <w:spacing w:val="-3"/>
          <w:sz w:val="20"/>
          <w:szCs w:val="20"/>
        </w:rPr>
      </w:pPr>
    </w:p>
    <w:p w:rsidR="00FC1CB1" w:rsidRPr="00F83D5D" w:rsidRDefault="00FC1CB1" w:rsidP="00FC1CB1">
      <w:p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 xml:space="preserve">L’agent n’est autorisé à ne communiquer aucun avis personnel au répondant. Cette interdiction tient pour tout ce qui concerne l’enquête et pour tout autre sujet. </w:t>
      </w:r>
    </w:p>
    <w:p w:rsidR="00FC1CB1" w:rsidRPr="00F83D5D" w:rsidRDefault="00FC1CB1" w:rsidP="00FC1CB1">
      <w:pPr>
        <w:tabs>
          <w:tab w:val="left" w:pos="-720"/>
        </w:tabs>
        <w:suppressAutoHyphens/>
        <w:contextualSpacing/>
        <w:jc w:val="both"/>
        <w:rPr>
          <w:rFonts w:ascii="Times" w:hAnsi="Times" w:cs="Arial"/>
          <w:spacing w:val="-3"/>
          <w:sz w:val="20"/>
          <w:szCs w:val="20"/>
        </w:rPr>
      </w:pPr>
    </w:p>
    <w:p w:rsidR="00FC1CB1" w:rsidRPr="00F83D5D" w:rsidRDefault="00FC1CB1" w:rsidP="00C77171">
      <w:pPr>
        <w:pStyle w:val="Titre3"/>
        <w:tabs>
          <w:tab w:val="clear" w:pos="1440"/>
          <w:tab w:val="num" w:pos="1080"/>
        </w:tabs>
        <w:ind w:left="1080"/>
        <w:contextualSpacing/>
        <w:rPr>
          <w:rFonts w:ascii="Times" w:hAnsi="Times" w:cs="Arial"/>
          <w:spacing w:val="-3"/>
          <w:sz w:val="20"/>
          <w:szCs w:val="20"/>
        </w:rPr>
      </w:pPr>
      <w:bookmarkStart w:id="25" w:name="_Toc291834306"/>
      <w:r w:rsidRPr="00F83D5D">
        <w:rPr>
          <w:rFonts w:ascii="Times" w:hAnsi="Times" w:cs="Arial"/>
          <w:spacing w:val="-3"/>
          <w:sz w:val="20"/>
          <w:szCs w:val="20"/>
        </w:rPr>
        <w:t>Approfondir au besoin certaines questions</w:t>
      </w:r>
      <w:bookmarkEnd w:id="25"/>
    </w:p>
    <w:p w:rsidR="00FC1CB1" w:rsidRPr="00F83D5D" w:rsidRDefault="00FC1CB1" w:rsidP="00FC1CB1">
      <w:p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L'Enquêteur a l’obligation de s'assurer que chaque réponse de l'enquêté correspond à la question qui lui a été posée. En cas de réponse incomplète ou non pertinente, l'Enquêteur a pour devoir de poser à nouveau la question au répondant par des techniques neutres et prudentes. C'est ce que l'on appelle l'approfondissement d'une question, qui n'est autre qu'une méthode de persuasion utilisée pour obtenir une réponse correcte.</w:t>
      </w:r>
    </w:p>
    <w:p w:rsidR="00FC1CB1" w:rsidRPr="00F83D5D" w:rsidRDefault="00FC1CB1" w:rsidP="00FC1CB1">
      <w:pPr>
        <w:tabs>
          <w:tab w:val="left" w:pos="-720"/>
        </w:tabs>
        <w:suppressAutoHyphens/>
        <w:contextualSpacing/>
        <w:jc w:val="both"/>
        <w:rPr>
          <w:rFonts w:ascii="Times" w:hAnsi="Times" w:cs="Arial"/>
          <w:spacing w:val="-3"/>
          <w:sz w:val="20"/>
          <w:szCs w:val="20"/>
        </w:rPr>
      </w:pPr>
    </w:p>
    <w:p w:rsidR="00FC1CB1" w:rsidRPr="00F83D5D" w:rsidRDefault="00FC1CB1" w:rsidP="00FC1CB1">
      <w:p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L'approfondissement visera à:</w:t>
      </w:r>
    </w:p>
    <w:p w:rsidR="00FC1CB1" w:rsidRPr="00F83D5D" w:rsidRDefault="00FC1CB1" w:rsidP="00FC1CB1">
      <w:pPr>
        <w:numPr>
          <w:ilvl w:val="1"/>
          <w:numId w:val="4"/>
        </w:numPr>
        <w:tabs>
          <w:tab w:val="left" w:pos="-720"/>
          <w:tab w:val="left" w:pos="0"/>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pousser le répondant à communiquer davantage, à clarifier ou à corriger sa réponse ou à s'expliquer.</w:t>
      </w:r>
    </w:p>
    <w:p w:rsidR="00FC1CB1" w:rsidRPr="00F83D5D" w:rsidRDefault="00FC1CB1" w:rsidP="00FC1CB1">
      <w:pPr>
        <w:numPr>
          <w:ilvl w:val="1"/>
          <w:numId w:val="4"/>
        </w:numPr>
        <w:tabs>
          <w:tab w:val="left" w:pos="-720"/>
          <w:tab w:val="left" w:pos="0"/>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aider le répondant à se concentrer sur le contenu de l'entretien et l'empêcher de trop parler.</w:t>
      </w:r>
    </w:p>
    <w:p w:rsidR="00FC1CB1" w:rsidRPr="00F83D5D" w:rsidRDefault="00FC1CB1" w:rsidP="00FC1CB1">
      <w:pPr>
        <w:tabs>
          <w:tab w:val="left" w:pos="-720"/>
        </w:tabs>
        <w:suppressAutoHyphens/>
        <w:contextualSpacing/>
        <w:jc w:val="both"/>
        <w:rPr>
          <w:rFonts w:ascii="Times" w:hAnsi="Times" w:cs="Arial"/>
          <w:spacing w:val="-3"/>
          <w:sz w:val="20"/>
          <w:szCs w:val="20"/>
        </w:rPr>
      </w:pPr>
    </w:p>
    <w:p w:rsidR="00FC1CB1" w:rsidRPr="00F83D5D" w:rsidRDefault="00FC1CB1" w:rsidP="00FC1CB1">
      <w:p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Pour approfondir une question, les techniques ci-dessous sont recommandées à l'enquêteur:</w:t>
      </w:r>
    </w:p>
    <w:p w:rsidR="00FC1CB1" w:rsidRPr="00F83D5D" w:rsidRDefault="00FC1CB1" w:rsidP="00FC1CB1">
      <w:pPr>
        <w:numPr>
          <w:ilvl w:val="1"/>
          <w:numId w:val="4"/>
        </w:numPr>
        <w:tabs>
          <w:tab w:val="left" w:pos="-720"/>
          <w:tab w:val="left" w:pos="0"/>
        </w:tabs>
        <w:suppressAutoHyphens/>
        <w:contextualSpacing/>
        <w:jc w:val="both"/>
        <w:rPr>
          <w:rFonts w:ascii="Times" w:hAnsi="Times" w:cs="Arial"/>
          <w:spacing w:val="-3"/>
          <w:sz w:val="20"/>
          <w:szCs w:val="20"/>
        </w:rPr>
      </w:pPr>
      <w:r w:rsidRPr="00F83D5D">
        <w:rPr>
          <w:rFonts w:ascii="Times" w:hAnsi="Times" w:cs="Arial"/>
          <w:spacing w:val="-3"/>
          <w:sz w:val="20"/>
          <w:szCs w:val="20"/>
        </w:rPr>
        <w:t>Répéter la question telle qu'elle est écrite dans le questionnaire plusieurs fois et laisse un peu de temps à l’enquêté pour apporter une réponse ;</w:t>
      </w:r>
    </w:p>
    <w:p w:rsidR="00FC1CB1" w:rsidRPr="00F83D5D" w:rsidRDefault="00FC1CB1" w:rsidP="00FC1CB1">
      <w:pPr>
        <w:numPr>
          <w:ilvl w:val="1"/>
          <w:numId w:val="4"/>
        </w:numPr>
        <w:tabs>
          <w:tab w:val="left" w:pos="-720"/>
          <w:tab w:val="left" w:pos="0"/>
        </w:tabs>
        <w:suppressAutoHyphens/>
        <w:contextualSpacing/>
        <w:jc w:val="both"/>
        <w:rPr>
          <w:rFonts w:ascii="Times" w:hAnsi="Times" w:cs="Arial"/>
          <w:spacing w:val="-3"/>
          <w:sz w:val="20"/>
          <w:szCs w:val="20"/>
        </w:rPr>
      </w:pPr>
      <w:r w:rsidRPr="00F83D5D">
        <w:rPr>
          <w:rFonts w:ascii="Times" w:hAnsi="Times" w:cs="Arial"/>
          <w:spacing w:val="-3"/>
          <w:sz w:val="20"/>
          <w:szCs w:val="20"/>
        </w:rPr>
        <w:t>Faire une pause en restant silencieux. Une pause, accompagnée d'un regard d'anticipation ou d'un signe de tête, donne le temps nécessaire au répondant pour organiser ses idées et clarifier sa position ;</w:t>
      </w:r>
    </w:p>
    <w:p w:rsidR="00FC1CB1" w:rsidRPr="00F83D5D" w:rsidRDefault="00FC1CB1" w:rsidP="00FC1CB1">
      <w:pPr>
        <w:numPr>
          <w:ilvl w:val="1"/>
          <w:numId w:val="4"/>
        </w:numPr>
        <w:tabs>
          <w:tab w:val="left" w:pos="-720"/>
          <w:tab w:val="left" w:pos="0"/>
        </w:tabs>
        <w:suppressAutoHyphens/>
        <w:contextualSpacing/>
        <w:jc w:val="both"/>
        <w:rPr>
          <w:rFonts w:ascii="Times" w:hAnsi="Times" w:cs="Arial"/>
          <w:spacing w:val="-3"/>
          <w:sz w:val="20"/>
          <w:szCs w:val="20"/>
        </w:rPr>
      </w:pPr>
      <w:r w:rsidRPr="00F83D5D">
        <w:rPr>
          <w:rFonts w:ascii="Times" w:hAnsi="Times" w:cs="Arial"/>
          <w:spacing w:val="-3"/>
          <w:sz w:val="20"/>
          <w:szCs w:val="20"/>
        </w:rPr>
        <w:t>Répéter la réponse de l'enquêté. En le faisant, l'enquêteur aura le soin de garder un ton neutre et de ne pas changer le sens de la réponse ou de ne pas en suggérer une autre.</w:t>
      </w:r>
    </w:p>
    <w:p w:rsidR="00FC1CB1" w:rsidRPr="00F83D5D" w:rsidRDefault="00FC1CB1" w:rsidP="00FC1CB1">
      <w:pPr>
        <w:numPr>
          <w:ilvl w:val="1"/>
          <w:numId w:val="4"/>
        </w:numPr>
        <w:tabs>
          <w:tab w:val="left" w:pos="-720"/>
          <w:tab w:val="left" w:pos="0"/>
        </w:tabs>
        <w:suppressAutoHyphens/>
        <w:contextualSpacing/>
        <w:jc w:val="both"/>
        <w:rPr>
          <w:rFonts w:ascii="Times" w:hAnsi="Times" w:cs="Arial"/>
          <w:spacing w:val="-3"/>
          <w:sz w:val="20"/>
          <w:szCs w:val="20"/>
        </w:rPr>
      </w:pPr>
      <w:r w:rsidRPr="00F83D5D">
        <w:rPr>
          <w:rFonts w:ascii="Times" w:hAnsi="Times" w:cs="Arial"/>
          <w:spacing w:val="-3"/>
          <w:sz w:val="20"/>
          <w:szCs w:val="20"/>
        </w:rPr>
        <w:t>Demander des éclaircissements. Dans ce cas, l'enquêteur peut dire au répondant qu'il n’a pas bien compris sa réponse et lui posera d'autres questions à caractère neutre, comme par exemple: Pourriez-vous m'expliquer davantage? Y a-t-il autre chose? Que voulez-vous dire par là? Toutefois, l'enquêteur ne doit pas abuser de cette technique car, le répondant peut se sentir sous-estimé.</w:t>
      </w:r>
    </w:p>
    <w:p w:rsidR="00FC1CB1" w:rsidRPr="00F83D5D" w:rsidRDefault="00FC1CB1" w:rsidP="00FC1CB1">
      <w:pPr>
        <w:numPr>
          <w:ilvl w:val="1"/>
          <w:numId w:val="4"/>
        </w:numPr>
        <w:tabs>
          <w:tab w:val="left" w:pos="-720"/>
          <w:tab w:val="left" w:pos="0"/>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Si la réponse donnée par le répondant ne convient pas aux modalités de réponse prévues, l’agent peut approfondir la question afin de déterminer l’option qui convient mieux à la réponse du répondant.</w:t>
      </w:r>
    </w:p>
    <w:p w:rsidR="00FC1CB1" w:rsidRPr="00F83D5D" w:rsidRDefault="00FC1CB1" w:rsidP="00FC1CB1">
      <w:pPr>
        <w:numPr>
          <w:ilvl w:val="1"/>
          <w:numId w:val="4"/>
        </w:numPr>
        <w:tabs>
          <w:tab w:val="left" w:pos="-720"/>
          <w:tab w:val="left" w:pos="0"/>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Pour les questions avec les Réponses numériques, si le répondant donne une fourchette de réponses au lieu d’un nombre comme réponse, l’agent doit approfondir la question en utilisant une fourchette de réponses possibles et en demandant au premier de choisir. Par exemple, un répondant indique qu’il a acheté une parcelle, il y a 20 à 30 années de cela, vous poursuivez en lui demandant : ‘Etait-ce il y a plutôt 20 ou 30 ans?’’.</w:t>
      </w:r>
    </w:p>
    <w:p w:rsidR="00FC1CB1" w:rsidRPr="00F83D5D" w:rsidRDefault="00FC1CB1" w:rsidP="00FC1CB1">
      <w:pPr>
        <w:numPr>
          <w:ilvl w:val="1"/>
          <w:numId w:val="4"/>
        </w:numPr>
        <w:tabs>
          <w:tab w:val="left" w:pos="-720"/>
          <w:tab w:val="left" w:pos="0"/>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Pour les questions avec les réponses numériques, si le répondant ne donne aucune réponse, l’agent peut approfondir en donnant beaucoup d’option pouvant aider le répondant dans son choix, par exemple ‘’ l’avez vous achetée pendant les 5, les 10, les 20 ou les 30 dernières années ? ».</w:t>
      </w:r>
    </w:p>
    <w:p w:rsidR="00FC1CB1" w:rsidRDefault="00FC1CB1" w:rsidP="00FC1CB1">
      <w:pPr>
        <w:tabs>
          <w:tab w:val="left" w:pos="-720"/>
          <w:tab w:val="left" w:pos="0"/>
        </w:tabs>
        <w:suppressAutoHyphens/>
        <w:ind w:left="1440"/>
        <w:contextualSpacing/>
        <w:jc w:val="both"/>
        <w:rPr>
          <w:rFonts w:ascii="Times" w:hAnsi="Times" w:cs="Arial"/>
          <w:spacing w:val="-3"/>
          <w:sz w:val="20"/>
          <w:szCs w:val="20"/>
        </w:rPr>
      </w:pPr>
    </w:p>
    <w:p w:rsidR="00BF7BEA" w:rsidRDefault="00BF7BEA" w:rsidP="00FC1CB1">
      <w:pPr>
        <w:tabs>
          <w:tab w:val="left" w:pos="-720"/>
          <w:tab w:val="left" w:pos="0"/>
        </w:tabs>
        <w:suppressAutoHyphens/>
        <w:ind w:left="1440"/>
        <w:contextualSpacing/>
        <w:jc w:val="both"/>
        <w:rPr>
          <w:rFonts w:ascii="Times" w:hAnsi="Times" w:cs="Arial"/>
          <w:spacing w:val="-3"/>
          <w:sz w:val="20"/>
          <w:szCs w:val="20"/>
        </w:rPr>
      </w:pPr>
    </w:p>
    <w:p w:rsidR="00BF7BEA" w:rsidRDefault="00BF7BEA" w:rsidP="00FC1CB1">
      <w:pPr>
        <w:tabs>
          <w:tab w:val="left" w:pos="-720"/>
          <w:tab w:val="left" w:pos="0"/>
        </w:tabs>
        <w:suppressAutoHyphens/>
        <w:ind w:left="1440"/>
        <w:contextualSpacing/>
        <w:jc w:val="both"/>
        <w:rPr>
          <w:rFonts w:ascii="Times" w:hAnsi="Times" w:cs="Arial"/>
          <w:spacing w:val="-3"/>
          <w:sz w:val="20"/>
          <w:szCs w:val="20"/>
        </w:rPr>
      </w:pPr>
    </w:p>
    <w:p w:rsidR="00BF7BEA" w:rsidRDefault="00BF7BEA" w:rsidP="00FC1CB1">
      <w:pPr>
        <w:tabs>
          <w:tab w:val="left" w:pos="-720"/>
          <w:tab w:val="left" w:pos="0"/>
        </w:tabs>
        <w:suppressAutoHyphens/>
        <w:ind w:left="1440"/>
        <w:contextualSpacing/>
        <w:jc w:val="both"/>
        <w:rPr>
          <w:rFonts w:ascii="Times" w:hAnsi="Times" w:cs="Arial"/>
          <w:spacing w:val="-3"/>
          <w:sz w:val="20"/>
          <w:szCs w:val="20"/>
        </w:rPr>
      </w:pPr>
    </w:p>
    <w:p w:rsidR="00BF7BEA" w:rsidRPr="00F83D5D" w:rsidRDefault="00BF7BEA" w:rsidP="00FC1CB1">
      <w:pPr>
        <w:tabs>
          <w:tab w:val="left" w:pos="-720"/>
          <w:tab w:val="left" w:pos="0"/>
        </w:tabs>
        <w:suppressAutoHyphens/>
        <w:ind w:left="1440"/>
        <w:contextualSpacing/>
        <w:jc w:val="both"/>
        <w:rPr>
          <w:rFonts w:ascii="Times" w:hAnsi="Times" w:cs="Arial"/>
          <w:spacing w:val="-3"/>
          <w:sz w:val="20"/>
          <w:szCs w:val="20"/>
        </w:rPr>
      </w:pPr>
    </w:p>
    <w:p w:rsidR="00FC1CB1" w:rsidRPr="00F83D5D" w:rsidRDefault="00FC1CB1" w:rsidP="00FC1CB1">
      <w:pPr>
        <w:numPr>
          <w:ilvl w:val="0"/>
          <w:numId w:val="4"/>
        </w:numPr>
        <w:tabs>
          <w:tab w:val="left" w:pos="-720"/>
        </w:tabs>
        <w:suppressAutoHyphens/>
        <w:contextualSpacing/>
        <w:jc w:val="both"/>
        <w:rPr>
          <w:rFonts w:ascii="Times" w:hAnsi="Times" w:cs="Arial"/>
          <w:spacing w:val="-3"/>
          <w:sz w:val="20"/>
          <w:szCs w:val="20"/>
        </w:rPr>
      </w:pPr>
      <w:r w:rsidRPr="00F83D5D">
        <w:rPr>
          <w:rFonts w:ascii="Times" w:hAnsi="Times" w:cs="Arial"/>
          <w:b/>
          <w:spacing w:val="-3"/>
          <w:sz w:val="20"/>
          <w:szCs w:val="20"/>
        </w:rPr>
        <w:t>Cas d'une réponse «</w:t>
      </w:r>
      <w:r w:rsidRPr="00F83D5D">
        <w:rPr>
          <w:rFonts w:ascii="Times" w:hAnsi="Times" w:cs="Arial"/>
          <w:b/>
          <w:i/>
          <w:spacing w:val="-3"/>
          <w:sz w:val="20"/>
          <w:szCs w:val="20"/>
        </w:rPr>
        <w:t>Je ne sais pas</w:t>
      </w:r>
      <w:r w:rsidRPr="00F83D5D">
        <w:rPr>
          <w:rFonts w:ascii="Times" w:hAnsi="Times" w:cs="Arial"/>
          <w:b/>
          <w:spacing w:val="-3"/>
          <w:sz w:val="20"/>
          <w:szCs w:val="20"/>
        </w:rPr>
        <w:t>»</w:t>
      </w:r>
    </w:p>
    <w:p w:rsidR="00FC1CB1" w:rsidRPr="00F83D5D" w:rsidRDefault="00FC1CB1" w:rsidP="00FC1CB1">
      <w:pPr>
        <w:tabs>
          <w:tab w:val="left" w:pos="-720"/>
        </w:tabs>
        <w:suppressAutoHyphens/>
        <w:ind w:left="720"/>
        <w:contextualSpacing/>
        <w:jc w:val="both"/>
        <w:rPr>
          <w:rFonts w:ascii="Times" w:hAnsi="Times" w:cs="Arial"/>
          <w:spacing w:val="-3"/>
          <w:sz w:val="20"/>
          <w:szCs w:val="20"/>
        </w:rPr>
      </w:pPr>
    </w:p>
    <w:p w:rsidR="00FC1CB1" w:rsidRPr="00F83D5D" w:rsidRDefault="00FC1CB1" w:rsidP="00C77171">
      <w:pPr>
        <w:pStyle w:val="MediumGrid1-Accent21"/>
        <w:spacing w:after="120"/>
        <w:ind w:left="0"/>
        <w:jc w:val="both"/>
        <w:outlineLvl w:val="0"/>
        <w:rPr>
          <w:rFonts w:ascii="Times" w:hAnsi="Times" w:cs="Arial"/>
          <w:sz w:val="20"/>
          <w:szCs w:val="20"/>
          <w:u w:val="single"/>
          <w:lang w:val="fr-FR"/>
        </w:rPr>
      </w:pPr>
      <w:bookmarkStart w:id="26" w:name="_Toc335299396"/>
      <w:r w:rsidRPr="00F83D5D">
        <w:rPr>
          <w:rFonts w:ascii="Times" w:hAnsi="Times" w:cs="Arial"/>
          <w:sz w:val="20"/>
          <w:szCs w:val="20"/>
          <w:u w:val="single"/>
          <w:lang w:val="fr-FR"/>
        </w:rPr>
        <w:t>Ne sait pas, Refus de répondre, Commentaires</w:t>
      </w:r>
    </w:p>
    <w:p w:rsidR="00FC1CB1" w:rsidRPr="00F83D5D" w:rsidRDefault="00FC1CB1" w:rsidP="00FC1CB1">
      <w:pPr>
        <w:pStyle w:val="MediumGrid1-Accent21"/>
        <w:numPr>
          <w:ilvl w:val="0"/>
          <w:numId w:val="14"/>
        </w:numPr>
        <w:spacing w:after="120"/>
        <w:jc w:val="both"/>
        <w:rPr>
          <w:rFonts w:ascii="Times" w:hAnsi="Times" w:cs="Arial"/>
          <w:sz w:val="20"/>
          <w:szCs w:val="20"/>
          <w:lang w:val="fr-FR"/>
        </w:rPr>
      </w:pPr>
      <w:r w:rsidRPr="00F83D5D">
        <w:rPr>
          <w:rFonts w:ascii="Times" w:hAnsi="Times" w:cs="Arial"/>
          <w:sz w:val="20"/>
          <w:szCs w:val="20"/>
          <w:u w:val="single"/>
          <w:lang w:val="fr-FR"/>
        </w:rPr>
        <w:t>“Ne sait pas”</w:t>
      </w:r>
      <w:r w:rsidRPr="00F83D5D">
        <w:rPr>
          <w:rFonts w:ascii="Times" w:hAnsi="Times" w:cs="Arial"/>
          <w:sz w:val="20"/>
          <w:szCs w:val="20"/>
          <w:lang w:val="fr-FR"/>
        </w:rPr>
        <w:t>: quoique nous permettions au répondant de dire qu’il/elle ne connaît pas la réponse, cette réponse devra être acceptée seulement comme un dernier recours. L’agent devra essayer de persuader votre interlocuteur à répondre; cependant, s’il/elle insiste qu’il/elle ne connait pas la réponse à une question particulière, alors il poursuivra en utilisant le code indiqué pour « Ne sait pas ».</w:t>
      </w:r>
    </w:p>
    <w:p w:rsidR="00FC1CB1" w:rsidRPr="00F83D5D" w:rsidRDefault="00FC1CB1" w:rsidP="00FC1CB1">
      <w:pPr>
        <w:pStyle w:val="MediumGrid1-Accent21"/>
        <w:spacing w:after="120"/>
        <w:jc w:val="both"/>
        <w:rPr>
          <w:rFonts w:ascii="Times" w:hAnsi="Times" w:cs="Arial"/>
          <w:sz w:val="20"/>
          <w:szCs w:val="20"/>
          <w:lang w:val="fr-FR"/>
        </w:rPr>
      </w:pPr>
      <w:r w:rsidRPr="00F83D5D">
        <w:rPr>
          <w:rFonts w:ascii="Times" w:hAnsi="Times" w:cs="Arial"/>
          <w:spacing w:val="-3"/>
          <w:sz w:val="20"/>
          <w:szCs w:val="20"/>
          <w:lang w:val="fr-FR"/>
        </w:rPr>
        <w:t xml:space="preserve">Une telle réponse peut avoir diverses significations. Ci-dessous, nous vous présentons les quatre (4) scénarios les plus probables ainsi que des propositions sur la façon de s’y prendre pour chacun d’eux : </w:t>
      </w:r>
    </w:p>
    <w:p w:rsidR="00FC1CB1" w:rsidRPr="00F83D5D" w:rsidRDefault="00FC1CB1" w:rsidP="00FC1CB1">
      <w:pPr>
        <w:numPr>
          <w:ilvl w:val="1"/>
          <w:numId w:val="14"/>
        </w:numPr>
        <w:tabs>
          <w:tab w:val="left" w:pos="-720"/>
          <w:tab w:val="left" w:pos="0"/>
        </w:tabs>
        <w:suppressAutoHyphens/>
        <w:contextualSpacing/>
        <w:jc w:val="both"/>
        <w:rPr>
          <w:rFonts w:ascii="Times" w:hAnsi="Times" w:cs="Arial"/>
          <w:spacing w:val="-3"/>
          <w:sz w:val="20"/>
          <w:szCs w:val="20"/>
        </w:rPr>
      </w:pPr>
      <w:r w:rsidRPr="00F83D5D">
        <w:rPr>
          <w:rFonts w:ascii="Times" w:hAnsi="Times" w:cs="Arial"/>
          <w:spacing w:val="-3"/>
          <w:sz w:val="20"/>
          <w:szCs w:val="20"/>
        </w:rPr>
        <w:t xml:space="preserve">le répondant ne comprend pas la question : dans ce cas, l’enquêteur devra expliquer davantage le sens de la question au chef d’exploitation. </w:t>
      </w:r>
    </w:p>
    <w:p w:rsidR="00FC1CB1" w:rsidRPr="00F83D5D" w:rsidRDefault="00FC1CB1" w:rsidP="00FC1CB1">
      <w:pPr>
        <w:numPr>
          <w:ilvl w:val="1"/>
          <w:numId w:val="14"/>
        </w:numPr>
        <w:tabs>
          <w:tab w:val="left" w:pos="-720"/>
          <w:tab w:val="left" w:pos="0"/>
        </w:tabs>
        <w:suppressAutoHyphens/>
        <w:contextualSpacing/>
        <w:jc w:val="both"/>
        <w:rPr>
          <w:rFonts w:ascii="Times" w:hAnsi="Times" w:cs="Arial"/>
          <w:spacing w:val="-3"/>
          <w:sz w:val="20"/>
          <w:szCs w:val="20"/>
        </w:rPr>
      </w:pPr>
      <w:r w:rsidRPr="00F83D5D">
        <w:rPr>
          <w:rFonts w:ascii="Times" w:hAnsi="Times" w:cs="Arial"/>
          <w:spacing w:val="-3"/>
          <w:sz w:val="20"/>
          <w:szCs w:val="20"/>
        </w:rPr>
        <w:t>il cherche à gagner du temps pendant qu'il pense à la question. L’agent devra alors laisser un peu de temps à l’enquêté pour pouvoir répondre à la question;</w:t>
      </w:r>
    </w:p>
    <w:p w:rsidR="00FC1CB1" w:rsidRPr="00F83D5D" w:rsidRDefault="00FC1CB1" w:rsidP="00FC1CB1">
      <w:pPr>
        <w:numPr>
          <w:ilvl w:val="1"/>
          <w:numId w:val="14"/>
        </w:numPr>
        <w:tabs>
          <w:tab w:val="left" w:pos="-720"/>
          <w:tab w:val="left" w:pos="0"/>
        </w:tabs>
        <w:suppressAutoHyphens/>
        <w:contextualSpacing/>
        <w:jc w:val="both"/>
        <w:rPr>
          <w:rFonts w:ascii="Times" w:hAnsi="Times" w:cs="Arial"/>
          <w:spacing w:val="-3"/>
          <w:sz w:val="20"/>
          <w:szCs w:val="20"/>
        </w:rPr>
      </w:pPr>
      <w:r w:rsidRPr="00F83D5D">
        <w:rPr>
          <w:rFonts w:ascii="Times" w:hAnsi="Times" w:cs="Arial"/>
          <w:spacing w:val="-3"/>
          <w:sz w:val="20"/>
          <w:szCs w:val="20"/>
        </w:rPr>
        <w:t>il pense que la question est trop intime et craint un jugement de valeur de la part de l’enquêteur. Dans ce cas, l’Enquêteur doit insister sur le fait que toutes les informations recueillies sont strictement confidentielles et qu'à la suite de la collecte elles seront isolées des noms et adresses des enquêtés.</w:t>
      </w:r>
    </w:p>
    <w:p w:rsidR="00FC1CB1" w:rsidRPr="00F83D5D" w:rsidRDefault="00FC1CB1" w:rsidP="00FC1CB1">
      <w:pPr>
        <w:numPr>
          <w:ilvl w:val="1"/>
          <w:numId w:val="14"/>
        </w:numPr>
        <w:tabs>
          <w:tab w:val="left" w:pos="-720"/>
          <w:tab w:val="left" w:pos="0"/>
        </w:tabs>
        <w:suppressAutoHyphens/>
        <w:contextualSpacing/>
        <w:jc w:val="both"/>
        <w:rPr>
          <w:rFonts w:ascii="Times" w:hAnsi="Times" w:cs="Arial"/>
          <w:spacing w:val="-3"/>
          <w:sz w:val="20"/>
          <w:szCs w:val="20"/>
        </w:rPr>
      </w:pPr>
      <w:r w:rsidRPr="00F83D5D">
        <w:rPr>
          <w:rFonts w:ascii="Times" w:hAnsi="Times" w:cs="Arial"/>
          <w:spacing w:val="-3"/>
          <w:sz w:val="20"/>
          <w:szCs w:val="20"/>
        </w:rPr>
        <w:t xml:space="preserve">Le répondant peut vraiment ne pas savoir la réponse. Alors, si en dépit d’approfondissements, l'enquêté continue à dire: </w:t>
      </w:r>
      <w:r w:rsidRPr="00F83D5D">
        <w:rPr>
          <w:rFonts w:ascii="Times" w:hAnsi="Times" w:cs="Arial"/>
          <w:i/>
          <w:spacing w:val="-3"/>
          <w:sz w:val="20"/>
          <w:szCs w:val="20"/>
        </w:rPr>
        <w:t>je ne sais pas</w:t>
      </w:r>
      <w:r w:rsidRPr="00F83D5D">
        <w:rPr>
          <w:rFonts w:ascii="Times" w:hAnsi="Times" w:cs="Arial"/>
          <w:spacing w:val="-3"/>
          <w:sz w:val="20"/>
          <w:szCs w:val="20"/>
        </w:rPr>
        <w:t>, l'enquêteur inscrira le code propre à cette réponse -999) et n'insistera plus.</w:t>
      </w:r>
    </w:p>
    <w:p w:rsidR="00FC1CB1" w:rsidRPr="00F83D5D" w:rsidRDefault="00FC1CB1" w:rsidP="00FC1CB1">
      <w:pPr>
        <w:pStyle w:val="MediumGrid1-Accent21"/>
        <w:spacing w:after="120"/>
        <w:ind w:left="1440"/>
        <w:jc w:val="both"/>
        <w:rPr>
          <w:rFonts w:ascii="Times" w:hAnsi="Times" w:cs="Arial"/>
          <w:sz w:val="20"/>
          <w:szCs w:val="20"/>
          <w:lang w:val="fr-FR"/>
        </w:rPr>
      </w:pPr>
    </w:p>
    <w:p w:rsidR="00FC1CB1" w:rsidRPr="00F83D5D" w:rsidRDefault="00FC1CB1" w:rsidP="00FC1CB1">
      <w:pPr>
        <w:pStyle w:val="MediumGrid1-Accent21"/>
        <w:numPr>
          <w:ilvl w:val="0"/>
          <w:numId w:val="14"/>
        </w:numPr>
        <w:spacing w:after="120"/>
        <w:jc w:val="both"/>
        <w:rPr>
          <w:rFonts w:ascii="Times" w:hAnsi="Times" w:cs="Arial"/>
          <w:sz w:val="20"/>
          <w:szCs w:val="20"/>
          <w:lang w:val="fr-FR"/>
        </w:rPr>
      </w:pPr>
      <w:r w:rsidRPr="00F83D5D">
        <w:rPr>
          <w:rFonts w:ascii="Times" w:hAnsi="Times" w:cs="Arial"/>
          <w:sz w:val="20"/>
          <w:szCs w:val="20"/>
          <w:u w:val="single"/>
          <w:lang w:val="fr-FR"/>
        </w:rPr>
        <w:t>Refus</w:t>
      </w:r>
      <w:r w:rsidRPr="00F83D5D">
        <w:rPr>
          <w:rFonts w:ascii="Times" w:hAnsi="Times" w:cs="Arial"/>
          <w:sz w:val="20"/>
          <w:szCs w:val="20"/>
          <w:lang w:val="fr-FR"/>
        </w:rPr>
        <w:t xml:space="preserve">: Le répondant peut refuser de répondre à toute question. Il s’agit toutefois de minimiser le nombre de refus. Avant d’accepter un refus, l’agent devra d’abord rappeler au répondant que toutes les informations seront traitées de façon anonyme, et que personne n’aura accès à ses réponses. Si le répondant persiste à refuser, utilisez le code indiqué pour refuser de répondre. </w:t>
      </w:r>
    </w:p>
    <w:p w:rsidR="00FC1CB1" w:rsidRPr="00F83D5D" w:rsidRDefault="00FC1CB1" w:rsidP="00FC1CB1">
      <w:pPr>
        <w:pStyle w:val="MediumGrid1-Accent21"/>
        <w:spacing w:after="120"/>
        <w:jc w:val="both"/>
        <w:rPr>
          <w:rFonts w:ascii="Times" w:hAnsi="Times" w:cs="Arial"/>
          <w:sz w:val="20"/>
          <w:szCs w:val="20"/>
          <w:lang w:val="fr-FR"/>
        </w:rPr>
      </w:pPr>
    </w:p>
    <w:p w:rsidR="00FC1CB1" w:rsidRPr="00F83D5D" w:rsidRDefault="00FC1CB1" w:rsidP="00FC1CB1">
      <w:pPr>
        <w:pStyle w:val="MediumGrid1-Accent21"/>
        <w:numPr>
          <w:ilvl w:val="0"/>
          <w:numId w:val="14"/>
        </w:numPr>
        <w:spacing w:after="120"/>
        <w:jc w:val="both"/>
        <w:rPr>
          <w:rFonts w:ascii="Times" w:hAnsi="Times" w:cs="Arial"/>
          <w:sz w:val="20"/>
          <w:szCs w:val="20"/>
        </w:rPr>
      </w:pPr>
      <w:r w:rsidRPr="00F83D5D">
        <w:rPr>
          <w:rFonts w:ascii="Times" w:hAnsi="Times" w:cs="Arial"/>
          <w:sz w:val="20"/>
          <w:szCs w:val="20"/>
        </w:rPr>
        <w:t xml:space="preserve">Commentaires/Remarques:  </w:t>
      </w:r>
    </w:p>
    <w:p w:rsidR="00FC1CB1" w:rsidRPr="00F83D5D" w:rsidRDefault="00FC1CB1" w:rsidP="00FC1CB1">
      <w:pPr>
        <w:pStyle w:val="MediumGrid1-Accent21"/>
        <w:numPr>
          <w:ilvl w:val="1"/>
          <w:numId w:val="14"/>
        </w:numPr>
        <w:spacing w:after="120"/>
        <w:jc w:val="both"/>
        <w:rPr>
          <w:rFonts w:ascii="Times" w:hAnsi="Times" w:cs="Arial"/>
          <w:sz w:val="20"/>
          <w:szCs w:val="20"/>
          <w:lang w:val="fr-FR"/>
        </w:rPr>
      </w:pPr>
      <w:r w:rsidRPr="00F83D5D">
        <w:rPr>
          <w:rFonts w:ascii="Times" w:hAnsi="Times" w:cs="Arial"/>
          <w:sz w:val="20"/>
          <w:szCs w:val="20"/>
          <w:lang w:val="fr-FR"/>
        </w:rPr>
        <w:t>Afin de laisser un commentaire, cliquez sur le crayon au dessus de la tablette, d</w:t>
      </w:r>
      <w:r w:rsidR="00AA1581" w:rsidRPr="00F83D5D">
        <w:rPr>
          <w:rFonts w:ascii="Times" w:hAnsi="Times" w:cs="Arial"/>
          <w:sz w:val="20"/>
          <w:szCs w:val="20"/>
          <w:lang w:val="fr-FR"/>
        </w:rPr>
        <w:t>ans la partie supérieure de l’éc</w:t>
      </w:r>
      <w:r w:rsidRPr="00F83D5D">
        <w:rPr>
          <w:rFonts w:ascii="Times" w:hAnsi="Times" w:cs="Arial"/>
          <w:sz w:val="20"/>
          <w:szCs w:val="20"/>
          <w:lang w:val="fr-FR"/>
        </w:rPr>
        <w:t xml:space="preserve">ran. Si c’est correctement fait, une boite à message apparait avec un espace où vous pouvez laisser un message décrivant la situation. Apres avoir tapé les commentaires, assurez-vous de les sauvegarder. </w:t>
      </w:r>
    </w:p>
    <w:p w:rsidR="00FC1CB1" w:rsidRPr="00F83D5D" w:rsidRDefault="00FC1CB1" w:rsidP="00FC1CB1">
      <w:pPr>
        <w:pStyle w:val="MediumGrid1-Accent21"/>
        <w:numPr>
          <w:ilvl w:val="1"/>
          <w:numId w:val="14"/>
        </w:numPr>
        <w:spacing w:after="120"/>
        <w:jc w:val="both"/>
        <w:rPr>
          <w:rFonts w:ascii="Times" w:hAnsi="Times" w:cs="Arial"/>
          <w:sz w:val="20"/>
          <w:szCs w:val="20"/>
          <w:lang w:val="fr-FR"/>
        </w:rPr>
      </w:pPr>
      <w:r w:rsidRPr="00F83D5D">
        <w:rPr>
          <w:rFonts w:ascii="Times" w:hAnsi="Times" w:cs="Arial"/>
          <w:sz w:val="20"/>
          <w:szCs w:val="20"/>
          <w:lang w:val="fr-FR"/>
        </w:rPr>
        <w:t>Les commentaires pourraient être utilisés pour des raisons diverses:</w:t>
      </w:r>
    </w:p>
    <w:p w:rsidR="00FC1CB1" w:rsidRPr="00F83D5D" w:rsidRDefault="00FC1CB1" w:rsidP="00FC1CB1">
      <w:pPr>
        <w:pStyle w:val="MediumGrid1-Accent21"/>
        <w:numPr>
          <w:ilvl w:val="2"/>
          <w:numId w:val="14"/>
        </w:numPr>
        <w:spacing w:after="120"/>
        <w:jc w:val="both"/>
        <w:rPr>
          <w:rFonts w:ascii="Times" w:hAnsi="Times" w:cs="Arial"/>
          <w:sz w:val="20"/>
          <w:szCs w:val="20"/>
          <w:lang w:val="fr-FR"/>
        </w:rPr>
      </w:pPr>
      <w:r w:rsidRPr="00F83D5D">
        <w:rPr>
          <w:rFonts w:ascii="Times" w:hAnsi="Times" w:cs="Arial"/>
          <w:sz w:val="20"/>
          <w:szCs w:val="20"/>
          <w:lang w:val="fr-FR"/>
        </w:rPr>
        <w:t xml:space="preserve">Rapporter des cas possibles dans lesquels la tablette n’a pas permis de capter  exactement les réponses fournies par le répondant. Par exemple, si le répondant donne deux réponses possibles pour une question: remplissez avec celle que le répondant juge la plus importante et indiquez la deuxième réponse comme commentaire. </w:t>
      </w:r>
    </w:p>
    <w:p w:rsidR="00FC1CB1" w:rsidRPr="00F83D5D" w:rsidRDefault="00FC1CB1" w:rsidP="00FC1CB1">
      <w:pPr>
        <w:pStyle w:val="MediumGrid1-Accent21"/>
        <w:numPr>
          <w:ilvl w:val="2"/>
          <w:numId w:val="14"/>
        </w:numPr>
        <w:spacing w:after="120"/>
        <w:jc w:val="both"/>
        <w:rPr>
          <w:rFonts w:ascii="Times" w:hAnsi="Times" w:cs="Arial"/>
          <w:sz w:val="20"/>
          <w:szCs w:val="20"/>
          <w:lang w:val="fr-FR"/>
        </w:rPr>
      </w:pPr>
      <w:r w:rsidRPr="00F83D5D">
        <w:rPr>
          <w:rFonts w:ascii="Times" w:hAnsi="Times" w:cs="Arial"/>
          <w:sz w:val="20"/>
          <w:szCs w:val="20"/>
          <w:lang w:val="fr-FR"/>
        </w:rPr>
        <w:t>Rapportez des circonstances spéciales ou événements survenu lors de la réalisation de l’enquête. Il y a un tas d’événements/ circonstances uniques qui peuvent survenir lors d’une enquête. Comme exemple, si l’enquête a été conduite dans l’après midi, et qu’il n’y avait pas suffisamment de lumière pour regarder le croquis, on peut prendre note de cette situation.</w:t>
      </w:r>
    </w:p>
    <w:p w:rsidR="00FC1CB1" w:rsidRPr="00F83D5D" w:rsidRDefault="00FC1CB1" w:rsidP="00BD3868">
      <w:pPr>
        <w:pStyle w:val="MediumGrid1-Accent21"/>
        <w:numPr>
          <w:ilvl w:val="2"/>
          <w:numId w:val="14"/>
        </w:numPr>
        <w:spacing w:after="120"/>
        <w:jc w:val="both"/>
        <w:rPr>
          <w:rFonts w:ascii="Times" w:hAnsi="Times" w:cs="Arial"/>
          <w:sz w:val="20"/>
          <w:szCs w:val="20"/>
          <w:lang w:val="fr-FR"/>
        </w:rPr>
      </w:pPr>
      <w:r w:rsidRPr="00F83D5D">
        <w:rPr>
          <w:rFonts w:ascii="Times" w:hAnsi="Times" w:cs="Arial"/>
          <w:sz w:val="20"/>
          <w:szCs w:val="20"/>
          <w:lang w:val="fr-FR"/>
        </w:rPr>
        <w:t>Rapporter des commentaires généraux concernant l’enquête.</w:t>
      </w:r>
    </w:p>
    <w:p w:rsidR="00FC1CB1" w:rsidRPr="00F83D5D" w:rsidRDefault="00FC1CB1" w:rsidP="00C77171">
      <w:pPr>
        <w:pStyle w:val="Titre3"/>
        <w:tabs>
          <w:tab w:val="clear" w:pos="1440"/>
          <w:tab w:val="num" w:pos="1080"/>
        </w:tabs>
        <w:ind w:left="1080"/>
        <w:contextualSpacing/>
        <w:rPr>
          <w:rFonts w:ascii="Times" w:hAnsi="Times" w:cs="Arial"/>
          <w:sz w:val="20"/>
          <w:szCs w:val="20"/>
        </w:rPr>
      </w:pPr>
      <w:bookmarkStart w:id="27" w:name="_Toc291834307"/>
      <w:r w:rsidRPr="00F83D5D">
        <w:rPr>
          <w:rFonts w:ascii="Times" w:hAnsi="Times" w:cs="Arial"/>
          <w:sz w:val="20"/>
          <w:szCs w:val="20"/>
        </w:rPr>
        <w:t>Mettre fin à l’entretien</w:t>
      </w:r>
      <w:bookmarkEnd w:id="26"/>
      <w:bookmarkEnd w:id="27"/>
    </w:p>
    <w:p w:rsidR="00FC1CB1" w:rsidRPr="00F83D5D" w:rsidRDefault="00FC1CB1" w:rsidP="00FC1CB1">
      <w:pPr>
        <w:tabs>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A la fin de chaque entretien, l'Enquêteur devra:</w:t>
      </w:r>
    </w:p>
    <w:p w:rsidR="00FC1CB1" w:rsidRPr="00F83D5D" w:rsidRDefault="00FC1CB1" w:rsidP="00FC1CB1">
      <w:pPr>
        <w:tabs>
          <w:tab w:val="left" w:pos="-720"/>
        </w:tabs>
        <w:suppressAutoHyphens/>
        <w:contextualSpacing/>
        <w:jc w:val="both"/>
        <w:rPr>
          <w:rFonts w:ascii="Times" w:hAnsi="Times" w:cs="Arial"/>
          <w:spacing w:val="-3"/>
          <w:sz w:val="20"/>
          <w:szCs w:val="20"/>
        </w:rPr>
      </w:pPr>
    </w:p>
    <w:p w:rsidR="00FC1CB1" w:rsidRPr="00F83D5D" w:rsidRDefault="00FC1CB1" w:rsidP="00FC1CB1">
      <w:pPr>
        <w:numPr>
          <w:ilvl w:val="0"/>
          <w:numId w:val="3"/>
        </w:numPr>
        <w:tabs>
          <w:tab w:val="left" w:pos="-720"/>
          <w:tab w:val="left" w:pos="0"/>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Informer le répondant que l'entretien est terminé et qu'il est en train de faire un contrôle.</w:t>
      </w:r>
    </w:p>
    <w:p w:rsidR="00FC1CB1" w:rsidRPr="00F83D5D" w:rsidRDefault="00FC1CB1" w:rsidP="00FC1CB1">
      <w:pPr>
        <w:tabs>
          <w:tab w:val="left" w:pos="-720"/>
          <w:tab w:val="left" w:pos="0"/>
          <w:tab w:val="left" w:pos="720"/>
        </w:tabs>
        <w:suppressAutoHyphens/>
        <w:ind w:left="720"/>
        <w:contextualSpacing/>
        <w:jc w:val="both"/>
        <w:rPr>
          <w:rFonts w:ascii="Times" w:hAnsi="Times" w:cs="Arial"/>
          <w:spacing w:val="-3"/>
          <w:sz w:val="20"/>
          <w:szCs w:val="20"/>
        </w:rPr>
      </w:pPr>
    </w:p>
    <w:p w:rsidR="00FC1CB1" w:rsidRPr="00F83D5D" w:rsidRDefault="00FC1CB1" w:rsidP="00FC1CB1">
      <w:pPr>
        <w:numPr>
          <w:ilvl w:val="0"/>
          <w:numId w:val="3"/>
        </w:numPr>
        <w:tabs>
          <w:tab w:val="left" w:pos="-720"/>
          <w:tab w:val="left" w:pos="0"/>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Prendre quelques minutes pour faire sur place un contrôle du questionnaire rempli en vue de s'assurer que tous les champs qui devraient être remplis l’ont effectivement été et sans omissions.</w:t>
      </w:r>
    </w:p>
    <w:p w:rsidR="00FC1CB1" w:rsidRPr="00F83D5D" w:rsidRDefault="00FC1CB1" w:rsidP="00FC1CB1">
      <w:pPr>
        <w:tabs>
          <w:tab w:val="left" w:pos="-720"/>
          <w:tab w:val="left" w:pos="0"/>
          <w:tab w:val="left" w:pos="720"/>
        </w:tabs>
        <w:suppressAutoHyphens/>
        <w:contextualSpacing/>
        <w:jc w:val="both"/>
        <w:rPr>
          <w:rFonts w:ascii="Times" w:hAnsi="Times" w:cs="Arial"/>
          <w:spacing w:val="-3"/>
          <w:sz w:val="20"/>
          <w:szCs w:val="20"/>
        </w:rPr>
      </w:pPr>
      <w:r w:rsidRPr="00F83D5D">
        <w:rPr>
          <w:rFonts w:ascii="Times" w:hAnsi="Times" w:cs="Arial"/>
          <w:spacing w:val="-3"/>
          <w:sz w:val="20"/>
          <w:szCs w:val="20"/>
        </w:rPr>
        <w:t xml:space="preserve"> </w:t>
      </w:r>
    </w:p>
    <w:p w:rsidR="00FC1CB1" w:rsidRPr="00F83D5D" w:rsidRDefault="00FC1CB1" w:rsidP="00FC1CB1">
      <w:pPr>
        <w:numPr>
          <w:ilvl w:val="0"/>
          <w:numId w:val="3"/>
        </w:numPr>
        <w:tabs>
          <w:tab w:val="left" w:pos="-720"/>
          <w:tab w:val="left" w:pos="0"/>
          <w:tab w:val="left" w:pos="720"/>
          <w:tab w:val="left" w:pos="8640"/>
        </w:tabs>
        <w:suppressAutoHyphens/>
        <w:contextualSpacing/>
        <w:jc w:val="both"/>
        <w:rPr>
          <w:rFonts w:ascii="Times" w:hAnsi="Times" w:cs="Arial"/>
          <w:spacing w:val="-3"/>
          <w:sz w:val="20"/>
          <w:szCs w:val="20"/>
        </w:rPr>
      </w:pPr>
      <w:r w:rsidRPr="00F83D5D">
        <w:rPr>
          <w:rFonts w:ascii="Times" w:hAnsi="Times" w:cs="Arial"/>
          <w:spacing w:val="-3"/>
          <w:sz w:val="20"/>
          <w:szCs w:val="20"/>
        </w:rPr>
        <w:t>Remercier le répondant pour sa coopération qui constitue un apport important pour la bonne marche de l'enquête.</w:t>
      </w:r>
    </w:p>
    <w:p w:rsidR="00FC1CB1" w:rsidRPr="00F83D5D" w:rsidRDefault="00FC1CB1" w:rsidP="00FC1CB1">
      <w:pPr>
        <w:contextualSpacing/>
        <w:jc w:val="both"/>
        <w:rPr>
          <w:rFonts w:ascii="Times" w:hAnsi="Times" w:cs="Arial"/>
          <w:i/>
          <w:sz w:val="20"/>
          <w:szCs w:val="20"/>
        </w:rPr>
      </w:pPr>
    </w:p>
    <w:p w:rsidR="00FC1CB1" w:rsidRPr="00F83D5D" w:rsidRDefault="00FC1CB1" w:rsidP="00C77171">
      <w:pPr>
        <w:pStyle w:val="Titre2"/>
        <w:contextualSpacing/>
        <w:rPr>
          <w:rFonts w:ascii="Times" w:hAnsi="Times" w:cs="Arial"/>
          <w:sz w:val="20"/>
          <w:szCs w:val="20"/>
        </w:rPr>
      </w:pPr>
      <w:bookmarkStart w:id="28" w:name="_Toc291834308"/>
      <w:r w:rsidRPr="00F83D5D">
        <w:rPr>
          <w:rFonts w:ascii="Times" w:hAnsi="Times" w:cs="Arial"/>
          <w:sz w:val="20"/>
          <w:szCs w:val="20"/>
        </w:rPr>
        <w:t>Règles de bonne conduite</w:t>
      </w:r>
      <w:bookmarkEnd w:id="28"/>
    </w:p>
    <w:p w:rsidR="00FC1CB1" w:rsidRPr="00F83D5D" w:rsidRDefault="00FC1CB1" w:rsidP="00FC1CB1">
      <w:pPr>
        <w:contextualSpacing/>
        <w:rPr>
          <w:rFonts w:ascii="Times" w:hAnsi="Times" w:cs="Arial"/>
          <w:sz w:val="20"/>
          <w:szCs w:val="20"/>
        </w:rPr>
      </w:pPr>
    </w:p>
    <w:p w:rsidR="00FC1CB1" w:rsidRPr="00F83D5D" w:rsidRDefault="00FC1CB1" w:rsidP="00FC1CB1">
      <w:pPr>
        <w:contextualSpacing/>
        <w:rPr>
          <w:rFonts w:ascii="Times" w:hAnsi="Times" w:cs="Arial"/>
          <w:sz w:val="20"/>
          <w:szCs w:val="20"/>
        </w:rPr>
      </w:pPr>
      <w:r w:rsidRPr="00F83D5D">
        <w:rPr>
          <w:rFonts w:ascii="Times" w:hAnsi="Times" w:cs="Arial"/>
          <w:sz w:val="20"/>
          <w:szCs w:val="20"/>
        </w:rPr>
        <w:t>Les enquêteurs et superviseurs doivent suivre les principes suivants :</w:t>
      </w:r>
    </w:p>
    <w:p w:rsidR="00FC1CB1" w:rsidRPr="00F83D5D" w:rsidRDefault="00FC1CB1" w:rsidP="00FC1CB1">
      <w:pPr>
        <w:tabs>
          <w:tab w:val="left" w:pos="-720"/>
        </w:tabs>
        <w:suppressAutoHyphens/>
        <w:ind w:left="360"/>
        <w:contextualSpacing/>
        <w:jc w:val="both"/>
        <w:rPr>
          <w:rFonts w:ascii="Times" w:hAnsi="Times" w:cs="Arial"/>
          <w:spacing w:val="-3"/>
          <w:sz w:val="20"/>
          <w:szCs w:val="20"/>
        </w:rPr>
      </w:pPr>
    </w:p>
    <w:p w:rsidR="00FC1CB1" w:rsidRPr="00F83D5D" w:rsidRDefault="00FC1CB1" w:rsidP="00FC1CB1">
      <w:pPr>
        <w:numPr>
          <w:ilvl w:val="0"/>
          <w:numId w:val="7"/>
        </w:numPr>
        <w:tabs>
          <w:tab w:val="left" w:pos="-720"/>
        </w:tabs>
        <w:suppressAutoHyphens/>
        <w:ind w:left="360"/>
        <w:contextualSpacing/>
        <w:jc w:val="both"/>
        <w:rPr>
          <w:rFonts w:ascii="Times" w:hAnsi="Times" w:cs="Arial"/>
          <w:spacing w:val="-3"/>
          <w:sz w:val="20"/>
          <w:szCs w:val="20"/>
        </w:rPr>
      </w:pPr>
      <w:r w:rsidRPr="00F83D5D">
        <w:rPr>
          <w:rFonts w:ascii="Times" w:hAnsi="Times" w:cs="Arial"/>
          <w:spacing w:val="-3"/>
          <w:sz w:val="20"/>
          <w:szCs w:val="20"/>
          <w:u w:val="single"/>
        </w:rPr>
        <w:lastRenderedPageBreak/>
        <w:t>Le respect de la personne de l'enquêté</w:t>
      </w:r>
      <w:r w:rsidRPr="00F83D5D">
        <w:rPr>
          <w:rFonts w:ascii="Times" w:hAnsi="Times" w:cs="Arial"/>
          <w:spacing w:val="-3"/>
          <w:sz w:val="20"/>
          <w:szCs w:val="20"/>
        </w:rPr>
        <w:t xml:space="preserve">.  ; </w:t>
      </w:r>
      <w:r w:rsidRPr="00F83D5D">
        <w:rPr>
          <w:rFonts w:ascii="Times" w:hAnsi="Times" w:cs="Arial"/>
          <w:i/>
          <w:sz w:val="20"/>
          <w:szCs w:val="20"/>
        </w:rPr>
        <w:t>L’enquêteur devra être courtois, ne pas interrompre l’interlocuteur de façon impolie, laisser le temps de répondre.</w:t>
      </w:r>
    </w:p>
    <w:p w:rsidR="00FC1CB1" w:rsidRPr="00F83D5D" w:rsidRDefault="00FC1CB1" w:rsidP="00FC1CB1">
      <w:pPr>
        <w:tabs>
          <w:tab w:val="left" w:pos="-720"/>
        </w:tabs>
        <w:suppressAutoHyphens/>
        <w:ind w:left="360"/>
        <w:contextualSpacing/>
        <w:jc w:val="both"/>
        <w:rPr>
          <w:rFonts w:ascii="Times" w:eastAsia="MS Mincho" w:hAnsi="Times" w:cs="Arial" w:hint="eastAsia"/>
          <w:bCs/>
          <w:sz w:val="20"/>
          <w:szCs w:val="20"/>
        </w:rPr>
      </w:pPr>
    </w:p>
    <w:p w:rsidR="00FC1CB1" w:rsidRPr="00F83D5D" w:rsidRDefault="00FC1CB1" w:rsidP="00FC1CB1">
      <w:pPr>
        <w:numPr>
          <w:ilvl w:val="0"/>
          <w:numId w:val="7"/>
        </w:numPr>
        <w:tabs>
          <w:tab w:val="left" w:pos="-720"/>
        </w:tabs>
        <w:suppressAutoHyphens/>
        <w:ind w:left="360"/>
        <w:contextualSpacing/>
        <w:jc w:val="both"/>
        <w:rPr>
          <w:rFonts w:ascii="Times" w:eastAsia="MS Mincho" w:hAnsi="Times" w:cs="Arial" w:hint="eastAsia"/>
          <w:bCs/>
          <w:sz w:val="20"/>
          <w:szCs w:val="20"/>
        </w:rPr>
      </w:pPr>
      <w:r w:rsidRPr="00F83D5D">
        <w:rPr>
          <w:rFonts w:ascii="Times" w:hAnsi="Times" w:cs="Arial"/>
          <w:spacing w:val="-3"/>
          <w:sz w:val="20"/>
          <w:szCs w:val="20"/>
          <w:u w:val="single"/>
        </w:rPr>
        <w:t>Le respect du principe de consentement éclairé</w:t>
      </w:r>
      <w:r w:rsidRPr="00F83D5D">
        <w:rPr>
          <w:rFonts w:ascii="Times" w:hAnsi="Times" w:cs="Arial"/>
          <w:spacing w:val="-3"/>
          <w:sz w:val="20"/>
          <w:szCs w:val="20"/>
        </w:rPr>
        <w:t xml:space="preserve">. </w:t>
      </w:r>
      <w:r w:rsidRPr="00F83D5D">
        <w:rPr>
          <w:rFonts w:ascii="Times" w:eastAsia="MS Mincho" w:hAnsi="Times" w:cs="Arial"/>
          <w:bCs/>
          <w:sz w:val="20"/>
          <w:szCs w:val="20"/>
        </w:rPr>
        <w:t xml:space="preserve">Au début de l’enquête, l’enquêteur prendra soin d’expliquer au répondant le motif de sa venue, la nature de la collecte de données, le caractère confidentiel des données collectées, puis d’obtenir son adhésion et son consentement. Il devra lui expliquer clairement que sa participation n’est pas obligatoire, et qu’il peut mettre fin à l’entretien à tout moment. </w:t>
      </w:r>
      <w:r w:rsidRPr="00F83D5D">
        <w:rPr>
          <w:rFonts w:ascii="Times" w:hAnsi="Times" w:cs="Arial"/>
          <w:sz w:val="20"/>
          <w:szCs w:val="20"/>
        </w:rPr>
        <w:t>L’enquête ne pourra commencer qu’après obtention du consentement du répondant. Si le répondant émet des interrogations ou des plaintes à la suite de l'enquête, l'enquêteur devra également lui fournir les informations de contact de l'équipe technique, qui lui seront distribuées avant le début de l'enquête.</w:t>
      </w:r>
    </w:p>
    <w:p w:rsidR="00FC1CB1" w:rsidRPr="00F83D5D" w:rsidRDefault="00FC1CB1" w:rsidP="00FC1CB1">
      <w:pPr>
        <w:autoSpaceDE w:val="0"/>
        <w:autoSpaceDN w:val="0"/>
        <w:adjustRightInd w:val="0"/>
        <w:ind w:left="360"/>
        <w:contextualSpacing/>
        <w:jc w:val="both"/>
        <w:rPr>
          <w:rFonts w:ascii="Times" w:hAnsi="Times" w:cs="Arial"/>
          <w:spacing w:val="-3"/>
          <w:sz w:val="20"/>
          <w:szCs w:val="20"/>
        </w:rPr>
      </w:pPr>
    </w:p>
    <w:p w:rsidR="00FC1CB1" w:rsidRPr="00F83D5D" w:rsidRDefault="00FC1CB1" w:rsidP="00FC1CB1">
      <w:pPr>
        <w:numPr>
          <w:ilvl w:val="0"/>
          <w:numId w:val="8"/>
        </w:numPr>
        <w:autoSpaceDE w:val="0"/>
        <w:autoSpaceDN w:val="0"/>
        <w:adjustRightInd w:val="0"/>
        <w:ind w:left="360"/>
        <w:contextualSpacing/>
        <w:jc w:val="both"/>
        <w:rPr>
          <w:rFonts w:ascii="Times" w:hAnsi="Times" w:cs="Arial"/>
          <w:spacing w:val="-3"/>
          <w:sz w:val="20"/>
          <w:szCs w:val="20"/>
        </w:rPr>
      </w:pPr>
      <w:r w:rsidRPr="00F83D5D">
        <w:rPr>
          <w:rFonts w:ascii="Times" w:hAnsi="Times" w:cs="Arial"/>
          <w:spacing w:val="-3"/>
          <w:sz w:val="20"/>
          <w:szCs w:val="20"/>
          <w:u w:val="single"/>
        </w:rPr>
        <w:t>Eviter les comportements discriminatoires vis-à-vis de l’enquêté</w:t>
      </w:r>
      <w:r w:rsidRPr="00F83D5D">
        <w:rPr>
          <w:rFonts w:ascii="Times" w:hAnsi="Times" w:cs="Arial"/>
          <w:spacing w:val="-3"/>
          <w:sz w:val="20"/>
          <w:szCs w:val="20"/>
        </w:rPr>
        <w:t>.  l’enquêteur doit bien mesurer son langage et ne pas adopter d’attitudes qui pourrait être identifiées comme déplacées ou discriminatoires par rapport à la personne de l'enquêté.</w:t>
      </w:r>
    </w:p>
    <w:p w:rsidR="00FC1CB1" w:rsidRPr="00F83D5D" w:rsidRDefault="00FC1CB1" w:rsidP="00FC1CB1">
      <w:pPr>
        <w:tabs>
          <w:tab w:val="left" w:pos="-720"/>
        </w:tabs>
        <w:suppressAutoHyphens/>
        <w:ind w:left="360"/>
        <w:contextualSpacing/>
        <w:jc w:val="both"/>
        <w:rPr>
          <w:rFonts w:ascii="Times" w:hAnsi="Times" w:cs="Arial"/>
          <w:spacing w:val="-3"/>
          <w:sz w:val="20"/>
          <w:szCs w:val="20"/>
        </w:rPr>
      </w:pPr>
    </w:p>
    <w:p w:rsidR="00FC1CB1" w:rsidRPr="00F83D5D" w:rsidRDefault="00FC1CB1" w:rsidP="00FC1CB1">
      <w:pPr>
        <w:numPr>
          <w:ilvl w:val="0"/>
          <w:numId w:val="8"/>
        </w:numPr>
        <w:tabs>
          <w:tab w:val="left" w:pos="-720"/>
        </w:tabs>
        <w:suppressAutoHyphens/>
        <w:ind w:left="360"/>
        <w:contextualSpacing/>
        <w:jc w:val="both"/>
        <w:rPr>
          <w:rFonts w:ascii="Times" w:hAnsi="Times" w:cs="Arial"/>
          <w:spacing w:val="-3"/>
          <w:sz w:val="20"/>
          <w:szCs w:val="20"/>
        </w:rPr>
      </w:pPr>
      <w:r w:rsidRPr="00F83D5D">
        <w:rPr>
          <w:rFonts w:ascii="Times" w:hAnsi="Times" w:cs="Arial"/>
          <w:spacing w:val="-3"/>
          <w:sz w:val="20"/>
          <w:szCs w:val="20"/>
          <w:u w:val="single"/>
        </w:rPr>
        <w:t>L'Enquêteur veillera scrupuleusement sa « tenue » dans le but de faciliter l'établissement d'une bonne relation avec l'enquêté</w:t>
      </w:r>
      <w:r w:rsidRPr="00F83D5D">
        <w:rPr>
          <w:rFonts w:ascii="Times" w:hAnsi="Times" w:cs="Arial"/>
          <w:spacing w:val="-3"/>
          <w:sz w:val="20"/>
          <w:szCs w:val="20"/>
        </w:rPr>
        <w:t xml:space="preserve">. </w:t>
      </w:r>
    </w:p>
    <w:p w:rsidR="00FC1CB1" w:rsidRPr="00F83D5D" w:rsidRDefault="00FC1CB1" w:rsidP="00FC1CB1">
      <w:pPr>
        <w:tabs>
          <w:tab w:val="left" w:pos="-720"/>
        </w:tabs>
        <w:suppressAutoHyphens/>
        <w:ind w:left="360"/>
        <w:contextualSpacing/>
        <w:jc w:val="both"/>
        <w:rPr>
          <w:rFonts w:ascii="Times" w:hAnsi="Times" w:cs="Arial"/>
          <w:spacing w:val="-3"/>
          <w:sz w:val="20"/>
          <w:szCs w:val="20"/>
        </w:rPr>
      </w:pPr>
    </w:p>
    <w:p w:rsidR="00FC1CB1" w:rsidRPr="00F83D5D" w:rsidRDefault="00FC1CB1" w:rsidP="00FC1CB1">
      <w:pPr>
        <w:numPr>
          <w:ilvl w:val="0"/>
          <w:numId w:val="8"/>
        </w:numPr>
        <w:tabs>
          <w:tab w:val="left" w:pos="-720"/>
        </w:tabs>
        <w:suppressAutoHyphens/>
        <w:ind w:left="360"/>
        <w:contextualSpacing/>
        <w:jc w:val="both"/>
        <w:rPr>
          <w:rFonts w:ascii="Times" w:hAnsi="Times" w:cs="Arial"/>
          <w:spacing w:val="-3"/>
          <w:sz w:val="20"/>
          <w:szCs w:val="20"/>
        </w:rPr>
      </w:pPr>
      <w:r w:rsidRPr="00F83D5D">
        <w:rPr>
          <w:rFonts w:ascii="Times" w:hAnsi="Times" w:cs="Arial"/>
          <w:spacing w:val="-3"/>
          <w:sz w:val="20"/>
          <w:szCs w:val="20"/>
        </w:rPr>
        <w:t>L’Enquêteur veillera également à mettre son téléphone en mode silencieux et à ne répondre en aucun cas au téléphone au cours d’un entretien. Mais il devra vérifier son téléphone à la fin de chaque entretien</w:t>
      </w:r>
      <w:r w:rsidR="00AA1581" w:rsidRPr="00F83D5D">
        <w:rPr>
          <w:rFonts w:ascii="Times" w:hAnsi="Times" w:cs="Arial"/>
          <w:spacing w:val="-3"/>
          <w:sz w:val="20"/>
          <w:szCs w:val="20"/>
        </w:rPr>
        <w:t xml:space="preserve"> </w:t>
      </w:r>
      <w:r w:rsidRPr="00F83D5D">
        <w:rPr>
          <w:rFonts w:ascii="Times" w:hAnsi="Times" w:cs="Arial"/>
          <w:spacing w:val="-3"/>
          <w:sz w:val="20"/>
          <w:szCs w:val="20"/>
        </w:rPr>
        <w:t xml:space="preserve">pour pouvoir rappeler dans le cas ou un membre de l’équipe l’avait appelé durant l’entretien. </w:t>
      </w:r>
    </w:p>
    <w:p w:rsidR="00FC1CB1" w:rsidRPr="00F83D5D" w:rsidRDefault="00FC1CB1" w:rsidP="00FC1CB1">
      <w:pPr>
        <w:tabs>
          <w:tab w:val="left" w:pos="-720"/>
        </w:tabs>
        <w:suppressAutoHyphens/>
        <w:ind w:left="360"/>
        <w:contextualSpacing/>
        <w:jc w:val="both"/>
        <w:rPr>
          <w:rFonts w:ascii="Times" w:hAnsi="Times" w:cs="Arial"/>
          <w:spacing w:val="-3"/>
          <w:sz w:val="20"/>
          <w:szCs w:val="20"/>
        </w:rPr>
      </w:pPr>
    </w:p>
    <w:p w:rsidR="00FC1CB1" w:rsidRPr="00F83D5D" w:rsidRDefault="00FC1CB1" w:rsidP="00FC1CB1">
      <w:pPr>
        <w:numPr>
          <w:ilvl w:val="0"/>
          <w:numId w:val="9"/>
        </w:numPr>
        <w:tabs>
          <w:tab w:val="left" w:pos="-720"/>
        </w:tabs>
        <w:suppressAutoHyphens/>
        <w:ind w:left="360"/>
        <w:contextualSpacing/>
        <w:jc w:val="both"/>
        <w:rPr>
          <w:rFonts w:ascii="Times" w:hAnsi="Times" w:cs="Arial"/>
          <w:spacing w:val="-3"/>
          <w:sz w:val="20"/>
          <w:szCs w:val="20"/>
        </w:rPr>
      </w:pPr>
      <w:r w:rsidRPr="00F83D5D">
        <w:rPr>
          <w:rFonts w:ascii="Times" w:hAnsi="Times" w:cs="Arial"/>
          <w:spacing w:val="-3"/>
          <w:sz w:val="20"/>
          <w:szCs w:val="20"/>
          <w:u w:val="single"/>
        </w:rPr>
        <w:t>Le respect du principe de confidentialité des informations recueillies.</w:t>
      </w:r>
      <w:r w:rsidRPr="00F83D5D">
        <w:rPr>
          <w:rFonts w:ascii="Times" w:hAnsi="Times" w:cs="Arial"/>
          <w:spacing w:val="-3"/>
          <w:sz w:val="20"/>
          <w:szCs w:val="20"/>
        </w:rPr>
        <w:t xml:space="preserve"> Il est formellement interdit à l’enquêteur de divulguer à une tierce personne des informations relatives à un ménage enquêté. </w:t>
      </w:r>
      <w:r w:rsidRPr="00F83D5D">
        <w:rPr>
          <w:rFonts w:ascii="Times" w:hAnsi="Times" w:cs="Arial"/>
          <w:sz w:val="20"/>
          <w:szCs w:val="20"/>
        </w:rPr>
        <w:t xml:space="preserve">De même les réponses d’un membre du ménage ne doivent pas être communiquées à un autre membre. </w:t>
      </w:r>
      <w:r w:rsidRPr="00F83D5D">
        <w:rPr>
          <w:rFonts w:ascii="Times" w:hAnsi="Times" w:cs="Arial"/>
          <w:spacing w:val="-3"/>
          <w:sz w:val="20"/>
          <w:szCs w:val="20"/>
        </w:rPr>
        <w:t xml:space="preserve"> Il revient à l'Enquêteur de mettre en confiance le répondant en lui garantissant l'utilisation des données collectées de manière globale et à des fins purement statistiques.</w:t>
      </w:r>
    </w:p>
    <w:p w:rsidR="00FC1CB1" w:rsidRPr="00F83D5D" w:rsidRDefault="00FC1CB1" w:rsidP="00FC1CB1">
      <w:pPr>
        <w:tabs>
          <w:tab w:val="left" w:pos="-720"/>
        </w:tabs>
        <w:suppressAutoHyphens/>
        <w:ind w:left="360"/>
        <w:contextualSpacing/>
        <w:jc w:val="both"/>
        <w:rPr>
          <w:rFonts w:ascii="Times" w:hAnsi="Times" w:cs="Arial"/>
          <w:spacing w:val="-3"/>
          <w:sz w:val="20"/>
          <w:szCs w:val="20"/>
        </w:rPr>
      </w:pPr>
    </w:p>
    <w:p w:rsidR="00FC1CB1" w:rsidRPr="00F83D5D" w:rsidRDefault="00FC1CB1" w:rsidP="00FC1CB1">
      <w:pPr>
        <w:numPr>
          <w:ilvl w:val="0"/>
          <w:numId w:val="9"/>
        </w:numPr>
        <w:tabs>
          <w:tab w:val="left" w:pos="-720"/>
        </w:tabs>
        <w:suppressAutoHyphens/>
        <w:ind w:left="360"/>
        <w:contextualSpacing/>
        <w:jc w:val="both"/>
        <w:rPr>
          <w:rFonts w:ascii="Times" w:hAnsi="Times" w:cs="Arial"/>
          <w:spacing w:val="-3"/>
          <w:sz w:val="20"/>
          <w:szCs w:val="20"/>
        </w:rPr>
      </w:pPr>
      <w:r w:rsidRPr="00F83D5D">
        <w:rPr>
          <w:rFonts w:ascii="Times" w:hAnsi="Times" w:cs="Arial"/>
          <w:spacing w:val="-3"/>
          <w:sz w:val="20"/>
          <w:szCs w:val="20"/>
          <w:u w:val="single"/>
        </w:rPr>
        <w:t>Adopter une attitude « neutre » vis-à-vis de l’enquêté</w:t>
      </w:r>
      <w:r w:rsidRPr="00F83D5D">
        <w:rPr>
          <w:rFonts w:ascii="Times" w:hAnsi="Times" w:cs="Arial"/>
          <w:spacing w:val="-3"/>
          <w:sz w:val="20"/>
          <w:szCs w:val="20"/>
        </w:rPr>
        <w:t xml:space="preserve">. L'Enquêteur ne doit jamais influencer le répondant durant l’entretien. Ainsi, il doit éviter de communiquer de l'approbation ou la désapprobation. En principe, la neutralité garantit que si un autre enquêteur posait les mêmes questions à cet enquêté, il aurait obtenu les mêmes réponses. </w:t>
      </w:r>
    </w:p>
    <w:p w:rsidR="00FC1CB1" w:rsidRPr="00F83D5D" w:rsidRDefault="00FC1CB1" w:rsidP="00FC1CB1">
      <w:pPr>
        <w:tabs>
          <w:tab w:val="left" w:pos="-720"/>
        </w:tabs>
        <w:suppressAutoHyphens/>
        <w:ind w:left="360"/>
        <w:contextualSpacing/>
        <w:jc w:val="both"/>
        <w:rPr>
          <w:rFonts w:ascii="Times" w:hAnsi="Times" w:cs="Arial"/>
          <w:spacing w:val="-3"/>
          <w:sz w:val="20"/>
          <w:szCs w:val="20"/>
        </w:rPr>
      </w:pPr>
    </w:p>
    <w:p w:rsidR="00FC1CB1" w:rsidRPr="00F83D5D" w:rsidRDefault="00FC1CB1" w:rsidP="00FC1CB1">
      <w:pPr>
        <w:numPr>
          <w:ilvl w:val="0"/>
          <w:numId w:val="9"/>
        </w:numPr>
        <w:tabs>
          <w:tab w:val="left" w:pos="-720"/>
        </w:tabs>
        <w:suppressAutoHyphens/>
        <w:ind w:left="360"/>
        <w:contextualSpacing/>
        <w:jc w:val="both"/>
        <w:rPr>
          <w:rFonts w:ascii="Times" w:hAnsi="Times" w:cs="Arial"/>
          <w:spacing w:val="-3"/>
          <w:sz w:val="20"/>
          <w:szCs w:val="20"/>
        </w:rPr>
      </w:pPr>
      <w:r w:rsidRPr="00F83D5D">
        <w:rPr>
          <w:rFonts w:ascii="Times" w:hAnsi="Times" w:cs="Arial"/>
          <w:spacing w:val="-3"/>
          <w:sz w:val="20"/>
          <w:szCs w:val="20"/>
        </w:rPr>
        <w:t>En cas de réponse ambiguë de la part du répondant, l'enquêteur ne doit pas essayer d'interpréter ou d'expliquer ce que le répondant aurait voulu dire. Cela pourrait introduire des biais dans les réponses fournies.</w:t>
      </w:r>
    </w:p>
    <w:p w:rsidR="00FC1CB1" w:rsidRPr="00F83D5D" w:rsidRDefault="00FC1CB1" w:rsidP="00FC1CB1">
      <w:pPr>
        <w:pStyle w:val="MediumGrid1-Accent21"/>
        <w:ind w:left="360"/>
        <w:rPr>
          <w:rFonts w:ascii="Times" w:hAnsi="Times" w:cs="Arial"/>
          <w:spacing w:val="-3"/>
          <w:sz w:val="20"/>
          <w:szCs w:val="20"/>
          <w:lang w:val="fr-FR"/>
        </w:rPr>
      </w:pPr>
    </w:p>
    <w:p w:rsidR="00FC1CB1" w:rsidRPr="00F83D5D" w:rsidRDefault="00FC1CB1" w:rsidP="00FC1CB1">
      <w:pPr>
        <w:numPr>
          <w:ilvl w:val="0"/>
          <w:numId w:val="9"/>
        </w:numPr>
        <w:tabs>
          <w:tab w:val="left" w:pos="-720"/>
        </w:tabs>
        <w:suppressAutoHyphens/>
        <w:ind w:left="360"/>
        <w:contextualSpacing/>
        <w:jc w:val="both"/>
        <w:rPr>
          <w:rFonts w:ascii="Times" w:hAnsi="Times" w:cs="Arial"/>
          <w:spacing w:val="-3"/>
          <w:sz w:val="20"/>
          <w:szCs w:val="20"/>
        </w:rPr>
      </w:pPr>
      <w:r w:rsidRPr="00F83D5D">
        <w:rPr>
          <w:rFonts w:ascii="Times" w:hAnsi="Times" w:cs="Arial"/>
          <w:spacing w:val="-3"/>
          <w:sz w:val="20"/>
          <w:szCs w:val="20"/>
          <w:u w:val="single"/>
        </w:rPr>
        <w:t>Ne rien promettre au répondant en contrepartie de son acceptation</w:t>
      </w:r>
      <w:r w:rsidRPr="00F83D5D">
        <w:rPr>
          <w:rFonts w:ascii="Times" w:hAnsi="Times" w:cs="Arial"/>
          <w:spacing w:val="-3"/>
          <w:sz w:val="20"/>
          <w:szCs w:val="20"/>
        </w:rPr>
        <w:t>. L'Enquêteur ne doit en aucun cas donner l'impression que l’entretien va déboucher sur un gain matériel. Il doit expliquer que l’objectif de l’enquête est de permettre une meilleure compréhension de l’environnement socio-économique et de l’agriculture dans la zone, et souligner ainsi le rôle important du répondant dans ce processus.</w:t>
      </w:r>
    </w:p>
    <w:p w:rsidR="00FC1CB1" w:rsidRPr="00F83D5D" w:rsidRDefault="00FC1CB1" w:rsidP="00FC1CB1">
      <w:pPr>
        <w:tabs>
          <w:tab w:val="left" w:pos="-720"/>
        </w:tabs>
        <w:suppressAutoHyphens/>
        <w:contextualSpacing/>
        <w:jc w:val="both"/>
        <w:rPr>
          <w:rFonts w:ascii="Times" w:hAnsi="Times" w:cs="Arial"/>
          <w:spacing w:val="-3"/>
          <w:sz w:val="20"/>
          <w:szCs w:val="20"/>
        </w:rPr>
      </w:pPr>
    </w:p>
    <w:p w:rsidR="00FC1CB1" w:rsidRPr="00F83D5D" w:rsidRDefault="00FC1CB1" w:rsidP="00FC1CB1">
      <w:pPr>
        <w:numPr>
          <w:ilvl w:val="0"/>
          <w:numId w:val="9"/>
        </w:numPr>
        <w:tabs>
          <w:tab w:val="left" w:pos="-720"/>
        </w:tabs>
        <w:suppressAutoHyphens/>
        <w:ind w:left="360"/>
        <w:contextualSpacing/>
        <w:jc w:val="both"/>
        <w:rPr>
          <w:rFonts w:ascii="Times" w:hAnsi="Times" w:cs="Arial"/>
          <w:spacing w:val="-3"/>
          <w:sz w:val="20"/>
          <w:szCs w:val="20"/>
          <w:u w:val="single"/>
        </w:rPr>
      </w:pPr>
      <w:r w:rsidRPr="00F83D5D">
        <w:rPr>
          <w:rFonts w:ascii="Times" w:hAnsi="Times" w:cs="Arial"/>
          <w:spacing w:val="-3"/>
          <w:sz w:val="20"/>
          <w:szCs w:val="20"/>
          <w:u w:val="single"/>
        </w:rPr>
        <w:t xml:space="preserve">L'enquêteur n’est pas autorisé à répondre à des questions que les enquêtés pourraient poser au sujet du PTTA ou de tout autre programme. Dans le cas où les enquêtés auraient des questions, l'enquêteur se doit de les écrire et de les transmettre à l'équipe de coordination de l'enquête. Il doit exprimer clairement aux ménages enquêtés qu’il travaille uniquement pour le compte de PSE dans un objectif de recherche. </w:t>
      </w:r>
    </w:p>
    <w:p w:rsidR="00FC1CB1" w:rsidRPr="00F83D5D" w:rsidRDefault="00FC1CB1" w:rsidP="00FC1CB1">
      <w:pPr>
        <w:tabs>
          <w:tab w:val="left" w:pos="-720"/>
        </w:tabs>
        <w:suppressAutoHyphens/>
        <w:contextualSpacing/>
        <w:jc w:val="both"/>
        <w:rPr>
          <w:rFonts w:ascii="Times" w:hAnsi="Times" w:cs="Arial"/>
          <w:spacing w:val="-3"/>
          <w:sz w:val="20"/>
          <w:szCs w:val="20"/>
          <w:u w:val="single"/>
        </w:rPr>
      </w:pPr>
    </w:p>
    <w:p w:rsidR="00FC1CB1" w:rsidRPr="00F83D5D" w:rsidRDefault="00FC1CB1" w:rsidP="00FC1CB1">
      <w:pPr>
        <w:numPr>
          <w:ilvl w:val="0"/>
          <w:numId w:val="9"/>
        </w:numPr>
        <w:tabs>
          <w:tab w:val="left" w:pos="-720"/>
        </w:tabs>
        <w:suppressAutoHyphens/>
        <w:ind w:left="360"/>
        <w:contextualSpacing/>
        <w:jc w:val="both"/>
        <w:rPr>
          <w:rFonts w:ascii="Times" w:hAnsi="Times" w:cs="Arial"/>
          <w:spacing w:val="-3"/>
          <w:sz w:val="20"/>
          <w:szCs w:val="20"/>
          <w:u w:val="single"/>
        </w:rPr>
      </w:pPr>
      <w:r w:rsidRPr="00F83D5D">
        <w:rPr>
          <w:rFonts w:ascii="Times" w:hAnsi="Times" w:cs="Arial"/>
          <w:spacing w:val="-3"/>
          <w:sz w:val="20"/>
          <w:szCs w:val="20"/>
          <w:u w:val="single"/>
        </w:rPr>
        <w:t>L'enquêteur s’engage à respecter scrupuleusement toutes les instructions détaillées dans le manuel des enquêteurs et exposées au cours de la formation des enquêteurs.</w:t>
      </w:r>
    </w:p>
    <w:p w:rsidR="00FC1CB1" w:rsidRPr="00F83D5D" w:rsidRDefault="00FC1CB1" w:rsidP="00FC1CB1">
      <w:pPr>
        <w:tabs>
          <w:tab w:val="left" w:pos="-720"/>
        </w:tabs>
        <w:suppressAutoHyphens/>
        <w:contextualSpacing/>
        <w:jc w:val="both"/>
        <w:rPr>
          <w:rFonts w:ascii="Times" w:hAnsi="Times" w:cs="Arial"/>
          <w:spacing w:val="-3"/>
          <w:sz w:val="20"/>
          <w:szCs w:val="20"/>
          <w:u w:val="single"/>
        </w:rPr>
      </w:pPr>
      <w:r w:rsidRPr="00F83D5D">
        <w:rPr>
          <w:rFonts w:ascii="Times" w:hAnsi="Times" w:cs="Arial"/>
          <w:spacing w:val="-3"/>
          <w:sz w:val="20"/>
          <w:szCs w:val="20"/>
          <w:u w:val="single"/>
        </w:rPr>
        <w:t xml:space="preserve"> </w:t>
      </w:r>
    </w:p>
    <w:p w:rsidR="00FC1CB1" w:rsidRPr="00F83D5D" w:rsidRDefault="00FC1CB1" w:rsidP="00FC1CB1">
      <w:pPr>
        <w:numPr>
          <w:ilvl w:val="0"/>
          <w:numId w:val="9"/>
        </w:numPr>
        <w:tabs>
          <w:tab w:val="left" w:pos="-720"/>
        </w:tabs>
        <w:suppressAutoHyphens/>
        <w:ind w:left="360"/>
        <w:contextualSpacing/>
        <w:jc w:val="both"/>
        <w:rPr>
          <w:rFonts w:ascii="Times" w:hAnsi="Times" w:cs="Arial"/>
          <w:sz w:val="20"/>
          <w:szCs w:val="20"/>
        </w:rPr>
      </w:pPr>
      <w:r w:rsidRPr="00F83D5D">
        <w:rPr>
          <w:rFonts w:ascii="Times" w:hAnsi="Times" w:cs="Arial"/>
          <w:spacing w:val="-3"/>
          <w:sz w:val="20"/>
          <w:szCs w:val="20"/>
          <w:u w:val="single"/>
        </w:rPr>
        <w:t>L'enquêteur s’engage à respecter les instructions et les lignes directrices émanant de l’équipe de coordination</w:t>
      </w:r>
      <w:r w:rsidR="00AA1581" w:rsidRPr="00F83D5D">
        <w:rPr>
          <w:rFonts w:ascii="Times" w:hAnsi="Times" w:cs="Arial"/>
          <w:sz w:val="20"/>
          <w:szCs w:val="20"/>
        </w:rPr>
        <w:t xml:space="preserve"> et </w:t>
      </w:r>
      <w:r w:rsidRPr="00F83D5D">
        <w:rPr>
          <w:rFonts w:ascii="Times" w:hAnsi="Times" w:cs="Arial"/>
          <w:sz w:val="20"/>
          <w:szCs w:val="20"/>
        </w:rPr>
        <w:t>de son superviseur.</w:t>
      </w:r>
    </w:p>
    <w:p w:rsidR="00FC1CB1" w:rsidRPr="00F83D5D" w:rsidRDefault="00FC1CB1" w:rsidP="00FC1CB1">
      <w:pPr>
        <w:pStyle w:val="Corpsdetexte"/>
        <w:contextualSpacing/>
        <w:rPr>
          <w:rFonts w:ascii="Times" w:hAnsi="Times" w:cs="Arial"/>
          <w:sz w:val="20"/>
          <w:szCs w:val="20"/>
        </w:rPr>
      </w:pPr>
    </w:p>
    <w:p w:rsidR="00FC1CB1" w:rsidRPr="00F83D5D" w:rsidRDefault="00AA1581" w:rsidP="00FC1CB1">
      <w:pPr>
        <w:tabs>
          <w:tab w:val="left" w:pos="2880"/>
        </w:tabs>
        <w:ind w:right="-6"/>
        <w:contextualSpacing/>
        <w:jc w:val="both"/>
        <w:rPr>
          <w:rFonts w:ascii="Times" w:hAnsi="Times" w:cs="Arial"/>
          <w:sz w:val="20"/>
          <w:szCs w:val="20"/>
        </w:rPr>
      </w:pPr>
      <w:r w:rsidRPr="00F83D5D">
        <w:rPr>
          <w:rFonts w:ascii="Times" w:hAnsi="Times" w:cs="Arial"/>
          <w:sz w:val="20"/>
          <w:szCs w:val="20"/>
        </w:rPr>
        <w:t>De plus, il est strictemen</w:t>
      </w:r>
      <w:r w:rsidR="00FC1CB1" w:rsidRPr="00F83D5D">
        <w:rPr>
          <w:rFonts w:ascii="Times" w:hAnsi="Times" w:cs="Arial"/>
          <w:sz w:val="20"/>
          <w:szCs w:val="20"/>
        </w:rPr>
        <w:t>t interdit aux enquêteurs et superviseurs de :</w:t>
      </w:r>
    </w:p>
    <w:p w:rsidR="00FC1CB1" w:rsidRPr="00F83D5D" w:rsidRDefault="00FC1CB1" w:rsidP="00FC1CB1">
      <w:pPr>
        <w:tabs>
          <w:tab w:val="left" w:pos="2880"/>
        </w:tabs>
        <w:ind w:right="-6"/>
        <w:contextualSpacing/>
        <w:jc w:val="both"/>
        <w:rPr>
          <w:rFonts w:ascii="Times" w:hAnsi="Times" w:cs="Arial"/>
          <w:sz w:val="20"/>
          <w:szCs w:val="20"/>
        </w:rPr>
      </w:pPr>
    </w:p>
    <w:p w:rsidR="00FC1CB1" w:rsidRPr="00F83D5D" w:rsidRDefault="00FC1CB1" w:rsidP="00FC1CB1">
      <w:pPr>
        <w:numPr>
          <w:ilvl w:val="0"/>
          <w:numId w:val="9"/>
        </w:numPr>
        <w:tabs>
          <w:tab w:val="left" w:pos="-720"/>
        </w:tabs>
        <w:suppressAutoHyphens/>
        <w:ind w:left="360"/>
        <w:contextualSpacing/>
        <w:jc w:val="both"/>
        <w:rPr>
          <w:rFonts w:ascii="Times" w:hAnsi="Times" w:cs="Arial"/>
          <w:spacing w:val="-3"/>
          <w:sz w:val="20"/>
          <w:szCs w:val="20"/>
        </w:rPr>
      </w:pPr>
      <w:r w:rsidRPr="00F83D5D">
        <w:rPr>
          <w:rFonts w:ascii="Times" w:hAnsi="Times" w:cs="Arial"/>
          <w:spacing w:val="-3"/>
          <w:sz w:val="20"/>
          <w:szCs w:val="20"/>
        </w:rPr>
        <w:t>Communiquer à toute autre personne étrangère à l’opération les renseignements recueillis lors de la collecte, ou d'en faire un sujet de commentaire ;</w:t>
      </w:r>
    </w:p>
    <w:p w:rsidR="00FC1CB1" w:rsidRPr="00F83D5D" w:rsidRDefault="00FC1CB1" w:rsidP="00FC1CB1">
      <w:pPr>
        <w:tabs>
          <w:tab w:val="left" w:pos="-720"/>
        </w:tabs>
        <w:suppressAutoHyphens/>
        <w:ind w:left="360"/>
        <w:contextualSpacing/>
        <w:jc w:val="both"/>
        <w:rPr>
          <w:rFonts w:ascii="Times" w:hAnsi="Times" w:cs="Arial"/>
          <w:spacing w:val="-3"/>
          <w:sz w:val="20"/>
          <w:szCs w:val="20"/>
        </w:rPr>
      </w:pPr>
    </w:p>
    <w:p w:rsidR="00FC1CB1" w:rsidRPr="00F83D5D" w:rsidRDefault="00FC1CB1" w:rsidP="00FC1CB1">
      <w:pPr>
        <w:numPr>
          <w:ilvl w:val="0"/>
          <w:numId w:val="9"/>
        </w:numPr>
        <w:tabs>
          <w:tab w:val="left" w:pos="-720"/>
        </w:tabs>
        <w:suppressAutoHyphens/>
        <w:ind w:left="360"/>
        <w:contextualSpacing/>
        <w:jc w:val="both"/>
        <w:rPr>
          <w:rFonts w:ascii="Times" w:hAnsi="Times" w:cs="Arial"/>
          <w:spacing w:val="-3"/>
          <w:sz w:val="20"/>
          <w:szCs w:val="20"/>
        </w:rPr>
      </w:pPr>
      <w:r w:rsidRPr="00F83D5D">
        <w:rPr>
          <w:rFonts w:ascii="Times" w:hAnsi="Times" w:cs="Arial"/>
          <w:spacing w:val="-3"/>
          <w:sz w:val="20"/>
          <w:szCs w:val="20"/>
        </w:rPr>
        <w:t>Communiquer à un membre du ménage les renseignements recueillis lors de la collecte auprès d’un autre membre, ou d'en faire un sujet de commentaire ;</w:t>
      </w:r>
    </w:p>
    <w:p w:rsidR="00FC1CB1" w:rsidRPr="00F83D5D" w:rsidRDefault="00FC1CB1" w:rsidP="00FC1CB1">
      <w:pPr>
        <w:tabs>
          <w:tab w:val="left" w:pos="-720"/>
        </w:tabs>
        <w:suppressAutoHyphens/>
        <w:ind w:left="360"/>
        <w:contextualSpacing/>
        <w:jc w:val="both"/>
        <w:rPr>
          <w:rFonts w:ascii="Times" w:hAnsi="Times" w:cs="Arial"/>
          <w:spacing w:val="-3"/>
          <w:sz w:val="20"/>
          <w:szCs w:val="20"/>
        </w:rPr>
      </w:pPr>
    </w:p>
    <w:p w:rsidR="00FC1CB1" w:rsidRPr="00F83D5D" w:rsidRDefault="00FC1CB1" w:rsidP="00FC1CB1">
      <w:pPr>
        <w:numPr>
          <w:ilvl w:val="0"/>
          <w:numId w:val="9"/>
        </w:numPr>
        <w:tabs>
          <w:tab w:val="left" w:pos="-720"/>
        </w:tabs>
        <w:suppressAutoHyphens/>
        <w:ind w:left="360"/>
        <w:contextualSpacing/>
        <w:jc w:val="both"/>
        <w:rPr>
          <w:rFonts w:ascii="Times" w:hAnsi="Times" w:cs="Arial"/>
          <w:spacing w:val="-3"/>
          <w:sz w:val="20"/>
          <w:szCs w:val="20"/>
        </w:rPr>
      </w:pPr>
      <w:r w:rsidRPr="00F83D5D">
        <w:rPr>
          <w:rFonts w:ascii="Times" w:hAnsi="Times" w:cs="Arial"/>
          <w:spacing w:val="-3"/>
          <w:sz w:val="20"/>
          <w:szCs w:val="20"/>
        </w:rPr>
        <w:t>Montrer les documents de collecte à toute autre personne étrangère à l’opération ;</w:t>
      </w:r>
    </w:p>
    <w:p w:rsidR="00FC1CB1" w:rsidRPr="00F83D5D" w:rsidRDefault="00FC1CB1" w:rsidP="00FC1CB1">
      <w:pPr>
        <w:tabs>
          <w:tab w:val="left" w:pos="-720"/>
        </w:tabs>
        <w:suppressAutoHyphens/>
        <w:ind w:left="360"/>
        <w:contextualSpacing/>
        <w:jc w:val="both"/>
        <w:rPr>
          <w:rFonts w:ascii="Times" w:hAnsi="Times" w:cs="Arial"/>
          <w:spacing w:val="-3"/>
          <w:sz w:val="20"/>
          <w:szCs w:val="20"/>
        </w:rPr>
      </w:pPr>
    </w:p>
    <w:p w:rsidR="00FC1CB1" w:rsidRPr="00F83D5D" w:rsidRDefault="00FC1CB1" w:rsidP="00FC1CB1">
      <w:pPr>
        <w:numPr>
          <w:ilvl w:val="0"/>
          <w:numId w:val="9"/>
        </w:numPr>
        <w:tabs>
          <w:tab w:val="left" w:pos="-720"/>
        </w:tabs>
        <w:suppressAutoHyphens/>
        <w:ind w:left="360"/>
        <w:contextualSpacing/>
        <w:jc w:val="both"/>
        <w:rPr>
          <w:rFonts w:ascii="Times" w:hAnsi="Times" w:cs="Arial"/>
          <w:spacing w:val="-3"/>
          <w:sz w:val="20"/>
          <w:szCs w:val="20"/>
        </w:rPr>
      </w:pPr>
      <w:r w:rsidRPr="00F83D5D">
        <w:rPr>
          <w:rFonts w:ascii="Times" w:hAnsi="Times" w:cs="Arial"/>
          <w:spacing w:val="-3"/>
          <w:sz w:val="20"/>
          <w:szCs w:val="20"/>
        </w:rPr>
        <w:t>Déléguer ses fonctions d'agent enquêteur à une autre personne ne faisant pas partie de l’équipe ;</w:t>
      </w:r>
    </w:p>
    <w:p w:rsidR="00FC1CB1" w:rsidRPr="00F83D5D" w:rsidRDefault="00FC1CB1" w:rsidP="00FC1CB1">
      <w:pPr>
        <w:tabs>
          <w:tab w:val="left" w:pos="-720"/>
        </w:tabs>
        <w:suppressAutoHyphens/>
        <w:ind w:left="360"/>
        <w:contextualSpacing/>
        <w:jc w:val="both"/>
        <w:rPr>
          <w:rFonts w:ascii="Times" w:hAnsi="Times" w:cs="Arial"/>
          <w:spacing w:val="-3"/>
          <w:sz w:val="20"/>
          <w:szCs w:val="20"/>
        </w:rPr>
      </w:pPr>
    </w:p>
    <w:p w:rsidR="00FC1CB1" w:rsidRPr="00F83D5D" w:rsidRDefault="00FC1CB1" w:rsidP="00FC1CB1">
      <w:pPr>
        <w:numPr>
          <w:ilvl w:val="0"/>
          <w:numId w:val="9"/>
        </w:numPr>
        <w:tabs>
          <w:tab w:val="left" w:pos="-720"/>
        </w:tabs>
        <w:suppressAutoHyphens/>
        <w:ind w:left="360"/>
        <w:contextualSpacing/>
        <w:jc w:val="both"/>
        <w:rPr>
          <w:rFonts w:ascii="Times" w:hAnsi="Times" w:cs="Arial"/>
          <w:spacing w:val="-3"/>
          <w:sz w:val="20"/>
          <w:szCs w:val="20"/>
        </w:rPr>
      </w:pPr>
      <w:r w:rsidRPr="00F83D5D">
        <w:rPr>
          <w:rFonts w:ascii="Times" w:hAnsi="Times" w:cs="Arial"/>
          <w:spacing w:val="-3"/>
          <w:sz w:val="20"/>
          <w:szCs w:val="20"/>
        </w:rPr>
        <w:t>Se faire accompagner et aider dans son travail par d'autres personnes sans autorisation spéciale des responsables de l’enquête ;</w:t>
      </w:r>
    </w:p>
    <w:p w:rsidR="00FC1CB1" w:rsidRPr="00F83D5D" w:rsidRDefault="00FC1CB1" w:rsidP="00FC1CB1">
      <w:pPr>
        <w:tabs>
          <w:tab w:val="left" w:pos="-720"/>
        </w:tabs>
        <w:suppressAutoHyphens/>
        <w:ind w:left="360"/>
        <w:contextualSpacing/>
        <w:jc w:val="both"/>
        <w:rPr>
          <w:rFonts w:ascii="Times" w:hAnsi="Times" w:cs="Arial"/>
          <w:spacing w:val="-3"/>
          <w:sz w:val="20"/>
          <w:szCs w:val="20"/>
        </w:rPr>
      </w:pPr>
    </w:p>
    <w:p w:rsidR="00FC1CB1" w:rsidRPr="00F83D5D" w:rsidRDefault="00FC1CB1" w:rsidP="00FC1CB1">
      <w:pPr>
        <w:numPr>
          <w:ilvl w:val="0"/>
          <w:numId w:val="9"/>
        </w:numPr>
        <w:tabs>
          <w:tab w:val="left" w:pos="-720"/>
        </w:tabs>
        <w:suppressAutoHyphens/>
        <w:ind w:left="360"/>
        <w:contextualSpacing/>
        <w:jc w:val="both"/>
        <w:rPr>
          <w:rFonts w:ascii="Times" w:hAnsi="Times" w:cs="Arial"/>
          <w:spacing w:val="-3"/>
          <w:sz w:val="20"/>
          <w:szCs w:val="20"/>
        </w:rPr>
      </w:pPr>
      <w:r w:rsidRPr="00F83D5D">
        <w:rPr>
          <w:rFonts w:ascii="Times" w:hAnsi="Times" w:cs="Arial"/>
          <w:spacing w:val="-3"/>
          <w:sz w:val="20"/>
          <w:szCs w:val="20"/>
        </w:rPr>
        <w:t>Effectuer un autre travail durant le processus de collecte de données ;</w:t>
      </w:r>
    </w:p>
    <w:p w:rsidR="00FC1CB1" w:rsidRPr="00F83D5D" w:rsidRDefault="00FC1CB1" w:rsidP="00FC1CB1">
      <w:pPr>
        <w:tabs>
          <w:tab w:val="left" w:pos="-720"/>
        </w:tabs>
        <w:suppressAutoHyphens/>
        <w:ind w:left="360"/>
        <w:contextualSpacing/>
        <w:jc w:val="both"/>
        <w:rPr>
          <w:rFonts w:ascii="Times" w:hAnsi="Times" w:cs="Arial"/>
          <w:spacing w:val="-3"/>
          <w:sz w:val="20"/>
          <w:szCs w:val="20"/>
        </w:rPr>
      </w:pPr>
    </w:p>
    <w:p w:rsidR="00FC1CB1" w:rsidRPr="00F83D5D" w:rsidRDefault="00FC1CB1" w:rsidP="00FC1CB1">
      <w:pPr>
        <w:numPr>
          <w:ilvl w:val="0"/>
          <w:numId w:val="9"/>
        </w:numPr>
        <w:tabs>
          <w:tab w:val="left" w:pos="-720"/>
        </w:tabs>
        <w:suppressAutoHyphens/>
        <w:ind w:left="360"/>
        <w:contextualSpacing/>
        <w:jc w:val="both"/>
        <w:rPr>
          <w:rFonts w:ascii="Times" w:hAnsi="Times" w:cs="Arial"/>
          <w:spacing w:val="-3"/>
          <w:sz w:val="20"/>
          <w:szCs w:val="20"/>
        </w:rPr>
      </w:pPr>
      <w:proofErr w:type="gramStart"/>
      <w:r w:rsidRPr="00F83D5D">
        <w:rPr>
          <w:rFonts w:ascii="Times" w:hAnsi="Times" w:cs="Arial"/>
          <w:spacing w:val="-3"/>
          <w:sz w:val="20"/>
          <w:szCs w:val="20"/>
        </w:rPr>
        <w:t>Demander</w:t>
      </w:r>
      <w:proofErr w:type="gramEnd"/>
      <w:r w:rsidRPr="00F83D5D">
        <w:rPr>
          <w:rFonts w:ascii="Times" w:hAnsi="Times" w:cs="Arial"/>
          <w:spacing w:val="-3"/>
          <w:sz w:val="20"/>
          <w:szCs w:val="20"/>
        </w:rPr>
        <w:t xml:space="preserve"> à la population des renseignements qui ne figurent pas sur le questionnaire ;</w:t>
      </w:r>
    </w:p>
    <w:p w:rsidR="00FC1CB1" w:rsidRPr="00F83D5D" w:rsidRDefault="00FC1CB1" w:rsidP="00FC1CB1">
      <w:pPr>
        <w:tabs>
          <w:tab w:val="left" w:pos="-720"/>
        </w:tabs>
        <w:suppressAutoHyphens/>
        <w:ind w:left="360"/>
        <w:contextualSpacing/>
        <w:jc w:val="both"/>
        <w:rPr>
          <w:rFonts w:ascii="Times" w:hAnsi="Times" w:cs="Arial"/>
          <w:spacing w:val="-3"/>
          <w:sz w:val="20"/>
          <w:szCs w:val="20"/>
        </w:rPr>
      </w:pPr>
    </w:p>
    <w:p w:rsidR="00FC1CB1" w:rsidRPr="00F83D5D" w:rsidRDefault="00FC1CB1" w:rsidP="00FC1CB1">
      <w:pPr>
        <w:numPr>
          <w:ilvl w:val="0"/>
          <w:numId w:val="9"/>
        </w:numPr>
        <w:tabs>
          <w:tab w:val="left" w:pos="-720"/>
        </w:tabs>
        <w:suppressAutoHyphens/>
        <w:ind w:left="360"/>
        <w:contextualSpacing/>
        <w:jc w:val="both"/>
        <w:rPr>
          <w:rFonts w:ascii="Times" w:hAnsi="Times" w:cs="Arial"/>
          <w:spacing w:val="-3"/>
          <w:sz w:val="20"/>
          <w:szCs w:val="20"/>
        </w:rPr>
      </w:pPr>
      <w:r w:rsidRPr="00F83D5D">
        <w:rPr>
          <w:rFonts w:ascii="Times" w:hAnsi="Times" w:cs="Arial"/>
          <w:spacing w:val="-3"/>
          <w:sz w:val="20"/>
          <w:szCs w:val="20"/>
        </w:rPr>
        <w:t>Modifier ou inventer l'information donnée par les enquêtés ;</w:t>
      </w:r>
    </w:p>
    <w:p w:rsidR="00FC1CB1" w:rsidRPr="00F83D5D" w:rsidRDefault="00FC1CB1" w:rsidP="00FC1CB1">
      <w:pPr>
        <w:tabs>
          <w:tab w:val="left" w:pos="-720"/>
        </w:tabs>
        <w:suppressAutoHyphens/>
        <w:ind w:left="360"/>
        <w:contextualSpacing/>
        <w:jc w:val="both"/>
        <w:rPr>
          <w:rFonts w:ascii="Times" w:hAnsi="Times" w:cs="Arial"/>
          <w:spacing w:val="-3"/>
          <w:sz w:val="20"/>
          <w:szCs w:val="20"/>
        </w:rPr>
      </w:pPr>
    </w:p>
    <w:p w:rsidR="00FC1CB1" w:rsidRPr="00F83D5D" w:rsidRDefault="00FC1CB1" w:rsidP="00FC1CB1">
      <w:pPr>
        <w:numPr>
          <w:ilvl w:val="0"/>
          <w:numId w:val="9"/>
        </w:numPr>
        <w:tabs>
          <w:tab w:val="left" w:pos="-720"/>
        </w:tabs>
        <w:suppressAutoHyphens/>
        <w:ind w:left="360"/>
        <w:contextualSpacing/>
        <w:jc w:val="both"/>
        <w:rPr>
          <w:rFonts w:ascii="Times" w:hAnsi="Times" w:cs="Arial"/>
          <w:spacing w:val="-3"/>
          <w:sz w:val="20"/>
          <w:szCs w:val="20"/>
        </w:rPr>
      </w:pPr>
      <w:r w:rsidRPr="00F83D5D">
        <w:rPr>
          <w:rFonts w:ascii="Times" w:hAnsi="Times" w:cs="Arial"/>
          <w:spacing w:val="-3"/>
          <w:sz w:val="20"/>
          <w:szCs w:val="20"/>
        </w:rPr>
        <w:t>Procéder à des activités extra-professionnelles (commerce, publicité, …) ;</w:t>
      </w:r>
    </w:p>
    <w:p w:rsidR="00FC1CB1" w:rsidRPr="00F83D5D" w:rsidRDefault="00FC1CB1" w:rsidP="00FC1CB1">
      <w:pPr>
        <w:tabs>
          <w:tab w:val="left" w:pos="-720"/>
        </w:tabs>
        <w:suppressAutoHyphens/>
        <w:ind w:left="360"/>
        <w:contextualSpacing/>
        <w:jc w:val="both"/>
        <w:rPr>
          <w:rFonts w:ascii="Times" w:hAnsi="Times" w:cs="Arial"/>
          <w:spacing w:val="-3"/>
          <w:sz w:val="20"/>
          <w:szCs w:val="20"/>
        </w:rPr>
      </w:pPr>
    </w:p>
    <w:p w:rsidR="00FC1CB1" w:rsidRPr="00F83D5D" w:rsidRDefault="00FC1CB1" w:rsidP="00FC1CB1">
      <w:pPr>
        <w:numPr>
          <w:ilvl w:val="0"/>
          <w:numId w:val="9"/>
        </w:numPr>
        <w:tabs>
          <w:tab w:val="left" w:pos="-720"/>
        </w:tabs>
        <w:suppressAutoHyphens/>
        <w:ind w:left="360"/>
        <w:contextualSpacing/>
        <w:jc w:val="both"/>
        <w:rPr>
          <w:rFonts w:ascii="Times" w:hAnsi="Times" w:cs="Arial"/>
          <w:spacing w:val="-3"/>
          <w:sz w:val="20"/>
          <w:szCs w:val="20"/>
        </w:rPr>
      </w:pPr>
      <w:r w:rsidRPr="00F83D5D">
        <w:rPr>
          <w:rFonts w:ascii="Times" w:hAnsi="Times" w:cs="Arial"/>
          <w:spacing w:val="-3"/>
          <w:sz w:val="20"/>
          <w:szCs w:val="20"/>
        </w:rPr>
        <w:t>Exiger/donner des cadeaux, faire pression sur les enquêtés, ou leur faire des promesses pour les inciter à répondre ;</w:t>
      </w:r>
    </w:p>
    <w:p w:rsidR="00FC1CB1" w:rsidRPr="00F83D5D" w:rsidRDefault="00FC1CB1" w:rsidP="00FC1CB1">
      <w:pPr>
        <w:tabs>
          <w:tab w:val="left" w:pos="-720"/>
        </w:tabs>
        <w:suppressAutoHyphens/>
        <w:ind w:left="360"/>
        <w:contextualSpacing/>
        <w:jc w:val="both"/>
        <w:rPr>
          <w:rFonts w:ascii="Times" w:hAnsi="Times" w:cs="Arial"/>
          <w:spacing w:val="-3"/>
          <w:sz w:val="20"/>
          <w:szCs w:val="20"/>
        </w:rPr>
      </w:pPr>
    </w:p>
    <w:p w:rsidR="00FC1CB1" w:rsidRPr="00F83D5D" w:rsidRDefault="00FC1CB1" w:rsidP="00FC1CB1">
      <w:pPr>
        <w:numPr>
          <w:ilvl w:val="0"/>
          <w:numId w:val="9"/>
        </w:numPr>
        <w:tabs>
          <w:tab w:val="left" w:pos="-720"/>
        </w:tabs>
        <w:suppressAutoHyphens/>
        <w:ind w:left="360"/>
        <w:contextualSpacing/>
        <w:jc w:val="both"/>
        <w:rPr>
          <w:rFonts w:ascii="Times" w:hAnsi="Times" w:cs="Arial"/>
          <w:spacing w:val="-3"/>
          <w:sz w:val="20"/>
          <w:szCs w:val="20"/>
        </w:rPr>
      </w:pPr>
      <w:r w:rsidRPr="00F83D5D">
        <w:rPr>
          <w:rFonts w:ascii="Times" w:hAnsi="Times" w:cs="Arial"/>
          <w:spacing w:val="-3"/>
          <w:sz w:val="20"/>
          <w:szCs w:val="20"/>
        </w:rPr>
        <w:t>Parler de politique nationale ou internationale avec les habitants des villages enquêtés ;</w:t>
      </w:r>
    </w:p>
    <w:p w:rsidR="00FC1CB1" w:rsidRPr="00F83D5D" w:rsidRDefault="00FC1CB1" w:rsidP="00FC1CB1">
      <w:pPr>
        <w:tabs>
          <w:tab w:val="left" w:pos="-720"/>
        </w:tabs>
        <w:suppressAutoHyphens/>
        <w:ind w:left="360"/>
        <w:contextualSpacing/>
        <w:jc w:val="both"/>
        <w:rPr>
          <w:rFonts w:ascii="Times" w:hAnsi="Times" w:cs="Arial"/>
          <w:spacing w:val="-3"/>
          <w:sz w:val="20"/>
          <w:szCs w:val="20"/>
        </w:rPr>
      </w:pPr>
    </w:p>
    <w:p w:rsidR="00FC1CB1" w:rsidRPr="00F83D5D" w:rsidRDefault="00FC1CB1" w:rsidP="00FC1CB1">
      <w:pPr>
        <w:numPr>
          <w:ilvl w:val="0"/>
          <w:numId w:val="9"/>
        </w:numPr>
        <w:tabs>
          <w:tab w:val="left" w:pos="-720"/>
        </w:tabs>
        <w:suppressAutoHyphens/>
        <w:ind w:left="360"/>
        <w:contextualSpacing/>
        <w:jc w:val="both"/>
        <w:rPr>
          <w:rFonts w:ascii="Times" w:hAnsi="Times" w:cs="Arial"/>
          <w:spacing w:val="-3"/>
          <w:sz w:val="20"/>
          <w:szCs w:val="20"/>
        </w:rPr>
      </w:pPr>
      <w:r w:rsidRPr="00F83D5D">
        <w:rPr>
          <w:rFonts w:ascii="Times" w:hAnsi="Times" w:cs="Arial"/>
          <w:spacing w:val="-3"/>
          <w:sz w:val="20"/>
          <w:szCs w:val="20"/>
        </w:rPr>
        <w:t>Pratiquer une activité médicale/paramédicale, faire de l’éducation à la santé ou dispenser des conseils ;</w:t>
      </w:r>
    </w:p>
    <w:p w:rsidR="00FC1CB1" w:rsidRPr="00F83D5D" w:rsidRDefault="00FC1CB1" w:rsidP="00FC1CB1">
      <w:pPr>
        <w:tabs>
          <w:tab w:val="left" w:pos="-720"/>
        </w:tabs>
        <w:suppressAutoHyphens/>
        <w:ind w:left="360"/>
        <w:contextualSpacing/>
        <w:jc w:val="both"/>
        <w:rPr>
          <w:rFonts w:ascii="Times" w:hAnsi="Times" w:cs="Arial"/>
          <w:spacing w:val="-3"/>
          <w:sz w:val="20"/>
          <w:szCs w:val="20"/>
        </w:rPr>
      </w:pPr>
    </w:p>
    <w:p w:rsidR="00FC1CB1" w:rsidRPr="00F83D5D" w:rsidRDefault="00FC1CB1" w:rsidP="00FC1CB1">
      <w:pPr>
        <w:numPr>
          <w:ilvl w:val="0"/>
          <w:numId w:val="9"/>
        </w:numPr>
        <w:tabs>
          <w:tab w:val="left" w:pos="-720"/>
        </w:tabs>
        <w:suppressAutoHyphens/>
        <w:ind w:left="360"/>
        <w:contextualSpacing/>
        <w:jc w:val="both"/>
        <w:rPr>
          <w:rFonts w:ascii="Times" w:hAnsi="Times" w:cs="Arial"/>
          <w:spacing w:val="-3"/>
          <w:sz w:val="20"/>
          <w:szCs w:val="20"/>
        </w:rPr>
      </w:pPr>
      <w:r w:rsidRPr="00F83D5D">
        <w:rPr>
          <w:rFonts w:ascii="Times" w:hAnsi="Times" w:cs="Arial"/>
          <w:spacing w:val="-3"/>
          <w:sz w:val="20"/>
          <w:szCs w:val="20"/>
        </w:rPr>
        <w:t>Consommer des boissons alcoolisées ou autres substances hallucinogènes durant les périodes de collecte des données ;</w:t>
      </w:r>
    </w:p>
    <w:p w:rsidR="00FC1CB1" w:rsidRPr="00F83D5D" w:rsidRDefault="00FC1CB1" w:rsidP="00FC1CB1">
      <w:pPr>
        <w:tabs>
          <w:tab w:val="left" w:pos="-720"/>
        </w:tabs>
        <w:suppressAutoHyphens/>
        <w:ind w:left="360"/>
        <w:contextualSpacing/>
        <w:jc w:val="both"/>
        <w:rPr>
          <w:rFonts w:ascii="Times" w:hAnsi="Times" w:cs="Arial"/>
          <w:spacing w:val="-3"/>
          <w:sz w:val="20"/>
          <w:szCs w:val="20"/>
        </w:rPr>
      </w:pPr>
    </w:p>
    <w:p w:rsidR="00FC1CB1" w:rsidRPr="00F83D5D" w:rsidRDefault="00FC1CB1" w:rsidP="00FC1CB1">
      <w:pPr>
        <w:numPr>
          <w:ilvl w:val="0"/>
          <w:numId w:val="9"/>
        </w:numPr>
        <w:tabs>
          <w:tab w:val="left" w:pos="-720"/>
        </w:tabs>
        <w:suppressAutoHyphens/>
        <w:ind w:left="360"/>
        <w:contextualSpacing/>
        <w:jc w:val="both"/>
        <w:rPr>
          <w:rFonts w:ascii="Times" w:hAnsi="Times" w:cs="Arial"/>
          <w:spacing w:val="-3"/>
          <w:sz w:val="20"/>
          <w:szCs w:val="20"/>
        </w:rPr>
      </w:pPr>
      <w:r w:rsidRPr="00F83D5D">
        <w:rPr>
          <w:rFonts w:ascii="Times" w:hAnsi="Times" w:cs="Arial"/>
          <w:spacing w:val="-3"/>
          <w:sz w:val="20"/>
          <w:szCs w:val="20"/>
        </w:rPr>
        <w:t>Consommer des médicaments stimulants durant cette période ;</w:t>
      </w:r>
    </w:p>
    <w:p w:rsidR="00FC1CB1" w:rsidRPr="00F83D5D" w:rsidRDefault="00FC1CB1" w:rsidP="00FC1CB1">
      <w:pPr>
        <w:tabs>
          <w:tab w:val="left" w:pos="-720"/>
        </w:tabs>
        <w:suppressAutoHyphens/>
        <w:ind w:left="360"/>
        <w:contextualSpacing/>
        <w:jc w:val="both"/>
        <w:rPr>
          <w:rFonts w:ascii="Times" w:hAnsi="Times" w:cs="Arial"/>
          <w:spacing w:val="-3"/>
          <w:sz w:val="20"/>
          <w:szCs w:val="20"/>
        </w:rPr>
      </w:pPr>
    </w:p>
    <w:p w:rsidR="00FC1CB1" w:rsidRPr="00F83D5D" w:rsidRDefault="00FC1CB1" w:rsidP="00FC1CB1">
      <w:pPr>
        <w:numPr>
          <w:ilvl w:val="0"/>
          <w:numId w:val="9"/>
        </w:numPr>
        <w:tabs>
          <w:tab w:val="left" w:pos="-720"/>
        </w:tabs>
        <w:suppressAutoHyphens/>
        <w:ind w:left="360"/>
        <w:contextualSpacing/>
        <w:jc w:val="both"/>
        <w:rPr>
          <w:rFonts w:ascii="Times" w:hAnsi="Times" w:cs="Arial"/>
          <w:spacing w:val="-3"/>
          <w:sz w:val="20"/>
          <w:szCs w:val="20"/>
        </w:rPr>
      </w:pPr>
      <w:r w:rsidRPr="00F83D5D">
        <w:rPr>
          <w:rFonts w:ascii="Times" w:hAnsi="Times" w:cs="Arial"/>
          <w:spacing w:val="-3"/>
          <w:sz w:val="20"/>
          <w:szCs w:val="20"/>
        </w:rPr>
        <w:t>Avoir des relations sexuelles avec des membres des équipes, ou avec les habitants des villages enquêtés ;</w:t>
      </w:r>
    </w:p>
    <w:p w:rsidR="00FC1CB1" w:rsidRPr="00F83D5D" w:rsidRDefault="00FC1CB1" w:rsidP="00FC1CB1">
      <w:pPr>
        <w:contextualSpacing/>
        <w:jc w:val="both"/>
        <w:rPr>
          <w:rFonts w:ascii="Times" w:hAnsi="Times" w:cs="Arial"/>
          <w:b/>
          <w:sz w:val="20"/>
          <w:szCs w:val="20"/>
          <w:u w:val="single"/>
        </w:rPr>
      </w:pPr>
    </w:p>
    <w:p w:rsidR="00FC1CB1" w:rsidRPr="00F83D5D" w:rsidRDefault="00FC1CB1" w:rsidP="00BD3868">
      <w:pPr>
        <w:tabs>
          <w:tab w:val="left" w:pos="-720"/>
          <w:tab w:val="left" w:pos="0"/>
          <w:tab w:val="left" w:pos="720"/>
          <w:tab w:val="left" w:pos="8640"/>
        </w:tabs>
        <w:suppressAutoHyphens/>
        <w:contextualSpacing/>
        <w:jc w:val="both"/>
        <w:outlineLvl w:val="0"/>
        <w:rPr>
          <w:rFonts w:ascii="Times" w:hAnsi="Times" w:cs="Arial"/>
          <w:spacing w:val="-3"/>
          <w:sz w:val="20"/>
          <w:szCs w:val="20"/>
        </w:rPr>
      </w:pPr>
      <w:r w:rsidRPr="00F83D5D">
        <w:rPr>
          <w:rFonts w:ascii="Times" w:hAnsi="Times" w:cs="Arial"/>
          <w:b/>
          <w:sz w:val="20"/>
          <w:szCs w:val="20"/>
          <w:u w:val="single"/>
        </w:rPr>
        <w:t>Tout manquement à ces règles sera sévèrement sanctionné.</w:t>
      </w:r>
    </w:p>
    <w:p w:rsidR="00FC1CB1" w:rsidRPr="00F83D5D" w:rsidRDefault="00FC1CB1" w:rsidP="00C77171">
      <w:pPr>
        <w:pStyle w:val="Titre1"/>
        <w:contextualSpacing/>
        <w:rPr>
          <w:rFonts w:ascii="Times" w:hAnsi="Times" w:cs="Arial"/>
          <w:sz w:val="20"/>
          <w:szCs w:val="20"/>
        </w:rPr>
      </w:pPr>
      <w:bookmarkStart w:id="29" w:name="_Toc291834309"/>
      <w:r w:rsidRPr="00F83D5D">
        <w:rPr>
          <w:rFonts w:ascii="Times" w:hAnsi="Times" w:cs="Arial"/>
          <w:sz w:val="20"/>
          <w:szCs w:val="20"/>
        </w:rPr>
        <w:t>Le questionnaire d’enquête</w:t>
      </w:r>
      <w:bookmarkEnd w:id="29"/>
    </w:p>
    <w:p w:rsidR="00FC1CB1" w:rsidRPr="00F83D5D" w:rsidRDefault="00FC1CB1" w:rsidP="00FC1CB1">
      <w:pPr>
        <w:contextualSpacing/>
        <w:jc w:val="both"/>
        <w:rPr>
          <w:rFonts w:ascii="Times" w:hAnsi="Times" w:cs="Arial"/>
          <w:sz w:val="20"/>
          <w:szCs w:val="20"/>
        </w:rPr>
      </w:pPr>
    </w:p>
    <w:p w:rsidR="00FC1CB1" w:rsidRPr="00F83D5D" w:rsidRDefault="00FC1CB1" w:rsidP="00FC1CB1">
      <w:pPr>
        <w:ind w:left="360"/>
        <w:contextualSpacing/>
        <w:jc w:val="both"/>
        <w:rPr>
          <w:rFonts w:ascii="Times" w:hAnsi="Times" w:cs="Arial"/>
          <w:sz w:val="20"/>
          <w:szCs w:val="20"/>
        </w:rPr>
      </w:pPr>
      <w:r w:rsidRPr="00F83D5D">
        <w:rPr>
          <w:rFonts w:ascii="Times" w:hAnsi="Times" w:cs="Arial"/>
          <w:sz w:val="20"/>
          <w:szCs w:val="20"/>
        </w:rPr>
        <w:t xml:space="preserve">Maitriser le questionnaire est une condition indispensable et préalable pour réaliser une bonne opération de collecte de données sur le terrain. Car cela facilite son administration et rassure l’enquêté sur l’habilité de l’Enquêteur à bien faire son travail. </w:t>
      </w:r>
    </w:p>
    <w:p w:rsidR="00FC1CB1" w:rsidRPr="00F83D5D" w:rsidRDefault="00FC1CB1" w:rsidP="00FC1CB1">
      <w:pPr>
        <w:ind w:left="360"/>
        <w:contextualSpacing/>
        <w:jc w:val="both"/>
        <w:rPr>
          <w:rFonts w:ascii="Times" w:hAnsi="Times" w:cs="Arial"/>
          <w:sz w:val="20"/>
          <w:szCs w:val="20"/>
        </w:rPr>
      </w:pPr>
      <w:r w:rsidRPr="00F83D5D">
        <w:rPr>
          <w:rFonts w:ascii="Times" w:hAnsi="Times" w:cs="Arial"/>
          <w:b/>
          <w:sz w:val="20"/>
          <w:szCs w:val="20"/>
        </w:rPr>
        <w:t>Question:</w:t>
      </w:r>
      <w:r w:rsidRPr="00F83D5D">
        <w:rPr>
          <w:rFonts w:ascii="Times" w:hAnsi="Times" w:cs="Arial"/>
          <w:sz w:val="20"/>
          <w:szCs w:val="20"/>
        </w:rPr>
        <w:t xml:space="preserve"> Quand est-ce qu'un enquêteur maitrise bien son questionnaire d'enquête?</w:t>
      </w:r>
    </w:p>
    <w:p w:rsidR="00FC1CB1" w:rsidRPr="00F83D5D" w:rsidRDefault="00FC1CB1" w:rsidP="00FC1CB1">
      <w:pPr>
        <w:ind w:left="360"/>
        <w:contextualSpacing/>
        <w:jc w:val="both"/>
        <w:rPr>
          <w:rFonts w:ascii="Times" w:hAnsi="Times" w:cs="Arial"/>
          <w:sz w:val="20"/>
          <w:szCs w:val="20"/>
        </w:rPr>
      </w:pPr>
      <w:r w:rsidRPr="00F83D5D">
        <w:rPr>
          <w:rFonts w:ascii="Times" w:hAnsi="Times" w:cs="Arial"/>
          <w:b/>
          <w:i/>
          <w:sz w:val="20"/>
          <w:szCs w:val="20"/>
        </w:rPr>
        <w:t>Réponse:</w:t>
      </w:r>
      <w:r w:rsidRPr="00F83D5D">
        <w:rPr>
          <w:rFonts w:ascii="Times" w:hAnsi="Times" w:cs="Arial"/>
          <w:sz w:val="20"/>
          <w:szCs w:val="20"/>
        </w:rPr>
        <w:t xml:space="preserve"> un enquêteur maitrise son questionnaire d'enquête lorsqu'il connait ces </w:t>
      </w:r>
      <w:r w:rsidR="00CA0BF6" w:rsidRPr="00F83D5D">
        <w:rPr>
          <w:rFonts w:ascii="Times" w:hAnsi="Times" w:cs="Arial"/>
          <w:sz w:val="20"/>
          <w:szCs w:val="20"/>
        </w:rPr>
        <w:t>trois</w:t>
      </w:r>
      <w:r w:rsidRPr="00F83D5D">
        <w:rPr>
          <w:rFonts w:ascii="Times" w:hAnsi="Times" w:cs="Arial"/>
          <w:sz w:val="20"/>
          <w:szCs w:val="20"/>
        </w:rPr>
        <w:t xml:space="preserve"> aspects du questionnaire:</w:t>
      </w:r>
    </w:p>
    <w:p w:rsidR="00FC1CB1" w:rsidRPr="00F83D5D" w:rsidRDefault="00FC1CB1" w:rsidP="00FC1CB1">
      <w:pPr>
        <w:numPr>
          <w:ilvl w:val="0"/>
          <w:numId w:val="12"/>
        </w:numPr>
        <w:contextualSpacing/>
        <w:jc w:val="both"/>
        <w:rPr>
          <w:rFonts w:ascii="Times" w:hAnsi="Times" w:cs="Arial"/>
          <w:sz w:val="20"/>
          <w:szCs w:val="20"/>
        </w:rPr>
      </w:pPr>
      <w:r w:rsidRPr="00F83D5D">
        <w:rPr>
          <w:rFonts w:ascii="Times" w:hAnsi="Times" w:cs="Arial"/>
          <w:b/>
          <w:sz w:val="20"/>
          <w:szCs w:val="20"/>
        </w:rPr>
        <w:t>La structure du questionnaire</w:t>
      </w:r>
      <w:r w:rsidRPr="00F83D5D">
        <w:rPr>
          <w:rFonts w:ascii="Times" w:hAnsi="Times" w:cs="Arial"/>
          <w:sz w:val="20"/>
          <w:szCs w:val="20"/>
        </w:rPr>
        <w:t xml:space="preserve"> c'est-à-dire, l'enquêteur a une bonne compréhension de l'organisation globale (Section A, B, C...; Partie I, II, III...; etc.) et partielle</w:t>
      </w:r>
      <w:r w:rsidRPr="00F83D5D">
        <w:rPr>
          <w:rStyle w:val="Appelnotedebasdep"/>
          <w:rFonts w:ascii="Times" w:hAnsi="Times" w:cs="Arial"/>
          <w:sz w:val="20"/>
          <w:szCs w:val="20"/>
        </w:rPr>
        <w:footnoteReference w:id="1"/>
      </w:r>
      <w:r w:rsidRPr="00F83D5D">
        <w:rPr>
          <w:rFonts w:ascii="Times" w:hAnsi="Times" w:cs="Arial"/>
          <w:sz w:val="20"/>
          <w:szCs w:val="20"/>
        </w:rPr>
        <w:t xml:space="preserve"> (pour chaque </w:t>
      </w:r>
      <w:r w:rsidRPr="00F83D5D">
        <w:rPr>
          <w:rFonts w:ascii="Times" w:hAnsi="Times" w:cs="Arial"/>
          <w:b/>
          <w:i/>
          <w:sz w:val="20"/>
          <w:szCs w:val="20"/>
        </w:rPr>
        <w:t>Section</w:t>
      </w:r>
      <w:r w:rsidRPr="00F83D5D">
        <w:rPr>
          <w:rFonts w:ascii="Times" w:hAnsi="Times" w:cs="Arial"/>
          <w:b/>
          <w:sz w:val="20"/>
          <w:szCs w:val="20"/>
        </w:rPr>
        <w:t xml:space="preserve"> </w:t>
      </w:r>
      <w:r w:rsidRPr="00F83D5D">
        <w:rPr>
          <w:rFonts w:ascii="Times" w:hAnsi="Times" w:cs="Arial"/>
          <w:sz w:val="20"/>
          <w:szCs w:val="20"/>
        </w:rPr>
        <w:t xml:space="preserve">ou </w:t>
      </w:r>
      <w:r w:rsidRPr="00F83D5D">
        <w:rPr>
          <w:rFonts w:ascii="Times" w:hAnsi="Times" w:cs="Arial"/>
          <w:b/>
          <w:i/>
          <w:sz w:val="20"/>
          <w:szCs w:val="20"/>
        </w:rPr>
        <w:t>Partie</w:t>
      </w:r>
      <w:r w:rsidRPr="00F83D5D">
        <w:rPr>
          <w:rFonts w:ascii="Times" w:hAnsi="Times" w:cs="Arial"/>
          <w:sz w:val="20"/>
          <w:szCs w:val="20"/>
        </w:rPr>
        <w:t>, comprendre l'organisation, la codification des questions et modalités de réponse, l'architecture des tableaux, format d'enregistrement des informations à recueillir, etc.) du questionnaire ;</w:t>
      </w:r>
    </w:p>
    <w:p w:rsidR="00FC1CB1" w:rsidRPr="00F83D5D" w:rsidRDefault="00FC1CB1" w:rsidP="00FC1CB1">
      <w:pPr>
        <w:numPr>
          <w:ilvl w:val="0"/>
          <w:numId w:val="12"/>
        </w:numPr>
        <w:contextualSpacing/>
        <w:jc w:val="both"/>
        <w:rPr>
          <w:rFonts w:ascii="Times" w:hAnsi="Times" w:cs="Arial"/>
          <w:sz w:val="20"/>
          <w:szCs w:val="20"/>
        </w:rPr>
      </w:pPr>
      <w:r w:rsidRPr="00F83D5D">
        <w:rPr>
          <w:rFonts w:ascii="Times" w:hAnsi="Times" w:cs="Arial"/>
          <w:b/>
          <w:sz w:val="20"/>
          <w:szCs w:val="20"/>
        </w:rPr>
        <w:t>Le contenu du questionnaire</w:t>
      </w:r>
      <w:r w:rsidRPr="00F83D5D">
        <w:rPr>
          <w:rFonts w:ascii="Times" w:hAnsi="Times" w:cs="Arial"/>
          <w:sz w:val="20"/>
          <w:szCs w:val="20"/>
        </w:rPr>
        <w:t xml:space="preserve"> à savoir, l'enquêteur comprend parfaitement, pour chaque Section/Partie/Rubrique du questionnaire, le sens de chaque question qui est posée (pour mieux aider l'enquêté à comprendre la question) ainsi que celui de chaque modalité de réponse associée à la question (afin de savoir quelle modalité de réponse exprime le mieux la réponse fournie par l'enquêté).</w:t>
      </w:r>
    </w:p>
    <w:p w:rsidR="00FC1CB1" w:rsidRPr="00F83D5D" w:rsidRDefault="00FC1CB1" w:rsidP="00FC1CB1">
      <w:pPr>
        <w:numPr>
          <w:ilvl w:val="0"/>
          <w:numId w:val="12"/>
        </w:numPr>
        <w:contextualSpacing/>
        <w:jc w:val="both"/>
        <w:rPr>
          <w:rFonts w:ascii="Times" w:hAnsi="Times" w:cs="Arial"/>
          <w:b/>
          <w:sz w:val="20"/>
          <w:szCs w:val="20"/>
        </w:rPr>
      </w:pPr>
      <w:r w:rsidRPr="00F83D5D">
        <w:rPr>
          <w:rFonts w:ascii="Times" w:hAnsi="Times" w:cs="Arial"/>
          <w:b/>
          <w:sz w:val="20"/>
          <w:szCs w:val="20"/>
        </w:rPr>
        <w:t xml:space="preserve">La logique du questionnaire </w:t>
      </w:r>
      <w:r w:rsidRPr="00F83D5D">
        <w:rPr>
          <w:rFonts w:ascii="Times" w:hAnsi="Times" w:cs="Arial"/>
          <w:sz w:val="20"/>
          <w:szCs w:val="20"/>
        </w:rPr>
        <w:t>à savoir, les liens ou relations existant entre les différentes questions et les réponses. Ces liens sont matérialisés dans le questionnaire à travers  le programme des tablettes, qui vous indiquera directement quelles questions posées</w:t>
      </w:r>
      <w:r w:rsidR="00CF57DC" w:rsidRPr="00F83D5D">
        <w:rPr>
          <w:rFonts w:ascii="Times" w:hAnsi="Times" w:cs="Arial"/>
          <w:sz w:val="20"/>
          <w:szCs w:val="20"/>
        </w:rPr>
        <w:t xml:space="preserve">. Néanmoins, il </w:t>
      </w:r>
      <w:r w:rsidRPr="00F83D5D">
        <w:rPr>
          <w:rFonts w:ascii="Times" w:hAnsi="Times" w:cs="Arial"/>
          <w:sz w:val="20"/>
          <w:szCs w:val="20"/>
        </w:rPr>
        <w:t xml:space="preserve">est important que l’enquêteur </w:t>
      </w:r>
      <w:r w:rsidR="00CF57DC" w:rsidRPr="00F83D5D">
        <w:rPr>
          <w:rFonts w:ascii="Times" w:hAnsi="Times" w:cs="Arial"/>
          <w:sz w:val="20"/>
          <w:szCs w:val="20"/>
        </w:rPr>
        <w:t>comprenne</w:t>
      </w:r>
      <w:r w:rsidRPr="00F83D5D">
        <w:rPr>
          <w:rFonts w:ascii="Times" w:hAnsi="Times" w:cs="Arial"/>
          <w:sz w:val="20"/>
          <w:szCs w:val="20"/>
        </w:rPr>
        <w:t xml:space="preserve"> la logique de l’ordre des questions  à</w:t>
      </w:r>
      <w:r w:rsidR="00CF57DC" w:rsidRPr="00F83D5D">
        <w:rPr>
          <w:rFonts w:ascii="Times" w:hAnsi="Times" w:cs="Arial"/>
          <w:sz w:val="20"/>
          <w:szCs w:val="20"/>
        </w:rPr>
        <w:t xml:space="preserve"> poser, comme expliqué</w:t>
      </w:r>
      <w:r w:rsidRPr="00F83D5D">
        <w:rPr>
          <w:rFonts w:ascii="Times" w:hAnsi="Times" w:cs="Arial"/>
          <w:sz w:val="20"/>
          <w:szCs w:val="20"/>
        </w:rPr>
        <w:t xml:space="preserve"> dans le manuel et pendant la formation. </w:t>
      </w:r>
    </w:p>
    <w:p w:rsidR="00CA0BF6" w:rsidRPr="00F83D5D" w:rsidRDefault="00FC1CB1" w:rsidP="00FC1CB1">
      <w:pPr>
        <w:contextualSpacing/>
        <w:jc w:val="both"/>
        <w:rPr>
          <w:rFonts w:ascii="Times" w:hAnsi="Times" w:cs="Arial"/>
          <w:sz w:val="20"/>
          <w:szCs w:val="20"/>
        </w:rPr>
      </w:pPr>
      <w:r w:rsidRPr="00F83D5D">
        <w:rPr>
          <w:rFonts w:ascii="Times" w:hAnsi="Times" w:cs="Arial"/>
          <w:sz w:val="20"/>
          <w:szCs w:val="20"/>
        </w:rPr>
        <w:t>.</w:t>
      </w:r>
    </w:p>
    <w:p w:rsidR="00FC1CB1" w:rsidRPr="00F83D5D" w:rsidRDefault="00FC1CB1" w:rsidP="00FC1CB1">
      <w:pPr>
        <w:contextualSpacing/>
        <w:jc w:val="both"/>
        <w:rPr>
          <w:rFonts w:ascii="Times" w:hAnsi="Times" w:cs="Arial"/>
          <w:sz w:val="20"/>
          <w:szCs w:val="20"/>
        </w:rPr>
      </w:pPr>
      <w:r w:rsidRPr="00F83D5D">
        <w:rPr>
          <w:rFonts w:ascii="Times" w:hAnsi="Times" w:cs="Arial"/>
          <w:sz w:val="20"/>
          <w:szCs w:val="20"/>
        </w:rPr>
        <w:t>Le questionnaire est structuré en "</w:t>
      </w:r>
      <w:r w:rsidRPr="00F83D5D">
        <w:rPr>
          <w:rFonts w:ascii="Times" w:hAnsi="Times" w:cs="Arial"/>
          <w:b/>
          <w:i/>
          <w:sz w:val="20"/>
          <w:szCs w:val="20"/>
        </w:rPr>
        <w:t>Sections</w:t>
      </w:r>
      <w:r w:rsidRPr="00F83D5D">
        <w:rPr>
          <w:rFonts w:ascii="Times" w:hAnsi="Times" w:cs="Arial"/>
          <w:sz w:val="20"/>
          <w:szCs w:val="20"/>
        </w:rPr>
        <w:t xml:space="preserve">" distinctes. Chaque Section regroupe un nombre de champs ou questions. </w:t>
      </w:r>
    </w:p>
    <w:p w:rsidR="00FC1CB1" w:rsidRPr="00F83D5D" w:rsidRDefault="00FC1CB1" w:rsidP="00FC1CB1">
      <w:pPr>
        <w:contextualSpacing/>
        <w:jc w:val="both"/>
        <w:rPr>
          <w:rFonts w:ascii="Times" w:hAnsi="Times" w:cs="Arial"/>
          <w:sz w:val="20"/>
          <w:szCs w:val="20"/>
        </w:rPr>
      </w:pPr>
    </w:p>
    <w:p w:rsidR="000E527F" w:rsidRPr="00F83D5D" w:rsidRDefault="00FC1CB1" w:rsidP="00FC1CB1">
      <w:pPr>
        <w:contextualSpacing/>
        <w:jc w:val="both"/>
        <w:rPr>
          <w:rFonts w:ascii="Times" w:hAnsi="Times" w:cs="Arial"/>
          <w:sz w:val="20"/>
          <w:szCs w:val="20"/>
        </w:rPr>
      </w:pPr>
      <w:r w:rsidRPr="00F83D5D">
        <w:rPr>
          <w:rFonts w:ascii="Times" w:hAnsi="Times" w:cs="Arial"/>
          <w:sz w:val="20"/>
          <w:szCs w:val="20"/>
        </w:rPr>
        <w:t xml:space="preserve">Les périodes de références : </w:t>
      </w:r>
    </w:p>
    <w:p w:rsidR="00FC1CB1" w:rsidRPr="00F83D5D" w:rsidRDefault="00FC1CB1" w:rsidP="00FC1CB1">
      <w:pPr>
        <w:contextualSpacing/>
        <w:jc w:val="both"/>
        <w:rPr>
          <w:rFonts w:ascii="Times" w:hAnsi="Times" w:cs="Arial"/>
          <w:sz w:val="20"/>
          <w:szCs w:val="20"/>
        </w:rPr>
      </w:pPr>
    </w:p>
    <w:p w:rsidR="00FC1CB1" w:rsidRPr="00F83D5D" w:rsidRDefault="00FC1CB1" w:rsidP="00C77171">
      <w:pPr>
        <w:contextualSpacing/>
        <w:jc w:val="both"/>
        <w:outlineLvl w:val="0"/>
        <w:rPr>
          <w:rFonts w:ascii="Times" w:hAnsi="Times" w:cs="Arial"/>
          <w:b/>
          <w:sz w:val="20"/>
          <w:szCs w:val="20"/>
          <w:u w:val="single"/>
        </w:rPr>
      </w:pPr>
      <w:r w:rsidRPr="00F83D5D">
        <w:rPr>
          <w:rFonts w:ascii="Times" w:hAnsi="Times" w:cs="Arial"/>
          <w:b/>
          <w:sz w:val="20"/>
          <w:szCs w:val="20"/>
          <w:u w:val="single"/>
        </w:rPr>
        <w:t xml:space="preserve">Les derniers 7 jours : </w:t>
      </w:r>
    </w:p>
    <w:p w:rsidR="00FC1CB1" w:rsidRPr="00F83D5D" w:rsidRDefault="00FC1CB1" w:rsidP="00FC1CB1">
      <w:pPr>
        <w:numPr>
          <w:ilvl w:val="3"/>
          <w:numId w:val="14"/>
        </w:numPr>
        <w:ind w:left="720"/>
        <w:contextualSpacing/>
        <w:jc w:val="both"/>
        <w:rPr>
          <w:rFonts w:ascii="Times" w:hAnsi="Times" w:cs="Arial"/>
          <w:sz w:val="20"/>
          <w:szCs w:val="20"/>
        </w:rPr>
      </w:pPr>
      <w:r w:rsidRPr="00F83D5D">
        <w:rPr>
          <w:rFonts w:ascii="Times" w:hAnsi="Times" w:cs="Arial"/>
          <w:sz w:val="20"/>
          <w:szCs w:val="20"/>
        </w:rPr>
        <w:t xml:space="preserve">on se réfère  aux 7 derniers jours complets sans inclure le jour actuel. Cela signifie que si l’enquête a lieu par exemple  un mercredi, les 7 derniers jours correspondent à la semaine précédent le mercredi, jusqu’à la veille, mardi. </w:t>
      </w:r>
    </w:p>
    <w:p w:rsidR="00FC1CB1" w:rsidRPr="00F83D5D" w:rsidRDefault="00FC1CB1" w:rsidP="00FC1CB1">
      <w:pPr>
        <w:contextualSpacing/>
        <w:jc w:val="both"/>
        <w:rPr>
          <w:rFonts w:ascii="Times" w:hAnsi="Times" w:cs="Arial"/>
          <w:sz w:val="20"/>
          <w:szCs w:val="20"/>
        </w:rPr>
      </w:pPr>
    </w:p>
    <w:p w:rsidR="00FC1CB1" w:rsidRPr="00F83D5D" w:rsidRDefault="00FC1CB1" w:rsidP="00C77171">
      <w:pPr>
        <w:contextualSpacing/>
        <w:jc w:val="both"/>
        <w:outlineLvl w:val="0"/>
        <w:rPr>
          <w:rFonts w:ascii="Times" w:hAnsi="Times" w:cs="Arial"/>
          <w:b/>
          <w:sz w:val="20"/>
          <w:szCs w:val="20"/>
          <w:u w:val="single"/>
        </w:rPr>
      </w:pPr>
      <w:r w:rsidRPr="00F83D5D">
        <w:rPr>
          <w:rFonts w:ascii="Times" w:hAnsi="Times" w:cs="Arial"/>
          <w:b/>
          <w:sz w:val="20"/>
          <w:szCs w:val="20"/>
          <w:u w:val="single"/>
        </w:rPr>
        <w:t xml:space="preserve">Les derniers 30 jours : </w:t>
      </w:r>
    </w:p>
    <w:p w:rsidR="00FC1CB1" w:rsidRPr="00F83D5D" w:rsidRDefault="00FC1CB1" w:rsidP="00FC1CB1">
      <w:pPr>
        <w:numPr>
          <w:ilvl w:val="3"/>
          <w:numId w:val="14"/>
        </w:numPr>
        <w:ind w:left="720"/>
        <w:contextualSpacing/>
        <w:jc w:val="both"/>
        <w:rPr>
          <w:rFonts w:ascii="Times" w:hAnsi="Times" w:cs="Arial"/>
          <w:sz w:val="20"/>
          <w:szCs w:val="20"/>
        </w:rPr>
      </w:pPr>
      <w:r w:rsidRPr="00F83D5D">
        <w:rPr>
          <w:rFonts w:ascii="Times" w:hAnsi="Times" w:cs="Arial"/>
          <w:sz w:val="20"/>
          <w:szCs w:val="20"/>
        </w:rPr>
        <w:t>on se réfère aux 30 derniers jours complets sans inclure le jour actuel. Cela signifie que si l’enquête a lieu par exemple un 15 février, les 30 derniers jours s’étendent du 15 janvier à la veille (le 14 février).</w:t>
      </w:r>
    </w:p>
    <w:p w:rsidR="00FC1CB1" w:rsidRPr="00F83D5D" w:rsidRDefault="00FC1CB1" w:rsidP="00FC1CB1">
      <w:pPr>
        <w:contextualSpacing/>
        <w:jc w:val="both"/>
        <w:rPr>
          <w:rFonts w:ascii="Times" w:hAnsi="Times" w:cs="Arial"/>
          <w:sz w:val="20"/>
          <w:szCs w:val="20"/>
        </w:rPr>
      </w:pPr>
    </w:p>
    <w:p w:rsidR="00FC1CB1" w:rsidRPr="00F83D5D" w:rsidRDefault="00F971C2" w:rsidP="00C77171">
      <w:pPr>
        <w:contextualSpacing/>
        <w:jc w:val="both"/>
        <w:outlineLvl w:val="0"/>
        <w:rPr>
          <w:rFonts w:ascii="Times" w:hAnsi="Times" w:cs="Arial"/>
          <w:b/>
          <w:sz w:val="20"/>
          <w:szCs w:val="20"/>
          <w:u w:val="single"/>
        </w:rPr>
      </w:pPr>
      <w:r>
        <w:rPr>
          <w:rFonts w:ascii="Times" w:hAnsi="Times" w:cs="Arial"/>
          <w:b/>
          <w:sz w:val="20"/>
          <w:szCs w:val="20"/>
          <w:u w:val="single"/>
        </w:rPr>
        <w:lastRenderedPageBreak/>
        <w:br/>
      </w:r>
      <w:r>
        <w:rPr>
          <w:rFonts w:ascii="Times" w:hAnsi="Times" w:cs="Arial"/>
          <w:b/>
          <w:sz w:val="20"/>
          <w:szCs w:val="20"/>
          <w:u w:val="single"/>
        </w:rPr>
        <w:br/>
      </w:r>
      <w:r w:rsidR="00FC1CB1" w:rsidRPr="00F83D5D">
        <w:rPr>
          <w:rFonts w:ascii="Times" w:hAnsi="Times" w:cs="Arial"/>
          <w:b/>
          <w:sz w:val="20"/>
          <w:szCs w:val="20"/>
          <w:u w:val="single"/>
        </w:rPr>
        <w:t xml:space="preserve">Les derniers 12 mois: </w:t>
      </w:r>
    </w:p>
    <w:p w:rsidR="00FC1CB1" w:rsidRPr="00F83D5D" w:rsidRDefault="00FC1CB1" w:rsidP="00FC1CB1">
      <w:pPr>
        <w:numPr>
          <w:ilvl w:val="3"/>
          <w:numId w:val="14"/>
        </w:numPr>
        <w:ind w:left="720"/>
        <w:contextualSpacing/>
        <w:jc w:val="both"/>
        <w:rPr>
          <w:rFonts w:ascii="Times" w:hAnsi="Times" w:cs="Arial"/>
          <w:sz w:val="20"/>
          <w:szCs w:val="20"/>
        </w:rPr>
      </w:pPr>
      <w:r w:rsidRPr="00F83D5D">
        <w:rPr>
          <w:rFonts w:ascii="Times" w:hAnsi="Times" w:cs="Arial"/>
          <w:sz w:val="20"/>
          <w:szCs w:val="20"/>
        </w:rPr>
        <w:t>on se réfère au mois complet, donc sans inclure le mois en cours. Cela signifie que si l’enquête a lieu par exemple un 15 février, les 12 derniers mois de février 2014 à janvier 2015.</w:t>
      </w:r>
    </w:p>
    <w:p w:rsidR="00FC1CB1" w:rsidRPr="00F83D5D" w:rsidRDefault="00FC1CB1" w:rsidP="00C77171">
      <w:pPr>
        <w:pStyle w:val="Titre2"/>
        <w:numPr>
          <w:ilvl w:val="0"/>
          <w:numId w:val="0"/>
        </w:numPr>
        <w:contextualSpacing/>
        <w:rPr>
          <w:rFonts w:ascii="Times" w:hAnsi="Times" w:cs="Arial"/>
          <w:sz w:val="20"/>
          <w:szCs w:val="20"/>
        </w:rPr>
      </w:pPr>
      <w:r w:rsidRPr="00F83D5D">
        <w:rPr>
          <w:rFonts w:ascii="Times" w:eastAsia="Arial Unicode MS" w:hAnsi="Times" w:cs="Arial"/>
          <w:sz w:val="20"/>
          <w:szCs w:val="20"/>
          <w:lang w:eastAsia="en-029"/>
        </w:rPr>
        <w:br w:type="page"/>
      </w:r>
      <w:bookmarkStart w:id="30" w:name="_Toc291834310"/>
      <w:r w:rsidRPr="00F83D5D">
        <w:rPr>
          <w:rFonts w:ascii="Times" w:hAnsi="Times" w:cs="Arial"/>
          <w:sz w:val="20"/>
          <w:szCs w:val="20"/>
        </w:rPr>
        <w:lastRenderedPageBreak/>
        <w:t>SECTION A : INFORMATIONS SUR LE MENAGE</w:t>
      </w:r>
      <w:bookmarkEnd w:id="30"/>
    </w:p>
    <w:p w:rsidR="00FC1CB1" w:rsidRPr="00F83D5D" w:rsidRDefault="00FC1CB1" w:rsidP="00C77171">
      <w:pPr>
        <w:contextualSpacing/>
        <w:jc w:val="both"/>
        <w:outlineLvl w:val="0"/>
        <w:rPr>
          <w:rFonts w:ascii="Times" w:hAnsi="Times" w:cs="Arial"/>
          <w:bCs/>
          <w:i/>
          <w:sz w:val="20"/>
          <w:szCs w:val="20"/>
        </w:rPr>
      </w:pPr>
      <w:r w:rsidRPr="00F83D5D">
        <w:rPr>
          <w:rFonts w:ascii="Times" w:hAnsi="Times" w:cs="Arial"/>
          <w:bCs/>
          <w:i/>
          <w:sz w:val="20"/>
          <w:szCs w:val="20"/>
        </w:rPr>
        <w:t xml:space="preserve">SEKSYON A : ENFOMASYON SOU MENAJ LA </w:t>
      </w:r>
    </w:p>
    <w:p w:rsidR="00FC1CB1" w:rsidRPr="00F83D5D" w:rsidRDefault="00FC1CB1" w:rsidP="00FC1CB1">
      <w:pPr>
        <w:contextualSpacing/>
        <w:rPr>
          <w:rFonts w:ascii="Times" w:hAnsi="Times" w:cs="Arial"/>
          <w:sz w:val="20"/>
          <w:szCs w:val="20"/>
        </w:rPr>
      </w:pPr>
    </w:p>
    <w:p w:rsidR="00FC1CB1" w:rsidRPr="00F83D5D" w:rsidRDefault="00FC1CB1" w:rsidP="00FC1CB1">
      <w:pPr>
        <w:contextualSpacing/>
        <w:jc w:val="both"/>
        <w:rPr>
          <w:rFonts w:ascii="Times" w:hAnsi="Times" w:cs="Arial"/>
          <w:sz w:val="20"/>
          <w:szCs w:val="20"/>
        </w:rPr>
      </w:pPr>
      <w:r w:rsidRPr="00F83D5D">
        <w:rPr>
          <w:rFonts w:ascii="Times" w:hAnsi="Times" w:cs="Arial"/>
          <w:sz w:val="20"/>
          <w:szCs w:val="20"/>
        </w:rPr>
        <w:t xml:space="preserve">La </w:t>
      </w:r>
      <w:r w:rsidRPr="00F83D5D">
        <w:rPr>
          <w:rFonts w:ascii="Times" w:hAnsi="Times" w:cs="Arial"/>
          <w:b/>
          <w:sz w:val="20"/>
          <w:szCs w:val="20"/>
          <w:u w:val="single"/>
        </w:rPr>
        <w:t>Section A</w:t>
      </w:r>
      <w:r w:rsidRPr="00F83D5D">
        <w:rPr>
          <w:rFonts w:ascii="Times" w:hAnsi="Times" w:cs="Arial"/>
          <w:sz w:val="20"/>
          <w:szCs w:val="20"/>
        </w:rPr>
        <w:t xml:space="preserve"> regroupe les informations sur l'identification du chef d'exploitation, et du répondant. Dans la majorité des cas, le répondant sera le chef d’exploitation lui-même. </w:t>
      </w:r>
    </w:p>
    <w:p w:rsidR="00FC1CB1" w:rsidRPr="00F83D5D" w:rsidRDefault="00FC1CB1" w:rsidP="00FC1CB1">
      <w:pPr>
        <w:contextualSpacing/>
        <w:jc w:val="both"/>
        <w:rPr>
          <w:rFonts w:ascii="Times" w:hAnsi="Times" w:cs="Arial"/>
          <w:sz w:val="20"/>
          <w:szCs w:val="20"/>
        </w:rPr>
      </w:pPr>
      <w:r w:rsidRPr="00F83D5D">
        <w:rPr>
          <w:rFonts w:ascii="Times" w:hAnsi="Times" w:cs="Arial"/>
          <w:sz w:val="20"/>
          <w:szCs w:val="20"/>
        </w:rPr>
        <w:t>Ces données seront pré-remplies sur les tablettes mais devront être vérifiées au début de l’entretien.</w:t>
      </w:r>
    </w:p>
    <w:p w:rsidR="00FC1CB1" w:rsidRPr="00F83D5D" w:rsidRDefault="00FC1CB1" w:rsidP="00FC1CB1">
      <w:pPr>
        <w:contextualSpacing/>
        <w:jc w:val="both"/>
        <w:rPr>
          <w:rFonts w:ascii="Times" w:hAnsi="Times" w:cs="Arial"/>
          <w:sz w:val="20"/>
          <w:szCs w:val="20"/>
        </w:rPr>
      </w:pPr>
    </w:p>
    <w:p w:rsidR="00FC1CB1" w:rsidRPr="00F83D5D" w:rsidRDefault="00FC1CB1" w:rsidP="00C77171">
      <w:pPr>
        <w:contextualSpacing/>
        <w:jc w:val="both"/>
        <w:outlineLvl w:val="0"/>
        <w:rPr>
          <w:rFonts w:ascii="Times" w:hAnsi="Times" w:cs="Arial"/>
          <w:sz w:val="20"/>
          <w:szCs w:val="20"/>
        </w:rPr>
      </w:pPr>
      <w:r w:rsidRPr="00F83D5D">
        <w:rPr>
          <w:rFonts w:ascii="Times" w:hAnsi="Times" w:cs="Arial"/>
          <w:sz w:val="20"/>
          <w:szCs w:val="20"/>
        </w:rPr>
        <w:t>On vérifie d’abord que le répondant est bien le chef d’exploitation.</w:t>
      </w:r>
    </w:p>
    <w:p w:rsidR="00FC1CB1" w:rsidRPr="00F83D5D" w:rsidRDefault="00FC1CB1" w:rsidP="00FC1CB1">
      <w:pPr>
        <w:contextualSpacing/>
        <w:jc w:val="both"/>
        <w:rPr>
          <w:rFonts w:ascii="Times" w:hAnsi="Times" w:cs="Arial"/>
          <w:sz w:val="20"/>
          <w:szCs w:val="20"/>
        </w:rPr>
      </w:pPr>
    </w:p>
    <w:p w:rsidR="00FC1CB1" w:rsidRPr="00F83D5D" w:rsidRDefault="00FC1CB1" w:rsidP="00C77171">
      <w:pPr>
        <w:contextualSpacing/>
        <w:jc w:val="both"/>
        <w:outlineLvl w:val="0"/>
        <w:rPr>
          <w:rFonts w:ascii="Times" w:hAnsi="Times" w:cs="Arial"/>
          <w:b/>
          <w:sz w:val="20"/>
          <w:szCs w:val="20"/>
        </w:rPr>
      </w:pPr>
      <w:r w:rsidRPr="00F83D5D">
        <w:rPr>
          <w:rFonts w:ascii="Times" w:hAnsi="Times" w:cs="Arial"/>
          <w:b/>
          <w:sz w:val="20"/>
          <w:szCs w:val="20"/>
        </w:rPr>
        <w:t xml:space="preserve">A_ischef : Est-ce que le répondant est le chef de l'exploitation? </w:t>
      </w:r>
    </w:p>
    <w:p w:rsidR="00FC1CB1" w:rsidRPr="00F83D5D" w:rsidRDefault="00FC1CB1" w:rsidP="00C77171">
      <w:pPr>
        <w:contextualSpacing/>
        <w:jc w:val="both"/>
        <w:outlineLvl w:val="0"/>
        <w:rPr>
          <w:rFonts w:ascii="Times" w:hAnsi="Times" w:cs="Arial"/>
          <w:b/>
          <w:sz w:val="20"/>
          <w:szCs w:val="20"/>
        </w:rPr>
      </w:pPr>
      <w:r w:rsidRPr="00F83D5D">
        <w:rPr>
          <w:rFonts w:ascii="Times" w:hAnsi="Times" w:cs="Arial"/>
          <w:i/>
          <w:sz w:val="20"/>
          <w:szCs w:val="20"/>
        </w:rPr>
        <w:t xml:space="preserve">A_ischef : Eske moun kap reponn nan se li ki met te a? </w:t>
      </w:r>
    </w:p>
    <w:p w:rsidR="00FC1CB1" w:rsidRPr="00F83D5D" w:rsidRDefault="00FC1CB1" w:rsidP="00FC1CB1">
      <w:pPr>
        <w:contextualSpacing/>
        <w:jc w:val="both"/>
        <w:rPr>
          <w:rFonts w:ascii="Times" w:hAnsi="Times" w:cs="Arial"/>
          <w:b/>
          <w:sz w:val="20"/>
          <w:szCs w:val="20"/>
        </w:rPr>
      </w:pPr>
    </w:p>
    <w:p w:rsidR="00FC1CB1" w:rsidRPr="00F83D5D" w:rsidRDefault="00FC1CB1" w:rsidP="00FC1CB1">
      <w:pPr>
        <w:contextualSpacing/>
        <w:jc w:val="both"/>
        <w:rPr>
          <w:rFonts w:ascii="Times" w:hAnsi="Times" w:cs="Arial"/>
          <w:b/>
          <w:sz w:val="20"/>
          <w:szCs w:val="20"/>
        </w:rPr>
      </w:pPr>
      <w:r w:rsidRPr="00F83D5D">
        <w:rPr>
          <w:rFonts w:ascii="Times" w:hAnsi="Times" w:cs="Arial"/>
          <w:b/>
          <w:sz w:val="20"/>
          <w:szCs w:val="20"/>
        </w:rPr>
        <w:t xml:space="preserve">A2_alt_reason : Raison pour laquelle vous avez interrogé une autre personne que le/la chef de l'exploitation? </w:t>
      </w:r>
    </w:p>
    <w:p w:rsidR="00FC1CB1" w:rsidRPr="00F83D5D" w:rsidRDefault="00FC1CB1" w:rsidP="00FC1CB1">
      <w:pPr>
        <w:contextualSpacing/>
        <w:jc w:val="both"/>
        <w:rPr>
          <w:rFonts w:ascii="Times" w:hAnsi="Times" w:cs="Arial"/>
          <w:i/>
          <w:sz w:val="20"/>
          <w:szCs w:val="20"/>
        </w:rPr>
      </w:pPr>
      <w:r w:rsidRPr="00F83D5D">
        <w:rPr>
          <w:rFonts w:ascii="Times" w:hAnsi="Times" w:cs="Arial"/>
          <w:i/>
          <w:sz w:val="20"/>
          <w:szCs w:val="20"/>
        </w:rPr>
        <w:t>A2_alt_reason : Ki rezon ki fè ou te pale ak yon lòt moun ki pa chèf eksplwatason an?</w:t>
      </w:r>
    </w:p>
    <w:p w:rsidR="00FC1CB1" w:rsidRPr="00F83D5D" w:rsidRDefault="00FC1CB1" w:rsidP="00FC1CB1">
      <w:pPr>
        <w:contextualSpacing/>
        <w:jc w:val="both"/>
        <w:rPr>
          <w:rFonts w:ascii="Times" w:hAnsi="Times" w:cs="Arial"/>
          <w:sz w:val="20"/>
          <w:szCs w:val="20"/>
        </w:rPr>
      </w:pPr>
    </w:p>
    <w:p w:rsidR="00FC1CB1" w:rsidRPr="00F83D5D" w:rsidRDefault="00FC1CB1" w:rsidP="00874130">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 xml:space="preserve">Cette question est posée uniquement si, malgré tous les efforts déployés et l’intervention du </w:t>
      </w:r>
      <w:r w:rsidR="001C61C9">
        <w:rPr>
          <w:rFonts w:ascii="Times" w:hAnsi="Times" w:cs="Arial"/>
          <w:sz w:val="20"/>
          <w:szCs w:val="20"/>
        </w:rPr>
        <w:t>superviseur</w:t>
      </w:r>
      <w:r w:rsidRPr="00F83D5D">
        <w:rPr>
          <w:rFonts w:ascii="Times" w:hAnsi="Times" w:cs="Arial"/>
          <w:sz w:val="20"/>
          <w:szCs w:val="20"/>
        </w:rPr>
        <w:t xml:space="preserve">, le chef d’exploitation ne peut être mobilisé dans le temps de l'enquête. Dans ce cas, l'enquêteur pose la question au répondant (une personne ayant une connaissance de l’exploitation du ménage au moins tout aussi importante que le chef d’exploitation lui-même) tout en se référant au chef d'exploitation. </w:t>
      </w:r>
    </w:p>
    <w:p w:rsidR="00FC1CB1" w:rsidRPr="00F83D5D" w:rsidRDefault="00FC1CB1" w:rsidP="00874130">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p>
    <w:p w:rsidR="00FC1CB1" w:rsidRPr="00F83D5D" w:rsidRDefault="00FC1CB1" w:rsidP="00874130">
      <w:pPr>
        <w:pBdr>
          <w:top w:val="single" w:sz="4" w:space="1" w:color="auto"/>
          <w:left w:val="single" w:sz="4" w:space="4" w:color="auto"/>
          <w:bottom w:val="single" w:sz="4" w:space="1" w:color="auto"/>
          <w:right w:val="single" w:sz="4" w:space="4" w:color="auto"/>
        </w:pBdr>
        <w:contextualSpacing/>
        <w:jc w:val="both"/>
        <w:rPr>
          <w:rFonts w:ascii="Times" w:hAnsi="Times" w:cs="Arial"/>
          <w:b/>
          <w:sz w:val="20"/>
          <w:szCs w:val="20"/>
        </w:rPr>
      </w:pPr>
      <w:r w:rsidRPr="00F83D5D">
        <w:rPr>
          <w:rFonts w:ascii="Times" w:hAnsi="Times" w:cs="Arial"/>
          <w:b/>
          <w:sz w:val="20"/>
          <w:szCs w:val="20"/>
        </w:rPr>
        <w:t xml:space="preserve">ENQUETEUR: Avant de continuer, vous devez </w:t>
      </w:r>
      <w:r w:rsidR="00073F53" w:rsidRPr="00F83D5D">
        <w:rPr>
          <w:rFonts w:ascii="Times" w:hAnsi="Times" w:cs="Arial"/>
          <w:b/>
          <w:sz w:val="20"/>
          <w:szCs w:val="20"/>
          <w:u w:val="single"/>
        </w:rPr>
        <w:t>impérativement</w:t>
      </w:r>
      <w:r w:rsidR="00073F53" w:rsidRPr="00F83D5D">
        <w:rPr>
          <w:rFonts w:ascii="Times" w:hAnsi="Times" w:cs="Arial"/>
          <w:b/>
          <w:sz w:val="20"/>
          <w:szCs w:val="20"/>
        </w:rPr>
        <w:t xml:space="preserve"> </w:t>
      </w:r>
      <w:r w:rsidRPr="00F83D5D">
        <w:rPr>
          <w:rFonts w:ascii="Times" w:hAnsi="Times" w:cs="Arial"/>
          <w:b/>
          <w:sz w:val="20"/>
          <w:szCs w:val="20"/>
        </w:rPr>
        <w:t>vérifier cette raison avec votre superviseur et le coordinateur de terrain</w:t>
      </w:r>
      <w:r w:rsidR="00073F53" w:rsidRPr="00F83D5D">
        <w:rPr>
          <w:rFonts w:ascii="Times" w:hAnsi="Times" w:cs="Arial"/>
          <w:b/>
          <w:sz w:val="20"/>
          <w:szCs w:val="20"/>
        </w:rPr>
        <w:t>. Vous ne devez en aucun cas poursuivre le questionnaire sans avoir l'accord du superviseur.</w:t>
      </w:r>
    </w:p>
    <w:p w:rsidR="00187917" w:rsidRPr="00F83D5D" w:rsidRDefault="00187917" w:rsidP="00874130">
      <w:pPr>
        <w:pBdr>
          <w:top w:val="single" w:sz="4" w:space="1" w:color="auto"/>
          <w:left w:val="single" w:sz="4" w:space="4" w:color="auto"/>
          <w:bottom w:val="single" w:sz="4" w:space="1" w:color="auto"/>
          <w:right w:val="single" w:sz="4" w:space="4" w:color="auto"/>
        </w:pBdr>
        <w:contextualSpacing/>
        <w:jc w:val="both"/>
        <w:rPr>
          <w:rFonts w:ascii="Times" w:hAnsi="Times" w:cs="Arial"/>
          <w:b/>
          <w:sz w:val="20"/>
          <w:szCs w:val="20"/>
        </w:rPr>
      </w:pPr>
    </w:p>
    <w:p w:rsidR="00F43891" w:rsidRPr="00F83D5D" w:rsidRDefault="00F43891" w:rsidP="00874130">
      <w:pPr>
        <w:pBdr>
          <w:top w:val="single" w:sz="4" w:space="1" w:color="auto"/>
          <w:left w:val="single" w:sz="4" w:space="4" w:color="auto"/>
          <w:bottom w:val="single" w:sz="4" w:space="1" w:color="auto"/>
          <w:right w:val="single" w:sz="4" w:space="4" w:color="auto"/>
        </w:pBdr>
        <w:contextualSpacing/>
        <w:jc w:val="both"/>
        <w:rPr>
          <w:rFonts w:ascii="Times" w:hAnsi="Times" w:cs="Arial"/>
          <w:b/>
          <w:sz w:val="20"/>
          <w:szCs w:val="20"/>
        </w:rPr>
      </w:pPr>
      <w:r w:rsidRPr="00F83D5D">
        <w:rPr>
          <w:rFonts w:ascii="Times" w:hAnsi="Times" w:cs="Arial"/>
          <w:b/>
          <w:sz w:val="20"/>
          <w:szCs w:val="20"/>
        </w:rPr>
        <w:t>Dans les cas exceptionnels où le répondant n’est pas le chef d’exploitation, on demande les informations suivantes sur le répondant.</w:t>
      </w:r>
    </w:p>
    <w:p w:rsidR="00F43891" w:rsidRPr="00F83D5D" w:rsidRDefault="00F43891" w:rsidP="00F43891">
      <w:pPr>
        <w:contextualSpacing/>
        <w:jc w:val="both"/>
        <w:rPr>
          <w:rFonts w:ascii="Times" w:hAnsi="Times" w:cs="Arial"/>
          <w:sz w:val="20"/>
          <w:szCs w:val="20"/>
        </w:rPr>
      </w:pPr>
    </w:p>
    <w:p w:rsidR="00F43891" w:rsidRPr="00F83D5D" w:rsidRDefault="00F43891" w:rsidP="00F43891">
      <w:pPr>
        <w:contextualSpacing/>
        <w:jc w:val="both"/>
        <w:rPr>
          <w:rFonts w:ascii="Times" w:hAnsi="Times" w:cs="Arial"/>
          <w:b/>
          <w:sz w:val="20"/>
          <w:szCs w:val="20"/>
        </w:rPr>
      </w:pPr>
      <w:r w:rsidRPr="00F83D5D">
        <w:rPr>
          <w:rFonts w:ascii="Times" w:hAnsi="Times" w:cs="Arial"/>
          <w:b/>
          <w:sz w:val="20"/>
          <w:szCs w:val="20"/>
        </w:rPr>
        <w:t xml:space="preserve">A_alt_relation : Quel est le lien de parenté entre le répondant suppléant et le chef de l’exploitation ? </w:t>
      </w:r>
    </w:p>
    <w:p w:rsidR="00F43891" w:rsidRPr="00F83D5D" w:rsidRDefault="00F43891" w:rsidP="00F43891">
      <w:pPr>
        <w:contextualSpacing/>
        <w:jc w:val="both"/>
        <w:rPr>
          <w:rFonts w:ascii="Times" w:hAnsi="Times" w:cs="Arial"/>
          <w:i/>
          <w:sz w:val="20"/>
          <w:szCs w:val="20"/>
          <w:lang w:val="en-US"/>
        </w:rPr>
      </w:pPr>
      <w:r w:rsidRPr="00F83D5D">
        <w:rPr>
          <w:rFonts w:ascii="Times" w:hAnsi="Times" w:cs="Arial"/>
          <w:i/>
          <w:sz w:val="20"/>
          <w:szCs w:val="20"/>
          <w:lang w:val="en-US"/>
        </w:rPr>
        <w:t xml:space="preserve">Kisa lòt moun kap reponn </w:t>
      </w:r>
      <w:proofErr w:type="gramStart"/>
      <w:r w:rsidRPr="00F83D5D">
        <w:rPr>
          <w:rFonts w:ascii="Times" w:hAnsi="Times" w:cs="Arial"/>
          <w:i/>
          <w:sz w:val="20"/>
          <w:szCs w:val="20"/>
          <w:lang w:val="en-US"/>
        </w:rPr>
        <w:t>nan</w:t>
      </w:r>
      <w:proofErr w:type="gramEnd"/>
      <w:r w:rsidRPr="00F83D5D">
        <w:rPr>
          <w:rFonts w:ascii="Times" w:hAnsi="Times" w:cs="Arial"/>
          <w:i/>
          <w:sz w:val="20"/>
          <w:szCs w:val="20"/>
          <w:lang w:val="en-US"/>
        </w:rPr>
        <w:t xml:space="preserve"> ye pou chèf eksplwatasyon an?</w:t>
      </w:r>
    </w:p>
    <w:p w:rsidR="00F43891" w:rsidRPr="00F83D5D" w:rsidRDefault="00F43891" w:rsidP="00F43891">
      <w:pPr>
        <w:contextualSpacing/>
        <w:jc w:val="both"/>
        <w:rPr>
          <w:rFonts w:ascii="Times" w:hAnsi="Times" w:cs="Arial"/>
          <w:b/>
          <w:sz w:val="20"/>
          <w:szCs w:val="20"/>
          <w:lang w:val="en-US"/>
        </w:rPr>
      </w:pPr>
    </w:p>
    <w:p w:rsidR="00F43891" w:rsidRPr="00F83D5D" w:rsidRDefault="00F43891" w:rsidP="00C77171">
      <w:pPr>
        <w:contextualSpacing/>
        <w:jc w:val="both"/>
        <w:outlineLvl w:val="0"/>
        <w:rPr>
          <w:rFonts w:ascii="Times" w:hAnsi="Times" w:cs="Arial"/>
          <w:b/>
          <w:sz w:val="20"/>
          <w:szCs w:val="20"/>
        </w:rPr>
      </w:pPr>
      <w:r w:rsidRPr="00F83D5D">
        <w:rPr>
          <w:rFonts w:ascii="Times" w:hAnsi="Times" w:cs="Arial"/>
          <w:b/>
          <w:sz w:val="20"/>
          <w:szCs w:val="20"/>
        </w:rPr>
        <w:t>A_alt_nom : Nom (Siyati) du répondant suppléant</w:t>
      </w:r>
    </w:p>
    <w:p w:rsidR="00F43891" w:rsidRPr="00F83D5D" w:rsidRDefault="00F43891" w:rsidP="00C77171">
      <w:pPr>
        <w:contextualSpacing/>
        <w:jc w:val="both"/>
        <w:outlineLvl w:val="0"/>
        <w:rPr>
          <w:rFonts w:ascii="Times" w:hAnsi="Times" w:cs="Arial"/>
          <w:i/>
          <w:sz w:val="20"/>
          <w:szCs w:val="20"/>
          <w:lang w:val="en-US"/>
        </w:rPr>
      </w:pPr>
      <w:r w:rsidRPr="00F83D5D">
        <w:rPr>
          <w:rFonts w:ascii="Times" w:hAnsi="Times" w:cs="Arial"/>
          <w:i/>
          <w:sz w:val="20"/>
          <w:szCs w:val="20"/>
          <w:lang w:val="en-US"/>
        </w:rPr>
        <w:t xml:space="preserve">Siyati lot moun kap reponn </w:t>
      </w:r>
      <w:proofErr w:type="gramStart"/>
      <w:r w:rsidRPr="00F83D5D">
        <w:rPr>
          <w:rFonts w:ascii="Times" w:hAnsi="Times" w:cs="Arial"/>
          <w:i/>
          <w:sz w:val="20"/>
          <w:szCs w:val="20"/>
          <w:lang w:val="en-US"/>
        </w:rPr>
        <w:t>nan</w:t>
      </w:r>
      <w:proofErr w:type="gramEnd"/>
    </w:p>
    <w:p w:rsidR="00F43891" w:rsidRPr="00F83D5D" w:rsidRDefault="00F43891" w:rsidP="00F43891">
      <w:pPr>
        <w:contextualSpacing/>
        <w:jc w:val="both"/>
        <w:rPr>
          <w:rFonts w:ascii="Times" w:hAnsi="Times" w:cs="Arial"/>
          <w:b/>
          <w:sz w:val="20"/>
          <w:szCs w:val="20"/>
          <w:lang w:val="en-US"/>
        </w:rPr>
      </w:pPr>
    </w:p>
    <w:p w:rsidR="00F43891" w:rsidRPr="00F83D5D" w:rsidRDefault="00F43891" w:rsidP="00C77171">
      <w:pPr>
        <w:contextualSpacing/>
        <w:jc w:val="both"/>
        <w:outlineLvl w:val="0"/>
        <w:rPr>
          <w:rFonts w:ascii="Times" w:hAnsi="Times" w:cs="Arial"/>
          <w:b/>
          <w:sz w:val="20"/>
          <w:szCs w:val="20"/>
        </w:rPr>
      </w:pPr>
      <w:r w:rsidRPr="00F83D5D">
        <w:rPr>
          <w:rFonts w:ascii="Times" w:hAnsi="Times" w:cs="Arial"/>
          <w:b/>
          <w:sz w:val="20"/>
          <w:szCs w:val="20"/>
        </w:rPr>
        <w:t xml:space="preserve">A_alt_prenom : Prénom  du répondant suppléant </w:t>
      </w:r>
    </w:p>
    <w:p w:rsidR="00F43891" w:rsidRPr="00F83D5D" w:rsidRDefault="00F43891" w:rsidP="00C77171">
      <w:pPr>
        <w:contextualSpacing/>
        <w:jc w:val="both"/>
        <w:outlineLvl w:val="0"/>
        <w:rPr>
          <w:rFonts w:ascii="Times" w:hAnsi="Times" w:cs="Arial"/>
          <w:i/>
          <w:sz w:val="20"/>
          <w:szCs w:val="20"/>
        </w:rPr>
      </w:pPr>
      <w:r w:rsidRPr="00F83D5D">
        <w:rPr>
          <w:rFonts w:ascii="Times" w:hAnsi="Times" w:cs="Arial"/>
          <w:i/>
          <w:sz w:val="20"/>
          <w:szCs w:val="20"/>
        </w:rPr>
        <w:t xml:space="preserve">Non lòt moun kap reponn nan </w:t>
      </w:r>
    </w:p>
    <w:p w:rsidR="00F43891" w:rsidRPr="00F83D5D" w:rsidRDefault="00F43891" w:rsidP="00F43891">
      <w:pPr>
        <w:contextualSpacing/>
        <w:jc w:val="both"/>
        <w:rPr>
          <w:rFonts w:ascii="Times" w:hAnsi="Times" w:cs="Arial"/>
          <w:b/>
          <w:sz w:val="20"/>
          <w:szCs w:val="20"/>
        </w:rPr>
      </w:pPr>
    </w:p>
    <w:p w:rsidR="00F43891" w:rsidRPr="00F83D5D" w:rsidRDefault="00F43891" w:rsidP="00C77171">
      <w:pPr>
        <w:contextualSpacing/>
        <w:jc w:val="both"/>
        <w:outlineLvl w:val="0"/>
        <w:rPr>
          <w:rFonts w:ascii="Times" w:hAnsi="Times" w:cs="Arial"/>
          <w:b/>
          <w:sz w:val="20"/>
          <w:szCs w:val="20"/>
        </w:rPr>
      </w:pPr>
      <w:r w:rsidRPr="00F83D5D">
        <w:rPr>
          <w:rFonts w:ascii="Times" w:hAnsi="Times" w:cs="Arial"/>
          <w:b/>
          <w:sz w:val="20"/>
          <w:szCs w:val="20"/>
        </w:rPr>
        <w:t xml:space="preserve">A_alt_usage : Nom d'usage répondant suppléant </w:t>
      </w:r>
    </w:p>
    <w:p w:rsidR="00F43891" w:rsidRPr="00F83D5D" w:rsidRDefault="00F43891" w:rsidP="00C77171">
      <w:pPr>
        <w:contextualSpacing/>
        <w:jc w:val="both"/>
        <w:outlineLvl w:val="0"/>
        <w:rPr>
          <w:rFonts w:ascii="Times" w:hAnsi="Times" w:cs="Arial"/>
          <w:i/>
          <w:sz w:val="20"/>
          <w:szCs w:val="20"/>
        </w:rPr>
      </w:pPr>
      <w:r w:rsidRPr="00F83D5D">
        <w:rPr>
          <w:rFonts w:ascii="Times" w:hAnsi="Times" w:cs="Arial"/>
          <w:i/>
          <w:sz w:val="20"/>
          <w:szCs w:val="20"/>
        </w:rPr>
        <w:t>Ti non jwèt lòt moun kap reponn nan</w:t>
      </w:r>
    </w:p>
    <w:p w:rsidR="00F43891" w:rsidRPr="00F83D5D" w:rsidRDefault="00F43891" w:rsidP="00F43891">
      <w:pPr>
        <w:contextualSpacing/>
        <w:jc w:val="both"/>
        <w:rPr>
          <w:rFonts w:ascii="Times" w:hAnsi="Times" w:cs="Arial"/>
          <w:b/>
          <w:sz w:val="20"/>
          <w:szCs w:val="20"/>
        </w:rPr>
      </w:pPr>
    </w:p>
    <w:p w:rsidR="00F43891" w:rsidRPr="00F83D5D" w:rsidRDefault="00F43891" w:rsidP="00C77171">
      <w:pPr>
        <w:contextualSpacing/>
        <w:jc w:val="both"/>
        <w:outlineLvl w:val="0"/>
        <w:rPr>
          <w:rFonts w:ascii="Times" w:hAnsi="Times" w:cs="Arial"/>
          <w:b/>
          <w:sz w:val="20"/>
          <w:szCs w:val="20"/>
        </w:rPr>
      </w:pPr>
      <w:r w:rsidRPr="00F83D5D">
        <w:rPr>
          <w:rFonts w:ascii="Times" w:hAnsi="Times" w:cs="Arial"/>
          <w:b/>
          <w:sz w:val="20"/>
          <w:szCs w:val="20"/>
        </w:rPr>
        <w:t xml:space="preserve">A_alt_sex : Sexe du répondant suppléant </w:t>
      </w:r>
    </w:p>
    <w:p w:rsidR="00F43891" w:rsidRPr="00F83D5D" w:rsidRDefault="00F43891" w:rsidP="00C77171">
      <w:pPr>
        <w:contextualSpacing/>
        <w:jc w:val="both"/>
        <w:outlineLvl w:val="0"/>
        <w:rPr>
          <w:rFonts w:ascii="Times" w:hAnsi="Times" w:cs="Arial"/>
          <w:i/>
          <w:sz w:val="20"/>
          <w:szCs w:val="20"/>
        </w:rPr>
      </w:pPr>
      <w:r w:rsidRPr="00F83D5D">
        <w:rPr>
          <w:rFonts w:ascii="Times" w:hAnsi="Times" w:cs="Arial"/>
          <w:i/>
          <w:sz w:val="20"/>
          <w:szCs w:val="20"/>
        </w:rPr>
        <w:t xml:space="preserve">Sèks lòt moun kap reponn nan </w:t>
      </w:r>
    </w:p>
    <w:p w:rsidR="00F43891" w:rsidRPr="00F83D5D" w:rsidRDefault="00F43891" w:rsidP="00F43891">
      <w:pPr>
        <w:contextualSpacing/>
        <w:jc w:val="both"/>
        <w:rPr>
          <w:rFonts w:ascii="Times" w:hAnsi="Times" w:cs="Arial"/>
          <w:b/>
          <w:sz w:val="20"/>
          <w:szCs w:val="20"/>
        </w:rPr>
      </w:pPr>
    </w:p>
    <w:p w:rsidR="00F43891" w:rsidRPr="00F83D5D" w:rsidRDefault="00F43891" w:rsidP="00C77171">
      <w:pPr>
        <w:contextualSpacing/>
        <w:jc w:val="both"/>
        <w:outlineLvl w:val="0"/>
        <w:rPr>
          <w:rFonts w:ascii="Times" w:hAnsi="Times" w:cs="Arial"/>
          <w:b/>
          <w:sz w:val="20"/>
          <w:szCs w:val="20"/>
        </w:rPr>
      </w:pPr>
      <w:r w:rsidRPr="00F83D5D">
        <w:rPr>
          <w:rFonts w:ascii="Times" w:hAnsi="Times" w:cs="Arial"/>
          <w:b/>
          <w:sz w:val="20"/>
          <w:szCs w:val="20"/>
        </w:rPr>
        <w:t xml:space="preserve">A_alt_birthyear: Année de naissance du répondant suppléant </w:t>
      </w:r>
    </w:p>
    <w:p w:rsidR="00F43891" w:rsidRPr="00F83D5D" w:rsidRDefault="00F43891" w:rsidP="00C77171">
      <w:pPr>
        <w:contextualSpacing/>
        <w:jc w:val="both"/>
        <w:outlineLvl w:val="0"/>
        <w:rPr>
          <w:rFonts w:ascii="Times" w:hAnsi="Times" w:cs="Arial"/>
          <w:i/>
          <w:sz w:val="20"/>
          <w:szCs w:val="20"/>
        </w:rPr>
      </w:pPr>
      <w:r w:rsidRPr="00F83D5D">
        <w:rPr>
          <w:rFonts w:ascii="Times" w:hAnsi="Times" w:cs="Arial"/>
          <w:i/>
          <w:sz w:val="20"/>
          <w:szCs w:val="20"/>
        </w:rPr>
        <w:t>Ane lòt moun kap reponn nan te fèt</w:t>
      </w:r>
    </w:p>
    <w:p w:rsidR="00F43891" w:rsidRPr="00F83D5D" w:rsidRDefault="00F43891" w:rsidP="00F43891">
      <w:pPr>
        <w:contextualSpacing/>
        <w:jc w:val="both"/>
        <w:rPr>
          <w:rFonts w:ascii="Times" w:hAnsi="Times" w:cs="Arial"/>
          <w:b/>
          <w:sz w:val="20"/>
          <w:szCs w:val="20"/>
        </w:rPr>
      </w:pPr>
    </w:p>
    <w:p w:rsidR="00F43891" w:rsidRPr="00F83D5D" w:rsidRDefault="00F43891" w:rsidP="00C77171">
      <w:pPr>
        <w:contextualSpacing/>
        <w:jc w:val="both"/>
        <w:outlineLvl w:val="0"/>
        <w:rPr>
          <w:rFonts w:ascii="Times" w:hAnsi="Times" w:cs="Arial"/>
          <w:b/>
          <w:sz w:val="20"/>
          <w:szCs w:val="20"/>
        </w:rPr>
      </w:pPr>
      <w:r w:rsidRPr="00F83D5D">
        <w:rPr>
          <w:rFonts w:ascii="Times" w:hAnsi="Times" w:cs="Arial"/>
          <w:b/>
          <w:sz w:val="20"/>
          <w:szCs w:val="20"/>
        </w:rPr>
        <w:t xml:space="preserve">A_alt_CIN/NIF/passeport_has : Est-ce que le répondant a un CIN/NIF/passeport? </w:t>
      </w:r>
    </w:p>
    <w:p w:rsidR="00F43891" w:rsidRPr="00F83D5D" w:rsidRDefault="00F43891" w:rsidP="00C77171">
      <w:pPr>
        <w:contextualSpacing/>
        <w:jc w:val="both"/>
        <w:outlineLvl w:val="0"/>
        <w:rPr>
          <w:rFonts w:ascii="Times" w:hAnsi="Times" w:cs="Arial"/>
          <w:b/>
          <w:sz w:val="20"/>
          <w:szCs w:val="20"/>
        </w:rPr>
      </w:pPr>
      <w:r w:rsidRPr="00F83D5D">
        <w:rPr>
          <w:rFonts w:ascii="Times" w:hAnsi="Times" w:cs="Arial"/>
          <w:i/>
          <w:sz w:val="20"/>
          <w:szCs w:val="20"/>
        </w:rPr>
        <w:t>Eske lòt moun kap reponn nan genyen CIN/NIF/passeport?</w:t>
      </w:r>
    </w:p>
    <w:p w:rsidR="00F43891" w:rsidRPr="00F83D5D" w:rsidRDefault="00F43891" w:rsidP="00F43891">
      <w:pPr>
        <w:contextualSpacing/>
        <w:jc w:val="both"/>
        <w:rPr>
          <w:rFonts w:ascii="Times" w:hAnsi="Times" w:cs="Arial"/>
          <w:b/>
          <w:sz w:val="20"/>
          <w:szCs w:val="20"/>
        </w:rPr>
      </w:pPr>
    </w:p>
    <w:p w:rsidR="00F43891" w:rsidRPr="00F83D5D" w:rsidRDefault="00F43891" w:rsidP="00C77171">
      <w:pPr>
        <w:contextualSpacing/>
        <w:jc w:val="both"/>
        <w:outlineLvl w:val="0"/>
        <w:rPr>
          <w:rFonts w:ascii="Times" w:hAnsi="Times" w:cs="Arial"/>
          <w:b/>
          <w:sz w:val="20"/>
          <w:szCs w:val="20"/>
        </w:rPr>
      </w:pPr>
      <w:r w:rsidRPr="00F83D5D">
        <w:rPr>
          <w:rFonts w:ascii="Times" w:hAnsi="Times" w:cs="Arial"/>
          <w:b/>
          <w:sz w:val="20"/>
          <w:szCs w:val="20"/>
        </w:rPr>
        <w:t xml:space="preserve">A_alt_CIN/NIF/passeport : CIN/NIF/passeport du répondant suppléant </w:t>
      </w:r>
    </w:p>
    <w:p w:rsidR="00F43891" w:rsidRPr="00F83D5D" w:rsidRDefault="00F43891" w:rsidP="00C77171">
      <w:pPr>
        <w:contextualSpacing/>
        <w:jc w:val="both"/>
        <w:outlineLvl w:val="0"/>
        <w:rPr>
          <w:rFonts w:ascii="Times" w:hAnsi="Times" w:cs="Arial"/>
          <w:i/>
          <w:sz w:val="20"/>
          <w:szCs w:val="20"/>
        </w:rPr>
      </w:pPr>
      <w:r w:rsidRPr="00F83D5D">
        <w:rPr>
          <w:rFonts w:ascii="Times" w:hAnsi="Times" w:cs="Arial"/>
          <w:i/>
          <w:sz w:val="20"/>
          <w:szCs w:val="20"/>
        </w:rPr>
        <w:t xml:space="preserve">CIN/NIF/passeport moun kap reponn nan </w:t>
      </w:r>
    </w:p>
    <w:p w:rsidR="00F43891" w:rsidRPr="00F83D5D" w:rsidRDefault="00F43891" w:rsidP="00F43891">
      <w:pPr>
        <w:contextualSpacing/>
        <w:jc w:val="both"/>
        <w:rPr>
          <w:rFonts w:ascii="Times" w:hAnsi="Times" w:cs="Arial"/>
          <w:b/>
          <w:sz w:val="20"/>
          <w:szCs w:val="20"/>
        </w:rPr>
      </w:pPr>
    </w:p>
    <w:p w:rsidR="00F43891" w:rsidRPr="00F83D5D" w:rsidRDefault="00F43891" w:rsidP="00C77171">
      <w:pPr>
        <w:contextualSpacing/>
        <w:jc w:val="both"/>
        <w:outlineLvl w:val="0"/>
        <w:rPr>
          <w:rFonts w:ascii="Times" w:hAnsi="Times" w:cs="Arial"/>
          <w:b/>
          <w:sz w:val="20"/>
          <w:szCs w:val="20"/>
        </w:rPr>
      </w:pPr>
      <w:r w:rsidRPr="00F83D5D">
        <w:rPr>
          <w:rFonts w:ascii="Times" w:hAnsi="Times" w:cs="Arial"/>
          <w:b/>
          <w:sz w:val="20"/>
          <w:szCs w:val="20"/>
        </w:rPr>
        <w:t xml:space="preserve">A_alt_tel : Numéro téléphone du répondant suppléant </w:t>
      </w:r>
    </w:p>
    <w:p w:rsidR="00F43891" w:rsidRPr="00F83D5D" w:rsidRDefault="00F43891" w:rsidP="00C77171">
      <w:pPr>
        <w:contextualSpacing/>
        <w:jc w:val="both"/>
        <w:outlineLvl w:val="0"/>
        <w:rPr>
          <w:rFonts w:ascii="Times" w:hAnsi="Times" w:cs="Arial"/>
          <w:i/>
          <w:sz w:val="20"/>
          <w:szCs w:val="20"/>
          <w:lang w:val="en-US"/>
        </w:rPr>
      </w:pPr>
      <w:r w:rsidRPr="00F83D5D">
        <w:rPr>
          <w:rFonts w:ascii="Times" w:hAnsi="Times" w:cs="Arial"/>
          <w:i/>
          <w:sz w:val="20"/>
          <w:szCs w:val="20"/>
          <w:lang w:val="en-US"/>
        </w:rPr>
        <w:t xml:space="preserve">Nimewo telefòn moun kap reponn </w:t>
      </w:r>
      <w:proofErr w:type="gramStart"/>
      <w:r w:rsidRPr="00F83D5D">
        <w:rPr>
          <w:rFonts w:ascii="Times" w:hAnsi="Times" w:cs="Arial"/>
          <w:i/>
          <w:sz w:val="20"/>
          <w:szCs w:val="20"/>
          <w:lang w:val="en-US"/>
        </w:rPr>
        <w:t>nan</w:t>
      </w:r>
      <w:proofErr w:type="gramEnd"/>
    </w:p>
    <w:p w:rsidR="00F43891" w:rsidRPr="00F83D5D" w:rsidRDefault="00F43891" w:rsidP="00F43891">
      <w:pPr>
        <w:contextualSpacing/>
        <w:jc w:val="both"/>
        <w:rPr>
          <w:rFonts w:ascii="Times" w:hAnsi="Times" w:cs="Arial"/>
          <w:sz w:val="20"/>
          <w:szCs w:val="20"/>
          <w:lang w:val="en-US"/>
        </w:rPr>
      </w:pPr>
    </w:p>
    <w:p w:rsidR="00F43891" w:rsidRPr="00F83D5D" w:rsidRDefault="00F43891" w:rsidP="00874130">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 xml:space="preserve">Même si la personne répondant au questionnaire n'est pas le/la chef de l'exploitation, vous devez vérifier les informations suivantes. Nous allons prendre les informations sur le répondant suppléant après avoir pris les informations sur le chef de l'exploitation.  </w:t>
      </w:r>
    </w:p>
    <w:p w:rsidR="00F43891" w:rsidRPr="00F83D5D" w:rsidRDefault="00F43891" w:rsidP="00FC1CB1">
      <w:pPr>
        <w:contextualSpacing/>
        <w:jc w:val="both"/>
        <w:rPr>
          <w:rFonts w:ascii="Times" w:hAnsi="Times" w:cs="Arial"/>
          <w:b/>
          <w:sz w:val="20"/>
          <w:szCs w:val="20"/>
        </w:rPr>
      </w:pPr>
    </w:p>
    <w:p w:rsidR="00FC1CB1" w:rsidRPr="00F83D5D" w:rsidRDefault="008905E1" w:rsidP="00C77171">
      <w:pPr>
        <w:contextualSpacing/>
        <w:jc w:val="both"/>
        <w:outlineLvl w:val="0"/>
        <w:rPr>
          <w:rFonts w:ascii="Times" w:hAnsi="Times" w:cs="Arial"/>
          <w:b/>
          <w:sz w:val="20"/>
          <w:szCs w:val="20"/>
        </w:rPr>
      </w:pPr>
      <w:r w:rsidRPr="00F83D5D">
        <w:rPr>
          <w:rFonts w:ascii="Times" w:hAnsi="Times" w:cs="Arial"/>
          <w:b/>
          <w:sz w:val="20"/>
          <w:szCs w:val="20"/>
        </w:rPr>
        <w:t>A_chef_full</w:t>
      </w:r>
      <w:r w:rsidR="00FC1CB1" w:rsidRPr="00F83D5D">
        <w:rPr>
          <w:rFonts w:ascii="Times" w:hAnsi="Times" w:cs="Arial"/>
          <w:b/>
          <w:sz w:val="20"/>
          <w:szCs w:val="20"/>
        </w:rPr>
        <w:t xml:space="preserve"> : CHEF DE L'EXPLOITATION Nom complet (bon nom): </w:t>
      </w:r>
    </w:p>
    <w:p w:rsidR="00FC1CB1" w:rsidRPr="00F83D5D" w:rsidRDefault="002E1A5C" w:rsidP="00C77171">
      <w:pPr>
        <w:contextualSpacing/>
        <w:jc w:val="both"/>
        <w:outlineLvl w:val="0"/>
        <w:rPr>
          <w:rFonts w:ascii="Times" w:hAnsi="Times" w:cs="Arial"/>
          <w:i/>
          <w:sz w:val="20"/>
          <w:szCs w:val="20"/>
        </w:rPr>
      </w:pPr>
      <w:r w:rsidRPr="00F83D5D">
        <w:rPr>
          <w:rFonts w:ascii="Times" w:hAnsi="Times" w:cs="Arial"/>
          <w:i/>
          <w:sz w:val="20"/>
          <w:szCs w:val="20"/>
        </w:rPr>
        <w:lastRenderedPageBreak/>
        <w:t>A_chef_full</w:t>
      </w:r>
    </w:p>
    <w:p w:rsidR="00FC1CB1" w:rsidRPr="00F83D5D" w:rsidRDefault="00FC1CB1" w:rsidP="00FC1CB1">
      <w:pPr>
        <w:contextualSpacing/>
        <w:jc w:val="both"/>
        <w:rPr>
          <w:rFonts w:ascii="Times" w:hAnsi="Times" w:cs="Arial"/>
          <w:sz w:val="20"/>
          <w:szCs w:val="20"/>
        </w:rPr>
      </w:pPr>
    </w:p>
    <w:p w:rsidR="00FC1CB1" w:rsidRPr="00F83D5D" w:rsidRDefault="008905E1" w:rsidP="00C77171">
      <w:pPr>
        <w:contextualSpacing/>
        <w:jc w:val="both"/>
        <w:outlineLvl w:val="0"/>
        <w:rPr>
          <w:rFonts w:ascii="Times" w:hAnsi="Times" w:cs="Arial"/>
          <w:b/>
          <w:sz w:val="20"/>
          <w:szCs w:val="20"/>
        </w:rPr>
      </w:pPr>
      <w:r w:rsidRPr="00F83D5D">
        <w:rPr>
          <w:rFonts w:ascii="Times" w:hAnsi="Times" w:cs="Arial"/>
          <w:b/>
          <w:sz w:val="20"/>
          <w:szCs w:val="20"/>
        </w:rPr>
        <w:t xml:space="preserve">A_chef_nick </w:t>
      </w:r>
      <w:r w:rsidR="00FC1CB1" w:rsidRPr="00F83D5D">
        <w:rPr>
          <w:rFonts w:ascii="Times" w:hAnsi="Times" w:cs="Arial"/>
          <w:b/>
          <w:sz w:val="20"/>
          <w:szCs w:val="20"/>
        </w:rPr>
        <w:t>:</w:t>
      </w:r>
      <w:r w:rsidR="00187917" w:rsidRPr="00F83D5D">
        <w:rPr>
          <w:rFonts w:ascii="Times" w:hAnsi="Times" w:cs="Arial"/>
          <w:b/>
          <w:sz w:val="20"/>
          <w:szCs w:val="20"/>
        </w:rPr>
        <w:t xml:space="preserve"> </w:t>
      </w:r>
      <w:r w:rsidR="00FC1CB1" w:rsidRPr="00F83D5D">
        <w:rPr>
          <w:rFonts w:ascii="Times" w:hAnsi="Times" w:cs="Arial"/>
          <w:b/>
          <w:sz w:val="20"/>
          <w:szCs w:val="20"/>
        </w:rPr>
        <w:t xml:space="preserve">CHEF DE L'EXPLOITATION Nom d'usage: </w:t>
      </w:r>
    </w:p>
    <w:p w:rsidR="00FC1CB1" w:rsidRPr="00F83D5D" w:rsidRDefault="00E71601" w:rsidP="00FC1CB1">
      <w:pPr>
        <w:contextualSpacing/>
        <w:jc w:val="both"/>
        <w:rPr>
          <w:rFonts w:ascii="Times" w:hAnsi="Times" w:cs="Arial"/>
          <w:i/>
          <w:sz w:val="20"/>
          <w:szCs w:val="20"/>
        </w:rPr>
      </w:pPr>
      <w:r w:rsidRPr="00F83D5D">
        <w:rPr>
          <w:rFonts w:ascii="Times" w:hAnsi="Times" w:cs="Arial"/>
          <w:i/>
          <w:sz w:val="20"/>
          <w:szCs w:val="20"/>
        </w:rPr>
        <w:t>A_chef_nick</w:t>
      </w:r>
      <w:r w:rsidR="00FC1CB1" w:rsidRPr="00F83D5D">
        <w:rPr>
          <w:rFonts w:ascii="Times" w:hAnsi="Times" w:cs="Arial"/>
          <w:i/>
          <w:sz w:val="20"/>
          <w:szCs w:val="20"/>
        </w:rPr>
        <w:t> :</w:t>
      </w:r>
      <w:r w:rsidR="00187917" w:rsidRPr="00F83D5D">
        <w:rPr>
          <w:rFonts w:ascii="Times" w:hAnsi="Times" w:cs="Arial"/>
          <w:i/>
          <w:sz w:val="20"/>
          <w:szCs w:val="20"/>
        </w:rPr>
        <w:t xml:space="preserve"> </w:t>
      </w:r>
      <w:r w:rsidR="00FC1CB1" w:rsidRPr="00F83D5D">
        <w:rPr>
          <w:rFonts w:ascii="Times" w:hAnsi="Times" w:cs="Arial"/>
          <w:i/>
          <w:sz w:val="20"/>
          <w:szCs w:val="20"/>
        </w:rPr>
        <w:t>CHEF EKSPLWATASYON ti non jwèt:</w:t>
      </w:r>
    </w:p>
    <w:p w:rsidR="00FC1CB1" w:rsidRPr="00F83D5D" w:rsidRDefault="00FC1CB1" w:rsidP="00FC1CB1">
      <w:pPr>
        <w:contextualSpacing/>
        <w:jc w:val="both"/>
        <w:rPr>
          <w:rFonts w:ascii="Times" w:hAnsi="Times" w:cs="Arial"/>
          <w:b/>
          <w:sz w:val="20"/>
          <w:szCs w:val="20"/>
        </w:rPr>
      </w:pPr>
    </w:p>
    <w:p w:rsidR="00FC1CB1" w:rsidRPr="00F83D5D" w:rsidRDefault="00FC1CB1" w:rsidP="00C77171">
      <w:pPr>
        <w:contextualSpacing/>
        <w:jc w:val="both"/>
        <w:outlineLvl w:val="0"/>
        <w:rPr>
          <w:rFonts w:ascii="Times" w:hAnsi="Times" w:cs="Arial"/>
          <w:b/>
          <w:sz w:val="20"/>
          <w:szCs w:val="20"/>
        </w:rPr>
      </w:pPr>
      <w:r w:rsidRPr="00F83D5D">
        <w:rPr>
          <w:rFonts w:ascii="Times" w:hAnsi="Times" w:cs="Arial"/>
          <w:b/>
          <w:sz w:val="20"/>
          <w:szCs w:val="20"/>
        </w:rPr>
        <w:t xml:space="preserve">A_chef_sex : CHEF DE L'EXPLOITATION SEXE </w:t>
      </w:r>
    </w:p>
    <w:p w:rsidR="00FC1CB1" w:rsidRPr="00F83D5D" w:rsidRDefault="00FC1CB1" w:rsidP="00C77171">
      <w:pPr>
        <w:contextualSpacing/>
        <w:jc w:val="both"/>
        <w:outlineLvl w:val="0"/>
        <w:rPr>
          <w:rFonts w:ascii="Times" w:hAnsi="Times" w:cs="Arial"/>
          <w:i/>
          <w:sz w:val="20"/>
          <w:szCs w:val="20"/>
        </w:rPr>
      </w:pPr>
      <w:r w:rsidRPr="00F83D5D">
        <w:rPr>
          <w:rFonts w:ascii="Times" w:hAnsi="Times" w:cs="Arial"/>
          <w:i/>
          <w:sz w:val="20"/>
          <w:szCs w:val="20"/>
        </w:rPr>
        <w:t>A_chef_sex : Sèks CHEF EKSPLWATASYON</w:t>
      </w:r>
    </w:p>
    <w:p w:rsidR="00FC1CB1" w:rsidRPr="00F83D5D" w:rsidRDefault="00FC1CB1" w:rsidP="00FC1CB1">
      <w:pPr>
        <w:contextualSpacing/>
        <w:jc w:val="both"/>
        <w:rPr>
          <w:rFonts w:ascii="Times" w:hAnsi="Times" w:cs="Arial"/>
          <w:b/>
          <w:sz w:val="20"/>
          <w:szCs w:val="20"/>
        </w:rPr>
      </w:pPr>
    </w:p>
    <w:p w:rsidR="00FC1CB1" w:rsidRPr="00F83D5D" w:rsidRDefault="000C5C9F" w:rsidP="00FC1CB1">
      <w:pPr>
        <w:contextualSpacing/>
        <w:jc w:val="both"/>
        <w:rPr>
          <w:rFonts w:ascii="Times" w:hAnsi="Times" w:cs="Arial"/>
          <w:b/>
          <w:sz w:val="20"/>
          <w:szCs w:val="20"/>
        </w:rPr>
      </w:pPr>
      <w:r w:rsidRPr="00F83D5D">
        <w:rPr>
          <w:rFonts w:ascii="Times" w:hAnsi="Times" w:cs="Arial"/>
          <w:b/>
          <w:sz w:val="20"/>
          <w:szCs w:val="20"/>
        </w:rPr>
        <w:t>A_chef_b</w:t>
      </w:r>
      <w:r w:rsidR="00FC1CB1" w:rsidRPr="00F83D5D">
        <w:rPr>
          <w:rFonts w:ascii="Times" w:hAnsi="Times" w:cs="Arial"/>
          <w:b/>
          <w:sz w:val="20"/>
          <w:szCs w:val="20"/>
        </w:rPr>
        <w:t xml:space="preserve">irthyear : CHEF DE L'EXPLOITATION ANNEE DE NAISSANCE ${birthyear_old}. Est-ce correct ? </w:t>
      </w:r>
    </w:p>
    <w:p w:rsidR="00E71601" w:rsidRPr="00F83D5D" w:rsidRDefault="00E71601" w:rsidP="00FC1CB1">
      <w:pPr>
        <w:contextualSpacing/>
        <w:jc w:val="both"/>
        <w:rPr>
          <w:rFonts w:ascii="Times" w:hAnsi="Times" w:cs="Arial"/>
          <w:i/>
          <w:sz w:val="20"/>
          <w:szCs w:val="20"/>
        </w:rPr>
      </w:pPr>
      <w:r w:rsidRPr="00F83D5D">
        <w:rPr>
          <w:rFonts w:ascii="Times" w:hAnsi="Times" w:cs="Arial"/>
          <w:i/>
          <w:sz w:val="20"/>
          <w:szCs w:val="20"/>
        </w:rPr>
        <w:t>A_chef_b</w:t>
      </w:r>
      <w:r w:rsidR="00FC1CB1" w:rsidRPr="00F83D5D">
        <w:rPr>
          <w:rFonts w:ascii="Times" w:hAnsi="Times" w:cs="Arial"/>
          <w:i/>
          <w:sz w:val="20"/>
          <w:szCs w:val="20"/>
        </w:rPr>
        <w:t>irthyear : D</w:t>
      </w:r>
      <w:r w:rsidR="002E1A5C" w:rsidRPr="00F83D5D">
        <w:rPr>
          <w:rFonts w:ascii="Times" w:hAnsi="Times" w:cs="Arial"/>
          <w:i/>
          <w:sz w:val="20"/>
          <w:szCs w:val="20"/>
        </w:rPr>
        <w:t>at CHEF EKSPLWATASYON an te fèt</w:t>
      </w:r>
    </w:p>
    <w:p w:rsidR="00FC1CB1" w:rsidRPr="00F83D5D" w:rsidRDefault="00FC1CB1" w:rsidP="00FC1CB1">
      <w:pPr>
        <w:contextualSpacing/>
        <w:jc w:val="both"/>
        <w:rPr>
          <w:rFonts w:ascii="Times" w:hAnsi="Times" w:cs="Arial"/>
          <w:i/>
          <w:sz w:val="20"/>
          <w:szCs w:val="20"/>
        </w:rPr>
      </w:pPr>
    </w:p>
    <w:p w:rsidR="00FC1CB1" w:rsidRPr="00F83D5D" w:rsidRDefault="00E71601" w:rsidP="00FC1CB1">
      <w:pPr>
        <w:contextualSpacing/>
        <w:jc w:val="both"/>
        <w:rPr>
          <w:rFonts w:ascii="Times" w:hAnsi="Times" w:cs="Arial"/>
          <w:b/>
          <w:sz w:val="20"/>
          <w:szCs w:val="20"/>
        </w:rPr>
      </w:pPr>
      <w:r w:rsidRPr="00F83D5D">
        <w:rPr>
          <w:rFonts w:ascii="Times" w:hAnsi="Times" w:cs="Arial"/>
          <w:b/>
          <w:sz w:val="20"/>
          <w:szCs w:val="20"/>
        </w:rPr>
        <w:t>A_chef_</w:t>
      </w:r>
      <w:r w:rsidR="00FC1CB1" w:rsidRPr="00F83D5D">
        <w:rPr>
          <w:rFonts w:ascii="Times" w:hAnsi="Times" w:cs="Arial"/>
          <w:b/>
          <w:sz w:val="20"/>
          <w:szCs w:val="20"/>
        </w:rPr>
        <w:t>CIN/</w:t>
      </w:r>
      <w:r w:rsidRPr="00F83D5D">
        <w:rPr>
          <w:rFonts w:ascii="Times" w:hAnsi="Times" w:cs="Arial"/>
          <w:b/>
          <w:sz w:val="20"/>
          <w:szCs w:val="20"/>
        </w:rPr>
        <w:t>A_chef_</w:t>
      </w:r>
      <w:r w:rsidR="00FC1CB1" w:rsidRPr="00F83D5D">
        <w:rPr>
          <w:rFonts w:ascii="Times" w:hAnsi="Times" w:cs="Arial"/>
          <w:b/>
          <w:sz w:val="20"/>
          <w:szCs w:val="20"/>
        </w:rPr>
        <w:t>NIF/</w:t>
      </w:r>
      <w:r w:rsidRPr="00F83D5D">
        <w:rPr>
          <w:rFonts w:ascii="Times" w:hAnsi="Times" w:cs="Arial"/>
          <w:b/>
          <w:sz w:val="20"/>
          <w:szCs w:val="20"/>
        </w:rPr>
        <w:t>A_chef_PASSPORT : CHEF D'EXPLOITATION CIN, NIF et PASSEPORT</w:t>
      </w:r>
      <w:r w:rsidR="00FC1CB1" w:rsidRPr="00F83D5D">
        <w:rPr>
          <w:rFonts w:ascii="Times" w:hAnsi="Times" w:cs="Arial"/>
          <w:b/>
          <w:sz w:val="20"/>
          <w:szCs w:val="20"/>
        </w:rPr>
        <w:t xml:space="preserve"> </w:t>
      </w:r>
    </w:p>
    <w:p w:rsidR="00FC1CB1" w:rsidRPr="00F83D5D" w:rsidRDefault="00D52F91" w:rsidP="00FC1CB1">
      <w:pPr>
        <w:contextualSpacing/>
        <w:jc w:val="both"/>
        <w:rPr>
          <w:rFonts w:ascii="Times" w:hAnsi="Times" w:cs="Arial"/>
          <w:sz w:val="20"/>
          <w:szCs w:val="20"/>
        </w:rPr>
      </w:pPr>
      <w:r w:rsidRPr="00F83D5D">
        <w:rPr>
          <w:rFonts w:ascii="Times" w:hAnsi="Times" w:cs="Arial"/>
          <w:i/>
          <w:sz w:val="20"/>
          <w:szCs w:val="20"/>
        </w:rPr>
        <w:t>A_chef_</w:t>
      </w:r>
      <w:r w:rsidR="00E71601" w:rsidRPr="00F83D5D">
        <w:rPr>
          <w:rFonts w:ascii="Times" w:hAnsi="Times" w:cs="Arial"/>
          <w:i/>
          <w:sz w:val="20"/>
          <w:szCs w:val="20"/>
        </w:rPr>
        <w:t>CIN/NIF/PASSPORT</w:t>
      </w:r>
      <w:r w:rsidR="00FC1CB1" w:rsidRPr="00F83D5D">
        <w:rPr>
          <w:rFonts w:ascii="Times" w:hAnsi="Times" w:cs="Arial"/>
          <w:i/>
          <w:sz w:val="20"/>
          <w:szCs w:val="20"/>
        </w:rPr>
        <w:t>: CIN/NIF/PASPO CHEF EKSPLWATASYON</w:t>
      </w:r>
    </w:p>
    <w:p w:rsidR="00874130" w:rsidRPr="00F83D5D" w:rsidRDefault="00874130" w:rsidP="00FC1CB1">
      <w:pPr>
        <w:contextualSpacing/>
        <w:jc w:val="both"/>
        <w:rPr>
          <w:rFonts w:ascii="Times" w:hAnsi="Times" w:cs="Arial"/>
          <w:sz w:val="20"/>
          <w:szCs w:val="20"/>
        </w:rPr>
      </w:pPr>
    </w:p>
    <w:p w:rsidR="00FC1CB1" w:rsidRPr="00F83D5D" w:rsidRDefault="00FC1CB1" w:rsidP="00874130">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Vous devez absolument confirmer ou enregistrer au moins un numéro d’identification du chef d’exploitation. Si ce n’est pas le cas, cette note vous le rappelle :</w:t>
      </w:r>
    </w:p>
    <w:p w:rsidR="00FC1CB1" w:rsidRPr="00F83D5D" w:rsidRDefault="00FC1CB1" w:rsidP="00874130">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p>
    <w:p w:rsidR="00FC1CB1" w:rsidRPr="00F83D5D" w:rsidRDefault="00FC1CB1" w:rsidP="00874130">
      <w:pPr>
        <w:pBdr>
          <w:top w:val="single" w:sz="4" w:space="1" w:color="auto"/>
          <w:left w:val="single" w:sz="4" w:space="4" w:color="auto"/>
          <w:bottom w:val="single" w:sz="4" w:space="1" w:color="auto"/>
          <w:right w:val="single" w:sz="4" w:space="4" w:color="auto"/>
        </w:pBdr>
        <w:contextualSpacing/>
        <w:jc w:val="both"/>
        <w:rPr>
          <w:rFonts w:ascii="Times" w:hAnsi="Times" w:cs="Arial"/>
          <w:b/>
          <w:sz w:val="20"/>
          <w:szCs w:val="20"/>
        </w:rPr>
      </w:pPr>
      <w:r w:rsidRPr="00F83D5D">
        <w:rPr>
          <w:rFonts w:ascii="Times" w:hAnsi="Times" w:cs="Arial"/>
          <w:b/>
          <w:sz w:val="20"/>
          <w:szCs w:val="20"/>
        </w:rPr>
        <w:t xml:space="preserve">Vous n'avez enregistré aucun numéro d'identification. Veuillez retourner aux questions correspondantes et renseigner le CIN, le NIF ou le numéro de passeport. </w:t>
      </w:r>
    </w:p>
    <w:p w:rsidR="00FC1CB1" w:rsidRPr="00F83D5D" w:rsidRDefault="00FC1CB1" w:rsidP="00FC1CB1">
      <w:pPr>
        <w:contextualSpacing/>
        <w:jc w:val="both"/>
        <w:rPr>
          <w:rFonts w:ascii="Times" w:hAnsi="Times" w:cs="Arial"/>
          <w:b/>
          <w:sz w:val="20"/>
          <w:szCs w:val="20"/>
        </w:rPr>
      </w:pPr>
    </w:p>
    <w:p w:rsidR="006F5063" w:rsidRPr="00F83D5D" w:rsidRDefault="006F5063" w:rsidP="00C77171">
      <w:pPr>
        <w:contextualSpacing/>
        <w:jc w:val="both"/>
        <w:outlineLvl w:val="0"/>
        <w:rPr>
          <w:rFonts w:ascii="Times" w:hAnsi="Times" w:cs="Arial"/>
          <w:b/>
          <w:sz w:val="20"/>
          <w:szCs w:val="20"/>
        </w:rPr>
      </w:pPr>
      <w:r w:rsidRPr="00F83D5D">
        <w:rPr>
          <w:rFonts w:ascii="Times" w:hAnsi="Times" w:cs="Arial"/>
          <w:b/>
          <w:sz w:val="20"/>
          <w:szCs w:val="20"/>
        </w:rPr>
        <w:t>A_chef_tel</w:t>
      </w:r>
      <w:r w:rsidR="00FC1CB1" w:rsidRPr="00F83D5D">
        <w:rPr>
          <w:rFonts w:ascii="Times" w:hAnsi="Times" w:cs="Arial"/>
          <w:b/>
          <w:sz w:val="20"/>
          <w:szCs w:val="20"/>
        </w:rPr>
        <w:t>: CHEF DE L'E</w:t>
      </w:r>
      <w:r w:rsidRPr="00F83D5D">
        <w:rPr>
          <w:rFonts w:ascii="Times" w:hAnsi="Times" w:cs="Arial"/>
          <w:b/>
          <w:sz w:val="20"/>
          <w:szCs w:val="20"/>
        </w:rPr>
        <w:t>XPLOITATION Numéro de téléphone</w:t>
      </w:r>
    </w:p>
    <w:p w:rsidR="00FC1CB1" w:rsidRPr="00F83D5D" w:rsidRDefault="00FC1CB1" w:rsidP="00FC1CB1">
      <w:pPr>
        <w:contextualSpacing/>
        <w:jc w:val="both"/>
        <w:rPr>
          <w:rFonts w:ascii="Times" w:hAnsi="Times" w:cs="Arial"/>
          <w:b/>
          <w:sz w:val="20"/>
          <w:szCs w:val="20"/>
        </w:rPr>
      </w:pPr>
    </w:p>
    <w:p w:rsidR="00E417BB" w:rsidRPr="00F83D5D" w:rsidRDefault="00E417BB" w:rsidP="00FC1CB1">
      <w:pPr>
        <w:contextualSpacing/>
        <w:jc w:val="both"/>
        <w:rPr>
          <w:rFonts w:ascii="Times" w:hAnsi="Times" w:cs="Arial"/>
          <w:sz w:val="20"/>
          <w:szCs w:val="20"/>
        </w:rPr>
      </w:pPr>
      <w:r w:rsidRPr="00F83D5D">
        <w:rPr>
          <w:rFonts w:ascii="Times" w:hAnsi="Times" w:cs="Arial"/>
          <w:sz w:val="20"/>
          <w:szCs w:val="20"/>
        </w:rPr>
        <w:t>On demande ensuite la section communale, l'habitation et l'adresse exacte ou un point de repère phys</w:t>
      </w:r>
      <w:r w:rsidR="001C61C9">
        <w:rPr>
          <w:rFonts w:ascii="Times" w:hAnsi="Times" w:cs="Arial"/>
          <w:sz w:val="20"/>
          <w:szCs w:val="20"/>
        </w:rPr>
        <w:t>ique pour l'adresse du ménage.</w:t>
      </w:r>
    </w:p>
    <w:p w:rsidR="005F651E" w:rsidRPr="00F83D5D" w:rsidRDefault="005F651E" w:rsidP="00FC1CB1">
      <w:pPr>
        <w:contextualSpacing/>
        <w:jc w:val="both"/>
        <w:rPr>
          <w:rFonts w:ascii="Times" w:hAnsi="Times" w:cs="Arial"/>
          <w:sz w:val="20"/>
          <w:szCs w:val="20"/>
        </w:rPr>
      </w:pPr>
    </w:p>
    <w:p w:rsidR="00EB61A6" w:rsidRPr="00F83D5D" w:rsidRDefault="005F651E" w:rsidP="00FC1CB1">
      <w:pPr>
        <w:contextualSpacing/>
        <w:jc w:val="both"/>
        <w:rPr>
          <w:rFonts w:ascii="Times" w:hAnsi="Times" w:cs="Arial"/>
          <w:sz w:val="20"/>
          <w:szCs w:val="20"/>
        </w:rPr>
      </w:pPr>
      <w:r w:rsidRPr="00F83D5D">
        <w:rPr>
          <w:rFonts w:ascii="Times" w:hAnsi="Times" w:cs="Arial"/>
          <w:sz w:val="20"/>
          <w:szCs w:val="20"/>
        </w:rPr>
        <w:t>On enregistre si besoin est jusqu'à deux numéros de téléphone supplémentaires pour les membres du ménage pour pouvoir co</w:t>
      </w:r>
      <w:r w:rsidR="001C61C9">
        <w:rPr>
          <w:rFonts w:ascii="Times" w:hAnsi="Times" w:cs="Arial"/>
          <w:sz w:val="20"/>
          <w:szCs w:val="20"/>
        </w:rPr>
        <w:t>ntacter ceux-ci dans le futur.</w:t>
      </w:r>
    </w:p>
    <w:p w:rsidR="00EB61A6" w:rsidRPr="00F83D5D" w:rsidRDefault="00EB61A6" w:rsidP="00FC1CB1">
      <w:pPr>
        <w:contextualSpacing/>
        <w:jc w:val="both"/>
        <w:rPr>
          <w:rFonts w:ascii="Times" w:hAnsi="Times" w:cs="Arial"/>
          <w:sz w:val="20"/>
          <w:szCs w:val="20"/>
        </w:rPr>
      </w:pPr>
    </w:p>
    <w:p w:rsidR="005F651E" w:rsidRPr="00F83D5D" w:rsidRDefault="00EB61A6" w:rsidP="00FC1CB1">
      <w:pPr>
        <w:contextualSpacing/>
        <w:jc w:val="both"/>
        <w:rPr>
          <w:rFonts w:ascii="Times" w:hAnsi="Times" w:cs="Arial"/>
          <w:sz w:val="20"/>
          <w:szCs w:val="20"/>
        </w:rPr>
      </w:pPr>
      <w:r w:rsidRPr="00F83D5D">
        <w:rPr>
          <w:rFonts w:ascii="Times" w:hAnsi="Times" w:cs="Arial"/>
          <w:sz w:val="20"/>
          <w:szCs w:val="20"/>
        </w:rPr>
        <w:t>On enregistre également un contact EN DEHORS du ménage et son numéro de téléphone si TOUS LES MEMBRES ADULTES du ménage ser</w:t>
      </w:r>
      <w:r w:rsidR="001C61C9">
        <w:rPr>
          <w:rFonts w:ascii="Times" w:hAnsi="Times" w:cs="Arial"/>
          <w:sz w:val="20"/>
          <w:szCs w:val="20"/>
        </w:rPr>
        <w:t>ont injoignables dans le futur</w:t>
      </w:r>
      <w:r w:rsidRPr="00F83D5D">
        <w:rPr>
          <w:rFonts w:ascii="Times" w:hAnsi="Times" w:cs="Arial"/>
          <w:sz w:val="20"/>
          <w:szCs w:val="20"/>
        </w:rPr>
        <w:t>.</w:t>
      </w:r>
    </w:p>
    <w:p w:rsidR="00E417BB" w:rsidRPr="00F83D5D" w:rsidRDefault="00E417BB" w:rsidP="00FC1CB1">
      <w:pPr>
        <w:contextualSpacing/>
        <w:jc w:val="both"/>
        <w:rPr>
          <w:rFonts w:ascii="Times" w:hAnsi="Times" w:cs="Arial"/>
          <w:sz w:val="20"/>
          <w:szCs w:val="20"/>
        </w:rPr>
      </w:pPr>
    </w:p>
    <w:p w:rsidR="00FC1CB1" w:rsidRPr="00F83D5D" w:rsidRDefault="00FC1CB1" w:rsidP="00FC1CB1">
      <w:pPr>
        <w:contextualSpacing/>
        <w:jc w:val="both"/>
        <w:rPr>
          <w:rFonts w:ascii="Times" w:hAnsi="Times" w:cs="Arial"/>
          <w:b/>
          <w:sz w:val="20"/>
          <w:szCs w:val="20"/>
        </w:rPr>
      </w:pPr>
    </w:p>
    <w:p w:rsidR="00FC1CB1" w:rsidRPr="00F83D5D" w:rsidRDefault="00FC1CB1" w:rsidP="00C77171">
      <w:pPr>
        <w:pStyle w:val="Titre2"/>
        <w:numPr>
          <w:ilvl w:val="0"/>
          <w:numId w:val="0"/>
        </w:numPr>
        <w:contextualSpacing/>
        <w:rPr>
          <w:rFonts w:ascii="Times" w:hAnsi="Times" w:cs="Arial"/>
          <w:sz w:val="20"/>
          <w:szCs w:val="20"/>
        </w:rPr>
      </w:pPr>
      <w:bookmarkStart w:id="31" w:name="_Toc291834311"/>
      <w:r w:rsidRPr="00F83D5D">
        <w:rPr>
          <w:rFonts w:ascii="Times" w:hAnsi="Times" w:cs="Arial"/>
          <w:sz w:val="20"/>
          <w:szCs w:val="20"/>
        </w:rPr>
        <w:t>SECTION B : INFORMATIONS SUR LES MEMBRES DU MENAGE</w:t>
      </w:r>
      <w:bookmarkEnd w:id="31"/>
    </w:p>
    <w:p w:rsidR="00FC1CB1" w:rsidRPr="00F83D5D" w:rsidRDefault="00FC1CB1" w:rsidP="00FC1CB1">
      <w:pPr>
        <w:tabs>
          <w:tab w:val="left" w:pos="1515"/>
        </w:tabs>
        <w:contextualSpacing/>
        <w:rPr>
          <w:rFonts w:ascii="Times" w:hAnsi="Times" w:cs="Arial"/>
          <w:bCs/>
          <w:i/>
          <w:sz w:val="20"/>
          <w:szCs w:val="20"/>
        </w:rPr>
      </w:pPr>
      <w:r w:rsidRPr="00F83D5D">
        <w:rPr>
          <w:rFonts w:ascii="Times" w:hAnsi="Times" w:cs="Arial"/>
          <w:bCs/>
          <w:i/>
          <w:sz w:val="20"/>
          <w:szCs w:val="20"/>
        </w:rPr>
        <w:t xml:space="preserve">SEKSYON B : IDANTIFIKASYON AK ENFOMASYON SOU TOUT MOUN KI NAN MENAJ LA  </w:t>
      </w:r>
    </w:p>
    <w:p w:rsidR="00FC1CB1" w:rsidRPr="00F83D5D" w:rsidRDefault="00FC1CB1" w:rsidP="00FC1CB1">
      <w:pPr>
        <w:contextualSpacing/>
        <w:jc w:val="both"/>
        <w:rPr>
          <w:rFonts w:ascii="Times" w:hAnsi="Times" w:cs="Arial"/>
          <w:sz w:val="20"/>
          <w:szCs w:val="20"/>
        </w:rPr>
      </w:pPr>
    </w:p>
    <w:p w:rsidR="00FC1CB1" w:rsidRPr="00F83D5D" w:rsidRDefault="00FC1CB1" w:rsidP="00FC1CB1">
      <w:pPr>
        <w:contextualSpacing/>
        <w:jc w:val="both"/>
        <w:rPr>
          <w:rFonts w:ascii="Times" w:hAnsi="Times" w:cs="Arial"/>
          <w:b/>
          <w:sz w:val="20"/>
          <w:szCs w:val="20"/>
        </w:rPr>
      </w:pPr>
      <w:r w:rsidRPr="00F83D5D">
        <w:rPr>
          <w:rFonts w:ascii="Times" w:hAnsi="Times" w:cs="Arial"/>
          <w:sz w:val="20"/>
          <w:szCs w:val="20"/>
        </w:rPr>
        <w:t>La section B se focalise sur les données sociodémographiques concernant chaque membre du ménage. Les questions concernent le lien de parenté entre les différents membres du mén</w:t>
      </w:r>
      <w:r w:rsidR="004541EF">
        <w:rPr>
          <w:rFonts w:ascii="Times" w:hAnsi="Times" w:cs="Arial"/>
          <w:sz w:val="20"/>
          <w:szCs w:val="20"/>
        </w:rPr>
        <w:t>age, leur âge, sexe et d’autres informations</w:t>
      </w:r>
      <w:r w:rsidRPr="00F83D5D">
        <w:rPr>
          <w:rFonts w:ascii="Times" w:hAnsi="Times" w:cs="Arial"/>
          <w:sz w:val="20"/>
          <w:szCs w:val="20"/>
        </w:rPr>
        <w:t>.</w:t>
      </w:r>
    </w:p>
    <w:p w:rsidR="00FC1CB1" w:rsidRPr="00F83D5D" w:rsidRDefault="00FC1CB1" w:rsidP="00FC1CB1">
      <w:pPr>
        <w:contextualSpacing/>
        <w:jc w:val="both"/>
        <w:rPr>
          <w:rFonts w:ascii="Times" w:hAnsi="Times" w:cs="Arial"/>
          <w:sz w:val="20"/>
          <w:szCs w:val="20"/>
        </w:rPr>
      </w:pPr>
    </w:p>
    <w:p w:rsidR="005415B0" w:rsidRPr="00F83D5D" w:rsidRDefault="00FC1CB1" w:rsidP="00FC1CB1">
      <w:pPr>
        <w:contextualSpacing/>
        <w:jc w:val="both"/>
        <w:rPr>
          <w:rFonts w:ascii="Times" w:hAnsi="Times" w:cs="Arial"/>
          <w:sz w:val="20"/>
          <w:szCs w:val="20"/>
        </w:rPr>
      </w:pPr>
      <w:r w:rsidRPr="00F83D5D">
        <w:rPr>
          <w:rFonts w:ascii="Times" w:hAnsi="Times" w:cs="Arial"/>
          <w:sz w:val="20"/>
          <w:szCs w:val="20"/>
        </w:rPr>
        <w:t>C’est dans cette section que seront recensés tous les membres du ménage. Il est donc essentiel de n'oublier aucune personne. I</w:t>
      </w:r>
      <w:r w:rsidRPr="00F83D5D">
        <w:rPr>
          <w:rFonts w:ascii="Times" w:hAnsi="Times" w:cs="Arial"/>
          <w:b/>
          <w:sz w:val="20"/>
          <w:szCs w:val="20"/>
        </w:rPr>
        <w:t>l s'agit d'inclure la totalité des membres du ménage</w:t>
      </w:r>
      <w:r w:rsidRPr="00F83D5D">
        <w:rPr>
          <w:rFonts w:ascii="Times" w:hAnsi="Times" w:cs="Arial"/>
          <w:sz w:val="20"/>
          <w:szCs w:val="20"/>
        </w:rPr>
        <w:t xml:space="preserve">. </w:t>
      </w:r>
    </w:p>
    <w:p w:rsidR="00FC1CB1" w:rsidRPr="00F83D5D" w:rsidRDefault="00FC1CB1" w:rsidP="00FC1CB1">
      <w:pPr>
        <w:contextualSpacing/>
        <w:jc w:val="both"/>
        <w:rPr>
          <w:rFonts w:ascii="Times" w:hAnsi="Times" w:cs="Arial"/>
          <w:sz w:val="20"/>
          <w:szCs w:val="20"/>
        </w:rPr>
      </w:pPr>
    </w:p>
    <w:p w:rsidR="00FC1CB1" w:rsidRPr="00F83D5D" w:rsidRDefault="00FC1CB1" w:rsidP="00C77171">
      <w:pPr>
        <w:contextualSpacing/>
        <w:jc w:val="both"/>
        <w:outlineLvl w:val="0"/>
        <w:rPr>
          <w:rFonts w:ascii="Times" w:hAnsi="Times" w:cs="Arial"/>
          <w:sz w:val="20"/>
          <w:szCs w:val="20"/>
        </w:rPr>
      </w:pPr>
      <w:r w:rsidRPr="00F83D5D">
        <w:rPr>
          <w:rFonts w:ascii="Times" w:hAnsi="Times" w:cs="Arial"/>
          <w:sz w:val="20"/>
          <w:szCs w:val="20"/>
          <w:u w:val="single"/>
        </w:rPr>
        <w:t>Définition du ménage :</w:t>
      </w:r>
      <w:r w:rsidRPr="00F83D5D">
        <w:rPr>
          <w:rFonts w:ascii="Times" w:hAnsi="Times" w:cs="Arial"/>
          <w:sz w:val="20"/>
          <w:szCs w:val="20"/>
        </w:rPr>
        <w:t xml:space="preserve"> </w:t>
      </w:r>
    </w:p>
    <w:p w:rsidR="00FC1CB1" w:rsidRPr="00F83D5D" w:rsidRDefault="00FC1CB1" w:rsidP="00FC1CB1">
      <w:pPr>
        <w:contextualSpacing/>
        <w:jc w:val="both"/>
        <w:rPr>
          <w:rFonts w:ascii="Times" w:hAnsi="Times" w:cs="Arial"/>
          <w:sz w:val="20"/>
          <w:szCs w:val="20"/>
        </w:rPr>
      </w:pPr>
      <w:r w:rsidRPr="00F83D5D">
        <w:rPr>
          <w:rFonts w:ascii="Times" w:hAnsi="Times" w:cs="Arial"/>
          <w:sz w:val="20"/>
          <w:szCs w:val="20"/>
        </w:rPr>
        <w:t>Un ménage est défini comme étant un groupe de personnes, apparentées ou non, qui vivent ensemble sous le même toit ou dans la même concession et qui mettent en commun tout ou partie de leurs ressources pour subvenir à leurs besoins essentiels, notamment le logement et la nourriture. Ces personnes, appelées membres du ménage, reconnaissent l'autorité d'une seule et même personne, le chef de ménage (CM).</w:t>
      </w:r>
    </w:p>
    <w:p w:rsidR="00FC1CB1" w:rsidRPr="00F83D5D" w:rsidRDefault="00FC1CB1" w:rsidP="00FC1CB1">
      <w:pPr>
        <w:contextualSpacing/>
        <w:jc w:val="both"/>
        <w:rPr>
          <w:rFonts w:ascii="Times" w:hAnsi="Times" w:cs="Arial"/>
          <w:sz w:val="20"/>
          <w:szCs w:val="20"/>
        </w:rPr>
      </w:pPr>
    </w:p>
    <w:p w:rsidR="00FC1CB1" w:rsidRPr="00F83D5D" w:rsidRDefault="00FC1CB1" w:rsidP="00FC1CB1">
      <w:pPr>
        <w:contextualSpacing/>
        <w:jc w:val="both"/>
        <w:rPr>
          <w:rFonts w:ascii="Times" w:hAnsi="Times" w:cs="Arial"/>
          <w:sz w:val="20"/>
          <w:szCs w:val="20"/>
        </w:rPr>
      </w:pPr>
      <w:r w:rsidRPr="00F83D5D">
        <w:rPr>
          <w:rFonts w:ascii="Times" w:hAnsi="Times" w:cs="Arial"/>
          <w:sz w:val="20"/>
          <w:szCs w:val="20"/>
        </w:rPr>
        <w:t>Pour être considéré comme membre du ménage, une personne doit avoir résidé dans le ménage au moins 3 mois au cours des 12 derniers mois. On compte aussi comme membres du ménage les individus qui sont entrés dans le ménage depuis moins de 3 mois (par naissance, mariage ou migration) mais qui ont l’intention de rester.</w:t>
      </w:r>
    </w:p>
    <w:p w:rsidR="00FC1CB1" w:rsidRPr="00F83D5D" w:rsidRDefault="00FC1CB1" w:rsidP="00FC1CB1">
      <w:pPr>
        <w:contextualSpacing/>
        <w:jc w:val="both"/>
        <w:rPr>
          <w:rFonts w:ascii="Times" w:hAnsi="Times" w:cs="Arial"/>
          <w:sz w:val="20"/>
          <w:szCs w:val="20"/>
        </w:rPr>
      </w:pPr>
    </w:p>
    <w:p w:rsidR="00FC1CB1" w:rsidRPr="00F83D5D" w:rsidRDefault="00FC1CB1" w:rsidP="00C77171">
      <w:pPr>
        <w:contextualSpacing/>
        <w:jc w:val="both"/>
        <w:outlineLvl w:val="0"/>
        <w:rPr>
          <w:rFonts w:ascii="Times" w:hAnsi="Times" w:cs="Arial"/>
          <w:i/>
          <w:sz w:val="20"/>
          <w:szCs w:val="20"/>
        </w:rPr>
      </w:pPr>
      <w:r w:rsidRPr="00F83D5D">
        <w:rPr>
          <w:rFonts w:ascii="Times" w:hAnsi="Times" w:cs="Arial"/>
          <w:sz w:val="20"/>
          <w:szCs w:val="20"/>
        </w:rPr>
        <w:tab/>
      </w:r>
      <w:r w:rsidRPr="00F83D5D">
        <w:rPr>
          <w:rFonts w:ascii="Times" w:hAnsi="Times" w:cs="Arial"/>
          <w:i/>
          <w:sz w:val="20"/>
          <w:szCs w:val="20"/>
        </w:rPr>
        <w:t>Question</w:t>
      </w:r>
      <w:r w:rsidR="00F26A2C">
        <w:rPr>
          <w:rFonts w:ascii="Times" w:hAnsi="Times" w:cs="Arial"/>
          <w:i/>
          <w:sz w:val="20"/>
          <w:szCs w:val="20"/>
        </w:rPr>
        <w:t>s</w:t>
      </w:r>
      <w:r w:rsidRPr="00F83D5D">
        <w:rPr>
          <w:rFonts w:ascii="Times" w:hAnsi="Times" w:cs="Arial"/>
          <w:i/>
          <w:sz w:val="20"/>
          <w:szCs w:val="20"/>
        </w:rPr>
        <w:t xml:space="preserve"> section B.</w:t>
      </w:r>
    </w:p>
    <w:p w:rsidR="00FC1CB1" w:rsidRPr="00F83D5D" w:rsidRDefault="00FC1CB1" w:rsidP="00FC1CB1">
      <w:pPr>
        <w:contextualSpacing/>
        <w:jc w:val="both"/>
        <w:rPr>
          <w:rFonts w:ascii="Times" w:hAnsi="Times" w:cs="Arial"/>
          <w:sz w:val="20"/>
          <w:szCs w:val="20"/>
        </w:rPr>
      </w:pPr>
    </w:p>
    <w:p w:rsidR="001301A5" w:rsidRDefault="00FC1CB1" w:rsidP="00FC1CB1">
      <w:pPr>
        <w:contextualSpacing/>
        <w:jc w:val="both"/>
        <w:rPr>
          <w:rFonts w:ascii="Times" w:hAnsi="Times" w:cs="Arial"/>
          <w:sz w:val="20"/>
          <w:szCs w:val="20"/>
        </w:rPr>
      </w:pPr>
      <w:r w:rsidRPr="00F83D5D">
        <w:rPr>
          <w:rFonts w:ascii="Times" w:hAnsi="Times" w:cs="Arial"/>
          <w:sz w:val="20"/>
          <w:szCs w:val="20"/>
        </w:rPr>
        <w:t>Il faut s’assurer que le répondant identifie bien la personne que l’on considère et qu’il n’y a pas de confusion avec un autre membre.</w:t>
      </w:r>
    </w:p>
    <w:p w:rsidR="001301A5" w:rsidRDefault="001301A5" w:rsidP="00FC1CB1">
      <w:pPr>
        <w:contextualSpacing/>
        <w:jc w:val="both"/>
        <w:rPr>
          <w:rFonts w:ascii="Times" w:hAnsi="Times" w:cs="Arial"/>
          <w:sz w:val="20"/>
          <w:szCs w:val="20"/>
        </w:rPr>
      </w:pPr>
    </w:p>
    <w:p w:rsidR="00FC1CB1" w:rsidRPr="00F83D5D" w:rsidRDefault="001301A5" w:rsidP="00FC1CB1">
      <w:pPr>
        <w:contextualSpacing/>
        <w:jc w:val="both"/>
        <w:rPr>
          <w:rFonts w:ascii="Times" w:hAnsi="Times" w:cs="Arial"/>
          <w:sz w:val="20"/>
          <w:szCs w:val="20"/>
        </w:rPr>
      </w:pPr>
      <w:r>
        <w:rPr>
          <w:rFonts w:ascii="Times" w:hAnsi="Times" w:cs="Arial"/>
          <w:sz w:val="20"/>
          <w:szCs w:val="20"/>
        </w:rPr>
        <w:t>Première étape : on vérifie si les membres du ménage</w:t>
      </w:r>
      <w:r w:rsidR="00F26A2C">
        <w:rPr>
          <w:rFonts w:ascii="Times" w:hAnsi="Times" w:cs="Arial"/>
          <w:sz w:val="20"/>
          <w:szCs w:val="20"/>
        </w:rPr>
        <w:t xml:space="preserve"> qui étaient présents lors des</w:t>
      </w:r>
      <w:r>
        <w:rPr>
          <w:rFonts w:ascii="Times" w:hAnsi="Times" w:cs="Arial"/>
          <w:sz w:val="20"/>
          <w:szCs w:val="20"/>
        </w:rPr>
        <w:t xml:space="preserve"> précédente</w:t>
      </w:r>
      <w:r w:rsidR="00F26A2C">
        <w:rPr>
          <w:rFonts w:ascii="Times" w:hAnsi="Times" w:cs="Arial"/>
          <w:sz w:val="20"/>
          <w:szCs w:val="20"/>
        </w:rPr>
        <w:t>s</w:t>
      </w:r>
      <w:r>
        <w:rPr>
          <w:rFonts w:ascii="Times" w:hAnsi="Times" w:cs="Arial"/>
          <w:sz w:val="20"/>
          <w:szCs w:val="20"/>
        </w:rPr>
        <w:t xml:space="preserve"> enquête</w:t>
      </w:r>
      <w:r w:rsidR="00F26A2C">
        <w:rPr>
          <w:rFonts w:ascii="Times" w:hAnsi="Times" w:cs="Arial"/>
          <w:sz w:val="20"/>
          <w:szCs w:val="20"/>
        </w:rPr>
        <w:t>s</w:t>
      </w:r>
      <w:r w:rsidR="00FC1CB1" w:rsidRPr="00F83D5D">
        <w:rPr>
          <w:rFonts w:ascii="Times" w:hAnsi="Times" w:cs="Arial"/>
          <w:sz w:val="20"/>
          <w:szCs w:val="20"/>
        </w:rPr>
        <w:t xml:space="preserve"> </w:t>
      </w:r>
      <w:r>
        <w:rPr>
          <w:rFonts w:ascii="Times" w:hAnsi="Times" w:cs="Arial"/>
          <w:sz w:val="20"/>
          <w:szCs w:val="20"/>
        </w:rPr>
        <w:t>font partie du ménage. Si la réponse est non, il faut déterminer la raison. Dans le cas d’un décès ou d’un départ, il faut renseigner la date.</w:t>
      </w:r>
    </w:p>
    <w:p w:rsidR="00FC1CB1" w:rsidRPr="00F83D5D" w:rsidRDefault="00FC1CB1" w:rsidP="00FC1CB1">
      <w:pPr>
        <w:contextualSpacing/>
        <w:jc w:val="both"/>
        <w:rPr>
          <w:rFonts w:ascii="Times" w:hAnsi="Times" w:cs="Arial"/>
          <w:sz w:val="20"/>
          <w:szCs w:val="20"/>
        </w:rPr>
      </w:pPr>
    </w:p>
    <w:p w:rsidR="00FC1CB1" w:rsidRDefault="00CC2FB4" w:rsidP="00FC1CB1">
      <w:pPr>
        <w:contextualSpacing/>
        <w:jc w:val="both"/>
        <w:rPr>
          <w:rFonts w:ascii="Times" w:hAnsi="Times" w:cs="Arial"/>
          <w:sz w:val="20"/>
          <w:szCs w:val="20"/>
        </w:rPr>
      </w:pPr>
      <w:r>
        <w:rPr>
          <w:rFonts w:ascii="Times" w:hAnsi="Times" w:cs="Arial"/>
          <w:sz w:val="20"/>
          <w:szCs w:val="20"/>
        </w:rPr>
        <w:lastRenderedPageBreak/>
        <w:t>B1_1</w:t>
      </w:r>
    </w:p>
    <w:p w:rsidR="00954737" w:rsidRDefault="00CC2FB4" w:rsidP="00FC1CB1">
      <w:pPr>
        <w:contextualSpacing/>
        <w:jc w:val="both"/>
        <w:rPr>
          <w:rFonts w:ascii="Times" w:hAnsi="Times" w:cs="Arial"/>
          <w:b/>
          <w:sz w:val="20"/>
          <w:szCs w:val="20"/>
        </w:rPr>
      </w:pPr>
      <w:r w:rsidRPr="00CC2FB4">
        <w:rPr>
          <w:rFonts w:ascii="Times" w:hAnsi="Times" w:cs="Arial"/>
          <w:b/>
          <w:sz w:val="20"/>
          <w:szCs w:val="20"/>
        </w:rPr>
        <w:t>Est-ce que ${old_name} fait actuellement partie de ce ménage?</w:t>
      </w:r>
    </w:p>
    <w:p w:rsidR="00CC2FB4" w:rsidRPr="00954737" w:rsidRDefault="00954737" w:rsidP="00FC1CB1">
      <w:pPr>
        <w:contextualSpacing/>
        <w:jc w:val="both"/>
        <w:rPr>
          <w:rFonts w:ascii="Times" w:hAnsi="Times" w:cs="Arial"/>
          <w:sz w:val="20"/>
          <w:szCs w:val="20"/>
          <w:lang w:val="en-GB"/>
        </w:rPr>
      </w:pPr>
      <w:r w:rsidRPr="00402A31">
        <w:rPr>
          <w:rFonts w:ascii="Times" w:hAnsi="Times" w:cs="Arial"/>
          <w:sz w:val="20"/>
          <w:szCs w:val="20"/>
          <w:lang w:val="en-GB"/>
        </w:rPr>
        <w:t xml:space="preserve">Eske ${old_name} fè pati moun kay la </w:t>
      </w:r>
      <w:proofErr w:type="gramStart"/>
      <w:r w:rsidRPr="00402A31">
        <w:rPr>
          <w:rFonts w:ascii="Times" w:hAnsi="Times" w:cs="Arial"/>
          <w:sz w:val="20"/>
          <w:szCs w:val="20"/>
          <w:lang w:val="en-GB"/>
        </w:rPr>
        <w:t>nan</w:t>
      </w:r>
      <w:proofErr w:type="gramEnd"/>
      <w:r w:rsidRPr="00402A31">
        <w:rPr>
          <w:rFonts w:ascii="Times" w:hAnsi="Times" w:cs="Arial"/>
          <w:sz w:val="20"/>
          <w:szCs w:val="20"/>
          <w:lang w:val="en-GB"/>
        </w:rPr>
        <w:t xml:space="preserve"> moman sa yo?</w:t>
      </w:r>
    </w:p>
    <w:p w:rsidR="00CC2FB4" w:rsidRPr="00954737" w:rsidRDefault="00CC2FB4" w:rsidP="00FC1CB1">
      <w:pPr>
        <w:contextualSpacing/>
        <w:jc w:val="both"/>
        <w:rPr>
          <w:rFonts w:ascii="Times" w:hAnsi="Times" w:cs="Arial"/>
          <w:sz w:val="20"/>
          <w:szCs w:val="20"/>
          <w:lang w:val="en-GB"/>
        </w:rPr>
      </w:pPr>
    </w:p>
    <w:p w:rsidR="00CC2FB4" w:rsidRDefault="00CC2FB4" w:rsidP="00FC1CB1">
      <w:pPr>
        <w:contextualSpacing/>
        <w:jc w:val="both"/>
        <w:rPr>
          <w:rFonts w:ascii="Times" w:hAnsi="Times" w:cs="Arial"/>
          <w:sz w:val="20"/>
          <w:szCs w:val="20"/>
        </w:rPr>
      </w:pPr>
      <w:r>
        <w:rPr>
          <w:rFonts w:ascii="Times" w:hAnsi="Times" w:cs="Arial"/>
          <w:sz w:val="20"/>
          <w:szCs w:val="20"/>
        </w:rPr>
        <w:t>B1_2</w:t>
      </w:r>
    </w:p>
    <w:p w:rsidR="00CC2FB4" w:rsidRDefault="00CC2FB4" w:rsidP="00FC1CB1">
      <w:pPr>
        <w:contextualSpacing/>
        <w:jc w:val="both"/>
        <w:rPr>
          <w:rFonts w:ascii="Times" w:hAnsi="Times" w:cs="Arial"/>
          <w:b/>
          <w:sz w:val="20"/>
          <w:szCs w:val="20"/>
        </w:rPr>
      </w:pPr>
      <w:r w:rsidRPr="00CC2FB4">
        <w:rPr>
          <w:rFonts w:ascii="Times" w:hAnsi="Times" w:cs="Arial"/>
          <w:b/>
          <w:sz w:val="20"/>
          <w:szCs w:val="20"/>
        </w:rPr>
        <w:t>Pourquoi ${old_name} ne fait pas partie du ménage?</w:t>
      </w:r>
    </w:p>
    <w:p w:rsidR="00954737" w:rsidRPr="00402A31" w:rsidRDefault="00954737" w:rsidP="00FC1CB1">
      <w:pPr>
        <w:contextualSpacing/>
        <w:jc w:val="both"/>
        <w:rPr>
          <w:rFonts w:ascii="Times" w:hAnsi="Times" w:cs="Arial"/>
          <w:sz w:val="20"/>
          <w:szCs w:val="20"/>
          <w:lang w:val="en-GB"/>
        </w:rPr>
      </w:pPr>
      <w:proofErr w:type="gramStart"/>
      <w:r w:rsidRPr="00402A31">
        <w:rPr>
          <w:rFonts w:ascii="Times" w:hAnsi="Times" w:cs="Arial"/>
          <w:sz w:val="20"/>
          <w:szCs w:val="20"/>
          <w:lang w:val="en-GB"/>
        </w:rPr>
        <w:t>Pouki  $</w:t>
      </w:r>
      <w:proofErr w:type="gramEnd"/>
      <w:r w:rsidRPr="00402A31">
        <w:rPr>
          <w:rFonts w:ascii="Times" w:hAnsi="Times" w:cs="Arial"/>
          <w:sz w:val="20"/>
          <w:szCs w:val="20"/>
          <w:lang w:val="en-GB"/>
        </w:rPr>
        <w:t>{old_name} pa fè pati moun kay la?</w:t>
      </w:r>
    </w:p>
    <w:p w:rsidR="00CC2FB4" w:rsidRPr="00954737" w:rsidRDefault="00CC2FB4" w:rsidP="00FC1CB1">
      <w:pPr>
        <w:contextualSpacing/>
        <w:jc w:val="both"/>
        <w:rPr>
          <w:rFonts w:ascii="Times" w:hAnsi="Times" w:cs="Arial"/>
          <w:b/>
          <w:sz w:val="20"/>
          <w:szCs w:val="20"/>
          <w:lang w:val="en-GB"/>
        </w:rPr>
      </w:pPr>
    </w:p>
    <w:p w:rsidR="00CC2FB4" w:rsidRDefault="00CC2FB4" w:rsidP="00CC2FB4">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Pr>
          <w:rFonts w:ascii="Times" w:hAnsi="Times" w:cs="Arial"/>
          <w:sz w:val="20"/>
          <w:szCs w:val="20"/>
        </w:rPr>
        <w:t>Les trois questions suivantes concernent les personnes qui ont quitté le ménage.</w:t>
      </w:r>
    </w:p>
    <w:p w:rsidR="00CC2FB4" w:rsidRDefault="00CC2FB4" w:rsidP="00FC1CB1">
      <w:pPr>
        <w:contextualSpacing/>
        <w:jc w:val="both"/>
        <w:rPr>
          <w:rFonts w:ascii="Times" w:hAnsi="Times" w:cs="Arial"/>
          <w:sz w:val="20"/>
          <w:szCs w:val="20"/>
        </w:rPr>
      </w:pPr>
    </w:p>
    <w:p w:rsidR="00CC2FB4" w:rsidRPr="00CC2FB4" w:rsidRDefault="00CC2FB4" w:rsidP="00FC1CB1">
      <w:pPr>
        <w:contextualSpacing/>
        <w:jc w:val="both"/>
        <w:rPr>
          <w:rFonts w:ascii="Times" w:hAnsi="Times" w:cs="Arial"/>
          <w:sz w:val="20"/>
          <w:szCs w:val="20"/>
        </w:rPr>
      </w:pPr>
      <w:r w:rsidRPr="00CC2FB4">
        <w:rPr>
          <w:rFonts w:ascii="Times" w:hAnsi="Times" w:cs="Arial"/>
          <w:sz w:val="20"/>
          <w:szCs w:val="20"/>
        </w:rPr>
        <w:t>B1_3</w:t>
      </w:r>
    </w:p>
    <w:p w:rsidR="00CC2FB4" w:rsidRDefault="00CC2FB4" w:rsidP="00FC1CB1">
      <w:pPr>
        <w:contextualSpacing/>
        <w:jc w:val="both"/>
        <w:rPr>
          <w:rFonts w:ascii="Times" w:hAnsi="Times" w:cs="Arial"/>
          <w:b/>
          <w:sz w:val="20"/>
          <w:szCs w:val="20"/>
        </w:rPr>
      </w:pPr>
      <w:r w:rsidRPr="00CC2FB4">
        <w:rPr>
          <w:rFonts w:ascii="Times" w:hAnsi="Times" w:cs="Arial"/>
          <w:b/>
          <w:sz w:val="20"/>
          <w:szCs w:val="20"/>
        </w:rPr>
        <w:t>Quel mois ${old_name} a-t-il/elle quitté le ménage ?</w:t>
      </w:r>
    </w:p>
    <w:p w:rsidR="00CC2FB4" w:rsidRPr="00954737" w:rsidRDefault="00954737" w:rsidP="00CC2FB4">
      <w:pPr>
        <w:contextualSpacing/>
        <w:jc w:val="both"/>
        <w:rPr>
          <w:rFonts w:ascii="Times" w:hAnsi="Times" w:cs="Arial"/>
          <w:sz w:val="20"/>
          <w:szCs w:val="20"/>
          <w:lang w:val="en-GB"/>
        </w:rPr>
      </w:pPr>
      <w:r w:rsidRPr="00402A31">
        <w:rPr>
          <w:rFonts w:ascii="Times" w:hAnsi="Times" w:cs="Arial"/>
          <w:sz w:val="20"/>
          <w:szCs w:val="20"/>
          <w:lang w:val="en-GB"/>
        </w:rPr>
        <w:t xml:space="preserve">Nan ki mwa ${old_name} </w:t>
      </w:r>
      <w:proofErr w:type="gramStart"/>
      <w:r w:rsidRPr="00402A31">
        <w:rPr>
          <w:rFonts w:ascii="Times" w:hAnsi="Times" w:cs="Arial"/>
          <w:sz w:val="20"/>
          <w:szCs w:val="20"/>
          <w:lang w:val="en-GB"/>
        </w:rPr>
        <w:t>te</w:t>
      </w:r>
      <w:proofErr w:type="gramEnd"/>
      <w:r w:rsidRPr="00402A31">
        <w:rPr>
          <w:rFonts w:ascii="Times" w:hAnsi="Times" w:cs="Arial"/>
          <w:sz w:val="20"/>
          <w:szCs w:val="20"/>
          <w:lang w:val="en-GB"/>
        </w:rPr>
        <w:t xml:space="preserve"> kite kay la?</w:t>
      </w:r>
    </w:p>
    <w:p w:rsidR="00CC2FB4" w:rsidRPr="00954737" w:rsidRDefault="00CC2FB4" w:rsidP="00FC1CB1">
      <w:pPr>
        <w:contextualSpacing/>
        <w:jc w:val="both"/>
        <w:rPr>
          <w:rFonts w:ascii="Times" w:hAnsi="Times" w:cs="Arial"/>
          <w:sz w:val="20"/>
          <w:szCs w:val="20"/>
          <w:lang w:val="en-GB"/>
        </w:rPr>
      </w:pPr>
    </w:p>
    <w:p w:rsidR="00CC2FB4" w:rsidRDefault="00CC2FB4" w:rsidP="00FC1CB1">
      <w:pPr>
        <w:contextualSpacing/>
        <w:jc w:val="both"/>
        <w:rPr>
          <w:rFonts w:ascii="Times" w:hAnsi="Times" w:cs="Arial"/>
          <w:sz w:val="20"/>
          <w:szCs w:val="20"/>
        </w:rPr>
      </w:pPr>
      <w:r>
        <w:rPr>
          <w:rFonts w:ascii="Times" w:hAnsi="Times" w:cs="Arial"/>
          <w:sz w:val="20"/>
          <w:szCs w:val="20"/>
        </w:rPr>
        <w:t>B1_4</w:t>
      </w:r>
    </w:p>
    <w:p w:rsidR="00CC2FB4" w:rsidRDefault="00CC2FB4" w:rsidP="00FC1CB1">
      <w:pPr>
        <w:contextualSpacing/>
        <w:jc w:val="both"/>
        <w:rPr>
          <w:rFonts w:ascii="Times" w:hAnsi="Times" w:cs="Arial"/>
          <w:b/>
          <w:sz w:val="20"/>
          <w:szCs w:val="20"/>
        </w:rPr>
      </w:pPr>
      <w:r w:rsidRPr="00CC2FB4">
        <w:rPr>
          <w:rFonts w:ascii="Times" w:hAnsi="Times" w:cs="Arial"/>
          <w:b/>
          <w:sz w:val="20"/>
          <w:szCs w:val="20"/>
        </w:rPr>
        <w:t>Quelle année a-t-il/elle quitté le ménage ?</w:t>
      </w:r>
    </w:p>
    <w:p w:rsidR="00954737" w:rsidRPr="00954737" w:rsidRDefault="00954737" w:rsidP="00FC1CB1">
      <w:pPr>
        <w:contextualSpacing/>
        <w:jc w:val="both"/>
        <w:rPr>
          <w:rFonts w:ascii="Times" w:hAnsi="Times" w:cs="Arial"/>
          <w:sz w:val="20"/>
          <w:szCs w:val="20"/>
          <w:lang w:val="en-GB"/>
        </w:rPr>
      </w:pPr>
      <w:r w:rsidRPr="00402A31">
        <w:rPr>
          <w:rFonts w:ascii="Times" w:hAnsi="Times" w:cs="Arial"/>
          <w:sz w:val="20"/>
          <w:szCs w:val="20"/>
          <w:lang w:val="en-GB"/>
        </w:rPr>
        <w:t xml:space="preserve">Nan ki ane ${old_name} </w:t>
      </w:r>
      <w:proofErr w:type="gramStart"/>
      <w:r w:rsidRPr="00402A31">
        <w:rPr>
          <w:rFonts w:ascii="Times" w:hAnsi="Times" w:cs="Arial"/>
          <w:sz w:val="20"/>
          <w:szCs w:val="20"/>
          <w:lang w:val="en-GB"/>
        </w:rPr>
        <w:t>te</w:t>
      </w:r>
      <w:proofErr w:type="gramEnd"/>
      <w:r w:rsidRPr="00402A31">
        <w:rPr>
          <w:rFonts w:ascii="Times" w:hAnsi="Times" w:cs="Arial"/>
          <w:sz w:val="20"/>
          <w:szCs w:val="20"/>
          <w:lang w:val="en-GB"/>
        </w:rPr>
        <w:t xml:space="preserve"> kite kay la?</w:t>
      </w:r>
    </w:p>
    <w:p w:rsidR="00CC2FB4" w:rsidRDefault="00CC2FB4" w:rsidP="00FC1CB1">
      <w:pPr>
        <w:contextualSpacing/>
        <w:jc w:val="both"/>
        <w:rPr>
          <w:rFonts w:ascii="Times" w:hAnsi="Times" w:cs="Arial"/>
          <w:sz w:val="20"/>
          <w:szCs w:val="20"/>
        </w:rPr>
      </w:pPr>
    </w:p>
    <w:p w:rsidR="00CC2FB4" w:rsidRDefault="00CC2FB4" w:rsidP="00FC1CB1">
      <w:pPr>
        <w:contextualSpacing/>
        <w:jc w:val="both"/>
        <w:rPr>
          <w:rFonts w:ascii="Times" w:hAnsi="Times" w:cs="Arial"/>
          <w:sz w:val="20"/>
          <w:szCs w:val="20"/>
        </w:rPr>
      </w:pPr>
      <w:r>
        <w:rPr>
          <w:rFonts w:ascii="Times" w:hAnsi="Times" w:cs="Arial"/>
          <w:sz w:val="20"/>
          <w:szCs w:val="20"/>
        </w:rPr>
        <w:t>B1_5</w:t>
      </w:r>
    </w:p>
    <w:p w:rsidR="00CC2FB4" w:rsidRPr="00CC2FB4" w:rsidRDefault="00CC2FB4" w:rsidP="00FC1CB1">
      <w:pPr>
        <w:contextualSpacing/>
        <w:jc w:val="both"/>
        <w:rPr>
          <w:rFonts w:ascii="Times" w:hAnsi="Times" w:cs="Arial"/>
          <w:b/>
          <w:sz w:val="20"/>
          <w:szCs w:val="20"/>
        </w:rPr>
      </w:pPr>
      <w:r w:rsidRPr="00CC2FB4">
        <w:rPr>
          <w:rFonts w:ascii="Times" w:hAnsi="Times" w:cs="Arial"/>
          <w:b/>
          <w:sz w:val="20"/>
          <w:szCs w:val="20"/>
        </w:rPr>
        <w:t>Où est-il/elle parti/e ?</w:t>
      </w:r>
    </w:p>
    <w:p w:rsidR="00CC2FB4" w:rsidRDefault="00954737" w:rsidP="00FC1CB1">
      <w:pPr>
        <w:contextualSpacing/>
        <w:jc w:val="both"/>
        <w:rPr>
          <w:rFonts w:ascii="Times" w:hAnsi="Times" w:cs="Arial"/>
          <w:sz w:val="20"/>
          <w:szCs w:val="20"/>
        </w:rPr>
      </w:pPr>
      <w:r w:rsidRPr="00402A31">
        <w:rPr>
          <w:rFonts w:ascii="Times" w:hAnsi="Times" w:cs="Arial"/>
          <w:sz w:val="20"/>
          <w:szCs w:val="20"/>
        </w:rPr>
        <w:t>Ki kote li ale?</w:t>
      </w:r>
    </w:p>
    <w:p w:rsidR="00CC2FB4" w:rsidRDefault="00CC2FB4" w:rsidP="00FC1CB1">
      <w:pPr>
        <w:contextualSpacing/>
        <w:jc w:val="both"/>
        <w:rPr>
          <w:rFonts w:ascii="Times" w:hAnsi="Times" w:cs="Arial"/>
          <w:sz w:val="20"/>
          <w:szCs w:val="20"/>
        </w:rPr>
      </w:pPr>
    </w:p>
    <w:p w:rsidR="00CC2FB4" w:rsidRDefault="00CC2FB4" w:rsidP="00CC2FB4">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Pr>
          <w:rFonts w:ascii="Times" w:hAnsi="Times" w:cs="Arial"/>
          <w:sz w:val="20"/>
          <w:szCs w:val="20"/>
        </w:rPr>
        <w:t>Les deux questions suivantes concernent les personnes qui sont décédées.</w:t>
      </w:r>
    </w:p>
    <w:p w:rsidR="00CC2FB4" w:rsidRDefault="00CC2FB4" w:rsidP="00FC1CB1">
      <w:pPr>
        <w:contextualSpacing/>
        <w:jc w:val="both"/>
        <w:rPr>
          <w:rFonts w:ascii="Times" w:hAnsi="Times" w:cs="Arial"/>
          <w:sz w:val="20"/>
          <w:szCs w:val="20"/>
        </w:rPr>
      </w:pPr>
    </w:p>
    <w:p w:rsidR="00CC2FB4" w:rsidRDefault="00CC2FB4" w:rsidP="00FC1CB1">
      <w:pPr>
        <w:contextualSpacing/>
        <w:jc w:val="both"/>
        <w:rPr>
          <w:rFonts w:ascii="Times" w:hAnsi="Times" w:cs="Arial"/>
          <w:sz w:val="20"/>
          <w:szCs w:val="20"/>
        </w:rPr>
      </w:pPr>
      <w:proofErr w:type="gramStart"/>
      <w:r>
        <w:rPr>
          <w:rFonts w:ascii="Times" w:hAnsi="Times" w:cs="Arial"/>
          <w:sz w:val="20"/>
          <w:szCs w:val="20"/>
        </w:rPr>
        <w:t>death_month</w:t>
      </w:r>
      <w:proofErr w:type="gramEnd"/>
    </w:p>
    <w:p w:rsidR="00CC2FB4" w:rsidRPr="00CC2FB4" w:rsidRDefault="00CC2FB4" w:rsidP="00FC1CB1">
      <w:pPr>
        <w:contextualSpacing/>
        <w:jc w:val="both"/>
        <w:rPr>
          <w:rFonts w:ascii="Times" w:hAnsi="Times" w:cs="Arial"/>
          <w:b/>
          <w:sz w:val="20"/>
          <w:szCs w:val="20"/>
        </w:rPr>
      </w:pPr>
      <w:r w:rsidRPr="00CC2FB4">
        <w:rPr>
          <w:rFonts w:ascii="Times" w:hAnsi="Times" w:cs="Arial"/>
          <w:b/>
          <w:sz w:val="20"/>
          <w:szCs w:val="20"/>
        </w:rPr>
        <w:t>Quel mois ${old_name} est-il/elle décédé/e ?</w:t>
      </w:r>
    </w:p>
    <w:p w:rsidR="00CC2FB4" w:rsidRDefault="00954737" w:rsidP="00FC1CB1">
      <w:pPr>
        <w:contextualSpacing/>
        <w:jc w:val="both"/>
        <w:rPr>
          <w:rFonts w:ascii="Times" w:hAnsi="Times" w:cs="Arial"/>
          <w:sz w:val="20"/>
          <w:szCs w:val="20"/>
          <w:lang w:val="en-GB"/>
        </w:rPr>
      </w:pPr>
      <w:proofErr w:type="gramStart"/>
      <w:r w:rsidRPr="00402A31">
        <w:rPr>
          <w:rFonts w:ascii="Times" w:hAnsi="Times" w:cs="Arial"/>
          <w:sz w:val="20"/>
          <w:szCs w:val="20"/>
          <w:lang w:val="en-GB"/>
        </w:rPr>
        <w:t>Nan ki mwa ${old_name} mouri?</w:t>
      </w:r>
      <w:proofErr w:type="gramEnd"/>
    </w:p>
    <w:p w:rsidR="00954737" w:rsidRPr="00954737" w:rsidRDefault="00954737" w:rsidP="00FC1CB1">
      <w:pPr>
        <w:contextualSpacing/>
        <w:jc w:val="both"/>
        <w:rPr>
          <w:rFonts w:ascii="Times" w:hAnsi="Times" w:cs="Arial"/>
          <w:sz w:val="20"/>
          <w:szCs w:val="20"/>
          <w:lang w:val="en-GB"/>
        </w:rPr>
      </w:pPr>
    </w:p>
    <w:p w:rsidR="00CC2FB4" w:rsidRPr="00954737" w:rsidRDefault="00CC2FB4" w:rsidP="00FC1CB1">
      <w:pPr>
        <w:contextualSpacing/>
        <w:jc w:val="both"/>
        <w:rPr>
          <w:rFonts w:ascii="Times" w:hAnsi="Times" w:cs="Arial"/>
          <w:sz w:val="20"/>
          <w:szCs w:val="20"/>
          <w:lang w:val="en-GB"/>
        </w:rPr>
      </w:pPr>
      <w:r w:rsidRPr="00954737">
        <w:rPr>
          <w:rFonts w:ascii="Times" w:hAnsi="Times" w:cs="Arial"/>
          <w:sz w:val="20"/>
          <w:szCs w:val="20"/>
          <w:lang w:val="en-GB"/>
        </w:rPr>
        <w:t>death_year</w:t>
      </w:r>
    </w:p>
    <w:p w:rsidR="00CC2FB4" w:rsidRDefault="00CC2FB4" w:rsidP="00FC1CB1">
      <w:pPr>
        <w:contextualSpacing/>
        <w:jc w:val="both"/>
        <w:rPr>
          <w:rFonts w:ascii="Times" w:hAnsi="Times" w:cs="Arial"/>
          <w:b/>
          <w:sz w:val="20"/>
          <w:szCs w:val="20"/>
        </w:rPr>
      </w:pPr>
      <w:r w:rsidRPr="00CC2FB4">
        <w:rPr>
          <w:rFonts w:ascii="Times" w:hAnsi="Times" w:cs="Arial"/>
          <w:b/>
          <w:sz w:val="20"/>
          <w:szCs w:val="20"/>
        </w:rPr>
        <w:t>Quelle année ${old_name} est-il/elle décédé/e ?</w:t>
      </w:r>
    </w:p>
    <w:p w:rsidR="00954737" w:rsidRPr="009E591C" w:rsidRDefault="00954737" w:rsidP="00FC1CB1">
      <w:pPr>
        <w:contextualSpacing/>
        <w:jc w:val="both"/>
        <w:rPr>
          <w:rFonts w:ascii="Times" w:hAnsi="Times" w:cs="Arial"/>
          <w:sz w:val="20"/>
          <w:szCs w:val="20"/>
          <w:lang w:val="en-GB"/>
        </w:rPr>
      </w:pPr>
      <w:proofErr w:type="gramStart"/>
      <w:r w:rsidRPr="00402A31">
        <w:rPr>
          <w:rFonts w:ascii="Times" w:hAnsi="Times" w:cs="Arial"/>
          <w:sz w:val="20"/>
          <w:szCs w:val="20"/>
          <w:lang w:val="en-GB"/>
        </w:rPr>
        <w:t>Nan ki ane ${old_name}</w:t>
      </w:r>
      <w:r w:rsidR="009E591C" w:rsidRPr="00402A31">
        <w:rPr>
          <w:rFonts w:ascii="Times" w:hAnsi="Times" w:cs="Arial"/>
          <w:sz w:val="20"/>
          <w:szCs w:val="20"/>
          <w:lang w:val="en-GB"/>
        </w:rPr>
        <w:t xml:space="preserve"> mouri?</w:t>
      </w:r>
      <w:proofErr w:type="gramEnd"/>
    </w:p>
    <w:p w:rsidR="00CC2FB4" w:rsidRDefault="00CC2FB4" w:rsidP="00FC1CB1">
      <w:pPr>
        <w:contextualSpacing/>
        <w:jc w:val="both"/>
        <w:rPr>
          <w:rFonts w:ascii="Times" w:hAnsi="Times" w:cs="Arial"/>
          <w:sz w:val="20"/>
          <w:szCs w:val="20"/>
        </w:rPr>
      </w:pPr>
    </w:p>
    <w:p w:rsidR="00FC1CB1" w:rsidRPr="00F83D5D" w:rsidRDefault="00FC1CB1" w:rsidP="00FC1CB1">
      <w:pPr>
        <w:contextualSpacing/>
        <w:jc w:val="both"/>
        <w:rPr>
          <w:rFonts w:ascii="Times" w:hAnsi="Times" w:cs="Arial"/>
          <w:sz w:val="20"/>
          <w:szCs w:val="20"/>
        </w:rPr>
      </w:pPr>
      <w:r w:rsidRPr="00F83D5D">
        <w:rPr>
          <w:rFonts w:ascii="Times" w:hAnsi="Times" w:cs="Arial"/>
          <w:sz w:val="20"/>
          <w:szCs w:val="20"/>
        </w:rPr>
        <w:t xml:space="preserve">Deuxième étape : on complète la liste en demandant </w:t>
      </w:r>
      <w:r w:rsidR="001301A5">
        <w:rPr>
          <w:rFonts w:ascii="Times" w:hAnsi="Times" w:cs="Arial"/>
          <w:sz w:val="20"/>
          <w:szCs w:val="20"/>
        </w:rPr>
        <w:t>combien de personnes supplémentaires</w:t>
      </w:r>
      <w:r w:rsidRPr="00F83D5D">
        <w:rPr>
          <w:rFonts w:ascii="Times" w:hAnsi="Times" w:cs="Arial"/>
          <w:sz w:val="20"/>
          <w:szCs w:val="20"/>
        </w:rPr>
        <w:t xml:space="preserve"> vivent dans le ménage</w:t>
      </w:r>
      <w:r w:rsidR="001301A5">
        <w:rPr>
          <w:rFonts w:ascii="Times" w:hAnsi="Times" w:cs="Arial"/>
          <w:sz w:val="20"/>
          <w:szCs w:val="20"/>
        </w:rPr>
        <w:t xml:space="preserve"> et sont à ajouter à la liste précédente ; si ce nombre est différent de 0, il faut inscrire les noms complets</w:t>
      </w:r>
      <w:r w:rsidR="00F26A2C">
        <w:rPr>
          <w:rFonts w:ascii="Times" w:hAnsi="Times" w:cs="Arial"/>
          <w:sz w:val="20"/>
          <w:szCs w:val="20"/>
        </w:rPr>
        <w:t xml:space="preserve"> des personnes supplémentaires.</w:t>
      </w:r>
      <w:r w:rsidRPr="00F83D5D">
        <w:rPr>
          <w:rFonts w:ascii="Times" w:hAnsi="Times" w:cs="Arial"/>
          <w:sz w:val="20"/>
          <w:szCs w:val="20"/>
        </w:rPr>
        <w:t xml:space="preserve"> </w:t>
      </w:r>
    </w:p>
    <w:p w:rsidR="00FC1CB1" w:rsidRPr="00F83D5D" w:rsidRDefault="00FC1CB1" w:rsidP="00FC1CB1">
      <w:pPr>
        <w:contextualSpacing/>
        <w:jc w:val="both"/>
        <w:rPr>
          <w:rFonts w:ascii="Times" w:hAnsi="Times" w:cs="Arial"/>
          <w:sz w:val="20"/>
          <w:szCs w:val="20"/>
        </w:rPr>
      </w:pPr>
    </w:p>
    <w:p w:rsidR="00FC1CB1" w:rsidRDefault="001301A5" w:rsidP="00FC1CB1">
      <w:pPr>
        <w:contextualSpacing/>
        <w:jc w:val="both"/>
        <w:rPr>
          <w:rFonts w:ascii="Times" w:hAnsi="Times" w:cs="Arial"/>
          <w:sz w:val="20"/>
          <w:szCs w:val="20"/>
        </w:rPr>
      </w:pPr>
      <w:r>
        <w:rPr>
          <w:rFonts w:ascii="Times" w:hAnsi="Times" w:cs="Arial"/>
          <w:sz w:val="20"/>
          <w:szCs w:val="20"/>
        </w:rPr>
        <w:t>Ensuite, on demande qui est le</w:t>
      </w:r>
      <w:r w:rsidR="00F26A2C">
        <w:rPr>
          <w:rFonts w:ascii="Times" w:hAnsi="Times" w:cs="Arial"/>
          <w:sz w:val="20"/>
          <w:szCs w:val="20"/>
        </w:rPr>
        <w:t xml:space="preserve"> </w:t>
      </w:r>
      <w:r w:rsidRPr="00F83D5D">
        <w:rPr>
          <w:rFonts w:ascii="Times" w:hAnsi="Times" w:cs="Arial"/>
          <w:sz w:val="20"/>
          <w:szCs w:val="20"/>
        </w:rPr>
        <w:t>chef de ménage</w:t>
      </w:r>
      <w:r>
        <w:rPr>
          <w:rFonts w:ascii="Times" w:hAnsi="Times" w:cs="Arial"/>
          <w:sz w:val="20"/>
          <w:szCs w:val="20"/>
        </w:rPr>
        <w:t>. Le chef de ménage</w:t>
      </w:r>
      <w:r w:rsidRPr="00F83D5D">
        <w:rPr>
          <w:rFonts w:ascii="Times" w:hAnsi="Times" w:cs="Arial"/>
          <w:sz w:val="20"/>
          <w:szCs w:val="20"/>
        </w:rPr>
        <w:t xml:space="preserve"> est la personne reconnue comme telle par tous les membres du ménage.</w:t>
      </w:r>
      <w:r>
        <w:rPr>
          <w:rFonts w:ascii="Times" w:hAnsi="Times" w:cs="Arial"/>
          <w:b/>
          <w:sz w:val="20"/>
          <w:szCs w:val="20"/>
        </w:rPr>
        <w:t xml:space="preserve"> </w:t>
      </w:r>
      <w:r w:rsidR="00FC1CB1" w:rsidRPr="00F83D5D">
        <w:rPr>
          <w:rFonts w:ascii="Times" w:hAnsi="Times" w:cs="Arial"/>
          <w:sz w:val="20"/>
          <w:szCs w:val="20"/>
        </w:rPr>
        <w:t>Le lien de parenté doit obligatoirement être établi par rapport au "Chef de ménage"</w:t>
      </w:r>
      <w:r>
        <w:rPr>
          <w:rFonts w:ascii="Times" w:hAnsi="Times" w:cs="Arial"/>
          <w:sz w:val="20"/>
          <w:szCs w:val="20"/>
        </w:rPr>
        <w:t>.</w:t>
      </w:r>
    </w:p>
    <w:p w:rsidR="001301A5" w:rsidRDefault="001301A5" w:rsidP="00FC1CB1">
      <w:pPr>
        <w:contextualSpacing/>
        <w:jc w:val="both"/>
        <w:rPr>
          <w:rFonts w:ascii="Times" w:hAnsi="Times" w:cs="Arial"/>
          <w:sz w:val="20"/>
          <w:szCs w:val="20"/>
        </w:rPr>
      </w:pPr>
    </w:p>
    <w:p w:rsidR="001301A5" w:rsidRPr="001301A5" w:rsidRDefault="001301A5" w:rsidP="00FC1CB1">
      <w:pPr>
        <w:contextualSpacing/>
        <w:jc w:val="both"/>
        <w:rPr>
          <w:rFonts w:ascii="Times" w:hAnsi="Times" w:cs="Arial"/>
          <w:sz w:val="20"/>
          <w:szCs w:val="20"/>
        </w:rPr>
      </w:pPr>
      <w:r>
        <w:rPr>
          <w:rFonts w:ascii="Times" w:hAnsi="Times" w:cs="Arial"/>
          <w:sz w:val="20"/>
          <w:szCs w:val="20"/>
        </w:rPr>
        <w:t>Enfin, on s’assure que le chef d’exploitation (qui peut être différent du chef de ménage) figure bien sur la liste des membres du ménage. Sinon, il faudra l’ajouter. Dans le cas où le répondant n’est pas le chef d’exploitation, il faudra vérifier que le répondant figure lui aussi sur</w:t>
      </w:r>
      <w:r w:rsidR="00F26A2C">
        <w:rPr>
          <w:rFonts w:ascii="Times" w:hAnsi="Times" w:cs="Arial"/>
          <w:sz w:val="20"/>
          <w:szCs w:val="20"/>
        </w:rPr>
        <w:t xml:space="preserve"> la liste des membres du ménage et dans le cas contraire, l’ajouter.</w:t>
      </w:r>
    </w:p>
    <w:p w:rsidR="00FC1CB1" w:rsidRPr="00F83D5D" w:rsidRDefault="00F26A2C" w:rsidP="00F26A2C">
      <w:pPr>
        <w:tabs>
          <w:tab w:val="left" w:pos="4200"/>
        </w:tabs>
        <w:contextualSpacing/>
        <w:jc w:val="both"/>
        <w:rPr>
          <w:rFonts w:ascii="Times" w:hAnsi="Times" w:cs="Arial"/>
          <w:sz w:val="20"/>
          <w:szCs w:val="20"/>
        </w:rPr>
      </w:pPr>
      <w:r>
        <w:rPr>
          <w:rFonts w:ascii="Times" w:hAnsi="Times" w:cs="Arial"/>
          <w:sz w:val="20"/>
          <w:szCs w:val="20"/>
        </w:rPr>
        <w:tab/>
      </w:r>
    </w:p>
    <w:p w:rsidR="007E718A" w:rsidRPr="00F83D5D" w:rsidRDefault="007E718A" w:rsidP="00FC1CB1">
      <w:pPr>
        <w:contextualSpacing/>
        <w:jc w:val="both"/>
        <w:rPr>
          <w:rFonts w:ascii="Times" w:hAnsi="Times" w:cs="Arial"/>
          <w:sz w:val="20"/>
          <w:szCs w:val="20"/>
        </w:rPr>
      </w:pPr>
      <w:r w:rsidRPr="00F83D5D">
        <w:rPr>
          <w:rFonts w:ascii="Times" w:hAnsi="Times" w:cs="Arial"/>
          <w:sz w:val="20"/>
          <w:szCs w:val="20"/>
        </w:rPr>
        <w:t>Pour chaque membre du ménage</w:t>
      </w:r>
      <w:r w:rsidR="001301A5">
        <w:rPr>
          <w:rFonts w:ascii="Times" w:hAnsi="Times" w:cs="Arial"/>
          <w:sz w:val="20"/>
          <w:szCs w:val="20"/>
        </w:rPr>
        <w:t xml:space="preserve"> ainsi que pour les personnes qui ne font plus partie du ménage suite à un décès</w:t>
      </w:r>
      <w:r w:rsidR="003A13EA">
        <w:rPr>
          <w:rFonts w:ascii="Times" w:hAnsi="Times" w:cs="Arial"/>
          <w:sz w:val="20"/>
          <w:szCs w:val="20"/>
        </w:rPr>
        <w:t xml:space="preserve"> ou un départ, on pose </w:t>
      </w:r>
      <w:r w:rsidRPr="00F83D5D">
        <w:rPr>
          <w:rFonts w:ascii="Times" w:hAnsi="Times" w:cs="Arial"/>
          <w:sz w:val="20"/>
          <w:szCs w:val="20"/>
        </w:rPr>
        <w:t>les questions suivantes :</w:t>
      </w:r>
    </w:p>
    <w:p w:rsidR="007E718A" w:rsidRPr="00F83D5D" w:rsidRDefault="007E718A" w:rsidP="007E718A">
      <w:pPr>
        <w:contextualSpacing/>
        <w:jc w:val="both"/>
        <w:rPr>
          <w:rFonts w:ascii="Times" w:hAnsi="Times" w:cs="Arial"/>
          <w:sz w:val="20"/>
          <w:szCs w:val="20"/>
        </w:rPr>
      </w:pPr>
    </w:p>
    <w:p w:rsidR="007E718A" w:rsidRPr="00F83D5D" w:rsidRDefault="007E718A" w:rsidP="007E718A">
      <w:pPr>
        <w:contextualSpacing/>
        <w:jc w:val="both"/>
        <w:rPr>
          <w:rFonts w:ascii="Times" w:hAnsi="Times" w:cs="Arial"/>
          <w:sz w:val="20"/>
          <w:szCs w:val="20"/>
        </w:rPr>
      </w:pPr>
      <w:r w:rsidRPr="00F83D5D">
        <w:rPr>
          <w:rFonts w:ascii="Times" w:hAnsi="Times" w:cs="Arial"/>
          <w:sz w:val="20"/>
          <w:szCs w:val="20"/>
        </w:rPr>
        <w:t xml:space="preserve">B3_2  </w:t>
      </w:r>
    </w:p>
    <w:p w:rsidR="007E718A" w:rsidRPr="00F83D5D" w:rsidRDefault="00B56427" w:rsidP="007E718A">
      <w:pPr>
        <w:contextualSpacing/>
        <w:jc w:val="both"/>
        <w:rPr>
          <w:rFonts w:ascii="Times" w:hAnsi="Times" w:cs="Arial"/>
          <w:b/>
          <w:sz w:val="20"/>
          <w:szCs w:val="20"/>
        </w:rPr>
      </w:pPr>
      <w:r w:rsidRPr="00F83D5D">
        <w:rPr>
          <w:rFonts w:ascii="Times" w:hAnsi="Times" w:cs="Arial"/>
          <w:b/>
          <w:sz w:val="20"/>
          <w:szCs w:val="20"/>
        </w:rPr>
        <w:t>[</w:t>
      </w:r>
      <w:proofErr w:type="gramStart"/>
      <w:r w:rsidRPr="00F83D5D">
        <w:rPr>
          <w:rFonts w:ascii="Times" w:hAnsi="Times" w:cs="Arial"/>
          <w:b/>
          <w:sz w:val="20"/>
          <w:szCs w:val="20"/>
        </w:rPr>
        <w:t>membre</w:t>
      </w:r>
      <w:proofErr w:type="gramEnd"/>
      <w:r w:rsidRPr="00F83D5D">
        <w:rPr>
          <w:rFonts w:ascii="Times" w:hAnsi="Times" w:cs="Arial"/>
          <w:b/>
          <w:sz w:val="20"/>
          <w:szCs w:val="20"/>
        </w:rPr>
        <w:t xml:space="preserve"> du ménage]</w:t>
      </w:r>
      <w:r w:rsidR="00877614">
        <w:rPr>
          <w:rFonts w:ascii="Times" w:hAnsi="Times" w:cs="Arial"/>
          <w:b/>
          <w:sz w:val="20"/>
          <w:szCs w:val="20"/>
        </w:rPr>
        <w:t>: Quel est son sexe ?</w:t>
      </w:r>
      <w:r w:rsidR="007E718A" w:rsidRPr="00F83D5D">
        <w:rPr>
          <w:rFonts w:ascii="Times" w:hAnsi="Times" w:cs="Arial"/>
          <w:b/>
          <w:sz w:val="20"/>
          <w:szCs w:val="20"/>
        </w:rPr>
        <w:tab/>
      </w:r>
    </w:p>
    <w:p w:rsidR="007E718A" w:rsidRPr="00F83D5D" w:rsidRDefault="00B56427" w:rsidP="007E718A">
      <w:pPr>
        <w:contextualSpacing/>
        <w:jc w:val="both"/>
        <w:rPr>
          <w:rFonts w:ascii="Times" w:hAnsi="Times" w:cs="Arial"/>
          <w:sz w:val="20"/>
          <w:szCs w:val="20"/>
        </w:rPr>
      </w:pPr>
      <w:r w:rsidRPr="00F83D5D">
        <w:rPr>
          <w:rFonts w:ascii="Times" w:hAnsi="Times" w:cs="Arial"/>
          <w:sz w:val="20"/>
          <w:szCs w:val="20"/>
        </w:rPr>
        <w:t>[</w:t>
      </w:r>
      <w:proofErr w:type="gramStart"/>
      <w:r w:rsidRPr="00F83D5D">
        <w:rPr>
          <w:rFonts w:ascii="Times" w:hAnsi="Times" w:cs="Arial"/>
          <w:sz w:val="20"/>
          <w:szCs w:val="20"/>
        </w:rPr>
        <w:t>membre</w:t>
      </w:r>
      <w:proofErr w:type="gramEnd"/>
      <w:r w:rsidRPr="00F83D5D">
        <w:rPr>
          <w:rFonts w:ascii="Times" w:hAnsi="Times" w:cs="Arial"/>
          <w:sz w:val="20"/>
          <w:szCs w:val="20"/>
        </w:rPr>
        <w:t xml:space="preserve"> du ménage]</w:t>
      </w:r>
      <w:r w:rsidR="007E718A" w:rsidRPr="00F83D5D">
        <w:rPr>
          <w:rFonts w:ascii="Times" w:hAnsi="Times" w:cs="Arial"/>
          <w:sz w:val="20"/>
          <w:szCs w:val="20"/>
        </w:rPr>
        <w:t>: ki sèks li?</w:t>
      </w:r>
    </w:p>
    <w:p w:rsidR="007E718A" w:rsidRPr="00F83D5D" w:rsidRDefault="007E718A" w:rsidP="007E718A">
      <w:pPr>
        <w:contextualSpacing/>
        <w:jc w:val="both"/>
        <w:rPr>
          <w:rFonts w:ascii="Times" w:hAnsi="Times" w:cs="Arial"/>
          <w:sz w:val="20"/>
          <w:szCs w:val="20"/>
        </w:rPr>
      </w:pPr>
    </w:p>
    <w:p w:rsidR="007E718A" w:rsidRPr="00F83D5D" w:rsidRDefault="007E718A" w:rsidP="007E718A">
      <w:pPr>
        <w:contextualSpacing/>
        <w:jc w:val="both"/>
        <w:rPr>
          <w:rFonts w:ascii="Times" w:hAnsi="Times" w:cs="Arial"/>
          <w:sz w:val="20"/>
          <w:szCs w:val="20"/>
        </w:rPr>
      </w:pPr>
      <w:r w:rsidRPr="00F83D5D">
        <w:rPr>
          <w:rFonts w:ascii="Times" w:hAnsi="Times" w:cs="Arial"/>
          <w:sz w:val="20"/>
          <w:szCs w:val="20"/>
        </w:rPr>
        <w:t xml:space="preserve">B3_3  </w:t>
      </w:r>
    </w:p>
    <w:p w:rsidR="007E718A" w:rsidRPr="00F83D5D" w:rsidRDefault="00B56427" w:rsidP="007E718A">
      <w:pPr>
        <w:contextualSpacing/>
        <w:jc w:val="both"/>
        <w:rPr>
          <w:rFonts w:ascii="Times" w:hAnsi="Times" w:cs="Arial"/>
          <w:b/>
          <w:sz w:val="20"/>
          <w:szCs w:val="20"/>
        </w:rPr>
      </w:pPr>
      <w:r w:rsidRPr="00F83D5D">
        <w:rPr>
          <w:rFonts w:ascii="Times" w:hAnsi="Times" w:cs="Arial"/>
          <w:b/>
          <w:sz w:val="20"/>
          <w:szCs w:val="20"/>
        </w:rPr>
        <w:t>[</w:t>
      </w:r>
      <w:proofErr w:type="gramStart"/>
      <w:r w:rsidRPr="00F83D5D">
        <w:rPr>
          <w:rFonts w:ascii="Times" w:hAnsi="Times" w:cs="Arial"/>
          <w:b/>
          <w:sz w:val="20"/>
          <w:szCs w:val="20"/>
        </w:rPr>
        <w:t>membre</w:t>
      </w:r>
      <w:proofErr w:type="gramEnd"/>
      <w:r w:rsidRPr="00F83D5D">
        <w:rPr>
          <w:rFonts w:ascii="Times" w:hAnsi="Times" w:cs="Arial"/>
          <w:b/>
          <w:sz w:val="20"/>
          <w:szCs w:val="20"/>
        </w:rPr>
        <w:t xml:space="preserve"> du ménage]</w:t>
      </w:r>
      <w:r w:rsidR="005640E5">
        <w:rPr>
          <w:rFonts w:ascii="Times" w:hAnsi="Times" w:cs="Arial"/>
          <w:b/>
          <w:sz w:val="20"/>
          <w:szCs w:val="20"/>
        </w:rPr>
        <w:t>: Quel est son âge?</w:t>
      </w:r>
    </w:p>
    <w:p w:rsidR="007E718A" w:rsidRPr="00F83D5D" w:rsidRDefault="00B56427" w:rsidP="007E718A">
      <w:pPr>
        <w:contextualSpacing/>
        <w:jc w:val="both"/>
        <w:rPr>
          <w:rFonts w:ascii="Times" w:hAnsi="Times" w:cs="Arial"/>
          <w:sz w:val="20"/>
          <w:szCs w:val="20"/>
        </w:rPr>
      </w:pPr>
      <w:r w:rsidRPr="00F83D5D">
        <w:rPr>
          <w:rFonts w:ascii="Times" w:hAnsi="Times" w:cs="Arial"/>
          <w:sz w:val="20"/>
          <w:szCs w:val="20"/>
        </w:rPr>
        <w:t>[</w:t>
      </w:r>
      <w:proofErr w:type="gramStart"/>
      <w:r w:rsidRPr="00F83D5D">
        <w:rPr>
          <w:rFonts w:ascii="Times" w:hAnsi="Times" w:cs="Arial"/>
          <w:sz w:val="20"/>
          <w:szCs w:val="20"/>
        </w:rPr>
        <w:t>membre</w:t>
      </w:r>
      <w:proofErr w:type="gramEnd"/>
      <w:r w:rsidRPr="00F83D5D">
        <w:rPr>
          <w:rFonts w:ascii="Times" w:hAnsi="Times" w:cs="Arial"/>
          <w:sz w:val="20"/>
          <w:szCs w:val="20"/>
        </w:rPr>
        <w:t xml:space="preserve"> du ménage]</w:t>
      </w:r>
      <w:r w:rsidR="007E718A" w:rsidRPr="00F83D5D">
        <w:rPr>
          <w:rFonts w:ascii="Times" w:hAnsi="Times" w:cs="Arial"/>
          <w:sz w:val="20"/>
          <w:szCs w:val="20"/>
        </w:rPr>
        <w:t>: ki laj li?</w:t>
      </w:r>
    </w:p>
    <w:p w:rsidR="007E718A" w:rsidRPr="00F83D5D" w:rsidRDefault="007E718A" w:rsidP="007E718A">
      <w:pPr>
        <w:contextualSpacing/>
        <w:jc w:val="both"/>
        <w:rPr>
          <w:rFonts w:ascii="Times" w:hAnsi="Times" w:cs="Arial"/>
          <w:sz w:val="20"/>
          <w:szCs w:val="20"/>
        </w:rPr>
      </w:pPr>
    </w:p>
    <w:p w:rsidR="007E718A" w:rsidRDefault="007E718A" w:rsidP="00A50BE3">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Notez que l’âge de la personne est celui de son dernier anniversaire.  Par exemple, pour un enfant de 6 mois, notez « 0 ». C'est la même chose pour un enfant de 9 mois. Si le répondant ne connaît pas l'âge des membres du ménage, insistez pour qu'ils donnent un âge approximatif. Pour cela, il est possible de procéder de deux façons : situer la date de la naissance de la personne en utilisant des dates-clefs historiques, ou bien essayer de demander l'âge de la personne par tranches de dix ans, puis de préciser ce chiffre.</w:t>
      </w:r>
    </w:p>
    <w:p w:rsidR="00877614" w:rsidRDefault="00877614" w:rsidP="00A50BE3">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p>
    <w:p w:rsidR="00877614" w:rsidRPr="00F83D5D" w:rsidRDefault="00877614" w:rsidP="00A50BE3">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Pr>
          <w:rFonts w:ascii="Times" w:hAnsi="Times" w:cs="Arial"/>
          <w:sz w:val="20"/>
          <w:szCs w:val="20"/>
        </w:rPr>
        <w:lastRenderedPageBreak/>
        <w:t>On ne demande pas l’âge des personnes décédées.</w:t>
      </w:r>
    </w:p>
    <w:p w:rsidR="007E718A" w:rsidRPr="00F83D5D" w:rsidRDefault="007E718A" w:rsidP="007E718A">
      <w:pPr>
        <w:contextualSpacing/>
        <w:jc w:val="both"/>
        <w:rPr>
          <w:rFonts w:ascii="Times" w:hAnsi="Times" w:cs="Arial"/>
          <w:sz w:val="20"/>
          <w:szCs w:val="20"/>
        </w:rPr>
      </w:pPr>
    </w:p>
    <w:p w:rsidR="007E718A" w:rsidRPr="00F83D5D" w:rsidRDefault="007E718A" w:rsidP="007E718A">
      <w:pPr>
        <w:contextualSpacing/>
        <w:jc w:val="both"/>
        <w:rPr>
          <w:rFonts w:ascii="Times" w:hAnsi="Times" w:cs="Arial"/>
          <w:sz w:val="20"/>
          <w:szCs w:val="20"/>
        </w:rPr>
      </w:pPr>
      <w:r w:rsidRPr="00F83D5D">
        <w:rPr>
          <w:rFonts w:ascii="Times" w:hAnsi="Times" w:cs="Arial"/>
          <w:sz w:val="20"/>
          <w:szCs w:val="20"/>
        </w:rPr>
        <w:t xml:space="preserve">B3_3_adult </w:t>
      </w:r>
    </w:p>
    <w:p w:rsidR="007E718A" w:rsidRPr="00F83D5D" w:rsidRDefault="00B56427" w:rsidP="007E718A">
      <w:pPr>
        <w:contextualSpacing/>
        <w:jc w:val="both"/>
        <w:rPr>
          <w:rFonts w:ascii="Times" w:hAnsi="Times" w:cs="Arial"/>
          <w:b/>
          <w:sz w:val="20"/>
          <w:szCs w:val="20"/>
        </w:rPr>
      </w:pPr>
      <w:r w:rsidRPr="00F83D5D">
        <w:rPr>
          <w:rFonts w:ascii="Times" w:hAnsi="Times" w:cs="Arial"/>
          <w:b/>
          <w:sz w:val="20"/>
          <w:szCs w:val="20"/>
        </w:rPr>
        <w:t>[</w:t>
      </w:r>
      <w:proofErr w:type="gramStart"/>
      <w:r w:rsidRPr="00F83D5D">
        <w:rPr>
          <w:rFonts w:ascii="Times" w:hAnsi="Times" w:cs="Arial"/>
          <w:b/>
          <w:sz w:val="20"/>
          <w:szCs w:val="20"/>
        </w:rPr>
        <w:t>membre</w:t>
      </w:r>
      <w:proofErr w:type="gramEnd"/>
      <w:r w:rsidRPr="00F83D5D">
        <w:rPr>
          <w:rFonts w:ascii="Times" w:hAnsi="Times" w:cs="Arial"/>
          <w:b/>
          <w:sz w:val="20"/>
          <w:szCs w:val="20"/>
        </w:rPr>
        <w:t xml:space="preserve"> du ménage]</w:t>
      </w:r>
      <w:r w:rsidR="007E718A" w:rsidRPr="00F83D5D">
        <w:rPr>
          <w:rFonts w:ascii="Times" w:hAnsi="Times" w:cs="Arial"/>
          <w:b/>
          <w:sz w:val="20"/>
          <w:szCs w:val="20"/>
        </w:rPr>
        <w:t xml:space="preserve"> Est-ce un adulte ?</w:t>
      </w:r>
    </w:p>
    <w:p w:rsidR="007E718A" w:rsidRPr="00F83D5D" w:rsidRDefault="00B56427" w:rsidP="007E718A">
      <w:pPr>
        <w:contextualSpacing/>
        <w:jc w:val="both"/>
        <w:rPr>
          <w:rFonts w:ascii="Times" w:hAnsi="Times" w:cs="Arial"/>
          <w:sz w:val="20"/>
          <w:szCs w:val="20"/>
        </w:rPr>
      </w:pPr>
      <w:r w:rsidRPr="00F83D5D">
        <w:rPr>
          <w:rFonts w:ascii="Times" w:hAnsi="Times" w:cs="Arial"/>
          <w:sz w:val="20"/>
          <w:szCs w:val="20"/>
        </w:rPr>
        <w:t>[</w:t>
      </w:r>
      <w:proofErr w:type="gramStart"/>
      <w:r w:rsidRPr="00F83D5D">
        <w:rPr>
          <w:rFonts w:ascii="Times" w:hAnsi="Times" w:cs="Arial"/>
          <w:sz w:val="20"/>
          <w:szCs w:val="20"/>
        </w:rPr>
        <w:t>membre</w:t>
      </w:r>
      <w:proofErr w:type="gramEnd"/>
      <w:r w:rsidRPr="00F83D5D">
        <w:rPr>
          <w:rFonts w:ascii="Times" w:hAnsi="Times" w:cs="Arial"/>
          <w:sz w:val="20"/>
          <w:szCs w:val="20"/>
        </w:rPr>
        <w:t xml:space="preserve"> du ménage]</w:t>
      </w:r>
      <w:r w:rsidR="007E718A" w:rsidRPr="00F83D5D">
        <w:rPr>
          <w:rFonts w:ascii="Times" w:hAnsi="Times" w:cs="Arial"/>
          <w:sz w:val="20"/>
          <w:szCs w:val="20"/>
        </w:rPr>
        <w:t xml:space="preserve"> Est-ce un adulte ?</w:t>
      </w:r>
    </w:p>
    <w:p w:rsidR="007E718A" w:rsidRPr="00F83D5D" w:rsidRDefault="007E718A" w:rsidP="007E718A">
      <w:pPr>
        <w:contextualSpacing/>
        <w:jc w:val="both"/>
        <w:rPr>
          <w:rFonts w:ascii="Times" w:hAnsi="Times" w:cs="Arial"/>
          <w:sz w:val="20"/>
          <w:szCs w:val="20"/>
        </w:rPr>
      </w:pPr>
    </w:p>
    <w:p w:rsidR="007E718A" w:rsidRPr="00F83D5D" w:rsidRDefault="007E718A" w:rsidP="00A50BE3">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Si la personne refuse de renseigner l'âge d'un membre du ménage, ou ne le connaît pas, on demande tout de même si ce membre est un adulte ou non. Un adulte est défini comme une personne de plus de 18 ans.</w:t>
      </w:r>
    </w:p>
    <w:p w:rsidR="007E718A" w:rsidRPr="00F83D5D" w:rsidRDefault="007E718A" w:rsidP="007E718A">
      <w:pPr>
        <w:contextualSpacing/>
        <w:jc w:val="both"/>
        <w:rPr>
          <w:rFonts w:ascii="Times" w:hAnsi="Times" w:cs="Arial"/>
          <w:sz w:val="20"/>
          <w:szCs w:val="20"/>
        </w:rPr>
      </w:pPr>
    </w:p>
    <w:p w:rsidR="007E718A" w:rsidRPr="00F83D5D" w:rsidRDefault="007E718A" w:rsidP="007E718A">
      <w:pPr>
        <w:contextualSpacing/>
        <w:jc w:val="both"/>
        <w:rPr>
          <w:rFonts w:ascii="Times" w:hAnsi="Times" w:cs="Arial"/>
          <w:sz w:val="20"/>
          <w:szCs w:val="20"/>
        </w:rPr>
      </w:pPr>
      <w:r w:rsidRPr="00F83D5D">
        <w:rPr>
          <w:rFonts w:ascii="Times" w:hAnsi="Times" w:cs="Arial"/>
          <w:sz w:val="20"/>
          <w:szCs w:val="20"/>
        </w:rPr>
        <w:t xml:space="preserve">B3_5  </w:t>
      </w:r>
    </w:p>
    <w:p w:rsidR="00346A5A" w:rsidRPr="00F83D5D" w:rsidRDefault="00B56427" w:rsidP="007E718A">
      <w:pPr>
        <w:contextualSpacing/>
        <w:jc w:val="both"/>
        <w:rPr>
          <w:rFonts w:ascii="Times" w:hAnsi="Times" w:cs="Arial"/>
          <w:b/>
          <w:sz w:val="20"/>
          <w:szCs w:val="20"/>
        </w:rPr>
      </w:pPr>
      <w:r w:rsidRPr="00F83D5D">
        <w:rPr>
          <w:rFonts w:ascii="Times" w:hAnsi="Times" w:cs="Arial"/>
          <w:b/>
          <w:sz w:val="20"/>
          <w:szCs w:val="20"/>
        </w:rPr>
        <w:t>[</w:t>
      </w:r>
      <w:proofErr w:type="gramStart"/>
      <w:r w:rsidRPr="00F83D5D">
        <w:rPr>
          <w:rFonts w:ascii="Times" w:hAnsi="Times" w:cs="Arial"/>
          <w:b/>
          <w:sz w:val="20"/>
          <w:szCs w:val="20"/>
        </w:rPr>
        <w:t>membre</w:t>
      </w:r>
      <w:proofErr w:type="gramEnd"/>
      <w:r w:rsidRPr="00F83D5D">
        <w:rPr>
          <w:rFonts w:ascii="Times" w:hAnsi="Times" w:cs="Arial"/>
          <w:b/>
          <w:sz w:val="20"/>
          <w:szCs w:val="20"/>
        </w:rPr>
        <w:t xml:space="preserve"> du ménage]</w:t>
      </w:r>
      <w:r w:rsidR="007E718A" w:rsidRPr="00F83D5D">
        <w:rPr>
          <w:rFonts w:ascii="Times" w:hAnsi="Times" w:cs="Arial"/>
          <w:b/>
          <w:sz w:val="20"/>
          <w:szCs w:val="20"/>
        </w:rPr>
        <w:t>: Quel est son lien de parenté avec l</w:t>
      </w:r>
      <w:r w:rsidR="00877614">
        <w:rPr>
          <w:rFonts w:ascii="Times" w:hAnsi="Times" w:cs="Arial"/>
          <w:b/>
          <w:sz w:val="20"/>
          <w:szCs w:val="20"/>
        </w:rPr>
        <w:t>e chef de ménage</w:t>
      </w:r>
      <w:r w:rsidR="0004526C" w:rsidRPr="00F83D5D">
        <w:rPr>
          <w:rFonts w:ascii="Times" w:hAnsi="Times" w:cs="Arial"/>
          <w:b/>
          <w:sz w:val="20"/>
          <w:szCs w:val="20"/>
        </w:rPr>
        <w:t xml:space="preserve"> </w:t>
      </w:r>
      <w:r w:rsidR="00346A5A" w:rsidRPr="00F83D5D">
        <w:rPr>
          <w:rFonts w:ascii="Times" w:hAnsi="Times" w:cs="Arial"/>
          <w:b/>
          <w:sz w:val="20"/>
          <w:szCs w:val="20"/>
        </w:rPr>
        <w:t>?</w:t>
      </w:r>
    </w:p>
    <w:p w:rsidR="007E718A" w:rsidRPr="00F83D5D" w:rsidRDefault="00B56427" w:rsidP="007E718A">
      <w:pPr>
        <w:contextualSpacing/>
        <w:jc w:val="both"/>
        <w:rPr>
          <w:rFonts w:ascii="Times" w:hAnsi="Times" w:cs="Arial"/>
          <w:sz w:val="20"/>
          <w:szCs w:val="20"/>
        </w:rPr>
      </w:pPr>
      <w:r w:rsidRPr="00F83D5D">
        <w:rPr>
          <w:rFonts w:ascii="Times" w:hAnsi="Times" w:cs="Arial"/>
          <w:sz w:val="20"/>
          <w:szCs w:val="20"/>
        </w:rPr>
        <w:t>[</w:t>
      </w:r>
      <w:proofErr w:type="gramStart"/>
      <w:r w:rsidRPr="00F83D5D">
        <w:rPr>
          <w:rFonts w:ascii="Times" w:hAnsi="Times" w:cs="Arial"/>
          <w:sz w:val="20"/>
          <w:szCs w:val="20"/>
        </w:rPr>
        <w:t>membre</w:t>
      </w:r>
      <w:proofErr w:type="gramEnd"/>
      <w:r w:rsidRPr="00F83D5D">
        <w:rPr>
          <w:rFonts w:ascii="Times" w:hAnsi="Times" w:cs="Arial"/>
          <w:sz w:val="20"/>
          <w:szCs w:val="20"/>
        </w:rPr>
        <w:t xml:space="preserve"> du ménage]</w:t>
      </w:r>
      <w:r w:rsidR="007E718A" w:rsidRPr="00F83D5D">
        <w:rPr>
          <w:rFonts w:ascii="Times" w:hAnsi="Times" w:cs="Arial"/>
          <w:sz w:val="20"/>
          <w:szCs w:val="20"/>
        </w:rPr>
        <w:t>: kisa li ye pou chèf kay la</w:t>
      </w:r>
      <w:r w:rsidR="0004526C" w:rsidRPr="00F83D5D">
        <w:rPr>
          <w:rFonts w:ascii="Times" w:hAnsi="Times" w:cs="Arial"/>
          <w:sz w:val="20"/>
          <w:szCs w:val="20"/>
        </w:rPr>
        <w:t xml:space="preserve"> </w:t>
      </w:r>
      <w:r w:rsidR="007E718A" w:rsidRPr="00F83D5D">
        <w:rPr>
          <w:rFonts w:ascii="Times" w:hAnsi="Times" w:cs="Arial"/>
          <w:sz w:val="20"/>
          <w:szCs w:val="20"/>
        </w:rPr>
        <w:t>?</w:t>
      </w:r>
    </w:p>
    <w:p w:rsidR="00346A5A" w:rsidRPr="00F83D5D" w:rsidRDefault="00346A5A" w:rsidP="007E718A">
      <w:pPr>
        <w:contextualSpacing/>
        <w:jc w:val="both"/>
        <w:rPr>
          <w:rFonts w:ascii="Times" w:hAnsi="Times" w:cs="Arial"/>
          <w:sz w:val="20"/>
          <w:szCs w:val="20"/>
        </w:rPr>
      </w:pPr>
    </w:p>
    <w:p w:rsidR="00346A5A" w:rsidRPr="00F83D5D" w:rsidRDefault="007E718A" w:rsidP="007E718A">
      <w:pPr>
        <w:contextualSpacing/>
        <w:jc w:val="both"/>
        <w:rPr>
          <w:rFonts w:ascii="Times" w:hAnsi="Times" w:cs="Arial"/>
          <w:sz w:val="20"/>
          <w:szCs w:val="20"/>
        </w:rPr>
      </w:pPr>
      <w:r w:rsidRPr="00F83D5D">
        <w:rPr>
          <w:rFonts w:ascii="Times" w:hAnsi="Times" w:cs="Arial"/>
          <w:sz w:val="20"/>
          <w:szCs w:val="20"/>
        </w:rPr>
        <w:t>B3_5_oth</w:t>
      </w:r>
      <w:r w:rsidR="00346A5A" w:rsidRPr="00F83D5D">
        <w:rPr>
          <w:rFonts w:ascii="Times" w:hAnsi="Times" w:cs="Arial"/>
          <w:sz w:val="20"/>
          <w:szCs w:val="20"/>
        </w:rPr>
        <w:t xml:space="preserve">er </w:t>
      </w:r>
    </w:p>
    <w:p w:rsidR="00346A5A" w:rsidRPr="00F83D5D" w:rsidRDefault="00346A5A" w:rsidP="007E718A">
      <w:pPr>
        <w:contextualSpacing/>
        <w:jc w:val="both"/>
        <w:rPr>
          <w:rFonts w:ascii="Times" w:hAnsi="Times" w:cs="Arial"/>
          <w:b/>
          <w:sz w:val="20"/>
          <w:szCs w:val="20"/>
        </w:rPr>
      </w:pPr>
      <w:r w:rsidRPr="00F83D5D">
        <w:rPr>
          <w:rFonts w:ascii="Times" w:hAnsi="Times" w:cs="Arial"/>
          <w:b/>
          <w:sz w:val="20"/>
          <w:szCs w:val="20"/>
        </w:rPr>
        <w:t>Quel autre lien de parenté ?</w:t>
      </w:r>
    </w:p>
    <w:p w:rsidR="007E718A" w:rsidRPr="00F83D5D" w:rsidRDefault="007E718A" w:rsidP="007E718A">
      <w:pPr>
        <w:contextualSpacing/>
        <w:jc w:val="both"/>
        <w:rPr>
          <w:rFonts w:ascii="Times" w:hAnsi="Times" w:cs="Arial"/>
          <w:sz w:val="20"/>
          <w:szCs w:val="20"/>
        </w:rPr>
      </w:pPr>
      <w:r w:rsidRPr="00F83D5D">
        <w:rPr>
          <w:rFonts w:ascii="Times" w:hAnsi="Times" w:cs="Arial"/>
          <w:sz w:val="20"/>
          <w:szCs w:val="20"/>
        </w:rPr>
        <w:t>Di ki lot ?</w:t>
      </w:r>
    </w:p>
    <w:p w:rsidR="007E718A" w:rsidRPr="00F83D5D" w:rsidRDefault="007E718A" w:rsidP="007E718A">
      <w:pPr>
        <w:contextualSpacing/>
        <w:jc w:val="both"/>
        <w:rPr>
          <w:rFonts w:ascii="Times" w:hAnsi="Times" w:cs="Arial"/>
          <w:sz w:val="20"/>
          <w:szCs w:val="20"/>
        </w:rPr>
      </w:pPr>
    </w:p>
    <w:p w:rsidR="005640E5" w:rsidRDefault="005640E5" w:rsidP="007E718A">
      <w:pPr>
        <w:contextualSpacing/>
        <w:jc w:val="both"/>
        <w:rPr>
          <w:rFonts w:ascii="Times" w:hAnsi="Times" w:cs="Arial"/>
          <w:sz w:val="20"/>
          <w:szCs w:val="20"/>
        </w:rPr>
      </w:pPr>
      <w:r>
        <w:rPr>
          <w:rFonts w:ascii="Times" w:hAnsi="Times" w:cs="Arial"/>
          <w:sz w:val="20"/>
          <w:szCs w:val="20"/>
        </w:rPr>
        <w:t>B3_new</w:t>
      </w:r>
    </w:p>
    <w:p w:rsidR="005640E5" w:rsidRPr="005640E5" w:rsidRDefault="005640E5" w:rsidP="007E718A">
      <w:pPr>
        <w:contextualSpacing/>
        <w:jc w:val="both"/>
        <w:rPr>
          <w:rFonts w:ascii="Times" w:hAnsi="Times" w:cs="Arial"/>
          <w:b/>
          <w:sz w:val="20"/>
          <w:szCs w:val="20"/>
        </w:rPr>
      </w:pPr>
      <w:r w:rsidRPr="005640E5">
        <w:rPr>
          <w:rFonts w:ascii="Times" w:hAnsi="Times" w:cs="Arial"/>
          <w:b/>
          <w:sz w:val="20"/>
          <w:szCs w:val="20"/>
        </w:rPr>
        <w:t>[</w:t>
      </w:r>
      <w:proofErr w:type="gramStart"/>
      <w:r w:rsidRPr="005640E5">
        <w:rPr>
          <w:rFonts w:ascii="Times" w:hAnsi="Times" w:cs="Arial"/>
          <w:b/>
          <w:sz w:val="20"/>
          <w:szCs w:val="20"/>
        </w:rPr>
        <w:t>membre</w:t>
      </w:r>
      <w:proofErr w:type="gramEnd"/>
      <w:r w:rsidRPr="005640E5">
        <w:rPr>
          <w:rFonts w:ascii="Times" w:hAnsi="Times" w:cs="Arial"/>
          <w:b/>
          <w:sz w:val="20"/>
          <w:szCs w:val="20"/>
        </w:rPr>
        <w:t xml:space="preserve"> du ménage]: Depuis quand fait-il/elle partie du ménage ?</w:t>
      </w:r>
    </w:p>
    <w:p w:rsidR="005640E5" w:rsidRPr="009E591C" w:rsidRDefault="009E591C" w:rsidP="007E718A">
      <w:pPr>
        <w:contextualSpacing/>
        <w:jc w:val="both"/>
        <w:rPr>
          <w:rFonts w:ascii="Times" w:hAnsi="Times" w:cs="Arial"/>
          <w:sz w:val="20"/>
          <w:szCs w:val="20"/>
        </w:rPr>
      </w:pPr>
      <w:r w:rsidRPr="00402A31">
        <w:rPr>
          <w:rFonts w:ascii="Times" w:hAnsi="Times" w:cs="Arial"/>
          <w:sz w:val="20"/>
          <w:szCs w:val="20"/>
        </w:rPr>
        <w:t>[</w:t>
      </w:r>
      <w:proofErr w:type="gramStart"/>
      <w:r w:rsidRPr="00402A31">
        <w:rPr>
          <w:rFonts w:ascii="Times" w:hAnsi="Times" w:cs="Arial"/>
          <w:sz w:val="20"/>
          <w:szCs w:val="20"/>
        </w:rPr>
        <w:t>membre</w:t>
      </w:r>
      <w:proofErr w:type="gramEnd"/>
      <w:r w:rsidRPr="00402A31">
        <w:rPr>
          <w:rFonts w:ascii="Times" w:hAnsi="Times" w:cs="Arial"/>
          <w:sz w:val="20"/>
          <w:szCs w:val="20"/>
        </w:rPr>
        <w:t xml:space="preserve"> du ménage]: Depi kilè li fè pati moun kay la?</w:t>
      </w:r>
    </w:p>
    <w:p w:rsidR="005640E5" w:rsidRPr="009E591C" w:rsidRDefault="005640E5" w:rsidP="007E718A">
      <w:pPr>
        <w:contextualSpacing/>
        <w:jc w:val="both"/>
        <w:rPr>
          <w:rFonts w:ascii="Times" w:hAnsi="Times" w:cs="Arial"/>
          <w:sz w:val="20"/>
          <w:szCs w:val="20"/>
        </w:rPr>
      </w:pPr>
    </w:p>
    <w:p w:rsidR="007E718A" w:rsidRPr="00F83D5D" w:rsidRDefault="007E718A" w:rsidP="007E718A">
      <w:pPr>
        <w:contextualSpacing/>
        <w:jc w:val="both"/>
        <w:rPr>
          <w:rFonts w:ascii="Times" w:hAnsi="Times" w:cs="Arial"/>
          <w:sz w:val="20"/>
          <w:szCs w:val="20"/>
        </w:rPr>
      </w:pPr>
      <w:r w:rsidRPr="00F83D5D">
        <w:rPr>
          <w:rFonts w:ascii="Times" w:hAnsi="Times" w:cs="Arial"/>
          <w:sz w:val="20"/>
          <w:szCs w:val="20"/>
        </w:rPr>
        <w:t xml:space="preserve">B3_6  </w:t>
      </w:r>
    </w:p>
    <w:p w:rsidR="00346A5A" w:rsidRPr="00F83D5D" w:rsidRDefault="00B56427" w:rsidP="007E718A">
      <w:pPr>
        <w:contextualSpacing/>
        <w:jc w:val="both"/>
        <w:rPr>
          <w:rFonts w:ascii="Times" w:hAnsi="Times" w:cs="Arial"/>
          <w:b/>
          <w:sz w:val="20"/>
          <w:szCs w:val="20"/>
        </w:rPr>
      </w:pPr>
      <w:r w:rsidRPr="00F83D5D">
        <w:rPr>
          <w:rFonts w:ascii="Times" w:hAnsi="Times" w:cs="Arial"/>
          <w:b/>
          <w:sz w:val="20"/>
          <w:szCs w:val="20"/>
        </w:rPr>
        <w:t>[</w:t>
      </w:r>
      <w:proofErr w:type="gramStart"/>
      <w:r w:rsidRPr="00F83D5D">
        <w:rPr>
          <w:rFonts w:ascii="Times" w:hAnsi="Times" w:cs="Arial"/>
          <w:b/>
          <w:sz w:val="20"/>
          <w:szCs w:val="20"/>
        </w:rPr>
        <w:t>membre</w:t>
      </w:r>
      <w:proofErr w:type="gramEnd"/>
      <w:r w:rsidRPr="00F83D5D">
        <w:rPr>
          <w:rFonts w:ascii="Times" w:hAnsi="Times" w:cs="Arial"/>
          <w:b/>
          <w:sz w:val="20"/>
          <w:szCs w:val="20"/>
        </w:rPr>
        <w:t xml:space="preserve"> du ménage]</w:t>
      </w:r>
      <w:r w:rsidR="007E718A" w:rsidRPr="00F83D5D">
        <w:rPr>
          <w:rFonts w:ascii="Times" w:hAnsi="Times" w:cs="Arial"/>
          <w:b/>
          <w:sz w:val="20"/>
          <w:szCs w:val="20"/>
        </w:rPr>
        <w:t>: Peut-il/elle lir</w:t>
      </w:r>
      <w:r w:rsidR="00346A5A" w:rsidRPr="00F83D5D">
        <w:rPr>
          <w:rFonts w:ascii="Times" w:hAnsi="Times" w:cs="Arial"/>
          <w:b/>
          <w:sz w:val="20"/>
          <w:szCs w:val="20"/>
        </w:rPr>
        <w:t>e une lettre ou un petit texte</w:t>
      </w:r>
      <w:r w:rsidR="00877614">
        <w:rPr>
          <w:rFonts w:ascii="Times" w:hAnsi="Times" w:cs="Arial"/>
          <w:b/>
          <w:sz w:val="20"/>
          <w:szCs w:val="20"/>
        </w:rPr>
        <w:t xml:space="preserve"> </w:t>
      </w:r>
      <w:r w:rsidR="00346A5A" w:rsidRPr="00F83D5D">
        <w:rPr>
          <w:rFonts w:ascii="Times" w:hAnsi="Times" w:cs="Arial"/>
          <w:b/>
          <w:sz w:val="20"/>
          <w:szCs w:val="20"/>
        </w:rPr>
        <w:t>?</w:t>
      </w:r>
      <w:r w:rsidR="007E718A" w:rsidRPr="00F83D5D">
        <w:rPr>
          <w:rFonts w:ascii="Times" w:hAnsi="Times" w:cs="Arial"/>
          <w:b/>
          <w:sz w:val="20"/>
          <w:szCs w:val="20"/>
        </w:rPr>
        <w:tab/>
      </w:r>
    </w:p>
    <w:p w:rsidR="007E718A" w:rsidRPr="00F83D5D" w:rsidRDefault="00B56427" w:rsidP="007E718A">
      <w:pPr>
        <w:contextualSpacing/>
        <w:jc w:val="both"/>
        <w:rPr>
          <w:rFonts w:ascii="Times" w:hAnsi="Times" w:cs="Arial"/>
          <w:sz w:val="20"/>
          <w:szCs w:val="20"/>
        </w:rPr>
      </w:pPr>
      <w:r w:rsidRPr="00F83D5D">
        <w:rPr>
          <w:rFonts w:ascii="Times" w:hAnsi="Times" w:cs="Arial"/>
          <w:sz w:val="20"/>
          <w:szCs w:val="20"/>
        </w:rPr>
        <w:t>[</w:t>
      </w:r>
      <w:proofErr w:type="gramStart"/>
      <w:r w:rsidRPr="00F83D5D">
        <w:rPr>
          <w:rFonts w:ascii="Times" w:hAnsi="Times" w:cs="Arial"/>
          <w:sz w:val="20"/>
          <w:szCs w:val="20"/>
        </w:rPr>
        <w:t>membre</w:t>
      </w:r>
      <w:proofErr w:type="gramEnd"/>
      <w:r w:rsidRPr="00F83D5D">
        <w:rPr>
          <w:rFonts w:ascii="Times" w:hAnsi="Times" w:cs="Arial"/>
          <w:sz w:val="20"/>
          <w:szCs w:val="20"/>
        </w:rPr>
        <w:t xml:space="preserve"> du ménage]</w:t>
      </w:r>
      <w:r w:rsidR="007E718A" w:rsidRPr="00F83D5D">
        <w:rPr>
          <w:rFonts w:ascii="Times" w:hAnsi="Times" w:cs="Arial"/>
          <w:sz w:val="20"/>
          <w:szCs w:val="20"/>
        </w:rPr>
        <w:t>: Eske li ka li yon lèt oubyen ekri yon ti tèks?</w:t>
      </w:r>
    </w:p>
    <w:p w:rsidR="00346A5A" w:rsidRPr="00F83D5D" w:rsidRDefault="00346A5A" w:rsidP="007E718A">
      <w:pPr>
        <w:contextualSpacing/>
        <w:jc w:val="both"/>
        <w:rPr>
          <w:rFonts w:ascii="Times" w:hAnsi="Times" w:cs="Arial"/>
          <w:sz w:val="20"/>
          <w:szCs w:val="20"/>
        </w:rPr>
      </w:pPr>
    </w:p>
    <w:p w:rsidR="00346A5A" w:rsidRPr="00F83D5D" w:rsidRDefault="00877614" w:rsidP="00346A5A">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Pr>
          <w:rFonts w:ascii="Times" w:hAnsi="Times" w:cs="Arial"/>
          <w:sz w:val="20"/>
          <w:szCs w:val="20"/>
        </w:rPr>
        <w:t xml:space="preserve">Cette question </w:t>
      </w:r>
      <w:r w:rsidR="00346A5A" w:rsidRPr="00F83D5D">
        <w:rPr>
          <w:rFonts w:ascii="Times" w:hAnsi="Times" w:cs="Arial"/>
          <w:sz w:val="20"/>
          <w:szCs w:val="20"/>
        </w:rPr>
        <w:t>peut être délicate et le répondant peut éprouver de la gêne à y répondre, que ce soit pour lui ou pour d'autres membres du ménage. C'est pourquoi il est essentiel de privilégier une relation de confiance entre la personne interrogée et vous-même : il faut à tout prix éviter la présence d'autres personnes pendant l'entretien.</w:t>
      </w:r>
    </w:p>
    <w:p w:rsidR="00346A5A" w:rsidRPr="00F83D5D" w:rsidRDefault="00346A5A" w:rsidP="007E718A">
      <w:pPr>
        <w:contextualSpacing/>
        <w:jc w:val="both"/>
        <w:rPr>
          <w:rFonts w:ascii="Times" w:hAnsi="Times" w:cs="Arial"/>
          <w:sz w:val="20"/>
          <w:szCs w:val="20"/>
        </w:rPr>
      </w:pPr>
    </w:p>
    <w:p w:rsidR="007E718A" w:rsidRPr="00F83D5D" w:rsidRDefault="00877614" w:rsidP="007E718A">
      <w:pPr>
        <w:contextualSpacing/>
        <w:jc w:val="both"/>
        <w:rPr>
          <w:rFonts w:ascii="Times" w:hAnsi="Times" w:cs="Arial"/>
          <w:sz w:val="20"/>
          <w:szCs w:val="20"/>
        </w:rPr>
      </w:pPr>
      <w:r>
        <w:rPr>
          <w:rFonts w:ascii="Times" w:hAnsi="Times" w:cs="Arial"/>
          <w:sz w:val="20"/>
          <w:szCs w:val="20"/>
        </w:rPr>
        <w:t>B3_7</w:t>
      </w:r>
    </w:p>
    <w:p w:rsidR="00346A5A" w:rsidRPr="00F83D5D" w:rsidRDefault="00B56427" w:rsidP="007E718A">
      <w:pPr>
        <w:contextualSpacing/>
        <w:jc w:val="both"/>
        <w:rPr>
          <w:rFonts w:ascii="Times" w:hAnsi="Times" w:cs="Arial"/>
          <w:b/>
          <w:sz w:val="20"/>
          <w:szCs w:val="20"/>
        </w:rPr>
      </w:pPr>
      <w:r w:rsidRPr="00F83D5D">
        <w:rPr>
          <w:rFonts w:ascii="Times" w:hAnsi="Times" w:cs="Arial"/>
          <w:b/>
          <w:sz w:val="20"/>
          <w:szCs w:val="20"/>
        </w:rPr>
        <w:t>[</w:t>
      </w:r>
      <w:proofErr w:type="gramStart"/>
      <w:r w:rsidRPr="00F83D5D">
        <w:rPr>
          <w:rFonts w:ascii="Times" w:hAnsi="Times" w:cs="Arial"/>
          <w:b/>
          <w:sz w:val="20"/>
          <w:szCs w:val="20"/>
        </w:rPr>
        <w:t>membre</w:t>
      </w:r>
      <w:proofErr w:type="gramEnd"/>
      <w:r w:rsidRPr="00F83D5D">
        <w:rPr>
          <w:rFonts w:ascii="Times" w:hAnsi="Times" w:cs="Arial"/>
          <w:b/>
          <w:sz w:val="20"/>
          <w:szCs w:val="20"/>
        </w:rPr>
        <w:t xml:space="preserve"> du ménage]</w:t>
      </w:r>
      <w:r w:rsidR="00877614">
        <w:rPr>
          <w:rFonts w:ascii="Times" w:hAnsi="Times" w:cs="Arial"/>
          <w:b/>
          <w:sz w:val="20"/>
          <w:szCs w:val="20"/>
        </w:rPr>
        <w:t xml:space="preserve">: </w:t>
      </w:r>
      <w:r w:rsidR="00C47600">
        <w:rPr>
          <w:rFonts w:ascii="Times" w:hAnsi="Times" w:cs="Arial"/>
          <w:b/>
          <w:sz w:val="20"/>
          <w:szCs w:val="20"/>
        </w:rPr>
        <w:t xml:space="preserve">Est-ce qu'il/elle </w:t>
      </w:r>
      <w:r w:rsidR="00877614" w:rsidRPr="00877614">
        <w:rPr>
          <w:rFonts w:ascii="Times" w:hAnsi="Times" w:cs="Arial"/>
          <w:b/>
          <w:sz w:val="20"/>
          <w:szCs w:val="20"/>
        </w:rPr>
        <w:t>est allé travailler en République dominicaine en</w:t>
      </w:r>
      <w:r w:rsidR="00877614">
        <w:rPr>
          <w:rFonts w:ascii="Times" w:hAnsi="Times" w:cs="Arial"/>
          <w:b/>
          <w:sz w:val="20"/>
          <w:szCs w:val="20"/>
        </w:rPr>
        <w:t xml:space="preserve">tre décembre 2014 et août 2015 </w:t>
      </w:r>
      <w:r w:rsidR="00346A5A" w:rsidRPr="00F83D5D">
        <w:rPr>
          <w:rFonts w:ascii="Times" w:hAnsi="Times" w:cs="Arial"/>
          <w:b/>
          <w:sz w:val="20"/>
          <w:szCs w:val="20"/>
        </w:rPr>
        <w:t>?</w:t>
      </w:r>
    </w:p>
    <w:p w:rsidR="007E718A" w:rsidRPr="00F83D5D" w:rsidRDefault="00B56427" w:rsidP="007E718A">
      <w:pPr>
        <w:contextualSpacing/>
        <w:jc w:val="both"/>
        <w:rPr>
          <w:rFonts w:ascii="Times" w:hAnsi="Times" w:cs="Arial"/>
          <w:sz w:val="20"/>
          <w:szCs w:val="20"/>
        </w:rPr>
      </w:pPr>
      <w:r w:rsidRPr="00F83D5D">
        <w:rPr>
          <w:rFonts w:ascii="Times" w:hAnsi="Times" w:cs="Arial"/>
          <w:sz w:val="20"/>
          <w:szCs w:val="20"/>
        </w:rPr>
        <w:t>[</w:t>
      </w:r>
      <w:proofErr w:type="gramStart"/>
      <w:r w:rsidRPr="00F83D5D">
        <w:rPr>
          <w:rFonts w:ascii="Times" w:hAnsi="Times" w:cs="Arial"/>
          <w:sz w:val="20"/>
          <w:szCs w:val="20"/>
        </w:rPr>
        <w:t>membre</w:t>
      </w:r>
      <w:proofErr w:type="gramEnd"/>
      <w:r w:rsidRPr="00F83D5D">
        <w:rPr>
          <w:rFonts w:ascii="Times" w:hAnsi="Times" w:cs="Arial"/>
          <w:sz w:val="20"/>
          <w:szCs w:val="20"/>
        </w:rPr>
        <w:t xml:space="preserve"> du ménage]</w:t>
      </w:r>
      <w:r w:rsidR="007E718A" w:rsidRPr="00F83D5D">
        <w:rPr>
          <w:rFonts w:ascii="Times" w:hAnsi="Times" w:cs="Arial"/>
          <w:sz w:val="20"/>
          <w:szCs w:val="20"/>
        </w:rPr>
        <w:t xml:space="preserve">: </w:t>
      </w:r>
      <w:r w:rsidR="00877614" w:rsidRPr="00877614">
        <w:rPr>
          <w:rFonts w:ascii="Times" w:hAnsi="Times" w:cs="Arial"/>
          <w:sz w:val="20"/>
          <w:szCs w:val="20"/>
        </w:rPr>
        <w:t>Eske li te travay an Repiblik Dominikèn soti desanm 2014 pou rive dawou 2015?</w:t>
      </w:r>
    </w:p>
    <w:p w:rsidR="00346A5A" w:rsidRPr="00F83D5D" w:rsidRDefault="00346A5A" w:rsidP="007E718A">
      <w:pPr>
        <w:contextualSpacing/>
        <w:jc w:val="both"/>
        <w:rPr>
          <w:rFonts w:ascii="Times" w:hAnsi="Times" w:cs="Arial"/>
          <w:sz w:val="20"/>
          <w:szCs w:val="20"/>
        </w:rPr>
      </w:pPr>
    </w:p>
    <w:p w:rsidR="00877614" w:rsidRDefault="00877614" w:rsidP="007E718A">
      <w:pPr>
        <w:contextualSpacing/>
        <w:jc w:val="both"/>
        <w:rPr>
          <w:rFonts w:ascii="Times" w:hAnsi="Times" w:cs="Arial"/>
          <w:b/>
          <w:sz w:val="20"/>
          <w:szCs w:val="20"/>
        </w:rPr>
      </w:pPr>
      <w:r>
        <w:rPr>
          <w:rFonts w:ascii="Times" w:hAnsi="Times" w:cs="Arial"/>
          <w:sz w:val="20"/>
          <w:szCs w:val="20"/>
        </w:rPr>
        <w:t>B3_7_</w:t>
      </w:r>
      <w:proofErr w:type="gramStart"/>
      <w:r>
        <w:rPr>
          <w:rFonts w:ascii="Times" w:hAnsi="Times" w:cs="Arial"/>
          <w:sz w:val="20"/>
          <w:szCs w:val="20"/>
        </w:rPr>
        <w:t>1</w:t>
      </w:r>
      <w:proofErr w:type="gramEnd"/>
      <w:r>
        <w:rPr>
          <w:rFonts w:ascii="Times" w:hAnsi="Times" w:cs="Arial"/>
          <w:sz w:val="20"/>
          <w:szCs w:val="20"/>
        </w:rPr>
        <w:br/>
      </w:r>
      <w:r w:rsidRPr="00F83D5D">
        <w:rPr>
          <w:rFonts w:ascii="Times" w:hAnsi="Times" w:cs="Arial"/>
          <w:b/>
          <w:sz w:val="20"/>
          <w:szCs w:val="20"/>
        </w:rPr>
        <w:t>[membre du ménage]</w:t>
      </w:r>
      <w:r>
        <w:rPr>
          <w:rFonts w:ascii="Times" w:hAnsi="Times" w:cs="Arial"/>
          <w:b/>
          <w:sz w:val="20"/>
          <w:szCs w:val="20"/>
        </w:rPr>
        <w:t xml:space="preserve">: </w:t>
      </w:r>
      <w:r w:rsidRPr="00877614">
        <w:rPr>
          <w:rFonts w:ascii="Times" w:hAnsi="Times" w:cs="Arial"/>
          <w:b/>
          <w:sz w:val="20"/>
          <w:szCs w:val="20"/>
        </w:rPr>
        <w:t>Est-ce qu'il/elle a travaillé en tant que main d'œuvre agricole en République dominicaine entre décembre 2014 et août 2015 ?</w:t>
      </w:r>
    </w:p>
    <w:p w:rsidR="00877614" w:rsidRDefault="00877614" w:rsidP="007E718A">
      <w:pPr>
        <w:contextualSpacing/>
        <w:jc w:val="both"/>
        <w:rPr>
          <w:rFonts w:ascii="Times" w:hAnsi="Times" w:cs="Arial"/>
          <w:sz w:val="20"/>
          <w:szCs w:val="20"/>
        </w:rPr>
      </w:pPr>
      <w:r>
        <w:rPr>
          <w:rFonts w:ascii="Times" w:hAnsi="Times" w:cs="Arial"/>
          <w:sz w:val="20"/>
          <w:szCs w:val="20"/>
        </w:rPr>
        <w:t>[</w:t>
      </w:r>
      <w:proofErr w:type="gramStart"/>
      <w:r w:rsidRPr="00F83D5D">
        <w:rPr>
          <w:rFonts w:ascii="Times" w:hAnsi="Times" w:cs="Arial"/>
          <w:sz w:val="20"/>
          <w:szCs w:val="20"/>
        </w:rPr>
        <w:t>membre</w:t>
      </w:r>
      <w:proofErr w:type="gramEnd"/>
      <w:r w:rsidRPr="00F83D5D">
        <w:rPr>
          <w:rFonts w:ascii="Times" w:hAnsi="Times" w:cs="Arial"/>
          <w:sz w:val="20"/>
          <w:szCs w:val="20"/>
        </w:rPr>
        <w:t xml:space="preserve"> du ménage</w:t>
      </w:r>
      <w:r>
        <w:rPr>
          <w:rFonts w:ascii="Times" w:hAnsi="Times" w:cs="Arial"/>
          <w:sz w:val="20"/>
          <w:szCs w:val="20"/>
        </w:rPr>
        <w:t>] :</w:t>
      </w:r>
      <w:r w:rsidRPr="00877614">
        <w:rPr>
          <w:rFonts w:ascii="Times" w:hAnsi="Times" w:cs="Arial"/>
          <w:sz w:val="20"/>
          <w:szCs w:val="20"/>
        </w:rPr>
        <w:t xml:space="preserve"> Eske li te travay kom ouvriye nan jaden an Repiblik Dominikèn soti desanm 2014 pou rive dawou 2015?</w:t>
      </w:r>
    </w:p>
    <w:p w:rsidR="00877614" w:rsidRDefault="00877614" w:rsidP="007E718A">
      <w:pPr>
        <w:contextualSpacing/>
        <w:jc w:val="both"/>
        <w:rPr>
          <w:rFonts w:ascii="Times" w:hAnsi="Times" w:cs="Arial"/>
          <w:sz w:val="20"/>
          <w:szCs w:val="20"/>
        </w:rPr>
      </w:pPr>
    </w:p>
    <w:p w:rsidR="00877614" w:rsidRPr="00F83D5D" w:rsidRDefault="00877614" w:rsidP="00877614">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Pr>
          <w:rFonts w:ascii="Times" w:hAnsi="Times" w:cs="Arial"/>
          <w:sz w:val="20"/>
          <w:szCs w:val="20"/>
        </w:rPr>
        <w:t xml:space="preserve">Si la personne est effectivement </w:t>
      </w:r>
      <w:r w:rsidR="00F26A2C">
        <w:rPr>
          <w:rFonts w:ascii="Times" w:hAnsi="Times" w:cs="Arial"/>
          <w:sz w:val="20"/>
          <w:szCs w:val="20"/>
        </w:rPr>
        <w:t>allée</w:t>
      </w:r>
      <w:r>
        <w:rPr>
          <w:rFonts w:ascii="Times" w:hAnsi="Times" w:cs="Arial"/>
          <w:sz w:val="20"/>
          <w:szCs w:val="20"/>
        </w:rPr>
        <w:t xml:space="preserve"> travailler en République dominicaine entre décembre 2014 et août 2015, on doit déterminer la durée qu’elle y a passée et sélectionner l’unité qui convient (jours, semaines ou mois). Si le répondant ne sait pas ou ne veut pas répondre, il faut </w:t>
      </w:r>
      <w:r w:rsidR="00F26A2C">
        <w:rPr>
          <w:rFonts w:ascii="Times" w:hAnsi="Times" w:cs="Arial"/>
          <w:sz w:val="20"/>
          <w:szCs w:val="20"/>
        </w:rPr>
        <w:t>entrer -888 ou -999 respectivement.</w:t>
      </w:r>
    </w:p>
    <w:p w:rsidR="00346A5A" w:rsidRDefault="00346A5A" w:rsidP="007E718A">
      <w:pPr>
        <w:contextualSpacing/>
        <w:jc w:val="both"/>
        <w:rPr>
          <w:rFonts w:ascii="Times" w:hAnsi="Times" w:cs="Arial"/>
          <w:sz w:val="20"/>
          <w:szCs w:val="20"/>
        </w:rPr>
      </w:pPr>
    </w:p>
    <w:p w:rsidR="00F26A2C" w:rsidRPr="00F83D5D" w:rsidRDefault="00F26A2C" w:rsidP="007E718A">
      <w:pPr>
        <w:contextualSpacing/>
        <w:jc w:val="both"/>
        <w:rPr>
          <w:rFonts w:ascii="Times" w:hAnsi="Times" w:cs="Arial"/>
          <w:sz w:val="20"/>
          <w:szCs w:val="20"/>
        </w:rPr>
      </w:pPr>
    </w:p>
    <w:p w:rsidR="00FC1CB1" w:rsidRPr="00F83D5D" w:rsidRDefault="00FC1CB1" w:rsidP="00C77171">
      <w:pPr>
        <w:pStyle w:val="Titre2"/>
        <w:numPr>
          <w:ilvl w:val="0"/>
          <w:numId w:val="0"/>
        </w:numPr>
        <w:contextualSpacing/>
        <w:rPr>
          <w:rFonts w:ascii="Times" w:hAnsi="Times" w:cs="Arial"/>
          <w:sz w:val="20"/>
          <w:szCs w:val="20"/>
        </w:rPr>
      </w:pPr>
      <w:bookmarkStart w:id="32" w:name="_Toc291834312"/>
      <w:r w:rsidRPr="00F83D5D">
        <w:rPr>
          <w:rFonts w:ascii="Times" w:hAnsi="Times" w:cs="Arial"/>
          <w:sz w:val="20"/>
          <w:szCs w:val="20"/>
        </w:rPr>
        <w:t>SECTION C : AGRICULTURE</w:t>
      </w:r>
      <w:bookmarkEnd w:id="32"/>
    </w:p>
    <w:p w:rsidR="00FC1CB1" w:rsidRPr="00F83D5D" w:rsidRDefault="00FC1CB1" w:rsidP="00C77171">
      <w:pPr>
        <w:contextualSpacing/>
        <w:jc w:val="both"/>
        <w:outlineLvl w:val="0"/>
        <w:rPr>
          <w:rFonts w:ascii="Times" w:hAnsi="Times" w:cs="Arial"/>
          <w:i/>
          <w:sz w:val="20"/>
          <w:szCs w:val="20"/>
        </w:rPr>
      </w:pPr>
      <w:r w:rsidRPr="00F83D5D">
        <w:rPr>
          <w:rFonts w:ascii="Times" w:hAnsi="Times" w:cs="Arial"/>
          <w:bCs/>
          <w:i/>
          <w:sz w:val="20"/>
          <w:szCs w:val="20"/>
        </w:rPr>
        <w:t xml:space="preserve">SEKSYON </w:t>
      </w:r>
      <w:r w:rsidRPr="00F83D5D">
        <w:rPr>
          <w:rFonts w:ascii="Times" w:hAnsi="Times" w:cs="Arial"/>
          <w:i/>
          <w:sz w:val="20"/>
          <w:szCs w:val="20"/>
        </w:rPr>
        <w:t xml:space="preserve">C AGRIKILTI </w:t>
      </w:r>
    </w:p>
    <w:p w:rsidR="00FC1CB1" w:rsidRPr="00F83D5D" w:rsidRDefault="00FC1CB1" w:rsidP="00FC1CB1">
      <w:pPr>
        <w:contextualSpacing/>
        <w:jc w:val="both"/>
        <w:rPr>
          <w:rFonts w:ascii="Times" w:hAnsi="Times" w:cs="Arial"/>
          <w:i/>
          <w:sz w:val="20"/>
          <w:szCs w:val="20"/>
        </w:rPr>
      </w:pPr>
    </w:p>
    <w:p w:rsidR="00FC1CB1" w:rsidRPr="00F83D5D" w:rsidRDefault="00FC1CB1" w:rsidP="00FC1CB1">
      <w:pPr>
        <w:tabs>
          <w:tab w:val="left" w:pos="3940"/>
        </w:tabs>
        <w:contextualSpacing/>
        <w:jc w:val="both"/>
        <w:rPr>
          <w:rFonts w:ascii="Times" w:hAnsi="Times" w:cs="Arial"/>
          <w:b/>
          <w:sz w:val="20"/>
          <w:szCs w:val="20"/>
        </w:rPr>
      </w:pPr>
      <w:r w:rsidRPr="00F83D5D">
        <w:rPr>
          <w:rFonts w:ascii="Times" w:hAnsi="Times" w:cs="Arial"/>
          <w:b/>
          <w:sz w:val="20"/>
          <w:szCs w:val="20"/>
        </w:rPr>
        <w:tab/>
      </w:r>
    </w:p>
    <w:p w:rsidR="00FC1CB1" w:rsidRPr="00F83D5D" w:rsidRDefault="00FC1CB1" w:rsidP="00FC1CB1">
      <w:pPr>
        <w:contextualSpacing/>
        <w:jc w:val="both"/>
        <w:rPr>
          <w:rFonts w:ascii="Times" w:hAnsi="Times" w:cs="Arial"/>
          <w:sz w:val="20"/>
          <w:szCs w:val="20"/>
        </w:rPr>
      </w:pPr>
      <w:r w:rsidRPr="00F83D5D">
        <w:rPr>
          <w:rFonts w:ascii="Times" w:hAnsi="Times" w:cs="Arial"/>
          <w:sz w:val="20"/>
          <w:szCs w:val="20"/>
        </w:rPr>
        <w:t xml:space="preserve">La </w:t>
      </w:r>
      <w:r w:rsidRPr="00F83D5D">
        <w:rPr>
          <w:rFonts w:ascii="Times" w:hAnsi="Times" w:cs="Arial"/>
          <w:sz w:val="20"/>
          <w:szCs w:val="20"/>
          <w:u w:val="single"/>
        </w:rPr>
        <w:t>Section C</w:t>
      </w:r>
      <w:r w:rsidRPr="00F83D5D">
        <w:rPr>
          <w:rFonts w:ascii="Times" w:hAnsi="Times" w:cs="Arial"/>
          <w:sz w:val="20"/>
          <w:szCs w:val="20"/>
        </w:rPr>
        <w:t xml:space="preserve"> du que</w:t>
      </w:r>
      <w:r w:rsidR="00AA11A8" w:rsidRPr="00F83D5D">
        <w:rPr>
          <w:rFonts w:ascii="Times" w:hAnsi="Times" w:cs="Arial"/>
          <w:sz w:val="20"/>
          <w:szCs w:val="20"/>
        </w:rPr>
        <w:t xml:space="preserve">stionnaire est cruciale. A elle </w:t>
      </w:r>
      <w:r w:rsidRPr="00F83D5D">
        <w:rPr>
          <w:rFonts w:ascii="Times" w:hAnsi="Times" w:cs="Arial"/>
          <w:sz w:val="20"/>
          <w:szCs w:val="20"/>
        </w:rPr>
        <w:t xml:space="preserve">seule, cette section occupe environ 50% du questionnaire.  Elle comprend </w:t>
      </w:r>
      <w:r w:rsidR="00AA11A8" w:rsidRPr="00F83D5D">
        <w:rPr>
          <w:rFonts w:ascii="Times" w:hAnsi="Times" w:cs="Arial"/>
          <w:sz w:val="20"/>
          <w:szCs w:val="20"/>
        </w:rPr>
        <w:t xml:space="preserve">plusieurs </w:t>
      </w:r>
      <w:r w:rsidRPr="00F83D5D">
        <w:rPr>
          <w:rFonts w:ascii="Times" w:hAnsi="Times" w:cs="Arial"/>
          <w:sz w:val="20"/>
          <w:szCs w:val="20"/>
        </w:rPr>
        <w:t xml:space="preserve"> "Parties" qui se complètent en vue d'obtenir un ensemble d'informations sur les parcelles de terres cultivées par les ménages de l’échantillon, le mode de tenure de ces parcelles, les différentes cultures plantées et récoltées, les ressources mobilisées (intrants, force de travail, irrigation) dans le processus de production de ces cultures ainsi que les revenus générés par celles-ci au cours de la campagne agricole allant du </w:t>
      </w:r>
      <w:r w:rsidR="00E74A70">
        <w:rPr>
          <w:rFonts w:ascii="Times" w:hAnsi="Times" w:cs="Arial"/>
          <w:sz w:val="20"/>
          <w:szCs w:val="20"/>
        </w:rPr>
        <w:t>déc</w:t>
      </w:r>
      <w:r w:rsidR="00312B29" w:rsidRPr="00F83D5D">
        <w:rPr>
          <w:rFonts w:ascii="Times" w:hAnsi="Times" w:cs="Arial"/>
          <w:sz w:val="20"/>
          <w:szCs w:val="20"/>
        </w:rPr>
        <w:t>embre 2014</w:t>
      </w:r>
      <w:r w:rsidR="00E74A70">
        <w:rPr>
          <w:rFonts w:ascii="Times" w:hAnsi="Times" w:cs="Arial"/>
          <w:sz w:val="20"/>
          <w:szCs w:val="20"/>
        </w:rPr>
        <w:t xml:space="preserve"> à</w:t>
      </w:r>
      <w:r w:rsidRPr="00F83D5D">
        <w:rPr>
          <w:rFonts w:ascii="Times" w:hAnsi="Times" w:cs="Arial"/>
          <w:sz w:val="20"/>
          <w:szCs w:val="20"/>
        </w:rPr>
        <w:t xml:space="preserve"> </w:t>
      </w:r>
      <w:r w:rsidR="00312B29" w:rsidRPr="00F83D5D">
        <w:rPr>
          <w:rFonts w:ascii="Times" w:hAnsi="Times" w:cs="Arial"/>
          <w:sz w:val="20"/>
          <w:szCs w:val="20"/>
        </w:rPr>
        <w:t>a</w:t>
      </w:r>
      <w:r w:rsidR="00E74A70">
        <w:rPr>
          <w:rFonts w:ascii="Times" w:hAnsi="Times" w:cs="Arial"/>
          <w:sz w:val="20"/>
          <w:szCs w:val="20"/>
        </w:rPr>
        <w:t>oût</w:t>
      </w:r>
      <w:r w:rsidR="00312B29" w:rsidRPr="00F83D5D">
        <w:rPr>
          <w:rFonts w:ascii="Times" w:hAnsi="Times" w:cs="Arial"/>
          <w:sz w:val="20"/>
          <w:szCs w:val="20"/>
        </w:rPr>
        <w:t xml:space="preserve"> 2015.</w:t>
      </w:r>
    </w:p>
    <w:p w:rsidR="00FC1CB1" w:rsidRPr="00F83D5D" w:rsidRDefault="00FC1CB1" w:rsidP="00FC1CB1">
      <w:pPr>
        <w:contextualSpacing/>
        <w:jc w:val="both"/>
        <w:rPr>
          <w:rFonts w:ascii="Times" w:hAnsi="Times" w:cs="Arial"/>
          <w:b/>
          <w:sz w:val="20"/>
          <w:szCs w:val="20"/>
        </w:rPr>
      </w:pPr>
    </w:p>
    <w:p w:rsidR="00FC1CB1" w:rsidRPr="00F83D5D" w:rsidRDefault="00FC1CB1" w:rsidP="00FC1CB1">
      <w:pPr>
        <w:contextualSpacing/>
        <w:jc w:val="both"/>
        <w:rPr>
          <w:rFonts w:ascii="Times" w:hAnsi="Times" w:cs="Arial"/>
          <w:sz w:val="20"/>
          <w:szCs w:val="20"/>
        </w:rPr>
      </w:pPr>
      <w:r w:rsidRPr="00F83D5D">
        <w:rPr>
          <w:rFonts w:ascii="Times" w:hAnsi="Times" w:cs="Arial"/>
          <w:sz w:val="20"/>
          <w:szCs w:val="20"/>
        </w:rPr>
        <w:t xml:space="preserve">Avant d’enregistrer l’information sur les parcelles sur la tablette, vous allez dessiner </w:t>
      </w:r>
      <w:r w:rsidR="00AA11A8" w:rsidRPr="00F83D5D">
        <w:rPr>
          <w:rFonts w:ascii="Times" w:hAnsi="Times" w:cs="Arial"/>
          <w:sz w:val="20"/>
          <w:szCs w:val="20"/>
        </w:rPr>
        <w:t xml:space="preserve">plusieurs </w:t>
      </w:r>
      <w:r w:rsidRPr="00F83D5D">
        <w:rPr>
          <w:rFonts w:ascii="Times" w:hAnsi="Times" w:cs="Arial"/>
          <w:sz w:val="20"/>
          <w:szCs w:val="20"/>
        </w:rPr>
        <w:t>croquis figurant la localisation et les principales caractéristiques de des parcelles cultivées et/ou possédées par le ménage.</w:t>
      </w:r>
      <w:r w:rsidR="00AA11A8" w:rsidRPr="00F83D5D">
        <w:rPr>
          <w:rFonts w:ascii="Times" w:hAnsi="Times" w:cs="Arial"/>
          <w:sz w:val="20"/>
          <w:szCs w:val="20"/>
        </w:rPr>
        <w:t xml:space="preserve"> Vous remplirez également un calendrier des cultures</w:t>
      </w:r>
      <w:r w:rsidR="002942CA" w:rsidRPr="00F83D5D">
        <w:rPr>
          <w:rFonts w:ascii="Times" w:hAnsi="Times" w:cs="Arial"/>
          <w:sz w:val="20"/>
          <w:szCs w:val="20"/>
        </w:rPr>
        <w:t>, et ferez des schémas des parcelles plantées</w:t>
      </w:r>
      <w:r w:rsidR="00AA11A8" w:rsidRPr="00F83D5D">
        <w:rPr>
          <w:rFonts w:ascii="Times" w:hAnsi="Times" w:cs="Arial"/>
          <w:sz w:val="20"/>
          <w:szCs w:val="20"/>
        </w:rPr>
        <w:t>.</w:t>
      </w:r>
    </w:p>
    <w:p w:rsidR="00FC1CB1" w:rsidRPr="00F83D5D" w:rsidRDefault="00FC1CB1" w:rsidP="00FC1CB1">
      <w:pPr>
        <w:contextualSpacing/>
        <w:jc w:val="both"/>
        <w:rPr>
          <w:rFonts w:ascii="Times" w:hAnsi="Times" w:cs="Arial"/>
          <w:b/>
          <w:sz w:val="20"/>
          <w:szCs w:val="20"/>
        </w:rPr>
      </w:pPr>
    </w:p>
    <w:p w:rsidR="00CC2FB4" w:rsidRDefault="00CC2FB4" w:rsidP="008A2B91">
      <w:pPr>
        <w:contextualSpacing/>
        <w:jc w:val="center"/>
        <w:outlineLvl w:val="0"/>
        <w:rPr>
          <w:rFonts w:ascii="Times" w:hAnsi="Times" w:cs="Arial"/>
          <w:b/>
          <w:sz w:val="20"/>
          <w:szCs w:val="20"/>
        </w:rPr>
      </w:pPr>
    </w:p>
    <w:p w:rsidR="00CC2FB4" w:rsidRDefault="00CC2FB4" w:rsidP="008A2B91">
      <w:pPr>
        <w:contextualSpacing/>
        <w:jc w:val="center"/>
        <w:outlineLvl w:val="0"/>
        <w:rPr>
          <w:rFonts w:ascii="Times" w:hAnsi="Times" w:cs="Arial"/>
          <w:b/>
          <w:sz w:val="20"/>
          <w:szCs w:val="20"/>
        </w:rPr>
      </w:pPr>
    </w:p>
    <w:p w:rsidR="00CC2FB4" w:rsidRDefault="00CC2FB4" w:rsidP="008A2B91">
      <w:pPr>
        <w:contextualSpacing/>
        <w:jc w:val="center"/>
        <w:outlineLvl w:val="0"/>
        <w:rPr>
          <w:rFonts w:ascii="Times" w:hAnsi="Times" w:cs="Arial"/>
          <w:b/>
          <w:sz w:val="20"/>
          <w:szCs w:val="20"/>
        </w:rPr>
      </w:pPr>
    </w:p>
    <w:p w:rsidR="00FC1CB1" w:rsidRPr="00F83D5D" w:rsidRDefault="00FC1CB1" w:rsidP="008A2B91">
      <w:pPr>
        <w:contextualSpacing/>
        <w:jc w:val="center"/>
        <w:outlineLvl w:val="0"/>
        <w:rPr>
          <w:rFonts w:ascii="Times" w:hAnsi="Times" w:cs="Arial"/>
          <w:b/>
          <w:sz w:val="20"/>
          <w:szCs w:val="20"/>
        </w:rPr>
      </w:pPr>
      <w:r w:rsidRPr="00F83D5D">
        <w:rPr>
          <w:rFonts w:ascii="Times" w:hAnsi="Times" w:cs="Arial"/>
          <w:b/>
          <w:sz w:val="20"/>
          <w:szCs w:val="20"/>
        </w:rPr>
        <w:t>Croquis</w:t>
      </w:r>
      <w:r w:rsidR="00480883" w:rsidRPr="00F83D5D">
        <w:rPr>
          <w:rFonts w:ascii="Times" w:hAnsi="Times" w:cs="Arial"/>
          <w:b/>
          <w:sz w:val="20"/>
          <w:szCs w:val="20"/>
        </w:rPr>
        <w:t xml:space="preserve"> de l'exploitation</w:t>
      </w:r>
      <w:r w:rsidR="004511B7" w:rsidRPr="00F83D5D">
        <w:rPr>
          <w:rFonts w:ascii="Times" w:hAnsi="Times" w:cs="Arial"/>
          <w:b/>
          <w:sz w:val="20"/>
          <w:szCs w:val="20"/>
        </w:rPr>
        <w:t xml:space="preserve"> (toutes les parcelles)</w:t>
      </w:r>
    </w:p>
    <w:p w:rsidR="008A2B91" w:rsidRPr="00F83D5D" w:rsidRDefault="008A2B91" w:rsidP="00FC1CB1">
      <w:pPr>
        <w:contextualSpacing/>
        <w:jc w:val="both"/>
        <w:rPr>
          <w:rFonts w:ascii="Times" w:hAnsi="Times" w:cs="Arial"/>
          <w:sz w:val="20"/>
          <w:szCs w:val="20"/>
        </w:rPr>
      </w:pPr>
    </w:p>
    <w:p w:rsidR="00FC1CB1" w:rsidRPr="00F83D5D" w:rsidRDefault="00FC1CB1" w:rsidP="00FC1CB1">
      <w:pPr>
        <w:contextualSpacing/>
        <w:jc w:val="both"/>
        <w:rPr>
          <w:rFonts w:ascii="Times" w:hAnsi="Times" w:cs="Arial"/>
          <w:sz w:val="20"/>
          <w:szCs w:val="20"/>
        </w:rPr>
      </w:pPr>
      <w:r w:rsidRPr="00F83D5D">
        <w:rPr>
          <w:rFonts w:ascii="Times" w:hAnsi="Times" w:cs="Arial"/>
          <w:sz w:val="20"/>
          <w:szCs w:val="20"/>
        </w:rPr>
        <w:t>Cette section est particulièrement importante, car c'est la seule qui recense tous les champs, de manière exhaustive. Une grande partie du reste de l’enquête dé</w:t>
      </w:r>
      <w:r w:rsidR="00D54A51">
        <w:rPr>
          <w:rFonts w:ascii="Times" w:hAnsi="Times" w:cs="Arial"/>
          <w:sz w:val="20"/>
          <w:szCs w:val="20"/>
        </w:rPr>
        <w:t>pend de l’information obtenue dans la</w:t>
      </w:r>
      <w:r w:rsidRPr="00F83D5D">
        <w:rPr>
          <w:rFonts w:ascii="Times" w:hAnsi="Times" w:cs="Arial"/>
          <w:sz w:val="20"/>
          <w:szCs w:val="20"/>
        </w:rPr>
        <w:t xml:space="preserve"> section C. Il est donc essentiel de n'oublier aucun champ et aucune des denrées cultivées sur ces champs. </w:t>
      </w:r>
    </w:p>
    <w:p w:rsidR="00FC1CB1" w:rsidRPr="00F83D5D" w:rsidRDefault="00FC1CB1" w:rsidP="00FC1CB1">
      <w:pPr>
        <w:contextualSpacing/>
        <w:jc w:val="both"/>
        <w:rPr>
          <w:rFonts w:ascii="Times" w:hAnsi="Times" w:cs="Arial"/>
          <w:sz w:val="20"/>
          <w:szCs w:val="20"/>
        </w:rPr>
      </w:pPr>
    </w:p>
    <w:p w:rsidR="00FC1CB1" w:rsidRPr="00F83D5D" w:rsidRDefault="00FC1CB1" w:rsidP="00FC1CB1">
      <w:pPr>
        <w:contextualSpacing/>
        <w:jc w:val="both"/>
        <w:rPr>
          <w:rFonts w:ascii="Times" w:hAnsi="Times" w:cs="Arial"/>
          <w:sz w:val="20"/>
          <w:szCs w:val="20"/>
        </w:rPr>
      </w:pPr>
      <w:r w:rsidRPr="00F83D5D">
        <w:rPr>
          <w:rFonts w:ascii="Times" w:hAnsi="Times" w:cs="Arial"/>
          <w:sz w:val="20"/>
          <w:szCs w:val="20"/>
        </w:rPr>
        <w:t xml:space="preserve">Attention : il ne s'agit pas que des champs du chef d’exploitation, mais de </w:t>
      </w:r>
      <w:r w:rsidR="00D54A51">
        <w:rPr>
          <w:rFonts w:ascii="Times" w:hAnsi="Times" w:cs="Arial"/>
          <w:sz w:val="20"/>
          <w:szCs w:val="20"/>
          <w:u w:val="single"/>
        </w:rPr>
        <w:t>tous les champs de tous les</w:t>
      </w:r>
      <w:r w:rsidRPr="00D54A51">
        <w:rPr>
          <w:rFonts w:ascii="Times" w:hAnsi="Times" w:cs="Arial"/>
          <w:sz w:val="20"/>
          <w:szCs w:val="20"/>
          <w:u w:val="single"/>
        </w:rPr>
        <w:t xml:space="preserve"> membres du ménage</w:t>
      </w:r>
      <w:r w:rsidRPr="00F83D5D">
        <w:rPr>
          <w:rFonts w:ascii="Times" w:hAnsi="Times" w:cs="Arial"/>
          <w:sz w:val="20"/>
          <w:szCs w:val="20"/>
        </w:rPr>
        <w:t>. Vous devrez veiller à bien vérifier que vous n'avez oublié aucun champ des autres membres du ménage. Si le répondant n'est pas en mesure de répondre aux questions concernant ces champs, il faudra appeler la personne concernée pour qu'elle puisse y répondre. Si cette personn</w:t>
      </w:r>
      <w:r w:rsidR="00D54A51">
        <w:rPr>
          <w:rFonts w:ascii="Times" w:hAnsi="Times" w:cs="Arial"/>
          <w:sz w:val="20"/>
          <w:szCs w:val="20"/>
        </w:rPr>
        <w:t xml:space="preserve">e n'est pas là, il faudra pendre </w:t>
      </w:r>
      <w:r w:rsidRPr="00F83D5D">
        <w:rPr>
          <w:rFonts w:ascii="Times" w:hAnsi="Times" w:cs="Arial"/>
          <w:sz w:val="20"/>
          <w:szCs w:val="20"/>
        </w:rPr>
        <w:t>rendez-vous</w:t>
      </w:r>
      <w:r w:rsidR="00D54A51">
        <w:rPr>
          <w:rFonts w:ascii="Times" w:hAnsi="Times" w:cs="Arial"/>
          <w:sz w:val="20"/>
          <w:szCs w:val="20"/>
        </w:rPr>
        <w:t xml:space="preserve"> avec elle</w:t>
      </w:r>
      <w:r w:rsidRPr="00F83D5D">
        <w:rPr>
          <w:rFonts w:ascii="Times" w:hAnsi="Times" w:cs="Arial"/>
          <w:sz w:val="20"/>
          <w:szCs w:val="20"/>
        </w:rPr>
        <w:t xml:space="preserve"> pour pouvoir compléter toutes les informations concernant ces champs. </w:t>
      </w:r>
    </w:p>
    <w:p w:rsidR="00FC1CB1" w:rsidRPr="00F83D5D" w:rsidRDefault="00FC1CB1" w:rsidP="00FC1CB1">
      <w:pPr>
        <w:contextualSpacing/>
        <w:jc w:val="both"/>
        <w:rPr>
          <w:rFonts w:ascii="Times" w:hAnsi="Times" w:cs="Arial"/>
          <w:sz w:val="20"/>
          <w:szCs w:val="20"/>
        </w:rPr>
      </w:pPr>
    </w:p>
    <w:p w:rsidR="00FC1CB1" w:rsidRPr="00F83D5D" w:rsidRDefault="00FC1CB1" w:rsidP="00FC1CB1">
      <w:pPr>
        <w:contextualSpacing/>
        <w:jc w:val="both"/>
        <w:rPr>
          <w:rFonts w:ascii="Times" w:hAnsi="Times" w:cs="Arial"/>
          <w:sz w:val="20"/>
          <w:szCs w:val="20"/>
        </w:rPr>
      </w:pPr>
      <w:r w:rsidRPr="00F83D5D">
        <w:rPr>
          <w:rFonts w:ascii="Times" w:hAnsi="Times" w:cs="Arial"/>
          <w:sz w:val="20"/>
          <w:szCs w:val="20"/>
        </w:rPr>
        <w:t>Commencez par relever les parcelles du ménage. Le croquis devra être utilisé pendant l’entretien comme référence pour le répondant et pour l’enquêteur. Il est donc très important que le répondant indique exactement où se trouvent les différentes parcelles sur le croquis. Pendant que l’enquêteur dessine le croquis, il devra consulter le répondant à chaque étape du tracé pour savoir où y faire figurer les parcelles et quelles informations noter. Il est probable que pour le répondant, il est initialement plus facile d’indiquer avec son bras les directions dans lesquelles on peut trouver les différentes parcelles - encouragez le répondant à procéder ainsi et utilisez ces informations pour tracer le croquis.</w:t>
      </w:r>
    </w:p>
    <w:p w:rsidR="00FC1CB1" w:rsidRPr="00F83D5D" w:rsidRDefault="00FC1CB1" w:rsidP="00FC1CB1">
      <w:pPr>
        <w:contextualSpacing/>
        <w:jc w:val="both"/>
        <w:rPr>
          <w:rFonts w:ascii="Times" w:hAnsi="Times" w:cs="Arial"/>
          <w:sz w:val="20"/>
          <w:szCs w:val="20"/>
        </w:rPr>
      </w:pPr>
    </w:p>
    <w:p w:rsidR="00B660E6" w:rsidRPr="00F83D5D" w:rsidRDefault="00FC1CB1" w:rsidP="00FC1CB1">
      <w:pPr>
        <w:contextualSpacing/>
        <w:jc w:val="both"/>
        <w:rPr>
          <w:rFonts w:ascii="Times" w:hAnsi="Times" w:cs="Arial"/>
          <w:sz w:val="20"/>
          <w:szCs w:val="20"/>
        </w:rPr>
      </w:pPr>
      <w:r w:rsidRPr="00F83D5D">
        <w:rPr>
          <w:rFonts w:ascii="Times" w:hAnsi="Times" w:cs="Arial"/>
          <w:sz w:val="20"/>
          <w:szCs w:val="20"/>
        </w:rPr>
        <w:t>Vous commencerez par représenter sur le croquis la route, puis demanderez à l'enquêté d'indiquer sa maison, et tous les champs de son ménage.</w:t>
      </w:r>
      <w:r w:rsidR="00B91EFA">
        <w:rPr>
          <w:rFonts w:ascii="Times" w:hAnsi="Times" w:cs="Arial"/>
          <w:sz w:val="20"/>
          <w:szCs w:val="20"/>
        </w:rPr>
        <w:t xml:space="preserve"> Pensez à numéroter les champs pour mieux vous y retrouver au moment de saisir les informations sur la tablette.</w:t>
      </w:r>
      <w:r w:rsidRPr="00F83D5D">
        <w:rPr>
          <w:rFonts w:ascii="Times" w:hAnsi="Times" w:cs="Arial"/>
          <w:sz w:val="20"/>
          <w:szCs w:val="20"/>
        </w:rPr>
        <w:t xml:space="preserve"> Il faudra inclure sur le croquis les champs cul</w:t>
      </w:r>
      <w:r w:rsidR="00B660E6" w:rsidRPr="00F83D5D">
        <w:rPr>
          <w:rFonts w:ascii="Times" w:hAnsi="Times" w:cs="Arial"/>
          <w:sz w:val="20"/>
          <w:szCs w:val="20"/>
        </w:rPr>
        <w:t xml:space="preserve">tivés entre </w:t>
      </w:r>
      <w:r w:rsidR="00D54A51">
        <w:rPr>
          <w:rFonts w:ascii="Times" w:hAnsi="Times" w:cs="Arial"/>
          <w:sz w:val="20"/>
          <w:szCs w:val="20"/>
        </w:rPr>
        <w:t>décembre</w:t>
      </w:r>
      <w:r w:rsidR="00B660E6" w:rsidRPr="00F83D5D">
        <w:rPr>
          <w:rFonts w:ascii="Times" w:hAnsi="Times" w:cs="Arial"/>
          <w:sz w:val="20"/>
          <w:szCs w:val="20"/>
        </w:rPr>
        <w:t xml:space="preserve"> 2014 et a</w:t>
      </w:r>
      <w:r w:rsidR="00D54A51">
        <w:rPr>
          <w:rFonts w:ascii="Times" w:hAnsi="Times" w:cs="Arial"/>
          <w:sz w:val="20"/>
          <w:szCs w:val="20"/>
        </w:rPr>
        <w:t>oût</w:t>
      </w:r>
      <w:r w:rsidR="00B660E6" w:rsidRPr="00F83D5D">
        <w:rPr>
          <w:rFonts w:ascii="Times" w:hAnsi="Times" w:cs="Arial"/>
          <w:sz w:val="20"/>
          <w:szCs w:val="20"/>
        </w:rPr>
        <w:t xml:space="preserve"> 2015</w:t>
      </w:r>
      <w:r w:rsidR="00312B29" w:rsidRPr="00F83D5D">
        <w:rPr>
          <w:rFonts w:ascii="Times" w:hAnsi="Times" w:cs="Arial"/>
          <w:sz w:val="20"/>
          <w:szCs w:val="20"/>
        </w:rPr>
        <w:t>, à n’importe quel</w:t>
      </w:r>
      <w:r w:rsidRPr="00F83D5D">
        <w:rPr>
          <w:rFonts w:ascii="Times" w:hAnsi="Times" w:cs="Arial"/>
          <w:sz w:val="20"/>
          <w:szCs w:val="20"/>
        </w:rPr>
        <w:t xml:space="preserve"> moment de </w:t>
      </w:r>
      <w:r w:rsidR="00B660E6" w:rsidRPr="00F83D5D">
        <w:rPr>
          <w:rFonts w:ascii="Times" w:hAnsi="Times" w:cs="Arial"/>
          <w:sz w:val="20"/>
          <w:szCs w:val="20"/>
        </w:rPr>
        <w:t>la période</w:t>
      </w:r>
      <w:r w:rsidRPr="00F83D5D">
        <w:rPr>
          <w:rFonts w:ascii="Times" w:hAnsi="Times" w:cs="Arial"/>
          <w:sz w:val="20"/>
          <w:szCs w:val="20"/>
        </w:rPr>
        <w:t xml:space="preserve">. Il faut demander aussi les champs possédés mais non cultivés, et inclure le jardin de </w:t>
      </w:r>
      <w:r w:rsidR="00312B29" w:rsidRPr="00F83D5D">
        <w:rPr>
          <w:rFonts w:ascii="Times" w:hAnsi="Times" w:cs="Arial"/>
          <w:sz w:val="20"/>
          <w:szCs w:val="20"/>
        </w:rPr>
        <w:t>cours s'il y en a un (on considè</w:t>
      </w:r>
      <w:r w:rsidRPr="00F83D5D">
        <w:rPr>
          <w:rFonts w:ascii="Times" w:hAnsi="Times" w:cs="Arial"/>
          <w:sz w:val="20"/>
          <w:szCs w:val="20"/>
        </w:rPr>
        <w:t>re qu’il y a un jardin de cours dès qu’il y a des arbres frui</w:t>
      </w:r>
      <w:r w:rsidR="00312B29" w:rsidRPr="00F83D5D">
        <w:rPr>
          <w:rFonts w:ascii="Times" w:hAnsi="Times" w:cs="Arial"/>
          <w:sz w:val="20"/>
          <w:szCs w:val="20"/>
        </w:rPr>
        <w:t>tiers, ou des bananes, ou des lé</w:t>
      </w:r>
      <w:r w:rsidRPr="00F83D5D">
        <w:rPr>
          <w:rFonts w:ascii="Times" w:hAnsi="Times" w:cs="Arial"/>
          <w:sz w:val="20"/>
          <w:szCs w:val="20"/>
        </w:rPr>
        <w:t>gumes, ou n’importe quel autre culture dans le jardin de la maison).</w:t>
      </w:r>
      <w:r w:rsidR="00D54A51">
        <w:rPr>
          <w:rFonts w:ascii="Times" w:hAnsi="Times" w:cs="Arial"/>
          <w:sz w:val="20"/>
          <w:szCs w:val="20"/>
        </w:rPr>
        <w:t xml:space="preserve"> Si le jardin de cours mesure plus de </w:t>
      </w:r>
      <w:r w:rsidR="00D54A51">
        <w:rPr>
          <w:rFonts w:ascii="Times" w:hAnsi="Times" w:cs="Times"/>
          <w:sz w:val="20"/>
          <w:szCs w:val="20"/>
        </w:rPr>
        <w:t>½</w:t>
      </w:r>
      <w:r w:rsidR="00D54A51">
        <w:rPr>
          <w:rFonts w:ascii="Times" w:hAnsi="Times" w:cs="Arial"/>
          <w:sz w:val="20"/>
          <w:szCs w:val="20"/>
        </w:rPr>
        <w:t xml:space="preserve"> talé, il doit être considéré comme un champ à part entière.</w:t>
      </w:r>
    </w:p>
    <w:p w:rsidR="00B660E6" w:rsidRPr="00F83D5D" w:rsidRDefault="00B660E6" w:rsidP="00FC1CB1">
      <w:pPr>
        <w:contextualSpacing/>
        <w:jc w:val="both"/>
        <w:rPr>
          <w:rFonts w:ascii="Times" w:hAnsi="Times" w:cs="Arial"/>
          <w:sz w:val="20"/>
          <w:szCs w:val="20"/>
        </w:rPr>
      </w:pPr>
    </w:p>
    <w:p w:rsidR="00B660E6" w:rsidRPr="00F83D5D" w:rsidRDefault="00B660E6" w:rsidP="00FC1CB1">
      <w:pPr>
        <w:contextualSpacing/>
        <w:jc w:val="both"/>
        <w:rPr>
          <w:rFonts w:ascii="Times" w:hAnsi="Times" w:cs="Arial"/>
          <w:sz w:val="20"/>
          <w:szCs w:val="20"/>
        </w:rPr>
      </w:pPr>
      <w:r w:rsidRPr="00F83D5D">
        <w:rPr>
          <w:rFonts w:ascii="Times" w:hAnsi="Times" w:cs="Arial"/>
          <w:sz w:val="20"/>
          <w:szCs w:val="20"/>
        </w:rPr>
        <w:t>Il s'agit de répartir les champs en trois catégories :</w:t>
      </w:r>
    </w:p>
    <w:p w:rsidR="00B660E6" w:rsidRPr="00F83D5D" w:rsidRDefault="00B660E6" w:rsidP="00FC1CB1">
      <w:pPr>
        <w:contextualSpacing/>
        <w:jc w:val="both"/>
        <w:rPr>
          <w:rFonts w:ascii="Times" w:hAnsi="Times" w:cs="Arial"/>
          <w:sz w:val="20"/>
          <w:szCs w:val="20"/>
        </w:rPr>
      </w:pPr>
    </w:p>
    <w:p w:rsidR="00B660E6" w:rsidRDefault="00B660E6" w:rsidP="00FC1CB1">
      <w:pPr>
        <w:pStyle w:val="Paragraphedeliste"/>
        <w:numPr>
          <w:ilvl w:val="0"/>
          <w:numId w:val="26"/>
        </w:numPr>
        <w:jc w:val="both"/>
        <w:rPr>
          <w:rFonts w:ascii="Times" w:hAnsi="Times" w:cs="Arial"/>
          <w:sz w:val="20"/>
          <w:szCs w:val="20"/>
          <w:lang w:val="fr-FR"/>
        </w:rPr>
      </w:pPr>
      <w:r w:rsidRPr="00F83D5D">
        <w:rPr>
          <w:rFonts w:ascii="Times" w:hAnsi="Times" w:cs="Arial"/>
          <w:sz w:val="20"/>
          <w:szCs w:val="20"/>
          <w:lang w:val="fr-FR"/>
        </w:rPr>
        <w:t xml:space="preserve">les </w:t>
      </w:r>
      <w:r w:rsidR="00CF6566" w:rsidRPr="00F83D5D">
        <w:rPr>
          <w:rFonts w:ascii="Times" w:hAnsi="Times" w:cs="Arial"/>
          <w:sz w:val="20"/>
          <w:szCs w:val="20"/>
          <w:lang w:val="fr-FR"/>
        </w:rPr>
        <w:t>parcelles</w:t>
      </w:r>
      <w:r w:rsidRPr="00F83D5D">
        <w:rPr>
          <w:rFonts w:ascii="Times" w:hAnsi="Times" w:cs="Arial"/>
          <w:sz w:val="20"/>
          <w:szCs w:val="20"/>
          <w:lang w:val="fr-FR"/>
        </w:rPr>
        <w:t xml:space="preserve"> sans cultures annuelles (SCA) : où aucune culture annuelle n'a été cultivée pendant la période</w:t>
      </w:r>
    </w:p>
    <w:p w:rsidR="003511D2" w:rsidRPr="003511D2" w:rsidRDefault="003511D2" w:rsidP="003511D2">
      <w:pPr>
        <w:pStyle w:val="Paragraphedeliste"/>
        <w:jc w:val="both"/>
        <w:rPr>
          <w:rFonts w:ascii="Times" w:hAnsi="Times" w:cs="Arial"/>
          <w:sz w:val="20"/>
          <w:szCs w:val="20"/>
          <w:lang w:val="fr-FR"/>
        </w:rPr>
      </w:pPr>
    </w:p>
    <w:p w:rsidR="00B660E6" w:rsidRPr="00F83D5D" w:rsidRDefault="00B660E6" w:rsidP="003E1B42">
      <w:pPr>
        <w:pStyle w:val="Paragraphedeliste"/>
        <w:numPr>
          <w:ilvl w:val="0"/>
          <w:numId w:val="26"/>
        </w:numPr>
        <w:jc w:val="both"/>
        <w:rPr>
          <w:rFonts w:ascii="Times" w:hAnsi="Times" w:cs="Arial"/>
          <w:sz w:val="20"/>
          <w:szCs w:val="20"/>
          <w:lang w:val="fr-FR"/>
        </w:rPr>
      </w:pPr>
      <w:r w:rsidRPr="00F83D5D">
        <w:rPr>
          <w:rFonts w:ascii="Times" w:hAnsi="Times" w:cs="Arial"/>
          <w:sz w:val="20"/>
          <w:szCs w:val="20"/>
          <w:lang w:val="fr-FR"/>
        </w:rPr>
        <w:t xml:space="preserve">les </w:t>
      </w:r>
      <w:r w:rsidR="00CF6566" w:rsidRPr="00F83D5D">
        <w:rPr>
          <w:rFonts w:ascii="Times" w:hAnsi="Times" w:cs="Arial"/>
          <w:sz w:val="20"/>
          <w:szCs w:val="20"/>
          <w:lang w:val="fr-FR"/>
        </w:rPr>
        <w:t>parcelles</w:t>
      </w:r>
      <w:r w:rsidRPr="00F83D5D">
        <w:rPr>
          <w:rFonts w:ascii="Times" w:hAnsi="Times" w:cs="Arial"/>
          <w:sz w:val="20"/>
          <w:szCs w:val="20"/>
          <w:lang w:val="fr-FR"/>
        </w:rPr>
        <w:t xml:space="preserve"> avec des cultures annuelles, mais qui n'ont pas été planté</w:t>
      </w:r>
      <w:r w:rsidR="00D54A51">
        <w:rPr>
          <w:rFonts w:ascii="Times" w:hAnsi="Times" w:cs="Arial"/>
          <w:sz w:val="20"/>
          <w:szCs w:val="20"/>
          <w:lang w:val="fr-FR"/>
        </w:rPr>
        <w:t>e</w:t>
      </w:r>
      <w:r w:rsidRPr="00F83D5D">
        <w:rPr>
          <w:rFonts w:ascii="Times" w:hAnsi="Times" w:cs="Arial"/>
          <w:sz w:val="20"/>
          <w:szCs w:val="20"/>
          <w:lang w:val="fr-FR"/>
        </w:rPr>
        <w:t xml:space="preserve">s entre </w:t>
      </w:r>
      <w:r w:rsidR="00D54A51">
        <w:rPr>
          <w:rFonts w:ascii="Times" w:hAnsi="Times" w:cs="Arial"/>
          <w:sz w:val="20"/>
          <w:szCs w:val="20"/>
          <w:lang w:val="fr-FR"/>
        </w:rPr>
        <w:t>décembre</w:t>
      </w:r>
      <w:r w:rsidRPr="00F83D5D">
        <w:rPr>
          <w:rFonts w:ascii="Times" w:hAnsi="Times" w:cs="Arial"/>
          <w:sz w:val="20"/>
          <w:szCs w:val="20"/>
          <w:lang w:val="fr-FR"/>
        </w:rPr>
        <w:t xml:space="preserve"> 2014 et a</w:t>
      </w:r>
      <w:r w:rsidR="00D54A51">
        <w:rPr>
          <w:rFonts w:ascii="Times" w:hAnsi="Times" w:cs="Arial"/>
          <w:sz w:val="20"/>
          <w:szCs w:val="20"/>
          <w:lang w:val="fr-FR"/>
        </w:rPr>
        <w:t>oût</w:t>
      </w:r>
      <w:r w:rsidRPr="00F83D5D">
        <w:rPr>
          <w:rFonts w:ascii="Times" w:hAnsi="Times" w:cs="Arial"/>
          <w:sz w:val="20"/>
          <w:szCs w:val="20"/>
          <w:lang w:val="fr-FR"/>
        </w:rPr>
        <w:t xml:space="preserve"> 2015. On appelle ces champs ou parcelles "en cours" (EC). C'est le cas par exemple d'un champ où l'on cultive du petit mil et des pois </w:t>
      </w:r>
      <w:r w:rsidR="00D54A51">
        <w:rPr>
          <w:rFonts w:ascii="Times" w:hAnsi="Times" w:cs="Arial"/>
          <w:sz w:val="20"/>
          <w:szCs w:val="20"/>
          <w:lang w:val="fr-FR"/>
        </w:rPr>
        <w:t>congo qui ont été plantés en octobre</w:t>
      </w:r>
      <w:r w:rsidRPr="00F83D5D">
        <w:rPr>
          <w:rFonts w:ascii="Times" w:hAnsi="Times" w:cs="Arial"/>
          <w:sz w:val="20"/>
          <w:szCs w:val="20"/>
          <w:lang w:val="fr-FR"/>
        </w:rPr>
        <w:t xml:space="preserve"> ou en </w:t>
      </w:r>
      <w:r w:rsidR="00D54A51">
        <w:rPr>
          <w:rFonts w:ascii="Times" w:hAnsi="Times" w:cs="Arial"/>
          <w:sz w:val="20"/>
          <w:szCs w:val="20"/>
          <w:lang w:val="fr-FR"/>
        </w:rPr>
        <w:t>novembre 2014</w:t>
      </w:r>
      <w:r w:rsidRPr="00F83D5D">
        <w:rPr>
          <w:rFonts w:ascii="Times" w:hAnsi="Times" w:cs="Arial"/>
          <w:sz w:val="20"/>
          <w:szCs w:val="20"/>
          <w:lang w:val="fr-FR"/>
        </w:rPr>
        <w:t xml:space="preserve">, et qui sont récoltés en </w:t>
      </w:r>
      <w:r w:rsidR="00D54A51">
        <w:rPr>
          <w:rFonts w:ascii="Times" w:hAnsi="Times" w:cs="Arial"/>
          <w:sz w:val="20"/>
          <w:szCs w:val="20"/>
          <w:lang w:val="fr-FR"/>
        </w:rPr>
        <w:t>février 2015</w:t>
      </w:r>
      <w:r w:rsidRPr="00F83D5D">
        <w:rPr>
          <w:rFonts w:ascii="Times" w:hAnsi="Times" w:cs="Arial"/>
          <w:sz w:val="20"/>
          <w:szCs w:val="20"/>
          <w:lang w:val="fr-FR"/>
        </w:rPr>
        <w:t>, et qui a ensuite été laissé en jachère.</w:t>
      </w:r>
    </w:p>
    <w:p w:rsidR="00B660E6" w:rsidRPr="00F83D5D" w:rsidRDefault="00B660E6" w:rsidP="00FC1CB1">
      <w:pPr>
        <w:contextualSpacing/>
        <w:jc w:val="both"/>
        <w:rPr>
          <w:rFonts w:ascii="Times" w:hAnsi="Times" w:cs="Arial"/>
          <w:sz w:val="20"/>
          <w:szCs w:val="20"/>
        </w:rPr>
      </w:pPr>
    </w:p>
    <w:p w:rsidR="00B660E6" w:rsidRPr="00F83D5D" w:rsidRDefault="00B660E6" w:rsidP="003E1B42">
      <w:pPr>
        <w:pStyle w:val="Paragraphedeliste"/>
        <w:numPr>
          <w:ilvl w:val="0"/>
          <w:numId w:val="26"/>
        </w:numPr>
        <w:jc w:val="both"/>
        <w:rPr>
          <w:rFonts w:ascii="Times" w:hAnsi="Times" w:cs="Arial"/>
          <w:sz w:val="20"/>
          <w:szCs w:val="20"/>
          <w:lang w:val="fr-FR"/>
        </w:rPr>
      </w:pPr>
      <w:r w:rsidRPr="00F83D5D">
        <w:rPr>
          <w:rFonts w:ascii="Times" w:hAnsi="Times" w:cs="Arial"/>
          <w:sz w:val="20"/>
          <w:szCs w:val="20"/>
          <w:lang w:val="fr-FR"/>
        </w:rPr>
        <w:t xml:space="preserve">les </w:t>
      </w:r>
      <w:r w:rsidR="00CF6566" w:rsidRPr="00F83D5D">
        <w:rPr>
          <w:rFonts w:ascii="Times" w:hAnsi="Times" w:cs="Arial"/>
          <w:sz w:val="20"/>
          <w:szCs w:val="20"/>
          <w:lang w:val="fr-FR"/>
        </w:rPr>
        <w:t>parcelles</w:t>
      </w:r>
      <w:r w:rsidRPr="00F83D5D">
        <w:rPr>
          <w:rFonts w:ascii="Times" w:hAnsi="Times" w:cs="Arial"/>
          <w:sz w:val="20"/>
          <w:szCs w:val="20"/>
          <w:lang w:val="fr-FR"/>
        </w:rPr>
        <w:t xml:space="preserve"> avec des cultures annuelles qui ont été plantées entre </w:t>
      </w:r>
      <w:r w:rsidR="00D54A51">
        <w:rPr>
          <w:rFonts w:ascii="Times" w:hAnsi="Times" w:cs="Arial"/>
          <w:sz w:val="20"/>
          <w:szCs w:val="20"/>
          <w:lang w:val="fr-FR"/>
        </w:rPr>
        <w:t>décembre</w:t>
      </w:r>
      <w:r w:rsidRPr="00F83D5D">
        <w:rPr>
          <w:rFonts w:ascii="Times" w:hAnsi="Times" w:cs="Arial"/>
          <w:sz w:val="20"/>
          <w:szCs w:val="20"/>
          <w:lang w:val="fr-FR"/>
        </w:rPr>
        <w:t xml:space="preserve"> 2014 et a</w:t>
      </w:r>
      <w:r w:rsidR="00D54A51">
        <w:rPr>
          <w:rFonts w:ascii="Times" w:hAnsi="Times" w:cs="Arial"/>
          <w:sz w:val="20"/>
          <w:szCs w:val="20"/>
          <w:lang w:val="fr-FR"/>
        </w:rPr>
        <w:t>oût</w:t>
      </w:r>
      <w:r w:rsidRPr="00F83D5D">
        <w:rPr>
          <w:rFonts w:ascii="Times" w:hAnsi="Times" w:cs="Arial"/>
          <w:sz w:val="20"/>
          <w:szCs w:val="20"/>
          <w:lang w:val="fr-FR"/>
        </w:rPr>
        <w:t xml:space="preserve"> 2015. On appelle ces champs "plantés" (P). Lorsque le champ a été planté pendant la période, on ne considère que les cultures plantées.</w:t>
      </w:r>
    </w:p>
    <w:p w:rsidR="00B660E6" w:rsidRPr="00F83D5D" w:rsidRDefault="00B660E6" w:rsidP="00FC1CB1">
      <w:pPr>
        <w:contextualSpacing/>
        <w:jc w:val="both"/>
        <w:rPr>
          <w:rFonts w:ascii="Times" w:hAnsi="Times" w:cs="Arial"/>
          <w:sz w:val="20"/>
          <w:szCs w:val="20"/>
        </w:rPr>
      </w:pPr>
    </w:p>
    <w:p w:rsidR="00B660E6" w:rsidRPr="00F83D5D" w:rsidRDefault="00B660E6" w:rsidP="00B660E6">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b/>
          <w:sz w:val="20"/>
          <w:szCs w:val="20"/>
        </w:rPr>
        <w:t xml:space="preserve">Date de plantation : </w:t>
      </w:r>
      <w:r w:rsidRPr="00F83D5D">
        <w:rPr>
          <w:rFonts w:ascii="Times" w:hAnsi="Times" w:cs="Arial"/>
          <w:sz w:val="20"/>
          <w:szCs w:val="20"/>
        </w:rPr>
        <w:t>on considère ici que la date de plantation d'une culture est la date de repiquage, s'il y a eu repiquage, ou la date de semis, s'il n'y a pas eu de repiquage</w:t>
      </w:r>
      <w:r w:rsidR="003511D2">
        <w:rPr>
          <w:rFonts w:ascii="Times" w:hAnsi="Times" w:cs="Arial"/>
          <w:sz w:val="20"/>
          <w:szCs w:val="20"/>
        </w:rPr>
        <w:t xml:space="preserve"> (semis direct)</w:t>
      </w:r>
      <w:r w:rsidRPr="00F83D5D">
        <w:rPr>
          <w:rFonts w:ascii="Times" w:hAnsi="Times" w:cs="Arial"/>
          <w:sz w:val="20"/>
          <w:szCs w:val="20"/>
        </w:rPr>
        <w:t>.</w:t>
      </w:r>
    </w:p>
    <w:p w:rsidR="00B660E6" w:rsidRPr="00F83D5D" w:rsidRDefault="00B660E6" w:rsidP="00B660E6">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p>
    <w:p w:rsidR="00B660E6" w:rsidRPr="00F83D5D" w:rsidRDefault="00B660E6" w:rsidP="00B660E6">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 xml:space="preserve">Si du poireau a été semé </w:t>
      </w:r>
      <w:r w:rsidR="003511D2">
        <w:rPr>
          <w:rFonts w:ascii="Times" w:hAnsi="Times" w:cs="Arial"/>
          <w:sz w:val="20"/>
          <w:szCs w:val="20"/>
        </w:rPr>
        <w:t>en novembre</w:t>
      </w:r>
      <w:r w:rsidRPr="00F83D5D">
        <w:rPr>
          <w:rFonts w:ascii="Times" w:hAnsi="Times" w:cs="Arial"/>
          <w:sz w:val="20"/>
          <w:szCs w:val="20"/>
        </w:rPr>
        <w:t xml:space="preserve"> 2014 et repiqué en </w:t>
      </w:r>
      <w:r w:rsidR="003511D2">
        <w:rPr>
          <w:rFonts w:ascii="Times" w:hAnsi="Times" w:cs="Arial"/>
          <w:sz w:val="20"/>
          <w:szCs w:val="20"/>
        </w:rPr>
        <w:t>décembre</w:t>
      </w:r>
      <w:r w:rsidRPr="00F83D5D">
        <w:rPr>
          <w:rFonts w:ascii="Times" w:hAnsi="Times" w:cs="Arial"/>
          <w:sz w:val="20"/>
          <w:szCs w:val="20"/>
        </w:rPr>
        <w:t xml:space="preserve"> 2014, on le prend en compte dans la période. Si des</w:t>
      </w:r>
      <w:r w:rsidR="003511D2">
        <w:rPr>
          <w:rFonts w:ascii="Times" w:hAnsi="Times" w:cs="Arial"/>
          <w:sz w:val="20"/>
          <w:szCs w:val="20"/>
        </w:rPr>
        <w:t xml:space="preserve"> tomates ont été semées en août</w:t>
      </w:r>
      <w:r w:rsidRPr="00F83D5D">
        <w:rPr>
          <w:rFonts w:ascii="Times" w:hAnsi="Times" w:cs="Arial"/>
          <w:sz w:val="20"/>
          <w:szCs w:val="20"/>
        </w:rPr>
        <w:t xml:space="preserve"> 2015 mais s</w:t>
      </w:r>
      <w:r w:rsidR="003511D2">
        <w:rPr>
          <w:rFonts w:ascii="Times" w:hAnsi="Times" w:cs="Arial"/>
          <w:sz w:val="20"/>
          <w:szCs w:val="20"/>
        </w:rPr>
        <w:t>eront repiquées en septembre</w:t>
      </w:r>
      <w:r w:rsidRPr="00F83D5D">
        <w:rPr>
          <w:rFonts w:ascii="Times" w:hAnsi="Times" w:cs="Arial"/>
          <w:sz w:val="20"/>
          <w:szCs w:val="20"/>
        </w:rPr>
        <w:t xml:space="preserve"> 2015, </w:t>
      </w:r>
      <w:r w:rsidRPr="00F83D5D">
        <w:rPr>
          <w:rFonts w:ascii="Times" w:hAnsi="Times" w:cs="Arial"/>
          <w:b/>
          <w:sz w:val="20"/>
          <w:szCs w:val="20"/>
        </w:rPr>
        <w:t>on ne les prend pas en compte dans la période.</w:t>
      </w:r>
    </w:p>
    <w:p w:rsidR="00FC1CB1" w:rsidRPr="00F83D5D" w:rsidRDefault="00FC1CB1" w:rsidP="00FC1CB1">
      <w:pPr>
        <w:contextualSpacing/>
        <w:jc w:val="both"/>
        <w:rPr>
          <w:rFonts w:ascii="Times" w:hAnsi="Times" w:cs="Arial"/>
          <w:sz w:val="20"/>
          <w:szCs w:val="20"/>
        </w:rPr>
      </w:pPr>
    </w:p>
    <w:p w:rsidR="00B660E6" w:rsidRPr="00F83D5D" w:rsidRDefault="00FC1CB1" w:rsidP="00FC1CB1">
      <w:pPr>
        <w:contextualSpacing/>
        <w:jc w:val="both"/>
        <w:rPr>
          <w:rFonts w:ascii="Times" w:hAnsi="Times" w:cs="Arial"/>
          <w:sz w:val="20"/>
          <w:szCs w:val="20"/>
        </w:rPr>
      </w:pPr>
      <w:r w:rsidRPr="00F83D5D">
        <w:rPr>
          <w:rFonts w:ascii="Times" w:hAnsi="Times" w:cs="Arial"/>
          <w:sz w:val="20"/>
          <w:szCs w:val="20"/>
        </w:rPr>
        <w:t xml:space="preserve">Une fois que sont représentés sur le croquis tous les champs de </w:t>
      </w:r>
      <w:r w:rsidR="00B660E6" w:rsidRPr="00F83D5D">
        <w:rPr>
          <w:rFonts w:ascii="Times" w:hAnsi="Times" w:cs="Arial"/>
          <w:sz w:val="20"/>
          <w:szCs w:val="20"/>
        </w:rPr>
        <w:t>la période</w:t>
      </w:r>
      <w:r w:rsidR="007B658C" w:rsidRPr="00F83D5D">
        <w:rPr>
          <w:rFonts w:ascii="Times" w:hAnsi="Times" w:cs="Arial"/>
          <w:sz w:val="20"/>
          <w:szCs w:val="20"/>
        </w:rPr>
        <w:t xml:space="preserve"> de</w:t>
      </w:r>
      <w:r w:rsidR="00B660E6" w:rsidRPr="00F83D5D">
        <w:rPr>
          <w:rFonts w:ascii="Times" w:hAnsi="Times" w:cs="Arial"/>
          <w:sz w:val="20"/>
          <w:szCs w:val="20"/>
        </w:rPr>
        <w:t xml:space="preserve"> </w:t>
      </w:r>
      <w:r w:rsidR="003511D2">
        <w:rPr>
          <w:rFonts w:ascii="Times" w:hAnsi="Times" w:cs="Arial"/>
          <w:sz w:val="20"/>
          <w:szCs w:val="20"/>
        </w:rPr>
        <w:t>décembre 2014 à août 2015</w:t>
      </w:r>
      <w:r w:rsidRPr="00F83D5D">
        <w:rPr>
          <w:rFonts w:ascii="Times" w:hAnsi="Times" w:cs="Arial"/>
          <w:sz w:val="20"/>
          <w:szCs w:val="20"/>
        </w:rPr>
        <w:t xml:space="preserve">, vérifiez que </w:t>
      </w:r>
    </w:p>
    <w:p w:rsidR="009A671F" w:rsidRPr="00F83D5D" w:rsidRDefault="00FC1CB1" w:rsidP="009A671F">
      <w:pPr>
        <w:pStyle w:val="Paragraphedeliste"/>
        <w:numPr>
          <w:ilvl w:val="0"/>
          <w:numId w:val="22"/>
        </w:numPr>
        <w:jc w:val="both"/>
        <w:rPr>
          <w:rFonts w:ascii="Times" w:hAnsi="Times" w:cs="Arial"/>
          <w:sz w:val="20"/>
          <w:szCs w:val="20"/>
          <w:lang w:val="fr-FR"/>
        </w:rPr>
      </w:pPr>
      <w:r w:rsidRPr="00F83D5D">
        <w:rPr>
          <w:rFonts w:ascii="Times" w:hAnsi="Times" w:cs="Arial"/>
          <w:sz w:val="20"/>
          <w:szCs w:val="20"/>
          <w:lang w:val="fr-FR"/>
        </w:rPr>
        <w:t>tous les champs représentés sur le croquis</w:t>
      </w:r>
      <w:r w:rsidR="009A671F" w:rsidRPr="00F83D5D">
        <w:rPr>
          <w:rFonts w:ascii="Times" w:hAnsi="Times" w:cs="Arial"/>
          <w:sz w:val="20"/>
          <w:szCs w:val="20"/>
          <w:lang w:val="fr-FR"/>
        </w:rPr>
        <w:t xml:space="preserve"> ont un nom et identifiant, </w:t>
      </w:r>
    </w:p>
    <w:p w:rsidR="009A671F" w:rsidRPr="00F83D5D" w:rsidRDefault="00FC1CB1" w:rsidP="009A671F">
      <w:pPr>
        <w:pStyle w:val="Paragraphedeliste"/>
        <w:numPr>
          <w:ilvl w:val="0"/>
          <w:numId w:val="22"/>
        </w:numPr>
        <w:jc w:val="both"/>
        <w:rPr>
          <w:rFonts w:ascii="Times" w:hAnsi="Times" w:cs="Arial"/>
          <w:sz w:val="20"/>
          <w:szCs w:val="20"/>
          <w:lang w:val="fr-FR"/>
        </w:rPr>
      </w:pPr>
      <w:r w:rsidRPr="00F83D5D">
        <w:rPr>
          <w:rFonts w:ascii="Times" w:hAnsi="Times" w:cs="Arial"/>
          <w:sz w:val="20"/>
          <w:szCs w:val="20"/>
          <w:lang w:val="fr-FR"/>
        </w:rPr>
        <w:t xml:space="preserve">vous avez </w:t>
      </w:r>
      <w:r w:rsidR="009A671F" w:rsidRPr="00F83D5D">
        <w:rPr>
          <w:rFonts w:ascii="Times" w:hAnsi="Times" w:cs="Arial"/>
          <w:sz w:val="20"/>
          <w:szCs w:val="20"/>
          <w:lang w:val="fr-FR"/>
        </w:rPr>
        <w:t>indiqué</w:t>
      </w:r>
      <w:r w:rsidR="00B660E6" w:rsidRPr="00F83D5D">
        <w:rPr>
          <w:rFonts w:ascii="Times" w:hAnsi="Times" w:cs="Arial"/>
          <w:sz w:val="20"/>
          <w:szCs w:val="20"/>
          <w:lang w:val="fr-FR"/>
        </w:rPr>
        <w:t xml:space="preserve"> la taille de chaque champ</w:t>
      </w:r>
      <w:r w:rsidRPr="00F83D5D">
        <w:rPr>
          <w:rFonts w:ascii="Times" w:hAnsi="Times" w:cs="Arial"/>
          <w:sz w:val="20"/>
          <w:szCs w:val="20"/>
          <w:lang w:val="fr-FR"/>
        </w:rPr>
        <w:t>, la distance par rappor</w:t>
      </w:r>
      <w:r w:rsidR="009A671F" w:rsidRPr="00F83D5D">
        <w:rPr>
          <w:rFonts w:ascii="Times" w:hAnsi="Times" w:cs="Arial"/>
          <w:sz w:val="20"/>
          <w:szCs w:val="20"/>
          <w:lang w:val="fr-FR"/>
        </w:rPr>
        <w:t xml:space="preserve">t à la maison (en minutes), </w:t>
      </w:r>
    </w:p>
    <w:p w:rsidR="009A671F" w:rsidRPr="00F83D5D" w:rsidRDefault="009A671F" w:rsidP="00FC1CB1">
      <w:pPr>
        <w:pStyle w:val="Paragraphedeliste"/>
        <w:numPr>
          <w:ilvl w:val="0"/>
          <w:numId w:val="22"/>
        </w:numPr>
        <w:jc w:val="both"/>
        <w:rPr>
          <w:rFonts w:ascii="Times" w:hAnsi="Times" w:cs="Arial"/>
          <w:sz w:val="20"/>
          <w:szCs w:val="20"/>
          <w:lang w:val="fr-FR"/>
        </w:rPr>
      </w:pPr>
      <w:r w:rsidRPr="00F83D5D">
        <w:rPr>
          <w:rFonts w:ascii="Times" w:hAnsi="Times" w:cs="Arial"/>
          <w:sz w:val="20"/>
          <w:szCs w:val="20"/>
          <w:lang w:val="fr-FR"/>
        </w:rPr>
        <w:t xml:space="preserve">vous avez indiqué les lettre SCA, EC ou P, en fonction que le champ est "sans cultures annuelles", "avec des cultures annuelles en cours", ou "planté". </w:t>
      </w:r>
    </w:p>
    <w:p w:rsidR="008A2B91" w:rsidRPr="00F83D5D" w:rsidRDefault="008A2B91" w:rsidP="00FC1CB1">
      <w:pPr>
        <w:contextualSpacing/>
        <w:jc w:val="both"/>
        <w:rPr>
          <w:rFonts w:ascii="Times" w:hAnsi="Times" w:cs="Arial"/>
          <w:sz w:val="20"/>
          <w:szCs w:val="20"/>
        </w:rPr>
      </w:pPr>
    </w:p>
    <w:p w:rsidR="00F77BCB" w:rsidRPr="00F83D5D" w:rsidRDefault="00F77BCB" w:rsidP="00F77BCB">
      <w:pPr>
        <w:pBdr>
          <w:top w:val="single" w:sz="4" w:space="1" w:color="auto"/>
          <w:left w:val="single" w:sz="4" w:space="4" w:color="auto"/>
          <w:bottom w:val="single" w:sz="4" w:space="1" w:color="auto"/>
          <w:right w:val="single" w:sz="4" w:space="4" w:color="auto"/>
        </w:pBdr>
        <w:contextualSpacing/>
        <w:jc w:val="both"/>
        <w:rPr>
          <w:rFonts w:ascii="Times" w:hAnsi="Times" w:cs="Arial"/>
          <w:b/>
          <w:sz w:val="20"/>
          <w:szCs w:val="20"/>
        </w:rPr>
      </w:pPr>
      <w:r w:rsidRPr="00F83D5D">
        <w:rPr>
          <w:rFonts w:ascii="Times" w:hAnsi="Times" w:cs="Arial"/>
          <w:b/>
          <w:sz w:val="20"/>
          <w:szCs w:val="20"/>
        </w:rPr>
        <w:t xml:space="preserve">Taille des parcelles : Si le répondant n’est pas sûr de la taille ou de la distance, insister pour obtenir une estimation. Avoir une estimation, même imprécise, nous donne déjà des informations. Le répondant doit avoir une idée générale de la taille et du </w:t>
      </w:r>
      <w:r w:rsidRPr="00F83D5D">
        <w:rPr>
          <w:rFonts w:ascii="Times" w:hAnsi="Times" w:cs="Arial"/>
          <w:b/>
          <w:sz w:val="20"/>
          <w:szCs w:val="20"/>
        </w:rPr>
        <w:lastRenderedPageBreak/>
        <w:t xml:space="preserve">temps que cela lui prend d’aller au champ. Il s’agit d’enregister la surface totale de la parcelle, y compris les parties cultivées, non cultivées, laissées en jachère, données en métayage, etc. </w:t>
      </w:r>
    </w:p>
    <w:p w:rsidR="00F77BCB" w:rsidRPr="00F83D5D" w:rsidRDefault="00F77BCB" w:rsidP="00F77BCB">
      <w:pPr>
        <w:pBdr>
          <w:top w:val="single" w:sz="4" w:space="1" w:color="auto"/>
          <w:left w:val="single" w:sz="4" w:space="4" w:color="auto"/>
          <w:bottom w:val="single" w:sz="4" w:space="1" w:color="auto"/>
          <w:right w:val="single" w:sz="4" w:space="4" w:color="auto"/>
        </w:pBdr>
        <w:contextualSpacing/>
        <w:jc w:val="both"/>
        <w:rPr>
          <w:rFonts w:ascii="Times" w:hAnsi="Times" w:cs="Arial"/>
          <w:b/>
          <w:sz w:val="20"/>
          <w:szCs w:val="20"/>
        </w:rPr>
      </w:pPr>
    </w:p>
    <w:p w:rsidR="00F77BCB" w:rsidRPr="00F83D5D" w:rsidRDefault="00F77BCB" w:rsidP="00F77BCB">
      <w:pPr>
        <w:pBdr>
          <w:top w:val="single" w:sz="4" w:space="1" w:color="auto"/>
          <w:left w:val="single" w:sz="4" w:space="4" w:color="auto"/>
          <w:bottom w:val="single" w:sz="4" w:space="1" w:color="auto"/>
          <w:right w:val="single" w:sz="4" w:space="4" w:color="auto"/>
        </w:pBdr>
        <w:contextualSpacing/>
        <w:jc w:val="both"/>
        <w:rPr>
          <w:rFonts w:ascii="Times" w:hAnsi="Times" w:cs="Arial"/>
          <w:b/>
          <w:sz w:val="20"/>
          <w:szCs w:val="20"/>
        </w:rPr>
      </w:pPr>
      <w:r w:rsidRPr="00F83D5D">
        <w:rPr>
          <w:rFonts w:ascii="Times" w:hAnsi="Times" w:cs="Arial"/>
          <w:b/>
          <w:sz w:val="20"/>
          <w:szCs w:val="20"/>
        </w:rPr>
        <w:t>Si le répondant cultive 1</w:t>
      </w:r>
      <w:r w:rsidR="004D6C90">
        <w:rPr>
          <w:rFonts w:ascii="Times" w:hAnsi="Times" w:cs="Arial"/>
          <w:b/>
          <w:sz w:val="20"/>
          <w:szCs w:val="20"/>
        </w:rPr>
        <w:t>,5 carreau, et a laissé 1,</w:t>
      </w:r>
      <w:r w:rsidRPr="00F83D5D">
        <w:rPr>
          <w:rFonts w:ascii="Times" w:hAnsi="Times" w:cs="Arial"/>
          <w:b/>
          <w:sz w:val="20"/>
          <w:szCs w:val="20"/>
        </w:rPr>
        <w:t>5 carreau en métayage à son voisin, il faut donc enregistrer un</w:t>
      </w:r>
      <w:r w:rsidR="004D6C90">
        <w:rPr>
          <w:rFonts w:ascii="Times" w:hAnsi="Times" w:cs="Arial"/>
          <w:b/>
          <w:sz w:val="20"/>
          <w:szCs w:val="20"/>
        </w:rPr>
        <w:t>e surface totale de 3 carreaux.</w:t>
      </w:r>
    </w:p>
    <w:p w:rsidR="00FC1CB1" w:rsidRPr="00F83D5D" w:rsidRDefault="00FC1CB1" w:rsidP="008A2B91">
      <w:pPr>
        <w:pBdr>
          <w:top w:val="single" w:sz="4" w:space="1" w:color="auto"/>
          <w:left w:val="single" w:sz="4" w:space="4" w:color="auto"/>
          <w:bottom w:val="single" w:sz="4" w:space="1" w:color="auto"/>
          <w:right w:val="single" w:sz="4" w:space="4" w:color="auto"/>
        </w:pBdr>
        <w:contextualSpacing/>
        <w:jc w:val="both"/>
        <w:rPr>
          <w:rFonts w:ascii="Times" w:hAnsi="Times" w:cs="Arial"/>
          <w:b/>
          <w:sz w:val="20"/>
          <w:szCs w:val="20"/>
        </w:rPr>
      </w:pPr>
    </w:p>
    <w:p w:rsidR="00FC1CB1" w:rsidRPr="00F83D5D" w:rsidRDefault="00FC1CB1" w:rsidP="00FC1CB1">
      <w:pPr>
        <w:contextualSpacing/>
        <w:jc w:val="both"/>
        <w:rPr>
          <w:rFonts w:ascii="Times" w:hAnsi="Times" w:cs="Arial"/>
          <w:sz w:val="20"/>
          <w:szCs w:val="20"/>
        </w:rPr>
      </w:pPr>
    </w:p>
    <w:p w:rsidR="00FC1CB1" w:rsidRPr="00F83D5D" w:rsidRDefault="008A2B91" w:rsidP="008A2B91">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b/>
          <w:sz w:val="20"/>
          <w:szCs w:val="20"/>
        </w:rPr>
        <w:t xml:space="preserve">Temps des parcours : </w:t>
      </w:r>
      <w:r w:rsidR="00FC1CB1" w:rsidRPr="00F83D5D">
        <w:rPr>
          <w:rFonts w:ascii="Times" w:hAnsi="Times" w:cs="Arial"/>
          <w:sz w:val="20"/>
          <w:szCs w:val="20"/>
        </w:rPr>
        <w:t>Si le répondant a des di</w:t>
      </w:r>
      <w:r w:rsidR="00312B29" w:rsidRPr="00F83D5D">
        <w:rPr>
          <w:rFonts w:ascii="Times" w:hAnsi="Times" w:cs="Arial"/>
          <w:sz w:val="20"/>
          <w:szCs w:val="20"/>
        </w:rPr>
        <w:t>fficultés pour estimer le temps,</w:t>
      </w:r>
      <w:r w:rsidR="00FC1CB1" w:rsidRPr="00F83D5D">
        <w:rPr>
          <w:rFonts w:ascii="Times" w:hAnsi="Times" w:cs="Arial"/>
          <w:sz w:val="20"/>
          <w:szCs w:val="20"/>
        </w:rPr>
        <w:t xml:space="preserve"> demand</w:t>
      </w:r>
      <w:r w:rsidR="004D6C90">
        <w:rPr>
          <w:rFonts w:ascii="Times" w:hAnsi="Times" w:cs="Arial"/>
          <w:sz w:val="20"/>
          <w:szCs w:val="20"/>
        </w:rPr>
        <w:t>ez-lui de réfléchir sur l’heure</w:t>
      </w:r>
      <w:r w:rsidR="00FC1CB1" w:rsidRPr="00F83D5D">
        <w:rPr>
          <w:rFonts w:ascii="Times" w:hAnsi="Times" w:cs="Arial"/>
          <w:sz w:val="20"/>
          <w:szCs w:val="20"/>
        </w:rPr>
        <w:t xml:space="preserve"> de départ</w:t>
      </w:r>
      <w:r w:rsidR="004D6C90">
        <w:rPr>
          <w:rFonts w:ascii="Times" w:hAnsi="Times" w:cs="Arial"/>
          <w:sz w:val="20"/>
          <w:szCs w:val="20"/>
        </w:rPr>
        <w:t xml:space="preserve"> habituelle</w:t>
      </w:r>
      <w:r w:rsidR="00FC1CB1" w:rsidRPr="00F83D5D">
        <w:rPr>
          <w:rFonts w:ascii="Times" w:hAnsi="Times" w:cs="Arial"/>
          <w:sz w:val="20"/>
          <w:szCs w:val="20"/>
        </w:rPr>
        <w:t xml:space="preserve"> de la maison et l’heure d’arrivée à la parcelle. Le temps doit être estimé en se basant sur les moyens de transport les plus comm</w:t>
      </w:r>
      <w:r w:rsidR="004D6C90">
        <w:rPr>
          <w:rFonts w:ascii="Times" w:hAnsi="Times" w:cs="Arial"/>
          <w:sz w:val="20"/>
          <w:szCs w:val="20"/>
        </w:rPr>
        <w:t>uns. On ne doit pas compter</w:t>
      </w:r>
      <w:r w:rsidR="00FC1CB1" w:rsidRPr="00F83D5D">
        <w:rPr>
          <w:rFonts w:ascii="Times" w:hAnsi="Times" w:cs="Arial"/>
          <w:sz w:val="20"/>
          <w:szCs w:val="20"/>
        </w:rPr>
        <w:t xml:space="preserve"> chaque arrêt</w:t>
      </w:r>
      <w:r w:rsidR="004D6C90">
        <w:rPr>
          <w:rFonts w:ascii="Times" w:hAnsi="Times" w:cs="Arial"/>
          <w:sz w:val="20"/>
          <w:szCs w:val="20"/>
        </w:rPr>
        <w:t xml:space="preserve"> </w:t>
      </w:r>
      <w:r w:rsidR="004D6C90" w:rsidRPr="00F83D5D">
        <w:rPr>
          <w:rFonts w:ascii="Times" w:hAnsi="Times" w:cs="Arial"/>
          <w:sz w:val="20"/>
          <w:szCs w:val="20"/>
        </w:rPr>
        <w:t>que le répondant aurait fait</w:t>
      </w:r>
      <w:r w:rsidR="00FC1CB1" w:rsidRPr="00F83D5D">
        <w:rPr>
          <w:rFonts w:ascii="Times" w:hAnsi="Times" w:cs="Arial"/>
          <w:sz w:val="20"/>
          <w:szCs w:val="20"/>
        </w:rPr>
        <w:t xml:space="preserve"> sur le chemin.</w:t>
      </w:r>
    </w:p>
    <w:p w:rsidR="008A2B91" w:rsidRPr="00F83D5D" w:rsidRDefault="008A2B91" w:rsidP="00FC1CB1">
      <w:pPr>
        <w:contextualSpacing/>
        <w:jc w:val="both"/>
        <w:rPr>
          <w:rFonts w:ascii="Times" w:hAnsi="Times" w:cs="Arial"/>
          <w:sz w:val="20"/>
          <w:szCs w:val="20"/>
        </w:rPr>
      </w:pPr>
    </w:p>
    <w:p w:rsidR="009E3187" w:rsidRPr="00F83D5D" w:rsidRDefault="004511B7" w:rsidP="009E3187">
      <w:pPr>
        <w:contextualSpacing/>
        <w:jc w:val="center"/>
        <w:rPr>
          <w:rFonts w:ascii="Times" w:hAnsi="Times" w:cs="Arial"/>
          <w:b/>
          <w:sz w:val="20"/>
          <w:szCs w:val="20"/>
        </w:rPr>
      </w:pPr>
      <w:r w:rsidRPr="00F83D5D">
        <w:rPr>
          <w:rFonts w:ascii="Times" w:hAnsi="Times" w:cs="Arial"/>
          <w:b/>
          <w:sz w:val="20"/>
          <w:szCs w:val="20"/>
        </w:rPr>
        <w:t>Calendrier de cultures (parcelles EC et P)</w:t>
      </w:r>
    </w:p>
    <w:p w:rsidR="008A2B91" w:rsidRPr="00F83D5D" w:rsidRDefault="008A2B91" w:rsidP="00FC1CB1">
      <w:pPr>
        <w:contextualSpacing/>
        <w:jc w:val="both"/>
        <w:rPr>
          <w:rFonts w:ascii="Times" w:hAnsi="Times" w:cs="Arial"/>
          <w:sz w:val="20"/>
          <w:szCs w:val="20"/>
        </w:rPr>
      </w:pPr>
    </w:p>
    <w:p w:rsidR="009E3187" w:rsidRPr="00F83D5D" w:rsidRDefault="008A2B91" w:rsidP="00FC1CB1">
      <w:pPr>
        <w:contextualSpacing/>
        <w:jc w:val="both"/>
        <w:rPr>
          <w:rFonts w:ascii="Times" w:hAnsi="Times" w:cs="Arial"/>
          <w:sz w:val="20"/>
          <w:szCs w:val="20"/>
        </w:rPr>
      </w:pPr>
      <w:r w:rsidRPr="00F83D5D">
        <w:rPr>
          <w:rFonts w:ascii="Times" w:hAnsi="Times" w:cs="Arial"/>
          <w:sz w:val="20"/>
          <w:szCs w:val="20"/>
        </w:rPr>
        <w:t xml:space="preserve">En même temps que vous remplissez le croquis, vous devez remplir le calendrier des cultures annuelles. </w:t>
      </w:r>
    </w:p>
    <w:p w:rsidR="009E3187" w:rsidRPr="00F83D5D" w:rsidRDefault="009E3187" w:rsidP="00FC1CB1">
      <w:pPr>
        <w:contextualSpacing/>
        <w:jc w:val="both"/>
        <w:rPr>
          <w:rFonts w:ascii="Times" w:hAnsi="Times" w:cs="Arial"/>
          <w:sz w:val="20"/>
          <w:szCs w:val="20"/>
        </w:rPr>
      </w:pPr>
    </w:p>
    <w:p w:rsidR="009E3187" w:rsidRPr="00F83D5D" w:rsidRDefault="009E3187" w:rsidP="009E3187">
      <w:pPr>
        <w:contextualSpacing/>
        <w:jc w:val="both"/>
        <w:rPr>
          <w:rFonts w:ascii="Times" w:hAnsi="Times" w:cs="Arial"/>
          <w:sz w:val="20"/>
          <w:szCs w:val="20"/>
        </w:rPr>
      </w:pPr>
      <w:r w:rsidRPr="00F83D5D">
        <w:rPr>
          <w:rFonts w:ascii="Times" w:hAnsi="Times" w:cs="Arial"/>
          <w:sz w:val="20"/>
          <w:szCs w:val="20"/>
        </w:rPr>
        <w:t>Il faut renseigner TOUTES les cultures annuelles cultivées sur la parcelle pendant la période. Le calendrier doit vous AIDER à distinguer entre les cultures qui ont été plantées pendant la période et les cultures qui n’ont pas été plantées</w:t>
      </w:r>
    </w:p>
    <w:p w:rsidR="009E3187" w:rsidRPr="00F83D5D" w:rsidRDefault="009E3187" w:rsidP="009E3187">
      <w:pPr>
        <w:tabs>
          <w:tab w:val="left" w:pos="1854"/>
        </w:tabs>
        <w:contextualSpacing/>
        <w:jc w:val="both"/>
        <w:rPr>
          <w:rFonts w:ascii="Times" w:hAnsi="Times" w:cs="Arial"/>
          <w:sz w:val="20"/>
          <w:szCs w:val="20"/>
        </w:rPr>
      </w:pPr>
    </w:p>
    <w:p w:rsidR="008A2B91" w:rsidRPr="00F83D5D" w:rsidRDefault="008A2B91" w:rsidP="00FC1CB1">
      <w:pPr>
        <w:contextualSpacing/>
        <w:jc w:val="both"/>
        <w:rPr>
          <w:rFonts w:ascii="Times" w:hAnsi="Times" w:cs="Arial"/>
          <w:sz w:val="20"/>
          <w:szCs w:val="20"/>
        </w:rPr>
      </w:pPr>
      <w:r w:rsidRPr="00F83D5D">
        <w:rPr>
          <w:rFonts w:ascii="Times" w:hAnsi="Times" w:cs="Arial"/>
          <w:sz w:val="20"/>
          <w:szCs w:val="20"/>
        </w:rPr>
        <w:t>Reportez pour toutes les parcelles EC et P :</w:t>
      </w:r>
    </w:p>
    <w:p w:rsidR="008A2B91" w:rsidRPr="00F83D5D" w:rsidRDefault="008A2B91" w:rsidP="00772F3B">
      <w:pPr>
        <w:pStyle w:val="Paragraphedeliste"/>
        <w:numPr>
          <w:ilvl w:val="0"/>
          <w:numId w:val="25"/>
        </w:numPr>
        <w:jc w:val="both"/>
        <w:rPr>
          <w:rFonts w:ascii="Times" w:hAnsi="Times" w:cs="Arial"/>
          <w:sz w:val="20"/>
          <w:szCs w:val="20"/>
        </w:rPr>
      </w:pPr>
      <w:r w:rsidRPr="00F83D5D">
        <w:rPr>
          <w:rFonts w:ascii="Times" w:hAnsi="Times" w:cs="Arial"/>
          <w:sz w:val="20"/>
          <w:szCs w:val="20"/>
        </w:rPr>
        <w:t>le nom de la parcelle</w:t>
      </w:r>
    </w:p>
    <w:p w:rsidR="008A2B91" w:rsidRPr="00F83D5D" w:rsidRDefault="008A2B91" w:rsidP="00772F3B">
      <w:pPr>
        <w:pStyle w:val="Paragraphedeliste"/>
        <w:numPr>
          <w:ilvl w:val="0"/>
          <w:numId w:val="25"/>
        </w:numPr>
        <w:jc w:val="both"/>
        <w:rPr>
          <w:rFonts w:ascii="Times" w:hAnsi="Times" w:cs="Arial"/>
          <w:sz w:val="20"/>
          <w:szCs w:val="20"/>
        </w:rPr>
      </w:pPr>
      <w:r w:rsidRPr="00F83D5D">
        <w:rPr>
          <w:rFonts w:ascii="Times" w:hAnsi="Times" w:cs="Arial"/>
          <w:sz w:val="20"/>
          <w:szCs w:val="20"/>
        </w:rPr>
        <w:t>le nom de la culture</w:t>
      </w:r>
    </w:p>
    <w:p w:rsidR="008A2B91" w:rsidRPr="00F83D5D" w:rsidRDefault="008A2B91" w:rsidP="00772F3B">
      <w:pPr>
        <w:pStyle w:val="Paragraphedeliste"/>
        <w:numPr>
          <w:ilvl w:val="0"/>
          <w:numId w:val="25"/>
        </w:numPr>
        <w:jc w:val="both"/>
        <w:rPr>
          <w:rFonts w:ascii="Times" w:hAnsi="Times" w:cs="Arial"/>
          <w:sz w:val="20"/>
          <w:szCs w:val="20"/>
          <w:lang w:val="fr-FR"/>
        </w:rPr>
      </w:pPr>
      <w:r w:rsidRPr="00F83D5D">
        <w:rPr>
          <w:rFonts w:ascii="Times" w:hAnsi="Times" w:cs="Arial"/>
          <w:sz w:val="20"/>
          <w:szCs w:val="20"/>
          <w:lang w:val="fr-FR"/>
        </w:rPr>
        <w:t>les dates de labourage, de semis (s'il y a lieu), de repiquage (s'il y a lieu) et de récolte (s'il y a lieu)</w:t>
      </w:r>
    </w:p>
    <w:p w:rsidR="008A2B91" w:rsidRPr="00F83D5D" w:rsidRDefault="008A2B91" w:rsidP="00772F3B">
      <w:pPr>
        <w:pStyle w:val="Paragraphedeliste"/>
        <w:numPr>
          <w:ilvl w:val="0"/>
          <w:numId w:val="25"/>
        </w:numPr>
        <w:jc w:val="both"/>
        <w:rPr>
          <w:rFonts w:ascii="Times" w:hAnsi="Times" w:cs="Arial"/>
          <w:sz w:val="20"/>
          <w:szCs w:val="20"/>
          <w:lang w:val="fr-FR"/>
        </w:rPr>
      </w:pPr>
      <w:r w:rsidRPr="00F83D5D">
        <w:rPr>
          <w:rFonts w:ascii="Times" w:hAnsi="Times" w:cs="Arial"/>
          <w:sz w:val="20"/>
          <w:szCs w:val="20"/>
          <w:lang w:val="fr-FR"/>
        </w:rPr>
        <w:t>une indication pour les associations de cultures : plusieurs cultures associées doivent être indiquées par un crochet ou une accolade qui les joint ensemble.</w:t>
      </w:r>
    </w:p>
    <w:p w:rsidR="008A2B91" w:rsidRPr="00F83D5D" w:rsidRDefault="008A2B91" w:rsidP="008A2B91">
      <w:pPr>
        <w:pBdr>
          <w:top w:val="double" w:sz="4" w:space="1" w:color="auto"/>
          <w:left w:val="double" w:sz="4" w:space="4" w:color="auto"/>
          <w:bottom w:val="double" w:sz="4" w:space="1" w:color="auto"/>
          <w:right w:val="double" w:sz="4" w:space="4" w:color="auto"/>
        </w:pBdr>
        <w:contextualSpacing/>
        <w:jc w:val="both"/>
        <w:rPr>
          <w:rFonts w:ascii="Times" w:hAnsi="Times" w:cs="Arial"/>
          <w:sz w:val="20"/>
          <w:szCs w:val="20"/>
        </w:rPr>
      </w:pPr>
      <w:r w:rsidRPr="00F83D5D">
        <w:rPr>
          <w:rFonts w:ascii="Times" w:hAnsi="Times" w:cs="Arial"/>
          <w:b/>
          <w:sz w:val="20"/>
          <w:szCs w:val="20"/>
        </w:rPr>
        <w:t>Cultures simples, cultures associées et cultures individuelles</w:t>
      </w:r>
      <w:r w:rsidRPr="00F83D5D">
        <w:rPr>
          <w:rFonts w:ascii="Times" w:hAnsi="Times" w:cs="Arial"/>
          <w:sz w:val="20"/>
          <w:szCs w:val="20"/>
        </w:rPr>
        <w:t xml:space="preserve"> : on considère une culture "</w:t>
      </w:r>
      <w:r w:rsidRPr="00F83D5D">
        <w:rPr>
          <w:rFonts w:ascii="Times" w:hAnsi="Times" w:cs="Arial"/>
          <w:b/>
          <w:sz w:val="20"/>
          <w:szCs w:val="20"/>
        </w:rPr>
        <w:t>simple</w:t>
      </w:r>
      <w:r w:rsidRPr="00F83D5D">
        <w:rPr>
          <w:rFonts w:ascii="Times" w:hAnsi="Times" w:cs="Arial"/>
          <w:sz w:val="20"/>
          <w:szCs w:val="20"/>
        </w:rPr>
        <w:t xml:space="preserve">" quand une partie du champ lui est exclusivement réservée. Plusieurs cultures sont </w:t>
      </w:r>
      <w:r w:rsidRPr="00F83D5D">
        <w:rPr>
          <w:rFonts w:ascii="Times" w:hAnsi="Times" w:cs="Arial"/>
          <w:b/>
          <w:sz w:val="20"/>
          <w:szCs w:val="20"/>
        </w:rPr>
        <w:t>associées</w:t>
      </w:r>
      <w:r w:rsidRPr="00F83D5D">
        <w:rPr>
          <w:rFonts w:ascii="Times" w:hAnsi="Times" w:cs="Arial"/>
          <w:sz w:val="20"/>
          <w:szCs w:val="20"/>
        </w:rPr>
        <w:t xml:space="preserve"> quand sur une même partie du champ, les plantations des unes et des autres sont entremêlées. Chaque culture composant un ensemble de cultures associées est appelée </w:t>
      </w:r>
      <w:r w:rsidRPr="00F83D5D">
        <w:rPr>
          <w:rFonts w:ascii="Times" w:hAnsi="Times" w:cs="Arial"/>
          <w:b/>
          <w:sz w:val="20"/>
          <w:szCs w:val="20"/>
        </w:rPr>
        <w:t>culture individuelle</w:t>
      </w:r>
      <w:r w:rsidRPr="00F83D5D">
        <w:rPr>
          <w:rFonts w:ascii="Times" w:hAnsi="Times" w:cs="Arial"/>
          <w:sz w:val="20"/>
          <w:szCs w:val="20"/>
        </w:rPr>
        <w:t>.</w:t>
      </w:r>
    </w:p>
    <w:p w:rsidR="008A2B91" w:rsidRPr="00F83D5D" w:rsidRDefault="008A2B91" w:rsidP="00772F3B">
      <w:pPr>
        <w:contextualSpacing/>
        <w:jc w:val="center"/>
        <w:rPr>
          <w:rFonts w:ascii="Times" w:hAnsi="Times" w:cs="Arial"/>
          <w:sz w:val="20"/>
          <w:szCs w:val="20"/>
        </w:rPr>
      </w:pPr>
    </w:p>
    <w:p w:rsidR="004511B7" w:rsidRPr="00F83D5D" w:rsidRDefault="004511B7" w:rsidP="004511B7">
      <w:pPr>
        <w:contextualSpacing/>
        <w:jc w:val="center"/>
        <w:rPr>
          <w:rFonts w:ascii="Times" w:hAnsi="Times" w:cs="Arial"/>
          <w:b/>
          <w:sz w:val="20"/>
          <w:szCs w:val="20"/>
        </w:rPr>
      </w:pPr>
      <w:r w:rsidRPr="00F83D5D">
        <w:rPr>
          <w:rFonts w:ascii="Times" w:hAnsi="Times" w:cs="Arial"/>
          <w:b/>
          <w:sz w:val="20"/>
          <w:szCs w:val="20"/>
        </w:rPr>
        <w:t>Croquis de parcelles (parcelles P)</w:t>
      </w:r>
    </w:p>
    <w:p w:rsidR="004511B7" w:rsidRPr="00F83D5D" w:rsidRDefault="004511B7" w:rsidP="00FC1CB1">
      <w:pPr>
        <w:contextualSpacing/>
        <w:jc w:val="both"/>
        <w:rPr>
          <w:rFonts w:ascii="Times" w:hAnsi="Times" w:cs="Arial"/>
          <w:sz w:val="20"/>
          <w:szCs w:val="20"/>
        </w:rPr>
      </w:pPr>
    </w:p>
    <w:p w:rsidR="00D0775F" w:rsidRPr="00F83D5D" w:rsidRDefault="00D0775F" w:rsidP="00D0775F">
      <w:pPr>
        <w:contextualSpacing/>
        <w:jc w:val="both"/>
        <w:rPr>
          <w:rFonts w:ascii="Times" w:hAnsi="Times" w:cs="Arial"/>
          <w:sz w:val="20"/>
          <w:szCs w:val="20"/>
        </w:rPr>
      </w:pPr>
      <w:r w:rsidRPr="00F83D5D">
        <w:rPr>
          <w:rFonts w:ascii="Times" w:hAnsi="Times" w:cs="Arial"/>
          <w:sz w:val="20"/>
          <w:szCs w:val="20"/>
        </w:rPr>
        <w:t>Sur les croquis de parcelles, vous devez dessiner la répartition des cultures sur les parcelles plantées. Vous devez également indiquer les surfaces dédiées à chaque association de cultures et à chaque culture simple. Il n’est pas nécessaire de dessiner précisément la manière dont les cultures sont associées. Il s’agit seulement d’indiquer les divisions de la parcelle s’il y en a.</w:t>
      </w:r>
    </w:p>
    <w:p w:rsidR="004511B7" w:rsidRPr="00F83D5D" w:rsidRDefault="004511B7" w:rsidP="00FC1CB1">
      <w:pPr>
        <w:contextualSpacing/>
        <w:jc w:val="both"/>
        <w:rPr>
          <w:rFonts w:ascii="Times" w:hAnsi="Times" w:cs="Arial"/>
          <w:sz w:val="20"/>
          <w:szCs w:val="20"/>
        </w:rPr>
      </w:pPr>
    </w:p>
    <w:p w:rsidR="004511B7" w:rsidRPr="00F83D5D" w:rsidRDefault="004511B7" w:rsidP="00FC1CB1">
      <w:pPr>
        <w:contextualSpacing/>
        <w:jc w:val="both"/>
        <w:rPr>
          <w:rFonts w:ascii="Times" w:hAnsi="Times" w:cs="Arial"/>
          <w:sz w:val="20"/>
          <w:szCs w:val="20"/>
        </w:rPr>
      </w:pPr>
      <w:r w:rsidRPr="00F83D5D">
        <w:rPr>
          <w:rFonts w:ascii="Times" w:hAnsi="Times" w:cs="Arial"/>
          <w:sz w:val="20"/>
          <w:szCs w:val="20"/>
        </w:rPr>
        <w:t xml:space="preserve">Il s'agit de bien vérifier </w:t>
      </w:r>
      <w:r w:rsidRPr="00F83D5D">
        <w:rPr>
          <w:rFonts w:ascii="Times" w:hAnsi="Times" w:cs="Arial"/>
          <w:b/>
          <w:sz w:val="20"/>
          <w:szCs w:val="20"/>
        </w:rPr>
        <w:t>quelles cultures sont associées et quelles cultures sont simples</w:t>
      </w:r>
      <w:r w:rsidRPr="00F83D5D">
        <w:rPr>
          <w:rFonts w:ascii="Times" w:hAnsi="Times" w:cs="Arial"/>
          <w:sz w:val="20"/>
          <w:szCs w:val="20"/>
        </w:rPr>
        <w:t xml:space="preserve"> - c'est très important pour la suite.</w:t>
      </w:r>
    </w:p>
    <w:p w:rsidR="004511B7" w:rsidRPr="00F83D5D" w:rsidRDefault="004511B7" w:rsidP="00FC1CB1">
      <w:pPr>
        <w:contextualSpacing/>
        <w:jc w:val="both"/>
        <w:rPr>
          <w:rFonts w:ascii="Times" w:hAnsi="Times" w:cs="Arial"/>
          <w:sz w:val="20"/>
          <w:szCs w:val="20"/>
        </w:rPr>
      </w:pPr>
    </w:p>
    <w:p w:rsidR="004511B7" w:rsidRPr="00F83D5D" w:rsidRDefault="004511B7" w:rsidP="00FC1CB1">
      <w:pPr>
        <w:contextualSpacing/>
        <w:jc w:val="both"/>
        <w:rPr>
          <w:rFonts w:ascii="Times" w:hAnsi="Times" w:cs="Arial"/>
          <w:sz w:val="20"/>
          <w:szCs w:val="20"/>
        </w:rPr>
      </w:pPr>
      <w:r w:rsidRPr="00F83D5D">
        <w:rPr>
          <w:rFonts w:ascii="Times" w:hAnsi="Times" w:cs="Arial"/>
          <w:sz w:val="20"/>
          <w:szCs w:val="20"/>
        </w:rPr>
        <w:t>Plusieurs schémas peuvent être nécessaires pour une seule parcelle si plusieurs campagnes agricoles ont eu lieu entr</w:t>
      </w:r>
      <w:r w:rsidR="0089764A" w:rsidRPr="00F83D5D">
        <w:rPr>
          <w:rFonts w:ascii="Times" w:hAnsi="Times" w:cs="Arial"/>
          <w:sz w:val="20"/>
          <w:szCs w:val="20"/>
        </w:rPr>
        <w:t xml:space="preserve">e </w:t>
      </w:r>
      <w:r w:rsidR="003511D2">
        <w:rPr>
          <w:rFonts w:ascii="Times" w:hAnsi="Times" w:cs="Arial"/>
          <w:sz w:val="20"/>
          <w:szCs w:val="20"/>
        </w:rPr>
        <w:t>décembre 2014 à août 2015</w:t>
      </w:r>
      <w:r w:rsidR="0089764A" w:rsidRPr="00F83D5D">
        <w:rPr>
          <w:rFonts w:ascii="Times" w:hAnsi="Times" w:cs="Arial"/>
          <w:sz w:val="20"/>
          <w:szCs w:val="20"/>
        </w:rPr>
        <w:t>. P</w:t>
      </w:r>
      <w:r w:rsidRPr="00F83D5D">
        <w:rPr>
          <w:rFonts w:ascii="Times" w:hAnsi="Times" w:cs="Arial"/>
          <w:sz w:val="20"/>
          <w:szCs w:val="20"/>
        </w:rPr>
        <w:t>ar exemple, une culture de riz cultivée sur tou</w:t>
      </w:r>
      <w:r w:rsidR="00462281">
        <w:rPr>
          <w:rFonts w:ascii="Times" w:hAnsi="Times" w:cs="Arial"/>
          <w:sz w:val="20"/>
          <w:szCs w:val="20"/>
        </w:rPr>
        <w:t>te la parcelle jusqu'en mars</w:t>
      </w:r>
      <w:r w:rsidRPr="00F83D5D">
        <w:rPr>
          <w:rFonts w:ascii="Times" w:hAnsi="Times" w:cs="Arial"/>
          <w:sz w:val="20"/>
          <w:szCs w:val="20"/>
        </w:rPr>
        <w:t xml:space="preserve">, puis une division de la parcelle en deux, entre une culture simple de carotte et une culture </w:t>
      </w:r>
      <w:r w:rsidR="0089764A" w:rsidRPr="00F83D5D">
        <w:rPr>
          <w:rFonts w:ascii="Times" w:hAnsi="Times" w:cs="Arial"/>
          <w:sz w:val="20"/>
          <w:szCs w:val="20"/>
        </w:rPr>
        <w:t>associée de poireaux et piments.</w:t>
      </w:r>
    </w:p>
    <w:p w:rsidR="00936171" w:rsidRPr="00F83D5D" w:rsidRDefault="00936171" w:rsidP="00FC1CB1">
      <w:pPr>
        <w:contextualSpacing/>
        <w:jc w:val="both"/>
        <w:rPr>
          <w:rFonts w:ascii="Times" w:hAnsi="Times" w:cs="Arial"/>
          <w:sz w:val="20"/>
          <w:szCs w:val="20"/>
        </w:rPr>
      </w:pPr>
    </w:p>
    <w:p w:rsidR="004511B7" w:rsidRPr="00F83D5D" w:rsidRDefault="00936171" w:rsidP="00FC1CB1">
      <w:pPr>
        <w:contextualSpacing/>
        <w:jc w:val="both"/>
        <w:rPr>
          <w:rFonts w:ascii="Times" w:hAnsi="Times" w:cs="Arial"/>
          <w:sz w:val="20"/>
          <w:szCs w:val="20"/>
        </w:rPr>
      </w:pPr>
      <w:r w:rsidRPr="00F83D5D">
        <w:rPr>
          <w:rFonts w:ascii="Times" w:hAnsi="Times" w:cs="Arial"/>
          <w:sz w:val="20"/>
          <w:szCs w:val="20"/>
        </w:rPr>
        <w:t>Il faut dans tous les cas indiquer le nom de la parcelle et la période concernée s'il y a plusieurs dessins pour la même p</w:t>
      </w:r>
      <w:r w:rsidR="003C6B6B">
        <w:rPr>
          <w:rFonts w:ascii="Times" w:hAnsi="Times" w:cs="Arial"/>
          <w:sz w:val="20"/>
          <w:szCs w:val="20"/>
        </w:rPr>
        <w:t>arcelle</w:t>
      </w:r>
      <w:r w:rsidRPr="00F83D5D">
        <w:rPr>
          <w:rFonts w:ascii="Times" w:hAnsi="Times" w:cs="Arial"/>
          <w:sz w:val="20"/>
          <w:szCs w:val="20"/>
        </w:rPr>
        <w:t>.</w:t>
      </w:r>
    </w:p>
    <w:p w:rsidR="00FC1CB1" w:rsidRPr="00F83D5D" w:rsidRDefault="00FC1CB1" w:rsidP="00FC1CB1">
      <w:pPr>
        <w:contextualSpacing/>
        <w:jc w:val="both"/>
        <w:rPr>
          <w:rFonts w:ascii="Times" w:hAnsi="Times" w:cs="Arial"/>
          <w:sz w:val="20"/>
          <w:szCs w:val="20"/>
        </w:rPr>
      </w:pPr>
    </w:p>
    <w:p w:rsidR="00FC1CB1" w:rsidRPr="00F83D5D" w:rsidRDefault="00FC1CB1" w:rsidP="00FC1CB1">
      <w:pPr>
        <w:contextualSpacing/>
        <w:jc w:val="both"/>
        <w:rPr>
          <w:rFonts w:ascii="Times" w:hAnsi="Times" w:cs="Arial"/>
          <w:sz w:val="20"/>
          <w:szCs w:val="20"/>
        </w:rPr>
      </w:pPr>
      <w:r w:rsidRPr="00F83D5D">
        <w:rPr>
          <w:rFonts w:ascii="Times" w:hAnsi="Times" w:cs="Arial"/>
          <w:sz w:val="20"/>
          <w:szCs w:val="20"/>
        </w:rPr>
        <w:t>Tous les champs figurant sur le croquis (avec l’exception du jardin de</w:t>
      </w:r>
      <w:r w:rsidR="00462281">
        <w:rPr>
          <w:rFonts w:ascii="Times" w:hAnsi="Times" w:cs="Arial"/>
          <w:sz w:val="20"/>
          <w:szCs w:val="20"/>
        </w:rPr>
        <w:t xml:space="preserve"> cours s’il mesure moins de </w:t>
      </w:r>
      <w:r w:rsidR="00462281">
        <w:rPr>
          <w:rFonts w:ascii="Times" w:hAnsi="Times" w:cs="Times"/>
          <w:sz w:val="20"/>
          <w:szCs w:val="20"/>
        </w:rPr>
        <w:t>½</w:t>
      </w:r>
      <w:r w:rsidRPr="00F83D5D">
        <w:rPr>
          <w:rFonts w:ascii="Times" w:hAnsi="Times" w:cs="Arial"/>
          <w:sz w:val="20"/>
          <w:szCs w:val="20"/>
        </w:rPr>
        <w:t xml:space="preserve"> </w:t>
      </w:r>
      <w:r w:rsidR="00462281">
        <w:rPr>
          <w:rFonts w:ascii="Times" w:hAnsi="Times" w:cs="Arial"/>
          <w:sz w:val="20"/>
          <w:szCs w:val="20"/>
        </w:rPr>
        <w:t>talé</w:t>
      </w:r>
      <w:r w:rsidRPr="00F83D5D">
        <w:rPr>
          <w:rFonts w:ascii="Times" w:hAnsi="Times" w:cs="Arial"/>
          <w:sz w:val="20"/>
          <w:szCs w:val="20"/>
        </w:rPr>
        <w:t>) doivent être reportés</w:t>
      </w:r>
      <w:r w:rsidR="008A2B91" w:rsidRPr="00F83D5D">
        <w:rPr>
          <w:rFonts w:ascii="Times" w:hAnsi="Times" w:cs="Arial"/>
          <w:sz w:val="20"/>
          <w:szCs w:val="20"/>
        </w:rPr>
        <w:t xml:space="preserve"> dans la section C</w:t>
      </w:r>
      <w:r w:rsidRPr="00F83D5D">
        <w:rPr>
          <w:rFonts w:ascii="Times" w:hAnsi="Times" w:cs="Arial"/>
          <w:sz w:val="20"/>
          <w:szCs w:val="20"/>
        </w:rPr>
        <w:t xml:space="preserve">, en respectant les noms et identifiants donnés sur le croquis. </w:t>
      </w:r>
      <w:r w:rsidR="00462281">
        <w:rPr>
          <w:rFonts w:ascii="Times" w:hAnsi="Times" w:cs="Arial"/>
          <w:sz w:val="20"/>
          <w:szCs w:val="20"/>
        </w:rPr>
        <w:t xml:space="preserve">Si un jardin de cours mesure moins de </w:t>
      </w:r>
      <w:r w:rsidR="00462281">
        <w:rPr>
          <w:rFonts w:ascii="Times" w:hAnsi="Times" w:cs="Times"/>
          <w:sz w:val="20"/>
          <w:szCs w:val="20"/>
        </w:rPr>
        <w:t>½</w:t>
      </w:r>
      <w:r w:rsidR="00462281" w:rsidRPr="00F83D5D">
        <w:rPr>
          <w:rFonts w:ascii="Times" w:hAnsi="Times" w:cs="Arial"/>
          <w:sz w:val="20"/>
          <w:szCs w:val="20"/>
        </w:rPr>
        <w:t xml:space="preserve"> </w:t>
      </w:r>
      <w:r w:rsidR="00462281">
        <w:rPr>
          <w:rFonts w:ascii="Times" w:hAnsi="Times" w:cs="Arial"/>
          <w:sz w:val="20"/>
          <w:szCs w:val="20"/>
        </w:rPr>
        <w:t xml:space="preserve">talé, portez sur le croquis la mention « pas parcelle ». Les parcelles devront quant à elles comporter la mention « parcelle ». </w:t>
      </w:r>
    </w:p>
    <w:p w:rsidR="00FC1CB1" w:rsidRPr="00F83D5D" w:rsidRDefault="00FC1CB1" w:rsidP="00FC1CB1">
      <w:pPr>
        <w:contextualSpacing/>
        <w:jc w:val="both"/>
        <w:rPr>
          <w:rFonts w:ascii="Times" w:hAnsi="Times" w:cs="Arial"/>
          <w:sz w:val="20"/>
          <w:szCs w:val="20"/>
        </w:rPr>
      </w:pPr>
    </w:p>
    <w:p w:rsidR="00FC1CB1" w:rsidRPr="00F83D5D" w:rsidRDefault="00FC1CB1" w:rsidP="00FC1CB1">
      <w:pPr>
        <w:contextualSpacing/>
        <w:jc w:val="both"/>
        <w:rPr>
          <w:rFonts w:ascii="Times" w:hAnsi="Times" w:cs="Arial"/>
          <w:sz w:val="20"/>
          <w:szCs w:val="20"/>
        </w:rPr>
      </w:pPr>
      <w:r w:rsidRPr="00F83D5D">
        <w:rPr>
          <w:rFonts w:ascii="Times" w:hAnsi="Times" w:cs="Arial"/>
          <w:sz w:val="20"/>
          <w:szCs w:val="20"/>
        </w:rPr>
        <w:t>Les questions concernent les champs du ménage en</w:t>
      </w:r>
      <w:r w:rsidR="00BE7338" w:rsidRPr="00F83D5D">
        <w:rPr>
          <w:rFonts w:ascii="Times" w:hAnsi="Times" w:cs="Arial"/>
          <w:sz w:val="20"/>
          <w:szCs w:val="20"/>
        </w:rPr>
        <w:t xml:space="preserve">tre </w:t>
      </w:r>
      <w:r w:rsidR="003511D2">
        <w:rPr>
          <w:rFonts w:ascii="Times" w:hAnsi="Times" w:cs="Arial"/>
          <w:sz w:val="20"/>
          <w:szCs w:val="20"/>
        </w:rPr>
        <w:t>décembre 2014 à août 2015</w:t>
      </w:r>
      <w:r w:rsidRPr="00F83D5D">
        <w:rPr>
          <w:rFonts w:ascii="Times" w:hAnsi="Times" w:cs="Arial"/>
          <w:sz w:val="20"/>
          <w:szCs w:val="20"/>
        </w:rPr>
        <w:t>. Les enquêtés pourront avoir tendance à répondre aux questions de manière générale et de parler des champs de 2015. Le rôle de l'enquêteur est de préciser que :</w:t>
      </w:r>
    </w:p>
    <w:p w:rsidR="00FC1CB1" w:rsidRPr="00F83D5D" w:rsidRDefault="00FC1CB1" w:rsidP="00FC1CB1">
      <w:pPr>
        <w:pStyle w:val="Paragraphedeliste"/>
        <w:numPr>
          <w:ilvl w:val="0"/>
          <w:numId w:val="21"/>
        </w:numPr>
        <w:spacing w:line="240" w:lineRule="auto"/>
        <w:jc w:val="both"/>
        <w:rPr>
          <w:rFonts w:ascii="Times" w:hAnsi="Times" w:cs="Arial"/>
          <w:sz w:val="20"/>
          <w:szCs w:val="20"/>
          <w:lang w:val="fr-FR"/>
        </w:rPr>
      </w:pPr>
      <w:r w:rsidRPr="00F83D5D">
        <w:rPr>
          <w:rFonts w:ascii="Times" w:hAnsi="Times" w:cs="Arial"/>
          <w:sz w:val="20"/>
          <w:szCs w:val="20"/>
          <w:lang w:val="fr-FR"/>
        </w:rPr>
        <w:t>les réponses concernent bien les champs du ménage enquêté, et non le village en général ;</w:t>
      </w:r>
    </w:p>
    <w:p w:rsidR="0076547F" w:rsidRPr="00F83D5D" w:rsidRDefault="00FC1CB1" w:rsidP="00FC1CB1">
      <w:pPr>
        <w:pStyle w:val="Paragraphedeliste"/>
        <w:numPr>
          <w:ilvl w:val="0"/>
          <w:numId w:val="21"/>
        </w:numPr>
        <w:spacing w:line="240" w:lineRule="auto"/>
        <w:jc w:val="both"/>
        <w:rPr>
          <w:rFonts w:ascii="Times" w:hAnsi="Times" w:cs="Arial"/>
          <w:sz w:val="20"/>
          <w:szCs w:val="20"/>
          <w:lang w:val="fr-FR"/>
        </w:rPr>
      </w:pPr>
      <w:r w:rsidRPr="00F83D5D">
        <w:rPr>
          <w:rFonts w:ascii="Times" w:hAnsi="Times" w:cs="Arial"/>
          <w:sz w:val="20"/>
          <w:szCs w:val="20"/>
          <w:lang w:val="fr-FR"/>
        </w:rPr>
        <w:t xml:space="preserve">les réponses concernent </w:t>
      </w:r>
      <w:r w:rsidR="0076547F" w:rsidRPr="00F83D5D">
        <w:rPr>
          <w:rFonts w:ascii="Times" w:hAnsi="Times" w:cs="Arial"/>
          <w:sz w:val="20"/>
          <w:szCs w:val="20"/>
          <w:lang w:val="fr-FR"/>
        </w:rPr>
        <w:t xml:space="preserve">la période </w:t>
      </w:r>
      <w:r w:rsidR="003511D2">
        <w:rPr>
          <w:rFonts w:ascii="Times" w:hAnsi="Times" w:cs="Arial"/>
          <w:sz w:val="20"/>
          <w:szCs w:val="20"/>
          <w:lang w:val="fr-FR"/>
        </w:rPr>
        <w:t>décembre 2014 - août 2015</w:t>
      </w:r>
      <w:r w:rsidRPr="00F83D5D">
        <w:rPr>
          <w:rFonts w:ascii="Times" w:hAnsi="Times" w:cs="Arial"/>
          <w:sz w:val="20"/>
          <w:szCs w:val="20"/>
          <w:lang w:val="fr-FR"/>
        </w:rPr>
        <w:t xml:space="preserve">  exclusivement, et non </w:t>
      </w:r>
      <w:r w:rsidR="0076547F" w:rsidRPr="00F83D5D">
        <w:rPr>
          <w:rFonts w:ascii="Times" w:hAnsi="Times" w:cs="Arial"/>
          <w:sz w:val="20"/>
          <w:szCs w:val="20"/>
          <w:lang w:val="fr-FR"/>
        </w:rPr>
        <w:t>les mois suivants ou précédents</w:t>
      </w:r>
      <w:r w:rsidRPr="00F83D5D">
        <w:rPr>
          <w:rFonts w:ascii="Times" w:hAnsi="Times" w:cs="Arial"/>
          <w:sz w:val="20"/>
          <w:szCs w:val="20"/>
          <w:lang w:val="fr-FR"/>
        </w:rPr>
        <w:t>.</w:t>
      </w:r>
    </w:p>
    <w:p w:rsidR="00FC1CB1" w:rsidRPr="00F83D5D" w:rsidRDefault="0076547F" w:rsidP="00FC1CB1">
      <w:pPr>
        <w:pStyle w:val="Paragraphedeliste"/>
        <w:numPr>
          <w:ilvl w:val="0"/>
          <w:numId w:val="21"/>
        </w:numPr>
        <w:spacing w:line="240" w:lineRule="auto"/>
        <w:jc w:val="both"/>
        <w:rPr>
          <w:rFonts w:ascii="Times" w:hAnsi="Times" w:cs="Arial"/>
          <w:sz w:val="20"/>
          <w:szCs w:val="20"/>
          <w:lang w:val="fr-FR"/>
        </w:rPr>
      </w:pPr>
      <w:r w:rsidRPr="00F83D5D">
        <w:rPr>
          <w:rFonts w:ascii="Times" w:hAnsi="Times" w:cs="Arial"/>
          <w:sz w:val="20"/>
          <w:szCs w:val="20"/>
          <w:lang w:val="fr-FR"/>
        </w:rPr>
        <w:t>les réponses concernent ce qu'il s'est réellement déroulé pendant la campagne agricole, non ce qui se passe en moyenne chaque année.</w:t>
      </w:r>
    </w:p>
    <w:p w:rsidR="00FC1CB1" w:rsidRPr="00F83D5D" w:rsidRDefault="00FC1CB1" w:rsidP="00FC1CB1">
      <w:pPr>
        <w:contextualSpacing/>
        <w:jc w:val="both"/>
        <w:rPr>
          <w:rFonts w:ascii="Times" w:hAnsi="Times" w:cs="Arial"/>
          <w:sz w:val="20"/>
          <w:szCs w:val="20"/>
        </w:rPr>
      </w:pPr>
      <w:r w:rsidRPr="00F83D5D">
        <w:rPr>
          <w:rFonts w:ascii="Times" w:hAnsi="Times" w:cs="Arial"/>
          <w:sz w:val="20"/>
          <w:szCs w:val="20"/>
        </w:rPr>
        <w:t>Pour cela, il est important de bien préciser aux enquêtés qu’on cherche à inclure tous les champs qui ont été semés (pour les cultures annuelles) ou cultivés (pour les cultures pérennes) en</w:t>
      </w:r>
      <w:r w:rsidR="0076547F" w:rsidRPr="00F83D5D">
        <w:rPr>
          <w:rFonts w:ascii="Times" w:hAnsi="Times" w:cs="Arial"/>
          <w:sz w:val="20"/>
          <w:szCs w:val="20"/>
        </w:rPr>
        <w:t xml:space="preserve">tre </w:t>
      </w:r>
      <w:r w:rsidR="003511D2">
        <w:rPr>
          <w:rFonts w:ascii="Times" w:hAnsi="Times" w:cs="Arial"/>
          <w:sz w:val="20"/>
          <w:szCs w:val="20"/>
        </w:rPr>
        <w:t>décembre 2014 à août 2015</w:t>
      </w:r>
      <w:r w:rsidRPr="00F83D5D">
        <w:rPr>
          <w:rFonts w:ascii="Times" w:hAnsi="Times" w:cs="Arial"/>
          <w:sz w:val="20"/>
          <w:szCs w:val="20"/>
        </w:rPr>
        <w:t>.</w:t>
      </w:r>
    </w:p>
    <w:p w:rsidR="0076547F" w:rsidRPr="00F83D5D" w:rsidRDefault="0076547F" w:rsidP="00FC1CB1">
      <w:pPr>
        <w:contextualSpacing/>
        <w:jc w:val="both"/>
        <w:rPr>
          <w:rFonts w:ascii="Times" w:hAnsi="Times" w:cs="Arial"/>
          <w:sz w:val="20"/>
          <w:szCs w:val="20"/>
        </w:rPr>
      </w:pPr>
    </w:p>
    <w:p w:rsidR="00FC1CB1" w:rsidRPr="00F83D5D" w:rsidRDefault="00FC1CB1" w:rsidP="00C77171">
      <w:pPr>
        <w:contextualSpacing/>
        <w:outlineLvl w:val="0"/>
        <w:rPr>
          <w:rFonts w:ascii="Times" w:eastAsia="Calibri" w:hAnsi="Times" w:cs="Arial"/>
          <w:sz w:val="20"/>
          <w:szCs w:val="20"/>
          <w:u w:val="single"/>
          <w:lang w:eastAsia="en-US"/>
        </w:rPr>
      </w:pPr>
      <w:r w:rsidRPr="00F83D5D">
        <w:rPr>
          <w:rFonts w:ascii="Times" w:hAnsi="Times" w:cs="Arial"/>
          <w:sz w:val="20"/>
          <w:szCs w:val="20"/>
          <w:u w:val="single"/>
        </w:rPr>
        <w:lastRenderedPageBreak/>
        <w:t>Faire le croquis avec le ré</w:t>
      </w:r>
      <w:r w:rsidRPr="00F83D5D">
        <w:rPr>
          <w:rFonts w:ascii="Times" w:eastAsia="Calibri" w:hAnsi="Times" w:cs="Arial"/>
          <w:sz w:val="20"/>
          <w:szCs w:val="20"/>
          <w:u w:val="single"/>
          <w:lang w:eastAsia="en-US"/>
        </w:rPr>
        <w:t xml:space="preserve">pondant. </w:t>
      </w:r>
    </w:p>
    <w:p w:rsidR="00FC1CB1" w:rsidRPr="00F83D5D" w:rsidRDefault="00FC1CB1" w:rsidP="00C77171">
      <w:pPr>
        <w:contextualSpacing/>
        <w:outlineLvl w:val="0"/>
        <w:rPr>
          <w:rFonts w:ascii="Times" w:hAnsi="Times" w:cs="Arial"/>
          <w:sz w:val="20"/>
          <w:szCs w:val="20"/>
          <w:u w:val="single"/>
        </w:rPr>
      </w:pPr>
      <w:r w:rsidRPr="00F83D5D">
        <w:rPr>
          <w:rFonts w:ascii="Times" w:eastAsia="Calibri" w:hAnsi="Times" w:cs="Arial"/>
          <w:sz w:val="20"/>
          <w:szCs w:val="20"/>
          <w:u w:val="single"/>
          <w:lang w:eastAsia="en-US"/>
        </w:rPr>
        <w:t>Attention : Les parcelles c</w:t>
      </w:r>
      <w:r w:rsidRPr="00F83D5D">
        <w:rPr>
          <w:rFonts w:ascii="Times" w:hAnsi="Times" w:cs="Arial"/>
          <w:sz w:val="20"/>
          <w:szCs w:val="20"/>
          <w:u w:val="single"/>
        </w:rPr>
        <w:t>édées</w:t>
      </w:r>
      <w:r w:rsidRPr="00F83D5D">
        <w:rPr>
          <w:rFonts w:ascii="Times" w:eastAsia="Calibri" w:hAnsi="Times" w:cs="Arial"/>
          <w:sz w:val="20"/>
          <w:szCs w:val="20"/>
          <w:u w:val="single"/>
          <w:lang w:eastAsia="en-US"/>
        </w:rPr>
        <w:t xml:space="preserve"> en </w:t>
      </w:r>
      <w:r w:rsidR="0076547F" w:rsidRPr="00F83D5D">
        <w:rPr>
          <w:rFonts w:ascii="Times" w:eastAsia="Calibri" w:hAnsi="Times" w:cs="Arial"/>
          <w:sz w:val="20"/>
          <w:szCs w:val="20"/>
          <w:u w:val="single"/>
          <w:lang w:eastAsia="en-US"/>
        </w:rPr>
        <w:t>métayage</w:t>
      </w:r>
      <w:r w:rsidRPr="00F83D5D">
        <w:rPr>
          <w:rFonts w:ascii="Times" w:eastAsia="Calibri" w:hAnsi="Times" w:cs="Arial"/>
          <w:sz w:val="20"/>
          <w:szCs w:val="20"/>
          <w:u w:val="single"/>
          <w:lang w:eastAsia="en-US"/>
        </w:rPr>
        <w:t xml:space="preserve"> </w:t>
      </w:r>
      <w:r w:rsidR="0076547F" w:rsidRPr="00F83D5D">
        <w:rPr>
          <w:rFonts w:ascii="Times" w:eastAsia="Calibri" w:hAnsi="Times" w:cs="Arial"/>
          <w:sz w:val="20"/>
          <w:szCs w:val="20"/>
          <w:u w:val="single"/>
          <w:lang w:eastAsia="en-US"/>
        </w:rPr>
        <w:t xml:space="preserve">ou fermage doivent être incluses comme des parcelles sans cultures annuelles </w:t>
      </w:r>
      <w:r w:rsidRPr="00F83D5D">
        <w:rPr>
          <w:rFonts w:ascii="Times" w:hAnsi="Times" w:cs="Arial"/>
          <w:sz w:val="20"/>
          <w:szCs w:val="20"/>
          <w:u w:val="single"/>
        </w:rPr>
        <w:t>!</w:t>
      </w:r>
    </w:p>
    <w:p w:rsidR="00FC1CB1" w:rsidRPr="00F83D5D" w:rsidRDefault="00FC1CB1" w:rsidP="00FC1CB1">
      <w:pPr>
        <w:contextualSpacing/>
        <w:jc w:val="both"/>
        <w:rPr>
          <w:rFonts w:ascii="Times" w:hAnsi="Times" w:cs="Arial"/>
          <w:sz w:val="20"/>
          <w:szCs w:val="20"/>
        </w:rPr>
      </w:pPr>
    </w:p>
    <w:p w:rsidR="0076547F" w:rsidRPr="00F83D5D" w:rsidRDefault="00FC1CB1" w:rsidP="0076547F">
      <w:pPr>
        <w:pBdr>
          <w:top w:val="single" w:sz="4" w:space="1" w:color="auto"/>
          <w:left w:val="single" w:sz="4" w:space="4" w:color="auto"/>
          <w:bottom w:val="single" w:sz="4" w:space="1" w:color="auto"/>
          <w:right w:val="single" w:sz="4" w:space="4" w:color="auto"/>
        </w:pBdr>
        <w:contextualSpacing/>
        <w:jc w:val="both"/>
        <w:outlineLvl w:val="0"/>
        <w:rPr>
          <w:rFonts w:ascii="Times" w:hAnsi="Times" w:cs="Arial"/>
          <w:sz w:val="20"/>
          <w:szCs w:val="20"/>
        </w:rPr>
      </w:pPr>
      <w:r w:rsidRPr="00F83D5D">
        <w:rPr>
          <w:rFonts w:ascii="Times" w:hAnsi="Times" w:cs="Arial"/>
          <w:sz w:val="20"/>
          <w:szCs w:val="20"/>
        </w:rPr>
        <w:t>Une fois le croq</w:t>
      </w:r>
      <w:r w:rsidR="0076547F" w:rsidRPr="00F83D5D">
        <w:rPr>
          <w:rFonts w:ascii="Times" w:hAnsi="Times" w:cs="Arial"/>
          <w:sz w:val="20"/>
          <w:szCs w:val="20"/>
        </w:rPr>
        <w:t>uis terminé, on continue avec l'enregistrement sur tablette</w:t>
      </w:r>
      <w:r w:rsidRPr="00F83D5D">
        <w:rPr>
          <w:rFonts w:ascii="Times" w:hAnsi="Times" w:cs="Arial"/>
          <w:sz w:val="20"/>
          <w:szCs w:val="20"/>
        </w:rPr>
        <w:t xml:space="preserve">. </w:t>
      </w:r>
      <w:r w:rsidR="0076547F" w:rsidRPr="00F83D5D">
        <w:rPr>
          <w:rFonts w:ascii="Times" w:hAnsi="Times" w:cs="Arial"/>
          <w:sz w:val="20"/>
          <w:szCs w:val="20"/>
        </w:rPr>
        <w:t>Il est très important :</w:t>
      </w:r>
    </w:p>
    <w:p w:rsidR="0076547F" w:rsidRPr="00F83D5D" w:rsidRDefault="0076547F" w:rsidP="0076547F">
      <w:pPr>
        <w:pBdr>
          <w:top w:val="single" w:sz="4" w:space="1" w:color="auto"/>
          <w:left w:val="single" w:sz="4" w:space="4" w:color="auto"/>
          <w:bottom w:val="single" w:sz="4" w:space="1" w:color="auto"/>
          <w:right w:val="single" w:sz="4" w:space="4" w:color="auto"/>
        </w:pBdr>
        <w:contextualSpacing/>
        <w:jc w:val="both"/>
        <w:outlineLvl w:val="0"/>
        <w:rPr>
          <w:rFonts w:ascii="Times" w:hAnsi="Times" w:cs="Arial"/>
          <w:sz w:val="20"/>
          <w:szCs w:val="20"/>
        </w:rPr>
      </w:pPr>
      <w:r w:rsidRPr="00F83D5D">
        <w:rPr>
          <w:rFonts w:ascii="Times" w:hAnsi="Times" w:cs="Arial"/>
          <w:sz w:val="20"/>
          <w:szCs w:val="20"/>
        </w:rPr>
        <w:tab/>
        <w:t xml:space="preserve">- </w:t>
      </w:r>
      <w:r w:rsidRPr="00F83D5D">
        <w:rPr>
          <w:rFonts w:ascii="Times" w:hAnsi="Times" w:cs="Arial"/>
          <w:b/>
          <w:sz w:val="20"/>
          <w:szCs w:val="20"/>
        </w:rPr>
        <w:t>de bien réaliser le croquis</w:t>
      </w:r>
      <w:r w:rsidRPr="00F83D5D">
        <w:rPr>
          <w:rFonts w:ascii="Times" w:hAnsi="Times" w:cs="Arial"/>
          <w:sz w:val="20"/>
          <w:szCs w:val="20"/>
        </w:rPr>
        <w:t xml:space="preserve"> : cela facilite </w:t>
      </w:r>
      <w:r w:rsidRPr="00F83D5D">
        <w:rPr>
          <w:rFonts w:ascii="Times" w:hAnsi="Times" w:cs="Arial"/>
          <w:b/>
          <w:sz w:val="20"/>
          <w:szCs w:val="20"/>
          <w:u w:val="single"/>
        </w:rPr>
        <w:t>grandement</w:t>
      </w:r>
      <w:r w:rsidRPr="00F83D5D">
        <w:rPr>
          <w:rFonts w:ascii="Times" w:hAnsi="Times" w:cs="Arial"/>
          <w:sz w:val="20"/>
          <w:szCs w:val="20"/>
          <w:u w:val="single"/>
        </w:rPr>
        <w:t xml:space="preserve"> </w:t>
      </w:r>
      <w:r w:rsidRPr="00F83D5D">
        <w:rPr>
          <w:rFonts w:ascii="Times" w:hAnsi="Times" w:cs="Arial"/>
          <w:sz w:val="20"/>
          <w:szCs w:val="20"/>
        </w:rPr>
        <w:t xml:space="preserve"> l'enregistrement des informations sur la tablette par la suite. Un bon croquis permet de gagner beaucoup de temps et de précision dans l'enregistrement des données.</w:t>
      </w:r>
    </w:p>
    <w:p w:rsidR="0076547F" w:rsidRPr="00F83D5D" w:rsidRDefault="0076547F" w:rsidP="0076547F">
      <w:pPr>
        <w:pBdr>
          <w:top w:val="single" w:sz="4" w:space="1" w:color="auto"/>
          <w:left w:val="single" w:sz="4" w:space="4" w:color="auto"/>
          <w:bottom w:val="single" w:sz="4" w:space="1" w:color="auto"/>
          <w:right w:val="single" w:sz="4" w:space="4" w:color="auto"/>
        </w:pBdr>
        <w:contextualSpacing/>
        <w:jc w:val="both"/>
        <w:outlineLvl w:val="0"/>
        <w:rPr>
          <w:rFonts w:ascii="Times" w:hAnsi="Times" w:cs="Arial"/>
          <w:sz w:val="20"/>
          <w:szCs w:val="20"/>
        </w:rPr>
      </w:pPr>
      <w:r w:rsidRPr="00F83D5D">
        <w:rPr>
          <w:rFonts w:ascii="Times" w:hAnsi="Times" w:cs="Arial"/>
          <w:sz w:val="20"/>
          <w:szCs w:val="20"/>
        </w:rPr>
        <w:tab/>
        <w:t xml:space="preserve">- </w:t>
      </w:r>
      <w:r w:rsidRPr="00F83D5D">
        <w:rPr>
          <w:rFonts w:ascii="Times" w:hAnsi="Times" w:cs="Arial"/>
          <w:b/>
          <w:sz w:val="20"/>
          <w:szCs w:val="20"/>
        </w:rPr>
        <w:t>de garder le contact avec l'enquêté</w:t>
      </w:r>
      <w:r w:rsidRPr="00F83D5D">
        <w:rPr>
          <w:rFonts w:ascii="Times" w:hAnsi="Times" w:cs="Arial"/>
          <w:sz w:val="20"/>
          <w:szCs w:val="20"/>
        </w:rPr>
        <w:t xml:space="preserve"> pendant l'enregistrement sur tablette. Il ne s'agit pas de rester silencieux et plongé dans la tablette pendant plusieurs minutes. Vous pouvez demander confirmation de chaque information au répondant par une petite question, par exemple : "vous m'avez dit que vous avez cultivé..... </w:t>
      </w:r>
      <w:proofErr w:type="gramStart"/>
      <w:r w:rsidRPr="00F83D5D">
        <w:rPr>
          <w:rFonts w:ascii="Times" w:hAnsi="Times" w:cs="Arial"/>
          <w:sz w:val="20"/>
          <w:szCs w:val="20"/>
        </w:rPr>
        <w:t>sur</w:t>
      </w:r>
      <w:proofErr w:type="gramEnd"/>
      <w:r w:rsidRPr="00F83D5D">
        <w:rPr>
          <w:rFonts w:ascii="Times" w:hAnsi="Times" w:cs="Arial"/>
          <w:sz w:val="20"/>
          <w:szCs w:val="20"/>
        </w:rPr>
        <w:t xml:space="preserve"> la parcelle.... ; c'est bien ça ?" </w:t>
      </w:r>
      <w:r w:rsidRPr="00F83D5D">
        <w:rPr>
          <w:rFonts w:ascii="Times" w:hAnsi="Times" w:cs="Arial"/>
          <w:b/>
          <w:sz w:val="20"/>
          <w:szCs w:val="20"/>
        </w:rPr>
        <w:t>Si le répondant perd son intérêt dans la discussion, il risque de se montrer moins coopératif dans la suite de l'entretien, qui est loin d'être achevé !</w:t>
      </w:r>
      <w:r w:rsidRPr="00F83D5D">
        <w:rPr>
          <w:rFonts w:ascii="Times" w:hAnsi="Times" w:cs="Arial"/>
          <w:sz w:val="20"/>
          <w:szCs w:val="20"/>
        </w:rPr>
        <w:t xml:space="preserve"> </w:t>
      </w:r>
    </w:p>
    <w:p w:rsidR="00FC1CB1" w:rsidRPr="00F83D5D" w:rsidRDefault="00FC1CB1" w:rsidP="00C77171">
      <w:pPr>
        <w:contextualSpacing/>
        <w:jc w:val="both"/>
        <w:outlineLvl w:val="0"/>
        <w:rPr>
          <w:rFonts w:ascii="Times" w:hAnsi="Times" w:cs="Arial"/>
          <w:sz w:val="20"/>
          <w:szCs w:val="20"/>
        </w:rPr>
      </w:pPr>
    </w:p>
    <w:p w:rsidR="00FC1CB1" w:rsidRPr="00F83D5D" w:rsidRDefault="007A2BA8" w:rsidP="00462281">
      <w:pPr>
        <w:tabs>
          <w:tab w:val="left" w:pos="1796"/>
        </w:tabs>
        <w:contextualSpacing/>
        <w:rPr>
          <w:rFonts w:ascii="Times" w:hAnsi="Times" w:cs="Arial"/>
          <w:b/>
          <w:sz w:val="20"/>
          <w:szCs w:val="20"/>
        </w:rPr>
      </w:pPr>
      <w:r w:rsidRPr="00F83D5D">
        <w:rPr>
          <w:rFonts w:ascii="Times" w:hAnsi="Times" w:cs="Arial"/>
          <w:sz w:val="20"/>
          <w:szCs w:val="20"/>
        </w:rPr>
        <w:br w:type="page"/>
      </w:r>
      <w:r w:rsidR="00FC1CB1" w:rsidRPr="00F83D5D">
        <w:rPr>
          <w:rFonts w:ascii="Times" w:hAnsi="Times" w:cs="Arial"/>
          <w:b/>
          <w:sz w:val="20"/>
          <w:szCs w:val="20"/>
        </w:rPr>
        <w:lastRenderedPageBreak/>
        <w:t xml:space="preserve">Questions </w:t>
      </w:r>
      <w:r w:rsidRPr="00F83D5D">
        <w:rPr>
          <w:rFonts w:ascii="Times" w:hAnsi="Times" w:cs="Arial"/>
          <w:b/>
          <w:sz w:val="20"/>
          <w:szCs w:val="20"/>
        </w:rPr>
        <w:t>sur l'exploitation :</w:t>
      </w:r>
    </w:p>
    <w:p w:rsidR="008F24C5" w:rsidRPr="00F83D5D" w:rsidRDefault="008F24C5" w:rsidP="00FC1CB1">
      <w:pPr>
        <w:tabs>
          <w:tab w:val="left" w:pos="1796"/>
        </w:tabs>
        <w:contextualSpacing/>
        <w:jc w:val="both"/>
        <w:rPr>
          <w:rFonts w:ascii="Times" w:hAnsi="Times" w:cs="Arial"/>
          <w:sz w:val="20"/>
          <w:szCs w:val="20"/>
        </w:rPr>
      </w:pPr>
    </w:p>
    <w:p w:rsidR="008F24C5" w:rsidRPr="00F83D5D" w:rsidRDefault="008F24C5" w:rsidP="008F24C5">
      <w:pPr>
        <w:tabs>
          <w:tab w:val="left" w:pos="1796"/>
        </w:tabs>
        <w:contextualSpacing/>
        <w:jc w:val="both"/>
        <w:rPr>
          <w:rFonts w:ascii="Times" w:hAnsi="Times" w:cs="Arial"/>
          <w:sz w:val="20"/>
          <w:szCs w:val="20"/>
        </w:rPr>
      </w:pPr>
      <w:proofErr w:type="gramStart"/>
      <w:r w:rsidRPr="00F83D5D">
        <w:rPr>
          <w:rFonts w:ascii="Times" w:hAnsi="Times" w:cs="Arial"/>
          <w:sz w:val="20"/>
          <w:szCs w:val="20"/>
        </w:rPr>
        <w:t>nb_plots</w:t>
      </w:r>
      <w:proofErr w:type="gramEnd"/>
      <w:r w:rsidRPr="00F83D5D">
        <w:rPr>
          <w:rFonts w:ascii="Times" w:hAnsi="Times" w:cs="Arial"/>
          <w:sz w:val="20"/>
          <w:szCs w:val="20"/>
        </w:rPr>
        <w:t xml:space="preserve">  </w:t>
      </w:r>
    </w:p>
    <w:p w:rsidR="005909D4"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 xml:space="preserve">ENQUETEUR: Combien de parcelles le ménage a-t-il cultivé ou possédé au cours de la période de </w:t>
      </w:r>
      <w:r w:rsidR="003511D2">
        <w:rPr>
          <w:rFonts w:ascii="Times" w:hAnsi="Times" w:cs="Arial"/>
          <w:b/>
          <w:sz w:val="20"/>
          <w:szCs w:val="20"/>
        </w:rPr>
        <w:t>décembre 2014 à août 2015</w:t>
      </w:r>
      <w:r w:rsidR="005909D4" w:rsidRPr="00F83D5D">
        <w:rPr>
          <w:rFonts w:ascii="Times" w:hAnsi="Times" w:cs="Arial"/>
          <w:b/>
          <w:sz w:val="20"/>
          <w:szCs w:val="20"/>
        </w:rPr>
        <w:t>?  (Nombre totale de parcelles)</w:t>
      </w:r>
    </w:p>
    <w:p w:rsidR="000053D7" w:rsidRPr="00F83D5D" w:rsidRDefault="008F24C5" w:rsidP="008F24C5">
      <w:pPr>
        <w:tabs>
          <w:tab w:val="left" w:pos="1796"/>
        </w:tabs>
        <w:contextualSpacing/>
        <w:jc w:val="both"/>
        <w:rPr>
          <w:rFonts w:ascii="Times" w:hAnsi="Times" w:cs="Arial"/>
          <w:i/>
          <w:sz w:val="20"/>
          <w:szCs w:val="20"/>
        </w:rPr>
      </w:pPr>
      <w:r w:rsidRPr="00F83D5D">
        <w:rPr>
          <w:rFonts w:ascii="Times" w:hAnsi="Times" w:cs="Arial"/>
          <w:i/>
          <w:sz w:val="20"/>
          <w:szCs w:val="20"/>
        </w:rPr>
        <w:t xml:space="preserve">ENQUETEUR: Konbyen moso tè moun kay la te kiltive oswa yo te genyen soti </w:t>
      </w:r>
      <w:r w:rsidR="003511D2">
        <w:rPr>
          <w:rFonts w:ascii="Times" w:hAnsi="Times" w:cs="Arial"/>
          <w:i/>
          <w:sz w:val="20"/>
          <w:szCs w:val="20"/>
        </w:rPr>
        <w:t>desanm 2014 pou rive dawou 2015</w:t>
      </w:r>
      <w:r w:rsidR="000053D7" w:rsidRPr="00F83D5D">
        <w:rPr>
          <w:rFonts w:ascii="Times" w:hAnsi="Times" w:cs="Arial"/>
          <w:i/>
          <w:sz w:val="20"/>
          <w:szCs w:val="20"/>
        </w:rPr>
        <w:t>? (Nombre totale de parcelles)</w:t>
      </w:r>
    </w:p>
    <w:p w:rsidR="000053D7" w:rsidRPr="00F83D5D" w:rsidRDefault="000053D7" w:rsidP="008F24C5">
      <w:pPr>
        <w:tabs>
          <w:tab w:val="left" w:pos="1796"/>
        </w:tabs>
        <w:contextualSpacing/>
        <w:jc w:val="both"/>
        <w:rPr>
          <w:rFonts w:ascii="Times" w:hAnsi="Times" w:cs="Arial"/>
          <w:i/>
          <w:sz w:val="20"/>
          <w:szCs w:val="20"/>
        </w:rPr>
      </w:pPr>
    </w:p>
    <w:p w:rsidR="005909D4" w:rsidRPr="00F83D5D" w:rsidRDefault="000053D7" w:rsidP="000053D7">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sidRPr="00F83D5D">
        <w:rPr>
          <w:rFonts w:ascii="Times" w:hAnsi="Times" w:cs="Arial"/>
          <w:sz w:val="20"/>
          <w:szCs w:val="20"/>
        </w:rPr>
        <w:t>Il s'agit de toutes les parcelles possédées ET/OU cultivées par le ménage : les parcelles cultivées en métayage ou fermage ou usufruit, les parcelles possédées et cultivées, les parcelles possédées mais non cultivées, les parcelles possédées et laissées en fermage ou métayage ou usufruit, et les parcelles que le ménage ne possède pas ni ne cultive, mais qu'il considère comme siennes.</w:t>
      </w:r>
    </w:p>
    <w:p w:rsidR="008F24C5" w:rsidRPr="00F83D5D" w:rsidRDefault="008F24C5" w:rsidP="008F24C5">
      <w:pPr>
        <w:tabs>
          <w:tab w:val="left" w:pos="1796"/>
        </w:tabs>
        <w:contextualSpacing/>
        <w:jc w:val="both"/>
        <w:rPr>
          <w:rFonts w:ascii="Times" w:hAnsi="Times" w:cs="Arial"/>
          <w:sz w:val="20"/>
          <w:szCs w:val="20"/>
        </w:rPr>
      </w:pPr>
    </w:p>
    <w:p w:rsidR="008F24C5" w:rsidRPr="00F83D5D" w:rsidRDefault="008F24C5" w:rsidP="008F24C5">
      <w:pPr>
        <w:tabs>
          <w:tab w:val="left" w:pos="1796"/>
        </w:tabs>
        <w:contextualSpacing/>
        <w:jc w:val="both"/>
        <w:rPr>
          <w:rFonts w:ascii="Times" w:hAnsi="Times" w:cs="Arial"/>
          <w:sz w:val="20"/>
          <w:szCs w:val="20"/>
        </w:rPr>
      </w:pPr>
    </w:p>
    <w:p w:rsidR="005909D4" w:rsidRPr="00F83D5D" w:rsidRDefault="005909D4" w:rsidP="005909D4">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sidRPr="00F83D5D">
        <w:rPr>
          <w:rFonts w:ascii="Times" w:hAnsi="Times" w:cs="Arial"/>
          <w:sz w:val="20"/>
          <w:szCs w:val="20"/>
        </w:rPr>
        <w:t xml:space="preserve">Si le ménage n'a ni possédé ni cultivé aucune parcelle au cours de la période de </w:t>
      </w:r>
      <w:r w:rsidR="003511D2">
        <w:rPr>
          <w:rFonts w:ascii="Times" w:hAnsi="Times" w:cs="Arial"/>
          <w:sz w:val="20"/>
          <w:szCs w:val="20"/>
        </w:rPr>
        <w:t>décembre 2014 à août 2015</w:t>
      </w:r>
      <w:r w:rsidRPr="00F83D5D">
        <w:rPr>
          <w:rFonts w:ascii="Times" w:hAnsi="Times" w:cs="Arial"/>
          <w:sz w:val="20"/>
          <w:szCs w:val="20"/>
        </w:rPr>
        <w:t>, un message vous en informe:</w:t>
      </w:r>
    </w:p>
    <w:p w:rsidR="005909D4" w:rsidRPr="00F83D5D" w:rsidRDefault="005909D4" w:rsidP="005909D4">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p>
    <w:p w:rsidR="005909D4" w:rsidRPr="00F83D5D" w:rsidRDefault="008F24C5" w:rsidP="005909D4">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b/>
          <w:sz w:val="20"/>
          <w:szCs w:val="20"/>
        </w:rPr>
      </w:pPr>
      <w:r w:rsidRPr="00F83D5D">
        <w:rPr>
          <w:rFonts w:ascii="Times" w:hAnsi="Times" w:cs="Arial"/>
          <w:b/>
          <w:sz w:val="20"/>
          <w:szCs w:val="20"/>
        </w:rPr>
        <w:t xml:space="preserve">Expliquez pourquoi le ménage n'a cultivé aucune </w:t>
      </w:r>
      <w:r w:rsidR="005909D4" w:rsidRPr="00F83D5D">
        <w:rPr>
          <w:rFonts w:ascii="Times" w:hAnsi="Times" w:cs="Arial"/>
          <w:b/>
          <w:sz w:val="20"/>
          <w:szCs w:val="20"/>
        </w:rPr>
        <w:t>parcelle et n'en possède aucune</w:t>
      </w:r>
    </w:p>
    <w:p w:rsidR="00564985" w:rsidRPr="00F83D5D" w:rsidRDefault="008F24C5" w:rsidP="005909D4">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i/>
          <w:sz w:val="20"/>
          <w:szCs w:val="20"/>
        </w:rPr>
      </w:pPr>
      <w:r w:rsidRPr="00F83D5D">
        <w:rPr>
          <w:rFonts w:ascii="Times" w:hAnsi="Times" w:cs="Arial"/>
          <w:i/>
          <w:sz w:val="20"/>
          <w:szCs w:val="20"/>
        </w:rPr>
        <w:t>Eksplike poukisa moun kay la pa kiltive kras moso tè oswa pa ge</w:t>
      </w:r>
      <w:r w:rsidR="005909D4" w:rsidRPr="00F83D5D">
        <w:rPr>
          <w:rFonts w:ascii="Times" w:hAnsi="Times" w:cs="Arial"/>
          <w:i/>
          <w:sz w:val="20"/>
          <w:szCs w:val="20"/>
        </w:rPr>
        <w:t>nyen kras moso tè</w:t>
      </w:r>
    </w:p>
    <w:p w:rsidR="00564985" w:rsidRPr="00F83D5D" w:rsidRDefault="00564985" w:rsidP="005909D4">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i/>
          <w:sz w:val="20"/>
          <w:szCs w:val="20"/>
        </w:rPr>
      </w:pPr>
    </w:p>
    <w:p w:rsidR="005909D4" w:rsidRPr="00F83D5D" w:rsidRDefault="00564985" w:rsidP="005909D4">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sidRPr="00F83D5D">
        <w:rPr>
          <w:rFonts w:ascii="Times" w:hAnsi="Times" w:cs="Arial"/>
          <w:sz w:val="20"/>
          <w:szCs w:val="20"/>
        </w:rPr>
        <w:t>Il faut alors impérativement contacter votre superviseur.</w:t>
      </w:r>
    </w:p>
    <w:p w:rsidR="00A77AF0" w:rsidRPr="00F83D5D" w:rsidRDefault="00A77AF0" w:rsidP="008F24C5">
      <w:pPr>
        <w:tabs>
          <w:tab w:val="left" w:pos="1796"/>
        </w:tabs>
        <w:contextualSpacing/>
        <w:jc w:val="both"/>
        <w:rPr>
          <w:rFonts w:ascii="Times" w:hAnsi="Times" w:cs="Arial"/>
          <w:sz w:val="20"/>
          <w:szCs w:val="20"/>
        </w:rPr>
      </w:pPr>
    </w:p>
    <w:p w:rsidR="00A77AF0" w:rsidRPr="00F83D5D" w:rsidRDefault="00A77AF0" w:rsidP="008F24C5">
      <w:pPr>
        <w:tabs>
          <w:tab w:val="left" w:pos="1796"/>
        </w:tabs>
        <w:contextualSpacing/>
        <w:jc w:val="both"/>
        <w:rPr>
          <w:rFonts w:ascii="Times" w:hAnsi="Times" w:cs="Arial"/>
          <w:sz w:val="20"/>
          <w:szCs w:val="20"/>
        </w:rPr>
      </w:pPr>
    </w:p>
    <w:p w:rsidR="00A77AF0" w:rsidRPr="00F83D5D" w:rsidRDefault="00A77AF0" w:rsidP="008F24C5">
      <w:pPr>
        <w:tabs>
          <w:tab w:val="left" w:pos="1796"/>
        </w:tabs>
        <w:contextualSpacing/>
        <w:jc w:val="both"/>
        <w:rPr>
          <w:rFonts w:ascii="Times" w:hAnsi="Times" w:cs="Arial"/>
          <w:b/>
          <w:sz w:val="20"/>
          <w:szCs w:val="20"/>
        </w:rPr>
      </w:pPr>
      <w:r w:rsidRPr="00F83D5D">
        <w:rPr>
          <w:rFonts w:ascii="Times" w:hAnsi="Times" w:cs="Arial"/>
          <w:b/>
          <w:sz w:val="20"/>
          <w:szCs w:val="20"/>
        </w:rPr>
        <w:t>NOM DES PARCELLES</w:t>
      </w:r>
    </w:p>
    <w:p w:rsidR="00A77AF0" w:rsidRPr="00F83D5D" w:rsidRDefault="00A77AF0" w:rsidP="008F24C5">
      <w:pPr>
        <w:tabs>
          <w:tab w:val="left" w:pos="1796"/>
        </w:tabs>
        <w:contextualSpacing/>
        <w:jc w:val="both"/>
        <w:rPr>
          <w:rFonts w:ascii="Times" w:hAnsi="Times" w:cs="Arial"/>
          <w:sz w:val="20"/>
          <w:szCs w:val="20"/>
        </w:rPr>
      </w:pPr>
    </w:p>
    <w:p w:rsidR="00A77AF0" w:rsidRPr="00F83D5D" w:rsidRDefault="00A77AF0" w:rsidP="00A77AF0">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 xml:space="preserve">Dans ce champ, l'enquêteur devra à tout prix obtenir du chef d’exploitation un nom unique pour chaque parcelle cultivé par le ménage. Il faudra lui demander le nom qu’il utilise le plus souvent pour se référer à une parcelle donnée. Etant donnée </w:t>
      </w:r>
      <w:proofErr w:type="gramStart"/>
      <w:r w:rsidRPr="00F83D5D">
        <w:rPr>
          <w:rFonts w:ascii="Times" w:hAnsi="Times" w:cs="Arial"/>
          <w:sz w:val="20"/>
          <w:szCs w:val="20"/>
        </w:rPr>
        <w:t>la</w:t>
      </w:r>
      <w:proofErr w:type="gramEnd"/>
      <w:r w:rsidRPr="00F83D5D">
        <w:rPr>
          <w:rFonts w:ascii="Times" w:hAnsi="Times" w:cs="Arial"/>
          <w:sz w:val="20"/>
          <w:szCs w:val="20"/>
        </w:rPr>
        <w:t xml:space="preserve"> nature panel des informations qui seront collectées (c’est-à-dire que nous retournerons effectuer des enquêtes auprès des mêmes ménages ultérieurement et nous poserons donc des questions sur ces mêmes parcelles afin de pouvoir observer tout changement), le nom de la parcelle est d'une importance capitale pour les prochaines évaluations du projet PTTA. Le nom de la parcelle pourrait être libellé de n'importe quelle façon : "Lòtbò kannal", "Nan mòn", "Nan galèt", etc. Le plus important c'est d'arriver à recueillir cette information de l'enquêté sans l'influencer dans sa réponse car celui-ci doit être capable de renommer cette parcelle de la même manière plusieurs mois après l’enquête. Nb : s’il y a plusieurs parcelles dans une même zone, il faut les identifier par un complément de nom les distingant, par exemple une indication d’un point remarquable (route, source, canal d’irrigation) proche de la parcelle. Exemple : « Bedou akote piti kannal »  la parcelle située dans l’habitation de Bedou proche du petit canal, « Bédou lot bo kanal » la parcelle située juste après le canal, et ainsi de suite. Les noms des personnes qui ont vendu les parcelles peuvent également servir à les désigner.</w:t>
      </w:r>
    </w:p>
    <w:p w:rsidR="00DF59A3" w:rsidRDefault="00DF59A3" w:rsidP="00BD3868">
      <w:pPr>
        <w:tabs>
          <w:tab w:val="left" w:pos="1796"/>
        </w:tabs>
        <w:contextualSpacing/>
        <w:jc w:val="center"/>
        <w:rPr>
          <w:rFonts w:ascii="Times" w:hAnsi="Times" w:cs="Arial"/>
          <w:b/>
          <w:sz w:val="20"/>
          <w:szCs w:val="20"/>
        </w:rPr>
      </w:pPr>
    </w:p>
    <w:p w:rsidR="00347C4F" w:rsidRDefault="00347C4F" w:rsidP="00347C4F">
      <w:pPr>
        <w:tabs>
          <w:tab w:val="left" w:pos="1796"/>
        </w:tabs>
        <w:contextualSpacing/>
        <w:rPr>
          <w:rFonts w:ascii="Times" w:hAnsi="Times" w:cs="Arial"/>
          <w:b/>
          <w:sz w:val="20"/>
          <w:szCs w:val="20"/>
        </w:rPr>
      </w:pPr>
      <w:r>
        <w:rPr>
          <w:rFonts w:ascii="Times" w:hAnsi="Times" w:cs="Arial"/>
          <w:b/>
          <w:sz w:val="20"/>
          <w:szCs w:val="20"/>
        </w:rPr>
        <w:t>Correspondance avec les parcelles enregistrées lors des précédentes enquêtes</w:t>
      </w:r>
    </w:p>
    <w:p w:rsidR="00347C4F" w:rsidRDefault="00347C4F" w:rsidP="00347C4F">
      <w:pPr>
        <w:tabs>
          <w:tab w:val="left" w:pos="1796"/>
        </w:tabs>
        <w:contextualSpacing/>
        <w:rPr>
          <w:rFonts w:ascii="Times" w:hAnsi="Times" w:cs="Arial"/>
          <w:b/>
          <w:sz w:val="20"/>
          <w:szCs w:val="20"/>
        </w:rPr>
      </w:pPr>
    </w:p>
    <w:p w:rsidR="00347C4F" w:rsidRPr="00F83D5D" w:rsidRDefault="00347C4F" w:rsidP="00347C4F">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sidRPr="00F83D5D">
        <w:rPr>
          <w:rFonts w:ascii="Times" w:hAnsi="Times" w:cs="Arial"/>
          <w:sz w:val="20"/>
          <w:szCs w:val="20"/>
        </w:rPr>
        <w:t xml:space="preserve">Il s'agit </w:t>
      </w:r>
      <w:r>
        <w:rPr>
          <w:rFonts w:ascii="Times" w:hAnsi="Times" w:cs="Arial"/>
          <w:sz w:val="20"/>
          <w:szCs w:val="20"/>
        </w:rPr>
        <w:t>dans cette partie de faire correpondre les parcelles enregistrées lors de précédentes enquêtes avec les parcelles que vous venez de répertorier et qui apparaîtront dans une liste. S’il n’y a pas de correspondance, il faut indiquer pourquoi le ménage ne possède plus la parcelle enreigstrée lors des enquêtes précédentes.</w:t>
      </w:r>
    </w:p>
    <w:p w:rsidR="00347C4F" w:rsidRDefault="00347C4F" w:rsidP="00347C4F">
      <w:pPr>
        <w:tabs>
          <w:tab w:val="left" w:pos="1796"/>
        </w:tabs>
        <w:contextualSpacing/>
        <w:jc w:val="both"/>
        <w:rPr>
          <w:rFonts w:ascii="Times" w:hAnsi="Times" w:cs="Arial"/>
          <w:sz w:val="20"/>
          <w:szCs w:val="20"/>
        </w:rPr>
      </w:pPr>
    </w:p>
    <w:p w:rsidR="00347C4F" w:rsidRPr="00F83D5D" w:rsidRDefault="00347C4F" w:rsidP="00347C4F">
      <w:pPr>
        <w:tabs>
          <w:tab w:val="left" w:pos="1796"/>
        </w:tabs>
        <w:contextualSpacing/>
        <w:jc w:val="both"/>
        <w:rPr>
          <w:rFonts w:ascii="Times" w:hAnsi="Times" w:cs="Arial"/>
          <w:sz w:val="20"/>
          <w:szCs w:val="20"/>
        </w:rPr>
      </w:pPr>
      <w:r w:rsidRPr="00F83D5D">
        <w:rPr>
          <w:rFonts w:ascii="Times" w:hAnsi="Times" w:cs="Arial"/>
          <w:sz w:val="20"/>
          <w:szCs w:val="20"/>
        </w:rPr>
        <w:t>C_</w:t>
      </w:r>
      <w:r>
        <w:rPr>
          <w:rFonts w:ascii="Times" w:hAnsi="Times" w:cs="Arial"/>
          <w:sz w:val="20"/>
          <w:szCs w:val="20"/>
        </w:rPr>
        <w:t>m1</w:t>
      </w:r>
      <w:r w:rsidRPr="00F83D5D">
        <w:rPr>
          <w:rFonts w:ascii="Times" w:hAnsi="Times" w:cs="Arial"/>
          <w:sz w:val="20"/>
          <w:szCs w:val="20"/>
        </w:rPr>
        <w:t xml:space="preserve"> </w:t>
      </w:r>
    </w:p>
    <w:p w:rsidR="00347C4F" w:rsidRDefault="00347C4F" w:rsidP="00347C4F">
      <w:pPr>
        <w:tabs>
          <w:tab w:val="left" w:pos="1796"/>
        </w:tabs>
        <w:contextualSpacing/>
        <w:jc w:val="both"/>
        <w:rPr>
          <w:rFonts w:ascii="Times" w:hAnsi="Times" w:cs="Arial"/>
          <w:b/>
          <w:sz w:val="20"/>
          <w:szCs w:val="20"/>
        </w:rPr>
      </w:pPr>
      <w:r w:rsidRPr="00347C4F">
        <w:rPr>
          <w:rFonts w:ascii="Times" w:hAnsi="Times" w:cs="Arial"/>
          <w:b/>
          <w:sz w:val="20"/>
          <w:szCs w:val="20"/>
        </w:rPr>
        <w:t>A quelle parcelle dont nous avons parlé aujourd'hui correspond la parcelle ${oldplot_name} qui figurait dans votre dossier lors de la dernière enquête ?</w:t>
      </w:r>
    </w:p>
    <w:p w:rsidR="00347C4F" w:rsidRDefault="00347C4F" w:rsidP="00347C4F">
      <w:pPr>
        <w:tabs>
          <w:tab w:val="left" w:pos="1796"/>
        </w:tabs>
        <w:contextualSpacing/>
        <w:jc w:val="both"/>
        <w:rPr>
          <w:rFonts w:ascii="Times" w:hAnsi="Times" w:cs="Arial"/>
          <w:sz w:val="20"/>
          <w:szCs w:val="20"/>
        </w:rPr>
      </w:pPr>
      <w:r w:rsidRPr="00347C4F">
        <w:rPr>
          <w:rFonts w:ascii="Times" w:hAnsi="Times" w:cs="Arial"/>
          <w:sz w:val="20"/>
          <w:szCs w:val="20"/>
        </w:rPr>
        <w:t>A kilès nan moso tè yo nou sot pale jodi a koresponn moso tè ${oldplot_name} ki te genyen [pale sou moso tè a avèk enfòmasyon ou gen pou moun kay sa]?</w:t>
      </w:r>
    </w:p>
    <w:p w:rsidR="00347C4F" w:rsidRDefault="00347C4F" w:rsidP="00347C4F">
      <w:pPr>
        <w:tabs>
          <w:tab w:val="left" w:pos="1796"/>
        </w:tabs>
        <w:contextualSpacing/>
        <w:jc w:val="both"/>
        <w:rPr>
          <w:rFonts w:ascii="Times" w:hAnsi="Times" w:cs="Arial"/>
          <w:sz w:val="20"/>
          <w:szCs w:val="20"/>
        </w:rPr>
      </w:pPr>
    </w:p>
    <w:p w:rsidR="00347C4F" w:rsidRDefault="00347C4F" w:rsidP="00347C4F">
      <w:pPr>
        <w:tabs>
          <w:tab w:val="left" w:pos="1796"/>
        </w:tabs>
        <w:contextualSpacing/>
        <w:jc w:val="both"/>
        <w:rPr>
          <w:rFonts w:ascii="Times" w:hAnsi="Times" w:cs="Arial"/>
          <w:sz w:val="20"/>
          <w:szCs w:val="20"/>
        </w:rPr>
      </w:pPr>
      <w:r>
        <w:rPr>
          <w:rFonts w:ascii="Times" w:hAnsi="Times" w:cs="Arial"/>
          <w:sz w:val="20"/>
          <w:szCs w:val="20"/>
        </w:rPr>
        <w:t>C_m2</w:t>
      </w:r>
    </w:p>
    <w:p w:rsidR="00347C4F" w:rsidRPr="00347C4F" w:rsidRDefault="00347C4F" w:rsidP="00347C4F">
      <w:pPr>
        <w:tabs>
          <w:tab w:val="left" w:pos="1796"/>
        </w:tabs>
        <w:contextualSpacing/>
        <w:jc w:val="both"/>
        <w:rPr>
          <w:rFonts w:ascii="Times" w:hAnsi="Times" w:cs="Arial"/>
          <w:b/>
          <w:sz w:val="20"/>
          <w:szCs w:val="20"/>
        </w:rPr>
      </w:pPr>
      <w:r w:rsidRPr="00347C4F">
        <w:rPr>
          <w:rFonts w:ascii="Times" w:hAnsi="Times" w:cs="Arial"/>
          <w:b/>
          <w:sz w:val="20"/>
          <w:szCs w:val="20"/>
        </w:rPr>
        <w:t>Pourquoi n'avez-vous plus ${oldplot_name} ?</w:t>
      </w:r>
    </w:p>
    <w:p w:rsidR="00347C4F" w:rsidRDefault="00347C4F" w:rsidP="00347C4F">
      <w:pPr>
        <w:tabs>
          <w:tab w:val="left" w:pos="1796"/>
        </w:tabs>
        <w:contextualSpacing/>
        <w:jc w:val="both"/>
        <w:rPr>
          <w:rFonts w:ascii="Times" w:hAnsi="Times" w:cs="Arial"/>
          <w:sz w:val="20"/>
          <w:szCs w:val="20"/>
        </w:rPr>
      </w:pPr>
      <w:r w:rsidRPr="00347C4F">
        <w:rPr>
          <w:rFonts w:ascii="Times" w:hAnsi="Times" w:cs="Arial"/>
          <w:sz w:val="20"/>
          <w:szCs w:val="20"/>
        </w:rPr>
        <w:t>Poukisa ou pa geny</w:t>
      </w:r>
      <w:r w:rsidR="00FD0B96">
        <w:rPr>
          <w:rFonts w:ascii="Times" w:hAnsi="Times" w:cs="Arial"/>
          <w:sz w:val="20"/>
          <w:szCs w:val="20"/>
        </w:rPr>
        <w:t>en plis moso tè ${oldplot_name}</w:t>
      </w:r>
      <w:r w:rsidRPr="00347C4F">
        <w:rPr>
          <w:rFonts w:ascii="Times" w:hAnsi="Times" w:cs="Arial"/>
          <w:sz w:val="20"/>
          <w:szCs w:val="20"/>
        </w:rPr>
        <w:t>?</w:t>
      </w:r>
    </w:p>
    <w:p w:rsidR="00B91EFA" w:rsidRDefault="00B91EFA" w:rsidP="00347C4F">
      <w:pPr>
        <w:tabs>
          <w:tab w:val="left" w:pos="1796"/>
        </w:tabs>
        <w:contextualSpacing/>
        <w:jc w:val="both"/>
        <w:rPr>
          <w:rFonts w:ascii="Times" w:hAnsi="Times" w:cs="Arial"/>
          <w:sz w:val="20"/>
          <w:szCs w:val="20"/>
        </w:rPr>
      </w:pPr>
    </w:p>
    <w:p w:rsidR="00B91EFA" w:rsidRPr="00F83D5D" w:rsidRDefault="00B91EFA" w:rsidP="00B91EFA">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Pr>
          <w:rFonts w:ascii="Times" w:hAnsi="Times" w:cs="Arial"/>
          <w:sz w:val="20"/>
          <w:szCs w:val="20"/>
        </w:rPr>
        <w:t>Cette question n’est posée que s’il n’y a pas de correspondance entre les anciennes parcelles et les nouvelles parcelles.</w:t>
      </w:r>
    </w:p>
    <w:p w:rsidR="00FD0B96" w:rsidRDefault="00FD0B96" w:rsidP="00347C4F">
      <w:pPr>
        <w:tabs>
          <w:tab w:val="left" w:pos="1796"/>
        </w:tabs>
        <w:contextualSpacing/>
        <w:jc w:val="both"/>
        <w:rPr>
          <w:rFonts w:ascii="Times" w:hAnsi="Times" w:cs="Arial"/>
          <w:sz w:val="20"/>
          <w:szCs w:val="20"/>
        </w:rPr>
      </w:pPr>
    </w:p>
    <w:p w:rsidR="00FD0B96" w:rsidRDefault="00FD0B96" w:rsidP="00347C4F">
      <w:pPr>
        <w:tabs>
          <w:tab w:val="left" w:pos="1796"/>
        </w:tabs>
        <w:contextualSpacing/>
        <w:jc w:val="both"/>
        <w:rPr>
          <w:rFonts w:ascii="Times" w:hAnsi="Times" w:cs="Arial"/>
          <w:sz w:val="20"/>
          <w:szCs w:val="20"/>
        </w:rPr>
      </w:pPr>
      <w:r>
        <w:rPr>
          <w:rFonts w:ascii="Times" w:hAnsi="Times" w:cs="Arial"/>
          <w:sz w:val="20"/>
          <w:szCs w:val="20"/>
        </w:rPr>
        <w:t>C_m3</w:t>
      </w:r>
    </w:p>
    <w:p w:rsidR="00FD0B96" w:rsidRDefault="00FD0B96" w:rsidP="00347C4F">
      <w:pPr>
        <w:tabs>
          <w:tab w:val="left" w:pos="1796"/>
        </w:tabs>
        <w:contextualSpacing/>
        <w:jc w:val="both"/>
        <w:rPr>
          <w:rFonts w:ascii="Times" w:hAnsi="Times" w:cs="Arial"/>
          <w:b/>
          <w:sz w:val="20"/>
          <w:szCs w:val="20"/>
        </w:rPr>
      </w:pPr>
      <w:r w:rsidRPr="00B91EFA">
        <w:rPr>
          <w:rFonts w:ascii="Times" w:hAnsi="Times" w:cs="Arial"/>
          <w:b/>
          <w:sz w:val="20"/>
          <w:szCs w:val="20"/>
        </w:rPr>
        <w:t xml:space="preserve">Est-ce que la surface de la parcelle ${match} est plus grande, plus petite, ou similaire en comparaison avec </w:t>
      </w:r>
      <w:proofErr w:type="gramStart"/>
      <w:r w:rsidRPr="00B91EFA">
        <w:rPr>
          <w:rFonts w:ascii="Times" w:hAnsi="Times" w:cs="Arial"/>
          <w:b/>
          <w:sz w:val="20"/>
          <w:szCs w:val="20"/>
        </w:rPr>
        <w:t>le</w:t>
      </w:r>
      <w:proofErr w:type="gramEnd"/>
      <w:r w:rsidRPr="00B91EFA">
        <w:rPr>
          <w:rFonts w:ascii="Times" w:hAnsi="Times" w:cs="Arial"/>
          <w:b/>
          <w:sz w:val="20"/>
          <w:szCs w:val="20"/>
        </w:rPr>
        <w:t xml:space="preserve"> parcelle que vous aviez en 2014 (appelée ${oldplot_name}) ?</w:t>
      </w:r>
    </w:p>
    <w:p w:rsidR="00B91EFA" w:rsidRPr="00B91EFA" w:rsidRDefault="00B91EFA" w:rsidP="00347C4F">
      <w:pPr>
        <w:tabs>
          <w:tab w:val="left" w:pos="1796"/>
        </w:tabs>
        <w:contextualSpacing/>
        <w:jc w:val="both"/>
        <w:rPr>
          <w:rFonts w:ascii="Times" w:hAnsi="Times" w:cs="Arial"/>
          <w:sz w:val="20"/>
          <w:szCs w:val="20"/>
        </w:rPr>
      </w:pPr>
      <w:r w:rsidRPr="00B91EFA">
        <w:rPr>
          <w:rFonts w:ascii="Times" w:hAnsi="Times" w:cs="Arial"/>
          <w:sz w:val="20"/>
          <w:szCs w:val="20"/>
        </w:rPr>
        <w:t>Eske moso tè ${match} vin pi plis, pi piti oubyen rete menm jan pa rapò ak sa ou te genyen an 2014 (rele ${oldplot_name})?</w:t>
      </w:r>
    </w:p>
    <w:p w:rsidR="00347C4F" w:rsidRDefault="00347C4F" w:rsidP="00347C4F">
      <w:pPr>
        <w:tabs>
          <w:tab w:val="left" w:pos="1796"/>
        </w:tabs>
        <w:contextualSpacing/>
        <w:rPr>
          <w:rFonts w:ascii="Times" w:hAnsi="Times" w:cs="Arial"/>
          <w:b/>
          <w:sz w:val="20"/>
          <w:szCs w:val="20"/>
        </w:rPr>
      </w:pPr>
    </w:p>
    <w:p w:rsidR="00347C4F" w:rsidRDefault="00C47600" w:rsidP="00347C4F">
      <w:pPr>
        <w:tabs>
          <w:tab w:val="left" w:pos="1796"/>
        </w:tabs>
        <w:contextualSpacing/>
        <w:rPr>
          <w:rFonts w:ascii="Times" w:hAnsi="Times" w:cs="Arial"/>
          <w:b/>
          <w:sz w:val="20"/>
          <w:szCs w:val="20"/>
        </w:rPr>
      </w:pPr>
      <w:r>
        <w:rPr>
          <w:rFonts w:ascii="Times" w:hAnsi="Times" w:cs="Arial"/>
          <w:b/>
          <w:sz w:val="20"/>
          <w:szCs w:val="20"/>
        </w:rPr>
        <w:t>Cultures commencées lors de la précédente enquête</w:t>
      </w:r>
    </w:p>
    <w:p w:rsidR="00C47600" w:rsidRDefault="00C47600" w:rsidP="00347C4F">
      <w:pPr>
        <w:tabs>
          <w:tab w:val="left" w:pos="1796"/>
        </w:tabs>
        <w:contextualSpacing/>
        <w:rPr>
          <w:rFonts w:ascii="Times" w:hAnsi="Times" w:cs="Arial"/>
          <w:b/>
          <w:sz w:val="20"/>
          <w:szCs w:val="20"/>
        </w:rPr>
      </w:pPr>
    </w:p>
    <w:p w:rsidR="00C47600" w:rsidRDefault="00C47600" w:rsidP="00C47600">
      <w:pPr>
        <w:pBdr>
          <w:top w:val="single" w:sz="4" w:space="1" w:color="auto"/>
          <w:left w:val="single" w:sz="4" w:space="4" w:color="auto"/>
          <w:bottom w:val="single" w:sz="4" w:space="1" w:color="auto"/>
          <w:right w:val="single" w:sz="4" w:space="4" w:color="auto"/>
        </w:pBdr>
        <w:tabs>
          <w:tab w:val="left" w:pos="1796"/>
        </w:tabs>
        <w:contextualSpacing/>
        <w:rPr>
          <w:rFonts w:ascii="Times" w:hAnsi="Times" w:cs="Arial"/>
          <w:sz w:val="20"/>
          <w:szCs w:val="20"/>
        </w:rPr>
      </w:pPr>
      <w:r>
        <w:rPr>
          <w:rFonts w:ascii="Times" w:hAnsi="Times" w:cs="Arial"/>
          <w:sz w:val="20"/>
          <w:szCs w:val="20"/>
        </w:rPr>
        <w:t>Dans le cas où le ménage avait commencé une culture sans l’avoir récoltée lors de l’enquête précédente, on pose les questions suivantes.</w:t>
      </w:r>
    </w:p>
    <w:p w:rsidR="00C47600" w:rsidRDefault="00C47600" w:rsidP="00347C4F">
      <w:pPr>
        <w:tabs>
          <w:tab w:val="left" w:pos="1796"/>
        </w:tabs>
        <w:contextualSpacing/>
        <w:rPr>
          <w:rFonts w:ascii="Times" w:hAnsi="Times" w:cs="Arial"/>
          <w:sz w:val="20"/>
          <w:szCs w:val="20"/>
        </w:rPr>
      </w:pPr>
    </w:p>
    <w:p w:rsidR="00C47600" w:rsidRDefault="00C47600" w:rsidP="00347C4F">
      <w:pPr>
        <w:tabs>
          <w:tab w:val="left" w:pos="1796"/>
        </w:tabs>
        <w:contextualSpacing/>
        <w:rPr>
          <w:rFonts w:ascii="Times" w:hAnsi="Times" w:cs="Arial"/>
          <w:sz w:val="20"/>
          <w:szCs w:val="20"/>
        </w:rPr>
      </w:pPr>
      <w:r>
        <w:rPr>
          <w:rFonts w:ascii="Times" w:hAnsi="Times" w:cs="Arial"/>
          <w:sz w:val="20"/>
          <w:szCs w:val="20"/>
        </w:rPr>
        <w:t>C_prev_1</w:t>
      </w:r>
    </w:p>
    <w:p w:rsidR="00C47600" w:rsidRDefault="00BB045A" w:rsidP="00347C4F">
      <w:pPr>
        <w:tabs>
          <w:tab w:val="left" w:pos="1796"/>
        </w:tabs>
        <w:contextualSpacing/>
        <w:rPr>
          <w:rFonts w:ascii="Times" w:hAnsi="Times" w:cs="Arial"/>
          <w:b/>
          <w:sz w:val="20"/>
          <w:szCs w:val="20"/>
        </w:rPr>
      </w:pPr>
      <w:r w:rsidRPr="00BB045A">
        <w:rPr>
          <w:rFonts w:ascii="Times" w:hAnsi="Times" w:cs="Arial"/>
          <w:b/>
          <w:sz w:val="20"/>
          <w:szCs w:val="20"/>
        </w:rPr>
        <w:t>${</w:t>
      </w:r>
      <w:proofErr w:type="gramStart"/>
      <w:r w:rsidRPr="00BB045A">
        <w:rPr>
          <w:rFonts w:ascii="Times" w:hAnsi="Times" w:cs="Arial"/>
          <w:b/>
          <w:sz w:val="20"/>
          <w:szCs w:val="20"/>
        </w:rPr>
        <w:t>prevharvid</w:t>
      </w:r>
      <w:proofErr w:type="gramEnd"/>
      <w:r w:rsidRPr="00BB045A">
        <w:rPr>
          <w:rFonts w:ascii="Times" w:hAnsi="Times" w:cs="Arial"/>
          <w:b/>
          <w:sz w:val="20"/>
          <w:szCs w:val="20"/>
        </w:rPr>
        <w:t>}: Est-ce que vous vous rappellez  de ${prevharvid} ?</w:t>
      </w:r>
    </w:p>
    <w:p w:rsidR="00BB045A" w:rsidRPr="006C7C4B" w:rsidRDefault="006C7C4B" w:rsidP="00347C4F">
      <w:pPr>
        <w:tabs>
          <w:tab w:val="left" w:pos="1796"/>
        </w:tabs>
        <w:contextualSpacing/>
        <w:rPr>
          <w:rFonts w:ascii="Times" w:hAnsi="Times" w:cs="Arial"/>
          <w:sz w:val="20"/>
          <w:szCs w:val="20"/>
        </w:rPr>
      </w:pPr>
      <w:r w:rsidRPr="00ED0397">
        <w:rPr>
          <w:rFonts w:ascii="Times" w:hAnsi="Times" w:cs="Arial"/>
          <w:sz w:val="20"/>
          <w:szCs w:val="20"/>
        </w:rPr>
        <w:t>${</w:t>
      </w:r>
      <w:proofErr w:type="gramStart"/>
      <w:r w:rsidRPr="00ED0397">
        <w:rPr>
          <w:rFonts w:ascii="Times" w:hAnsi="Times" w:cs="Arial"/>
          <w:sz w:val="20"/>
          <w:szCs w:val="20"/>
        </w:rPr>
        <w:t>prevharvid</w:t>
      </w:r>
      <w:proofErr w:type="gramEnd"/>
      <w:r w:rsidRPr="00ED0397">
        <w:rPr>
          <w:rFonts w:ascii="Times" w:hAnsi="Times" w:cs="Arial"/>
          <w:sz w:val="20"/>
          <w:szCs w:val="20"/>
        </w:rPr>
        <w:t>}: Eskew raplew de ${prevharvid} ?</w:t>
      </w:r>
    </w:p>
    <w:p w:rsidR="00BB045A" w:rsidRPr="00954737" w:rsidRDefault="00BB045A" w:rsidP="00347C4F">
      <w:pPr>
        <w:tabs>
          <w:tab w:val="left" w:pos="1796"/>
        </w:tabs>
        <w:contextualSpacing/>
        <w:rPr>
          <w:rFonts w:ascii="Times" w:hAnsi="Times" w:cs="Arial"/>
          <w:sz w:val="20"/>
          <w:szCs w:val="20"/>
        </w:rPr>
      </w:pPr>
    </w:p>
    <w:p w:rsidR="00BB045A" w:rsidRDefault="00BB045A" w:rsidP="00BB045A">
      <w:pPr>
        <w:pBdr>
          <w:top w:val="single" w:sz="4" w:space="1" w:color="auto"/>
          <w:left w:val="single" w:sz="4" w:space="4" w:color="auto"/>
          <w:bottom w:val="single" w:sz="4" w:space="1" w:color="auto"/>
          <w:right w:val="single" w:sz="4" w:space="4" w:color="auto"/>
        </w:pBdr>
        <w:tabs>
          <w:tab w:val="left" w:pos="1796"/>
        </w:tabs>
        <w:contextualSpacing/>
        <w:rPr>
          <w:rFonts w:ascii="Times" w:hAnsi="Times" w:cs="Arial"/>
          <w:sz w:val="20"/>
          <w:szCs w:val="20"/>
        </w:rPr>
      </w:pPr>
      <w:r>
        <w:rPr>
          <w:rFonts w:ascii="Times" w:hAnsi="Times" w:cs="Arial"/>
          <w:sz w:val="20"/>
          <w:szCs w:val="20"/>
        </w:rPr>
        <w:t>Si la personne ne se rappelle pas de cette culture, il faut donner une raison.</w:t>
      </w:r>
    </w:p>
    <w:p w:rsidR="00C47600" w:rsidRDefault="00C47600" w:rsidP="00347C4F">
      <w:pPr>
        <w:tabs>
          <w:tab w:val="left" w:pos="1796"/>
        </w:tabs>
        <w:contextualSpacing/>
        <w:rPr>
          <w:rFonts w:ascii="Times" w:hAnsi="Times" w:cs="Arial"/>
          <w:sz w:val="20"/>
          <w:szCs w:val="20"/>
        </w:rPr>
      </w:pPr>
    </w:p>
    <w:p w:rsidR="00BB045A" w:rsidRDefault="00BB045A" w:rsidP="00BB045A">
      <w:pPr>
        <w:pBdr>
          <w:top w:val="single" w:sz="4" w:space="1" w:color="auto"/>
          <w:left w:val="single" w:sz="4" w:space="4" w:color="auto"/>
          <w:bottom w:val="single" w:sz="4" w:space="1" w:color="auto"/>
          <w:right w:val="single" w:sz="4" w:space="4" w:color="auto"/>
        </w:pBdr>
        <w:tabs>
          <w:tab w:val="left" w:pos="1796"/>
        </w:tabs>
        <w:contextualSpacing/>
        <w:rPr>
          <w:rFonts w:ascii="Times" w:hAnsi="Times" w:cs="Arial"/>
          <w:sz w:val="20"/>
          <w:szCs w:val="20"/>
        </w:rPr>
      </w:pPr>
      <w:r>
        <w:rPr>
          <w:rFonts w:ascii="Times" w:hAnsi="Times" w:cs="Arial"/>
          <w:sz w:val="20"/>
          <w:szCs w:val="20"/>
        </w:rPr>
        <w:t xml:space="preserve">Si la culture en question est une culture de riz, il faut impérativement l’ajouter au calendrier (avec </w:t>
      </w:r>
      <w:proofErr w:type="gramStart"/>
      <w:r>
        <w:rPr>
          <w:rFonts w:ascii="Times" w:hAnsi="Times" w:cs="Arial"/>
          <w:sz w:val="20"/>
          <w:szCs w:val="20"/>
        </w:rPr>
        <w:t>une</w:t>
      </w:r>
      <w:proofErr w:type="gramEnd"/>
      <w:r>
        <w:rPr>
          <w:rFonts w:ascii="Times" w:hAnsi="Times" w:cs="Arial"/>
          <w:sz w:val="20"/>
          <w:szCs w:val="20"/>
        </w:rPr>
        <w:t xml:space="preserve"> astérisque *) même si la culture a commencé avant la période.</w:t>
      </w:r>
    </w:p>
    <w:p w:rsidR="00C47600" w:rsidRDefault="00C47600" w:rsidP="00347C4F">
      <w:pPr>
        <w:tabs>
          <w:tab w:val="left" w:pos="1796"/>
        </w:tabs>
        <w:contextualSpacing/>
        <w:rPr>
          <w:rFonts w:ascii="Times" w:hAnsi="Times" w:cs="Arial"/>
          <w:b/>
          <w:sz w:val="20"/>
          <w:szCs w:val="20"/>
        </w:rPr>
      </w:pPr>
    </w:p>
    <w:p w:rsidR="00BB045A" w:rsidRDefault="00BB045A" w:rsidP="00347C4F">
      <w:pPr>
        <w:tabs>
          <w:tab w:val="left" w:pos="1796"/>
        </w:tabs>
        <w:contextualSpacing/>
        <w:rPr>
          <w:rFonts w:ascii="Times" w:hAnsi="Times" w:cs="Arial"/>
          <w:sz w:val="20"/>
          <w:szCs w:val="20"/>
        </w:rPr>
      </w:pPr>
      <w:r>
        <w:rPr>
          <w:rFonts w:ascii="Times" w:hAnsi="Times" w:cs="Arial"/>
          <w:sz w:val="20"/>
          <w:szCs w:val="20"/>
        </w:rPr>
        <w:t>C_prev_5</w:t>
      </w:r>
    </w:p>
    <w:p w:rsidR="00BB045A" w:rsidRPr="00F23E91" w:rsidRDefault="00F23E91" w:rsidP="00347C4F">
      <w:pPr>
        <w:tabs>
          <w:tab w:val="left" w:pos="1796"/>
        </w:tabs>
        <w:contextualSpacing/>
        <w:rPr>
          <w:rFonts w:ascii="Times" w:hAnsi="Times" w:cs="Arial"/>
          <w:b/>
          <w:sz w:val="20"/>
          <w:szCs w:val="20"/>
        </w:rPr>
      </w:pPr>
      <w:r w:rsidRPr="00F23E91">
        <w:rPr>
          <w:rFonts w:ascii="Times" w:hAnsi="Times" w:cs="Arial"/>
          <w:b/>
          <w:sz w:val="20"/>
          <w:szCs w:val="20"/>
        </w:rPr>
        <w:t>${prevharvid} : Avant la récolte, est-ce que vous avez perdu une portion de ce que vous avez planté ?</w:t>
      </w:r>
    </w:p>
    <w:p w:rsidR="00F23E91" w:rsidRDefault="00F23E91" w:rsidP="00347C4F">
      <w:pPr>
        <w:tabs>
          <w:tab w:val="left" w:pos="1796"/>
        </w:tabs>
        <w:contextualSpacing/>
        <w:rPr>
          <w:rFonts w:ascii="Times" w:hAnsi="Times" w:cs="Arial"/>
          <w:sz w:val="20"/>
          <w:szCs w:val="20"/>
        </w:rPr>
      </w:pPr>
      <w:r w:rsidRPr="00F23E91">
        <w:rPr>
          <w:rFonts w:ascii="Times" w:hAnsi="Times" w:cs="Arial"/>
          <w:sz w:val="20"/>
          <w:szCs w:val="20"/>
        </w:rPr>
        <w:t>${</w:t>
      </w:r>
      <w:proofErr w:type="gramStart"/>
      <w:r w:rsidRPr="00F23E91">
        <w:rPr>
          <w:rFonts w:ascii="Times" w:hAnsi="Times" w:cs="Arial"/>
          <w:sz w:val="20"/>
          <w:szCs w:val="20"/>
        </w:rPr>
        <w:t>prevharvid</w:t>
      </w:r>
      <w:proofErr w:type="gramEnd"/>
      <w:r w:rsidRPr="00F23E91">
        <w:rPr>
          <w:rFonts w:ascii="Times" w:hAnsi="Times" w:cs="Arial"/>
          <w:sz w:val="20"/>
          <w:szCs w:val="20"/>
        </w:rPr>
        <w:t>} : Avan  rekòt la, eske w te pèdi yon pati nan saw te plante a ?</w:t>
      </w:r>
    </w:p>
    <w:p w:rsidR="00F23E91" w:rsidRDefault="00F23E91" w:rsidP="00347C4F">
      <w:pPr>
        <w:tabs>
          <w:tab w:val="left" w:pos="1796"/>
        </w:tabs>
        <w:contextualSpacing/>
        <w:rPr>
          <w:rFonts w:ascii="Times" w:hAnsi="Times" w:cs="Arial"/>
          <w:sz w:val="20"/>
          <w:szCs w:val="20"/>
        </w:rPr>
      </w:pPr>
    </w:p>
    <w:p w:rsidR="00F23E91" w:rsidRDefault="00F23E91" w:rsidP="00347C4F">
      <w:pPr>
        <w:tabs>
          <w:tab w:val="left" w:pos="1796"/>
        </w:tabs>
        <w:contextualSpacing/>
        <w:rPr>
          <w:rFonts w:ascii="Times" w:hAnsi="Times" w:cs="Arial"/>
          <w:sz w:val="20"/>
          <w:szCs w:val="20"/>
        </w:rPr>
      </w:pPr>
      <w:r>
        <w:rPr>
          <w:rFonts w:ascii="Times" w:hAnsi="Times" w:cs="Arial"/>
          <w:sz w:val="20"/>
          <w:szCs w:val="20"/>
        </w:rPr>
        <w:t>C_prev_6</w:t>
      </w:r>
    </w:p>
    <w:p w:rsidR="00F23E91" w:rsidRPr="00F23E91" w:rsidRDefault="00F23E91" w:rsidP="00347C4F">
      <w:pPr>
        <w:tabs>
          <w:tab w:val="left" w:pos="1796"/>
        </w:tabs>
        <w:contextualSpacing/>
        <w:rPr>
          <w:rFonts w:ascii="Times" w:hAnsi="Times" w:cs="Arial"/>
          <w:b/>
          <w:sz w:val="20"/>
          <w:szCs w:val="20"/>
        </w:rPr>
      </w:pPr>
      <w:r w:rsidRPr="00F23E91">
        <w:rPr>
          <w:rFonts w:ascii="Times" w:hAnsi="Times" w:cs="Arial"/>
          <w:b/>
          <w:sz w:val="20"/>
          <w:szCs w:val="20"/>
        </w:rPr>
        <w:t xml:space="preserve">${prevharvid} </w:t>
      </w:r>
      <w:proofErr w:type="gramStart"/>
      <w:r w:rsidRPr="00F23E91">
        <w:rPr>
          <w:rFonts w:ascii="Times" w:hAnsi="Times" w:cs="Arial"/>
          <w:b/>
          <w:sz w:val="20"/>
          <w:szCs w:val="20"/>
        </w:rPr>
        <w:t>:  Pourquoi</w:t>
      </w:r>
      <w:proofErr w:type="gramEnd"/>
      <w:r w:rsidRPr="00F23E91">
        <w:rPr>
          <w:rFonts w:ascii="Times" w:hAnsi="Times" w:cs="Arial"/>
          <w:b/>
          <w:sz w:val="20"/>
          <w:szCs w:val="20"/>
        </w:rPr>
        <w:t xml:space="preserve"> avez-vous perdu une portion de la récolte ?</w:t>
      </w:r>
    </w:p>
    <w:p w:rsidR="00F23E91" w:rsidRPr="00BB045A" w:rsidRDefault="00F23E91" w:rsidP="00347C4F">
      <w:pPr>
        <w:tabs>
          <w:tab w:val="left" w:pos="1796"/>
        </w:tabs>
        <w:contextualSpacing/>
        <w:rPr>
          <w:rFonts w:ascii="Times" w:hAnsi="Times" w:cs="Arial"/>
          <w:sz w:val="20"/>
          <w:szCs w:val="20"/>
        </w:rPr>
      </w:pPr>
      <w:r w:rsidRPr="00F23E91">
        <w:rPr>
          <w:rFonts w:ascii="Times" w:hAnsi="Times" w:cs="Arial"/>
          <w:sz w:val="20"/>
          <w:szCs w:val="20"/>
        </w:rPr>
        <w:t>${</w:t>
      </w:r>
      <w:proofErr w:type="gramStart"/>
      <w:r w:rsidRPr="00F23E91">
        <w:rPr>
          <w:rFonts w:ascii="Times" w:hAnsi="Times" w:cs="Arial"/>
          <w:sz w:val="20"/>
          <w:szCs w:val="20"/>
        </w:rPr>
        <w:t>prevharvid</w:t>
      </w:r>
      <w:proofErr w:type="gramEnd"/>
      <w:r w:rsidRPr="00F23E91">
        <w:rPr>
          <w:rFonts w:ascii="Times" w:hAnsi="Times" w:cs="Arial"/>
          <w:sz w:val="20"/>
          <w:szCs w:val="20"/>
        </w:rPr>
        <w:t>} : Akòz kisa ou te pedi yon pati nan rekot la ?</w:t>
      </w:r>
    </w:p>
    <w:p w:rsidR="00C47600" w:rsidRDefault="00C47600" w:rsidP="00347C4F">
      <w:pPr>
        <w:tabs>
          <w:tab w:val="left" w:pos="1796"/>
        </w:tabs>
        <w:contextualSpacing/>
        <w:rPr>
          <w:rFonts w:ascii="Times" w:hAnsi="Times" w:cs="Arial"/>
          <w:b/>
          <w:sz w:val="20"/>
          <w:szCs w:val="20"/>
        </w:rPr>
      </w:pPr>
    </w:p>
    <w:p w:rsidR="00F23E91" w:rsidRDefault="00F23E91" w:rsidP="00347C4F">
      <w:pPr>
        <w:tabs>
          <w:tab w:val="left" w:pos="1796"/>
        </w:tabs>
        <w:contextualSpacing/>
        <w:rPr>
          <w:rFonts w:ascii="Times" w:hAnsi="Times" w:cs="Arial"/>
          <w:b/>
          <w:sz w:val="20"/>
          <w:szCs w:val="20"/>
        </w:rPr>
      </w:pPr>
      <w:r>
        <w:rPr>
          <w:rFonts w:ascii="Times" w:hAnsi="Times" w:cs="Arial"/>
          <w:b/>
          <w:sz w:val="20"/>
          <w:szCs w:val="20"/>
        </w:rPr>
        <w:t>C_prev_7_full</w:t>
      </w:r>
    </w:p>
    <w:p w:rsidR="00F23E91" w:rsidRDefault="00F23E91" w:rsidP="00347C4F">
      <w:pPr>
        <w:tabs>
          <w:tab w:val="left" w:pos="1796"/>
        </w:tabs>
        <w:contextualSpacing/>
        <w:rPr>
          <w:rFonts w:ascii="Times" w:hAnsi="Times" w:cs="Arial"/>
          <w:b/>
          <w:sz w:val="20"/>
          <w:szCs w:val="20"/>
        </w:rPr>
      </w:pPr>
      <w:r w:rsidRPr="00F23E91">
        <w:rPr>
          <w:rFonts w:ascii="Times" w:hAnsi="Times" w:cs="Arial"/>
          <w:b/>
          <w:sz w:val="20"/>
          <w:szCs w:val="20"/>
        </w:rPr>
        <w:t>${</w:t>
      </w:r>
      <w:proofErr w:type="gramStart"/>
      <w:r w:rsidRPr="00F23E91">
        <w:rPr>
          <w:rFonts w:ascii="Times" w:hAnsi="Times" w:cs="Arial"/>
          <w:b/>
          <w:sz w:val="20"/>
          <w:szCs w:val="20"/>
        </w:rPr>
        <w:t>prevharvid</w:t>
      </w:r>
      <w:proofErr w:type="gramEnd"/>
      <w:r w:rsidRPr="00F23E91">
        <w:rPr>
          <w:rFonts w:ascii="Times" w:hAnsi="Times" w:cs="Arial"/>
          <w:b/>
          <w:sz w:val="20"/>
          <w:szCs w:val="20"/>
        </w:rPr>
        <w:t>} : Quelle quantité avez-vous récoltée</w:t>
      </w:r>
      <w:r>
        <w:rPr>
          <w:rFonts w:ascii="Times" w:hAnsi="Times" w:cs="Arial"/>
          <w:b/>
          <w:sz w:val="20"/>
          <w:szCs w:val="20"/>
        </w:rPr>
        <w:t xml:space="preserve"> </w:t>
      </w:r>
      <w:r w:rsidRPr="00F23E91">
        <w:rPr>
          <w:rFonts w:ascii="Times" w:hAnsi="Times" w:cs="Arial"/>
          <w:b/>
          <w:sz w:val="20"/>
          <w:szCs w:val="20"/>
        </w:rPr>
        <w:t>(sans compter la vente sur pied</w:t>
      </w:r>
      <w:r>
        <w:rPr>
          <w:rFonts w:ascii="Times" w:hAnsi="Times" w:cs="Arial"/>
          <w:b/>
          <w:sz w:val="20"/>
          <w:szCs w:val="20"/>
        </w:rPr>
        <w:t>)</w:t>
      </w:r>
      <w:r w:rsidRPr="00F23E91">
        <w:rPr>
          <w:rFonts w:ascii="Times" w:hAnsi="Times" w:cs="Arial"/>
          <w:b/>
          <w:sz w:val="20"/>
          <w:szCs w:val="20"/>
        </w:rPr>
        <w:t xml:space="preserve"> ?</w:t>
      </w:r>
    </w:p>
    <w:p w:rsidR="00F23E91" w:rsidRDefault="00F23E91" w:rsidP="00347C4F">
      <w:pPr>
        <w:tabs>
          <w:tab w:val="left" w:pos="1796"/>
        </w:tabs>
        <w:contextualSpacing/>
        <w:rPr>
          <w:rFonts w:ascii="Times" w:hAnsi="Times" w:cs="Arial"/>
          <w:sz w:val="20"/>
          <w:szCs w:val="20"/>
        </w:rPr>
      </w:pPr>
      <w:r w:rsidRPr="00F23E91">
        <w:rPr>
          <w:rFonts w:ascii="Times" w:hAnsi="Times" w:cs="Arial"/>
          <w:sz w:val="20"/>
          <w:szCs w:val="20"/>
        </w:rPr>
        <w:t>${</w:t>
      </w:r>
      <w:proofErr w:type="gramStart"/>
      <w:r w:rsidRPr="00F23E91">
        <w:rPr>
          <w:rFonts w:ascii="Times" w:hAnsi="Times" w:cs="Arial"/>
          <w:sz w:val="20"/>
          <w:szCs w:val="20"/>
        </w:rPr>
        <w:t>prevharvid</w:t>
      </w:r>
      <w:proofErr w:type="gramEnd"/>
      <w:r w:rsidRPr="00F23E91">
        <w:rPr>
          <w:rFonts w:ascii="Times" w:hAnsi="Times" w:cs="Arial"/>
          <w:sz w:val="20"/>
          <w:szCs w:val="20"/>
        </w:rPr>
        <w:t>} : Ki kantite ou te rekòlte? (sans compter la vente sur pied)</w:t>
      </w:r>
    </w:p>
    <w:p w:rsidR="00F23E91" w:rsidRDefault="00F23E91" w:rsidP="00347C4F">
      <w:pPr>
        <w:tabs>
          <w:tab w:val="left" w:pos="1796"/>
        </w:tabs>
        <w:contextualSpacing/>
        <w:rPr>
          <w:rFonts w:ascii="Times" w:hAnsi="Times" w:cs="Arial"/>
          <w:sz w:val="20"/>
          <w:szCs w:val="20"/>
        </w:rPr>
      </w:pPr>
    </w:p>
    <w:p w:rsidR="00F23E91" w:rsidRDefault="00F23E91" w:rsidP="00347C4F">
      <w:pPr>
        <w:tabs>
          <w:tab w:val="left" w:pos="1796"/>
        </w:tabs>
        <w:contextualSpacing/>
        <w:rPr>
          <w:rFonts w:ascii="Times" w:hAnsi="Times" w:cs="Arial"/>
          <w:sz w:val="20"/>
          <w:szCs w:val="20"/>
        </w:rPr>
      </w:pPr>
      <w:r>
        <w:rPr>
          <w:rFonts w:ascii="Times" w:hAnsi="Times" w:cs="Arial"/>
          <w:sz w:val="20"/>
          <w:szCs w:val="20"/>
        </w:rPr>
        <w:t>C_prev_9</w:t>
      </w:r>
    </w:p>
    <w:p w:rsidR="00F23E91" w:rsidRPr="00F23E91" w:rsidRDefault="00F23E91" w:rsidP="00347C4F">
      <w:pPr>
        <w:tabs>
          <w:tab w:val="left" w:pos="1796"/>
        </w:tabs>
        <w:contextualSpacing/>
        <w:rPr>
          <w:rFonts w:ascii="Times" w:hAnsi="Times" w:cs="Arial"/>
          <w:b/>
          <w:sz w:val="20"/>
          <w:szCs w:val="20"/>
        </w:rPr>
      </w:pPr>
      <w:r w:rsidRPr="00F23E91">
        <w:rPr>
          <w:rFonts w:ascii="Times" w:hAnsi="Times" w:cs="Arial"/>
          <w:b/>
          <w:sz w:val="20"/>
          <w:szCs w:val="20"/>
        </w:rPr>
        <w:t xml:space="preserve">${prevharvid} </w:t>
      </w:r>
      <w:proofErr w:type="gramStart"/>
      <w:r w:rsidRPr="00F23E91">
        <w:rPr>
          <w:rFonts w:ascii="Times" w:hAnsi="Times" w:cs="Arial"/>
          <w:b/>
          <w:sz w:val="20"/>
          <w:szCs w:val="20"/>
        </w:rPr>
        <w:t>:  Quelle</w:t>
      </w:r>
      <w:proofErr w:type="gramEnd"/>
      <w:r w:rsidRPr="00F23E91">
        <w:rPr>
          <w:rFonts w:ascii="Times" w:hAnsi="Times" w:cs="Arial"/>
          <w:b/>
          <w:sz w:val="20"/>
          <w:szCs w:val="20"/>
        </w:rPr>
        <w:t xml:space="preserve"> valeur, en espèces, avez-vous retiré de la vente de cette récolte ?</w:t>
      </w:r>
    </w:p>
    <w:p w:rsidR="00F23E91" w:rsidRPr="00F23E91" w:rsidRDefault="004F3333" w:rsidP="00347C4F">
      <w:pPr>
        <w:tabs>
          <w:tab w:val="left" w:pos="1796"/>
        </w:tabs>
        <w:contextualSpacing/>
        <w:rPr>
          <w:rFonts w:ascii="Times" w:hAnsi="Times" w:cs="Arial"/>
          <w:sz w:val="20"/>
          <w:szCs w:val="20"/>
        </w:rPr>
      </w:pPr>
      <w:r w:rsidRPr="004F3333">
        <w:rPr>
          <w:rFonts w:ascii="Times" w:hAnsi="Times" w:cs="Arial"/>
          <w:sz w:val="20"/>
          <w:szCs w:val="20"/>
        </w:rPr>
        <w:t xml:space="preserve">${prevharvid} </w:t>
      </w:r>
      <w:proofErr w:type="gramStart"/>
      <w:r w:rsidRPr="004F3333">
        <w:rPr>
          <w:rFonts w:ascii="Times" w:hAnsi="Times" w:cs="Arial"/>
          <w:sz w:val="20"/>
          <w:szCs w:val="20"/>
        </w:rPr>
        <w:t>:  Pati</w:t>
      </w:r>
      <w:proofErr w:type="gramEnd"/>
      <w:r w:rsidRPr="004F3333">
        <w:rPr>
          <w:rFonts w:ascii="Times" w:hAnsi="Times" w:cs="Arial"/>
          <w:sz w:val="20"/>
          <w:szCs w:val="20"/>
        </w:rPr>
        <w:t xml:space="preserve"> ou vann nan rekòt la, pou konbyen kòb li ye ?</w:t>
      </w:r>
    </w:p>
    <w:p w:rsidR="00F23E91" w:rsidRDefault="00F23E91" w:rsidP="00347C4F">
      <w:pPr>
        <w:tabs>
          <w:tab w:val="left" w:pos="1796"/>
        </w:tabs>
        <w:contextualSpacing/>
        <w:rPr>
          <w:rFonts w:ascii="Times" w:hAnsi="Times" w:cs="Arial"/>
          <w:b/>
          <w:sz w:val="20"/>
          <w:szCs w:val="20"/>
        </w:rPr>
      </w:pPr>
    </w:p>
    <w:p w:rsidR="00F23E91" w:rsidRDefault="00F23E91" w:rsidP="00347C4F">
      <w:pPr>
        <w:tabs>
          <w:tab w:val="left" w:pos="1796"/>
        </w:tabs>
        <w:contextualSpacing/>
        <w:rPr>
          <w:rFonts w:ascii="Times" w:hAnsi="Times" w:cs="Arial"/>
          <w:b/>
          <w:sz w:val="20"/>
          <w:szCs w:val="20"/>
        </w:rPr>
      </w:pPr>
    </w:p>
    <w:p w:rsidR="005909D4" w:rsidRDefault="005909D4" w:rsidP="00347C4F">
      <w:pPr>
        <w:tabs>
          <w:tab w:val="left" w:pos="1796"/>
        </w:tabs>
        <w:contextualSpacing/>
        <w:rPr>
          <w:rFonts w:ascii="Times" w:hAnsi="Times" w:cs="Arial"/>
          <w:b/>
          <w:sz w:val="20"/>
          <w:szCs w:val="20"/>
        </w:rPr>
      </w:pPr>
      <w:r w:rsidRPr="00F83D5D">
        <w:rPr>
          <w:rFonts w:ascii="Times" w:hAnsi="Times" w:cs="Arial"/>
          <w:b/>
          <w:sz w:val="20"/>
          <w:szCs w:val="20"/>
        </w:rPr>
        <w:t>Questions sur chaque parcelle</w:t>
      </w:r>
    </w:p>
    <w:p w:rsidR="00347C4F" w:rsidRDefault="00347C4F" w:rsidP="00BD3868">
      <w:pPr>
        <w:tabs>
          <w:tab w:val="left" w:pos="1796"/>
        </w:tabs>
        <w:contextualSpacing/>
        <w:jc w:val="center"/>
        <w:rPr>
          <w:rFonts w:ascii="Times" w:hAnsi="Times" w:cs="Arial"/>
          <w:b/>
          <w:sz w:val="20"/>
          <w:szCs w:val="20"/>
        </w:rPr>
      </w:pPr>
    </w:p>
    <w:p w:rsidR="00347C4F" w:rsidRPr="00F83D5D" w:rsidRDefault="00347C4F" w:rsidP="00347C4F">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b/>
          <w:sz w:val="20"/>
          <w:szCs w:val="20"/>
        </w:rPr>
      </w:pPr>
      <w:r w:rsidRPr="00B91EFA">
        <w:rPr>
          <w:rFonts w:ascii="Times" w:hAnsi="Times" w:cs="Arial"/>
          <w:b/>
          <w:sz w:val="20"/>
          <w:szCs w:val="20"/>
        </w:rPr>
        <w:t xml:space="preserve">Nous </w:t>
      </w:r>
      <w:r w:rsidR="00B91EFA">
        <w:rPr>
          <w:rFonts w:ascii="Times" w:hAnsi="Times" w:cs="Arial"/>
          <w:b/>
          <w:sz w:val="20"/>
          <w:szCs w:val="20"/>
        </w:rPr>
        <w:t>n’</w:t>
      </w:r>
      <w:r w:rsidRPr="00B91EFA">
        <w:rPr>
          <w:rFonts w:ascii="Times" w:hAnsi="Times" w:cs="Arial"/>
          <w:b/>
          <w:sz w:val="20"/>
          <w:szCs w:val="20"/>
        </w:rPr>
        <w:t>allons</w:t>
      </w:r>
      <w:r w:rsidR="00B91EFA">
        <w:rPr>
          <w:rFonts w:ascii="Times" w:hAnsi="Times" w:cs="Arial"/>
          <w:b/>
          <w:sz w:val="20"/>
          <w:szCs w:val="20"/>
        </w:rPr>
        <w:t xml:space="preserve"> collecter des informations que pour</w:t>
      </w:r>
      <w:r w:rsidRPr="00B91EFA">
        <w:rPr>
          <w:rFonts w:ascii="Times" w:hAnsi="Times" w:cs="Arial"/>
          <w:b/>
          <w:sz w:val="20"/>
          <w:szCs w:val="20"/>
        </w:rPr>
        <w:t xml:space="preserve"> </w:t>
      </w:r>
      <w:r w:rsidR="00B91EFA">
        <w:rPr>
          <w:rFonts w:ascii="Times" w:hAnsi="Times" w:cs="Arial"/>
          <w:b/>
          <w:sz w:val="20"/>
          <w:szCs w:val="20"/>
        </w:rPr>
        <w:t>8</w:t>
      </w:r>
      <w:r w:rsidRPr="00B91EFA">
        <w:rPr>
          <w:rFonts w:ascii="Times" w:hAnsi="Times" w:cs="Arial"/>
          <w:b/>
          <w:sz w:val="20"/>
          <w:szCs w:val="20"/>
        </w:rPr>
        <w:t xml:space="preserve"> parcelles sur ce questionnaire, et il faudra en ouvrir un ou plusieurs autres pour remplir le reste des parcelles.</w:t>
      </w:r>
    </w:p>
    <w:p w:rsidR="005909D4" w:rsidRPr="00F83D5D" w:rsidRDefault="005909D4" w:rsidP="008F24C5">
      <w:pPr>
        <w:tabs>
          <w:tab w:val="left" w:pos="1796"/>
        </w:tabs>
        <w:contextualSpacing/>
        <w:jc w:val="both"/>
        <w:rPr>
          <w:rFonts w:ascii="Times" w:hAnsi="Times" w:cs="Arial"/>
          <w:sz w:val="20"/>
          <w:szCs w:val="20"/>
        </w:rPr>
      </w:pPr>
    </w:p>
    <w:p w:rsidR="005909D4"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Maintenant nous allons parler de la parcelle ${plot_i}</w:t>
      </w:r>
      <w:r w:rsidRPr="00F83D5D">
        <w:rPr>
          <w:rFonts w:ascii="Times" w:hAnsi="Times" w:cs="Arial"/>
          <w:b/>
          <w:sz w:val="20"/>
          <w:szCs w:val="20"/>
        </w:rPr>
        <w:tab/>
      </w:r>
    </w:p>
    <w:p w:rsidR="005909D4" w:rsidRPr="00F83D5D" w:rsidRDefault="005909D4" w:rsidP="008F24C5">
      <w:pPr>
        <w:tabs>
          <w:tab w:val="left" w:pos="1796"/>
        </w:tabs>
        <w:contextualSpacing/>
        <w:jc w:val="both"/>
        <w:rPr>
          <w:rFonts w:ascii="Times" w:hAnsi="Times" w:cs="Arial"/>
          <w:sz w:val="20"/>
          <w:szCs w:val="20"/>
        </w:rPr>
      </w:pPr>
    </w:p>
    <w:p w:rsidR="005909D4" w:rsidRPr="00F83D5D" w:rsidRDefault="005909D4" w:rsidP="00483926">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sidRPr="00F83D5D">
        <w:rPr>
          <w:rFonts w:ascii="Times" w:hAnsi="Times" w:cs="Arial"/>
          <w:sz w:val="20"/>
          <w:szCs w:val="20"/>
        </w:rPr>
        <w:t xml:space="preserve">Pensez à </w:t>
      </w:r>
      <w:r w:rsidR="00483926" w:rsidRPr="00F83D5D">
        <w:rPr>
          <w:rFonts w:ascii="Times" w:hAnsi="Times" w:cs="Arial"/>
          <w:sz w:val="20"/>
          <w:szCs w:val="20"/>
        </w:rPr>
        <w:t>amorcer</w:t>
      </w:r>
      <w:r w:rsidRPr="00F83D5D">
        <w:rPr>
          <w:rFonts w:ascii="Times" w:hAnsi="Times" w:cs="Arial"/>
          <w:sz w:val="20"/>
          <w:szCs w:val="20"/>
        </w:rPr>
        <w:t xml:space="preserve"> chac</w:t>
      </w:r>
      <w:r w:rsidR="00483926" w:rsidRPr="00F83D5D">
        <w:rPr>
          <w:rFonts w:ascii="Times" w:hAnsi="Times" w:cs="Arial"/>
          <w:sz w:val="20"/>
          <w:szCs w:val="20"/>
        </w:rPr>
        <w:t>un des moments de l'entretien par une phrase d'introduction</w:t>
      </w:r>
    </w:p>
    <w:p w:rsidR="008F24C5" w:rsidRPr="00F83D5D" w:rsidRDefault="008F24C5" w:rsidP="008F24C5">
      <w:pPr>
        <w:tabs>
          <w:tab w:val="left" w:pos="1796"/>
        </w:tabs>
        <w:contextualSpacing/>
        <w:jc w:val="both"/>
        <w:rPr>
          <w:rFonts w:ascii="Times" w:hAnsi="Times" w:cs="Arial"/>
          <w:sz w:val="20"/>
          <w:szCs w:val="20"/>
        </w:rPr>
      </w:pPr>
    </w:p>
    <w:p w:rsidR="0048392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C_id_18 </w:t>
      </w:r>
    </w:p>
    <w:p w:rsidR="00B2153F"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Quelle est la superficie totale de la parcelle [${p</w:t>
      </w:r>
      <w:r w:rsidR="00B2153F" w:rsidRPr="00F83D5D">
        <w:rPr>
          <w:rFonts w:ascii="Times" w:hAnsi="Times" w:cs="Arial"/>
          <w:b/>
          <w:sz w:val="20"/>
          <w:szCs w:val="20"/>
        </w:rPr>
        <w:t>lot_i}] ? (Superficie déclarée)</w:t>
      </w:r>
    </w:p>
    <w:p w:rsidR="00B2153F"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Moso tè [${plot_i}] : Konbyen MOSO TÈ [${plot_</w:t>
      </w:r>
      <w:r w:rsidR="00B2153F" w:rsidRPr="00F83D5D">
        <w:rPr>
          <w:rFonts w:ascii="Times" w:hAnsi="Times" w:cs="Arial"/>
          <w:sz w:val="20"/>
          <w:szCs w:val="20"/>
        </w:rPr>
        <w:t>i}] mezire ? (Sipèfisi deklare)</w:t>
      </w:r>
    </w:p>
    <w:p w:rsidR="00B2153F" w:rsidRPr="00F83D5D" w:rsidRDefault="00B2153F" w:rsidP="008F24C5">
      <w:pPr>
        <w:tabs>
          <w:tab w:val="left" w:pos="1796"/>
        </w:tabs>
        <w:contextualSpacing/>
        <w:jc w:val="both"/>
        <w:rPr>
          <w:rFonts w:ascii="Times" w:hAnsi="Times" w:cs="Arial"/>
          <w:sz w:val="20"/>
          <w:szCs w:val="20"/>
        </w:rPr>
      </w:pPr>
    </w:p>
    <w:p w:rsidR="00B2153F" w:rsidRPr="00F83D5D" w:rsidRDefault="00B2153F" w:rsidP="00B2153F">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sidRPr="00F83D5D">
        <w:rPr>
          <w:rFonts w:ascii="Times" w:hAnsi="Times" w:cs="Arial"/>
          <w:sz w:val="20"/>
          <w:szCs w:val="20"/>
        </w:rPr>
        <w:t>Il s'agit de toute la superficie de la parcelle, y compris les parties de celle-ci laissées en jachère ou en fermage ou en métayage ou en usufruit. La superficie TOTALE de la parcelle doit être renseignée.</w:t>
      </w:r>
    </w:p>
    <w:p w:rsidR="00B2153F" w:rsidRPr="00F83D5D" w:rsidRDefault="00B2153F" w:rsidP="008F24C5">
      <w:pPr>
        <w:tabs>
          <w:tab w:val="left" w:pos="1796"/>
        </w:tabs>
        <w:contextualSpacing/>
        <w:jc w:val="both"/>
        <w:rPr>
          <w:rFonts w:ascii="Times" w:hAnsi="Times" w:cs="Arial"/>
          <w:sz w:val="20"/>
          <w:szCs w:val="20"/>
        </w:rPr>
      </w:pPr>
    </w:p>
    <w:p w:rsidR="00B2153F"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C_id_20 </w:t>
      </w:r>
    </w:p>
    <w:p w:rsidR="00B2153F"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Quel est le moyen de transport le plus utilisé pour al</w:t>
      </w:r>
      <w:r w:rsidR="00B2153F" w:rsidRPr="00F83D5D">
        <w:rPr>
          <w:rFonts w:ascii="Times" w:hAnsi="Times" w:cs="Arial"/>
          <w:b/>
          <w:sz w:val="20"/>
          <w:szCs w:val="20"/>
        </w:rPr>
        <w:t>ler à la Parcelle [${plot_i}] ?</w:t>
      </w:r>
    </w:p>
    <w:p w:rsidR="00B2153F"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Moso tè [${plot_i}] : Ki jan nou plis fè poun ale nan Moso tè [${plot_i}] ya ?</w:t>
      </w:r>
    </w:p>
    <w:p w:rsidR="00B2153F" w:rsidRPr="00F83D5D" w:rsidRDefault="00B2153F" w:rsidP="008F24C5">
      <w:pPr>
        <w:tabs>
          <w:tab w:val="left" w:pos="1796"/>
        </w:tabs>
        <w:contextualSpacing/>
        <w:jc w:val="both"/>
        <w:rPr>
          <w:rFonts w:ascii="Times" w:hAnsi="Times" w:cs="Arial"/>
          <w:sz w:val="20"/>
          <w:szCs w:val="20"/>
        </w:rPr>
      </w:pPr>
    </w:p>
    <w:p w:rsidR="00B2153F"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C_id_21 </w:t>
      </w:r>
    </w:p>
    <w:p w:rsidR="00B2153F"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Quel est le temps moyen requis pour aller de la Parcelle [${plot_i}] jusqu’au lieu de résidence (en</w:t>
      </w:r>
      <w:r w:rsidR="00B2153F" w:rsidRPr="00F83D5D">
        <w:rPr>
          <w:rFonts w:ascii="Times" w:hAnsi="Times" w:cs="Arial"/>
          <w:b/>
          <w:sz w:val="20"/>
          <w:szCs w:val="20"/>
        </w:rPr>
        <w:t xml:space="preserve"> minutes) ?</w:t>
      </w:r>
    </w:p>
    <w:p w:rsidR="00B2153F"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Moso tè [${plot_i}] : Plizoumwen konbyen tan sa ta fè pou sòti lakay ou pou ale nan Moso tè [${plot_i}] ya ? Konbyen minit</w:t>
      </w:r>
      <w:r w:rsidRPr="00F83D5D">
        <w:rPr>
          <w:rFonts w:ascii="Times" w:hAnsi="Times" w:cs="Arial"/>
          <w:sz w:val="20"/>
          <w:szCs w:val="20"/>
        </w:rPr>
        <w:tab/>
      </w:r>
    </w:p>
    <w:p w:rsidR="00B2153F" w:rsidRPr="00F83D5D" w:rsidRDefault="00B2153F" w:rsidP="008F24C5">
      <w:pPr>
        <w:tabs>
          <w:tab w:val="left" w:pos="1796"/>
        </w:tabs>
        <w:contextualSpacing/>
        <w:jc w:val="both"/>
        <w:rPr>
          <w:rFonts w:ascii="Times" w:hAnsi="Times" w:cs="Arial"/>
          <w:sz w:val="20"/>
          <w:szCs w:val="20"/>
        </w:rPr>
      </w:pPr>
    </w:p>
    <w:p w:rsidR="00B2153F" w:rsidRPr="00F83D5D" w:rsidRDefault="00B2153F" w:rsidP="00B2153F">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sidRPr="00F83D5D">
        <w:rPr>
          <w:rFonts w:ascii="Times" w:hAnsi="Times" w:cs="Arial"/>
          <w:sz w:val="20"/>
          <w:szCs w:val="20"/>
        </w:rPr>
        <w:lastRenderedPageBreak/>
        <w:t xml:space="preserve">Les questions suivantes permettent de distinguer entre les parcelles plantées (P), cultivées mais non plantées (EC), et sans cultures annuelles (SCA), ainsi que d'identifier des parcelles dédiées </w:t>
      </w:r>
      <w:r w:rsidRPr="00F83D5D">
        <w:rPr>
          <w:rFonts w:ascii="Times" w:hAnsi="Times" w:cs="Arial"/>
          <w:b/>
          <w:sz w:val="20"/>
          <w:szCs w:val="20"/>
        </w:rPr>
        <w:t xml:space="preserve">intégralement </w:t>
      </w:r>
      <w:r w:rsidRPr="00F83D5D">
        <w:rPr>
          <w:rFonts w:ascii="Times" w:hAnsi="Times" w:cs="Arial"/>
          <w:sz w:val="20"/>
          <w:szCs w:val="20"/>
        </w:rPr>
        <w:t>à la culture de cultures pérennes (arbres fruitiers, etc...).</w:t>
      </w:r>
    </w:p>
    <w:p w:rsidR="00B2153F" w:rsidRPr="00F83D5D" w:rsidRDefault="00B2153F" w:rsidP="008F24C5">
      <w:pPr>
        <w:tabs>
          <w:tab w:val="left" w:pos="1796"/>
        </w:tabs>
        <w:contextualSpacing/>
        <w:jc w:val="both"/>
        <w:rPr>
          <w:rFonts w:ascii="Times" w:hAnsi="Times" w:cs="Arial"/>
          <w:sz w:val="20"/>
          <w:szCs w:val="20"/>
        </w:rPr>
      </w:pPr>
    </w:p>
    <w:p w:rsidR="00B2153F"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C_id_1 </w:t>
      </w:r>
    </w:p>
    <w:p w:rsidR="00B2153F"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Avez-vous planté des cultures annuelles sur la parcelle ${plot_i} d</w:t>
      </w:r>
      <w:r w:rsidR="00B2153F" w:rsidRPr="00F83D5D">
        <w:rPr>
          <w:rFonts w:ascii="Times" w:hAnsi="Times" w:cs="Arial"/>
          <w:b/>
          <w:sz w:val="20"/>
          <w:szCs w:val="20"/>
        </w:rPr>
        <w:t xml:space="preserve">e </w:t>
      </w:r>
      <w:r w:rsidR="003511D2">
        <w:rPr>
          <w:rFonts w:ascii="Times" w:hAnsi="Times" w:cs="Arial"/>
          <w:b/>
          <w:sz w:val="20"/>
          <w:szCs w:val="20"/>
        </w:rPr>
        <w:t>décembre 2014 à août 2015</w:t>
      </w:r>
      <w:r w:rsidR="00B2153F" w:rsidRPr="00F83D5D">
        <w:rPr>
          <w:rFonts w:ascii="Times" w:hAnsi="Times" w:cs="Arial"/>
          <w:b/>
          <w:sz w:val="20"/>
          <w:szCs w:val="20"/>
        </w:rPr>
        <w:t> ?</w:t>
      </w:r>
    </w:p>
    <w:p w:rsidR="00B2153F"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Moso tè [${plot_i}] : Eske ou te plante kilti anyèl/kap dire 1 an sou Moso tè [${plot_i}]  soti </w:t>
      </w:r>
      <w:r w:rsidR="003511D2">
        <w:rPr>
          <w:rFonts w:ascii="Times" w:hAnsi="Times" w:cs="Arial"/>
          <w:sz w:val="20"/>
          <w:szCs w:val="20"/>
        </w:rPr>
        <w:t>desanm 2014 pou rive dawou 2015</w:t>
      </w:r>
      <w:r w:rsidRPr="00F83D5D">
        <w:rPr>
          <w:rFonts w:ascii="Times" w:hAnsi="Times" w:cs="Arial"/>
          <w:sz w:val="20"/>
          <w:szCs w:val="20"/>
        </w:rPr>
        <w:t> ?</w:t>
      </w:r>
      <w:r w:rsidRPr="00F83D5D">
        <w:rPr>
          <w:rFonts w:ascii="Times" w:hAnsi="Times" w:cs="Arial"/>
          <w:sz w:val="20"/>
          <w:szCs w:val="20"/>
        </w:rPr>
        <w:tab/>
      </w:r>
    </w:p>
    <w:p w:rsidR="00B2153F" w:rsidRPr="00F83D5D" w:rsidRDefault="00B2153F" w:rsidP="008F24C5">
      <w:pPr>
        <w:tabs>
          <w:tab w:val="left" w:pos="1796"/>
        </w:tabs>
        <w:contextualSpacing/>
        <w:jc w:val="both"/>
        <w:rPr>
          <w:rFonts w:ascii="Times" w:hAnsi="Times" w:cs="Arial"/>
          <w:sz w:val="20"/>
          <w:szCs w:val="20"/>
        </w:rPr>
      </w:pPr>
    </w:p>
    <w:p w:rsidR="00B2153F"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C_id_outperiod </w:t>
      </w:r>
    </w:p>
    <w:p w:rsidR="00B2153F"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 xml:space="preserve">Parcelle [${plot_i}] : Avez-vous cultivé des cultures annuelles sur la parcelle ${plot_i} de </w:t>
      </w:r>
      <w:r w:rsidR="003511D2">
        <w:rPr>
          <w:rFonts w:ascii="Times" w:hAnsi="Times" w:cs="Arial"/>
          <w:b/>
          <w:sz w:val="20"/>
          <w:szCs w:val="20"/>
        </w:rPr>
        <w:t>décembre 2014 à août 2015</w:t>
      </w:r>
      <w:r w:rsidRPr="00F83D5D">
        <w:rPr>
          <w:rFonts w:ascii="Times" w:hAnsi="Times" w:cs="Arial"/>
          <w:b/>
          <w:sz w:val="20"/>
          <w:szCs w:val="20"/>
        </w:rPr>
        <w:t xml:space="preserve">, que vous avez </w:t>
      </w:r>
      <w:r w:rsidR="00B2153F" w:rsidRPr="00F83D5D">
        <w:rPr>
          <w:rFonts w:ascii="Times" w:hAnsi="Times" w:cs="Arial"/>
          <w:b/>
          <w:sz w:val="20"/>
          <w:szCs w:val="20"/>
        </w:rPr>
        <w:t xml:space="preserve">plantées avant </w:t>
      </w:r>
      <w:r w:rsidR="003511D2">
        <w:rPr>
          <w:rFonts w:ascii="Times" w:hAnsi="Times" w:cs="Arial"/>
          <w:b/>
          <w:sz w:val="20"/>
          <w:szCs w:val="20"/>
        </w:rPr>
        <w:t>décembre 2014</w:t>
      </w:r>
      <w:r w:rsidR="00B2153F" w:rsidRPr="00F83D5D">
        <w:rPr>
          <w:rFonts w:ascii="Times" w:hAnsi="Times" w:cs="Arial"/>
          <w:b/>
          <w:sz w:val="20"/>
          <w:szCs w:val="20"/>
        </w:rPr>
        <w:t> ?</w:t>
      </w:r>
    </w:p>
    <w:p w:rsidR="00B2153F"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Moso tè [${plot_i}] : Soti </w:t>
      </w:r>
      <w:r w:rsidR="003511D2">
        <w:rPr>
          <w:rFonts w:ascii="Times" w:hAnsi="Times" w:cs="Arial"/>
          <w:sz w:val="20"/>
          <w:szCs w:val="20"/>
        </w:rPr>
        <w:t>desanm 2014 pou rive dawou 2015</w:t>
      </w:r>
      <w:r w:rsidRPr="00F83D5D">
        <w:rPr>
          <w:rFonts w:ascii="Times" w:hAnsi="Times" w:cs="Arial"/>
          <w:sz w:val="20"/>
          <w:szCs w:val="20"/>
        </w:rPr>
        <w:t>, eske ou te kiltive kilti anyèl/kap dire 1 an sou Moso tè [${plot_i}] ke o</w:t>
      </w:r>
      <w:r w:rsidR="00B2153F" w:rsidRPr="00F83D5D">
        <w:rPr>
          <w:rFonts w:ascii="Times" w:hAnsi="Times" w:cs="Arial"/>
          <w:sz w:val="20"/>
          <w:szCs w:val="20"/>
        </w:rPr>
        <w:t xml:space="preserve">u te plante avan </w:t>
      </w:r>
      <w:r w:rsidR="003511D2">
        <w:rPr>
          <w:rFonts w:ascii="Times" w:hAnsi="Times" w:cs="Arial"/>
          <w:sz w:val="20"/>
          <w:szCs w:val="20"/>
        </w:rPr>
        <w:t>desanm 2014</w:t>
      </w:r>
      <w:r w:rsidR="00B2153F" w:rsidRPr="00F83D5D">
        <w:rPr>
          <w:rFonts w:ascii="Times" w:hAnsi="Times" w:cs="Arial"/>
          <w:sz w:val="20"/>
          <w:szCs w:val="20"/>
        </w:rPr>
        <w:t xml:space="preserve"> ?</w:t>
      </w:r>
    </w:p>
    <w:p w:rsidR="00B2153F" w:rsidRPr="00F83D5D" w:rsidRDefault="00B2153F" w:rsidP="008F24C5">
      <w:pPr>
        <w:tabs>
          <w:tab w:val="left" w:pos="1796"/>
        </w:tabs>
        <w:contextualSpacing/>
        <w:jc w:val="both"/>
        <w:rPr>
          <w:rFonts w:ascii="Times" w:hAnsi="Times" w:cs="Arial"/>
          <w:sz w:val="20"/>
          <w:szCs w:val="20"/>
        </w:rPr>
      </w:pPr>
    </w:p>
    <w:p w:rsidR="00B2153F"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C_id_outperiod2 </w:t>
      </w:r>
    </w:p>
    <w:p w:rsidR="00B2153F" w:rsidRPr="00F83D5D" w:rsidRDefault="00B2153F" w:rsidP="008F24C5">
      <w:pPr>
        <w:tabs>
          <w:tab w:val="left" w:pos="1796"/>
        </w:tabs>
        <w:contextualSpacing/>
        <w:jc w:val="both"/>
        <w:rPr>
          <w:rFonts w:ascii="Times" w:hAnsi="Times" w:cs="Arial"/>
          <w:b/>
          <w:sz w:val="20"/>
          <w:szCs w:val="20"/>
        </w:rPr>
      </w:pPr>
      <w:r w:rsidRPr="00F83D5D">
        <w:rPr>
          <w:rFonts w:ascii="Times" w:hAnsi="Times" w:cs="Arial"/>
          <w:b/>
          <w:sz w:val="20"/>
          <w:szCs w:val="20"/>
        </w:rPr>
        <w:t xml:space="preserve">Parcelle [${plot_i}] : </w:t>
      </w:r>
      <w:r w:rsidR="008F24C5" w:rsidRPr="00F83D5D">
        <w:rPr>
          <w:rFonts w:ascii="Times" w:hAnsi="Times" w:cs="Arial"/>
          <w:b/>
          <w:sz w:val="20"/>
          <w:szCs w:val="20"/>
        </w:rPr>
        <w:t xml:space="preserve">Quelles cultures annuelles avez-vous cultivees sur la parcelle ${plot_i} pendant </w:t>
      </w:r>
      <w:proofErr w:type="gramStart"/>
      <w:r w:rsidR="008F24C5" w:rsidRPr="00F83D5D">
        <w:rPr>
          <w:rFonts w:ascii="Times" w:hAnsi="Times" w:cs="Arial"/>
          <w:b/>
          <w:sz w:val="20"/>
          <w:szCs w:val="20"/>
        </w:rPr>
        <w:t>la</w:t>
      </w:r>
      <w:proofErr w:type="gramEnd"/>
      <w:r w:rsidR="008F24C5" w:rsidRPr="00F83D5D">
        <w:rPr>
          <w:rFonts w:ascii="Times" w:hAnsi="Times" w:cs="Arial"/>
          <w:b/>
          <w:sz w:val="20"/>
          <w:szCs w:val="20"/>
        </w:rPr>
        <w:t xml:space="preserve"> periode </w:t>
      </w:r>
      <w:r w:rsidR="003511D2">
        <w:rPr>
          <w:rFonts w:ascii="Times" w:hAnsi="Times" w:cs="Arial"/>
          <w:b/>
          <w:sz w:val="20"/>
          <w:szCs w:val="20"/>
        </w:rPr>
        <w:t>décembre 2014 à août 2015</w:t>
      </w:r>
      <w:r w:rsidR="008F24C5" w:rsidRPr="00F83D5D">
        <w:rPr>
          <w:rFonts w:ascii="Times" w:hAnsi="Times" w:cs="Arial"/>
          <w:b/>
          <w:sz w:val="20"/>
          <w:szCs w:val="20"/>
        </w:rPr>
        <w:t>, que vous ave</w:t>
      </w:r>
      <w:r w:rsidRPr="00F83D5D">
        <w:rPr>
          <w:rFonts w:ascii="Times" w:hAnsi="Times" w:cs="Arial"/>
          <w:b/>
          <w:sz w:val="20"/>
          <w:szCs w:val="20"/>
        </w:rPr>
        <w:t xml:space="preserve">z planté avant </w:t>
      </w:r>
      <w:r w:rsidR="003511D2">
        <w:rPr>
          <w:rFonts w:ascii="Times" w:hAnsi="Times" w:cs="Arial"/>
          <w:b/>
          <w:sz w:val="20"/>
          <w:szCs w:val="20"/>
        </w:rPr>
        <w:t>décembre 2014</w:t>
      </w:r>
      <w:r w:rsidRPr="00F83D5D">
        <w:rPr>
          <w:rFonts w:ascii="Times" w:hAnsi="Times" w:cs="Arial"/>
          <w:b/>
          <w:sz w:val="20"/>
          <w:szCs w:val="20"/>
        </w:rPr>
        <w:t> ?</w:t>
      </w:r>
    </w:p>
    <w:p w:rsidR="0017369B"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Moso tè [${plot_i}] : ki kilti ou te gen sou moso te a soti </w:t>
      </w:r>
      <w:r w:rsidR="003511D2">
        <w:rPr>
          <w:rFonts w:ascii="Times" w:hAnsi="Times" w:cs="Arial"/>
          <w:sz w:val="20"/>
          <w:szCs w:val="20"/>
        </w:rPr>
        <w:t>desanm 2014 pou rive dawou 2015</w:t>
      </w:r>
      <w:r w:rsidR="00B2153F" w:rsidRPr="00F83D5D">
        <w:rPr>
          <w:rFonts w:ascii="Times" w:hAnsi="Times" w:cs="Arial"/>
          <w:sz w:val="20"/>
          <w:szCs w:val="20"/>
        </w:rPr>
        <w:t xml:space="preserve"> ke ou te plante avan septanb?</w:t>
      </w:r>
    </w:p>
    <w:p w:rsidR="0017369B" w:rsidRPr="00F83D5D" w:rsidRDefault="0017369B" w:rsidP="008F24C5">
      <w:pPr>
        <w:tabs>
          <w:tab w:val="left" w:pos="1796"/>
        </w:tabs>
        <w:contextualSpacing/>
        <w:jc w:val="both"/>
        <w:rPr>
          <w:rFonts w:ascii="Times" w:hAnsi="Times" w:cs="Arial"/>
          <w:sz w:val="20"/>
          <w:szCs w:val="20"/>
        </w:rPr>
      </w:pPr>
    </w:p>
    <w:p w:rsidR="00B2153F" w:rsidRPr="00F83D5D" w:rsidRDefault="00B2153F" w:rsidP="008F24C5">
      <w:pPr>
        <w:tabs>
          <w:tab w:val="left" w:pos="1796"/>
        </w:tabs>
        <w:contextualSpacing/>
        <w:jc w:val="both"/>
        <w:rPr>
          <w:rFonts w:ascii="Times" w:hAnsi="Times" w:cs="Arial"/>
          <w:sz w:val="20"/>
          <w:szCs w:val="20"/>
        </w:rPr>
      </w:pPr>
    </w:p>
    <w:p w:rsidR="00B2153F" w:rsidRPr="00F83D5D" w:rsidRDefault="00B2153F" w:rsidP="00B43756">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sidRPr="00F83D5D">
        <w:rPr>
          <w:rFonts w:ascii="Times" w:hAnsi="Times" w:cs="Arial"/>
          <w:sz w:val="20"/>
          <w:szCs w:val="20"/>
        </w:rPr>
        <w:t xml:space="preserve">Les questions </w:t>
      </w:r>
      <w:r w:rsidR="0017369B">
        <w:rPr>
          <w:rFonts w:ascii="Times" w:hAnsi="Times" w:cs="Arial"/>
          <w:sz w:val="20"/>
          <w:szCs w:val="20"/>
        </w:rPr>
        <w:t xml:space="preserve">suivantes </w:t>
      </w:r>
      <w:r w:rsidRPr="00F83D5D">
        <w:rPr>
          <w:rFonts w:ascii="Times" w:hAnsi="Times" w:cs="Arial"/>
          <w:sz w:val="20"/>
          <w:szCs w:val="20"/>
        </w:rPr>
        <w:t>s'intéressent aux droits de propriété de la parcelle et aux conditions d'utilisation de la parcelle.</w:t>
      </w:r>
    </w:p>
    <w:p w:rsidR="008F24C5"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ab/>
      </w:r>
      <w:r w:rsidRPr="00F83D5D">
        <w:rPr>
          <w:rFonts w:ascii="Times" w:hAnsi="Times" w:cs="Arial"/>
          <w:sz w:val="20"/>
          <w:szCs w:val="20"/>
        </w:rPr>
        <w:tab/>
      </w:r>
    </w:p>
    <w:p w:rsidR="00B4375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C_id_2 </w:t>
      </w:r>
    </w:p>
    <w:p w:rsidR="00B43756"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 xml:space="preserve">Parcelle [${plot_i}] : Est-ce que le propriétaire de la parcelle ${plot_i} est un </w:t>
      </w:r>
      <w:r w:rsidR="001C61C9">
        <w:rPr>
          <w:rFonts w:ascii="Times" w:hAnsi="Times" w:cs="Arial"/>
          <w:b/>
          <w:sz w:val="20"/>
          <w:szCs w:val="20"/>
        </w:rPr>
        <w:t>membre du ménage</w:t>
      </w:r>
      <w:r w:rsidR="00B43756" w:rsidRPr="00F83D5D">
        <w:rPr>
          <w:rFonts w:ascii="Times" w:hAnsi="Times" w:cs="Arial"/>
          <w:b/>
          <w:sz w:val="20"/>
          <w:szCs w:val="20"/>
        </w:rPr>
        <w:t xml:space="preserve"> ?</w:t>
      </w:r>
    </w:p>
    <w:p w:rsidR="00B4375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Moso tè [${plot_i}] : Eske mèt</w:t>
      </w:r>
      <w:r w:rsidR="001C61C9">
        <w:rPr>
          <w:rFonts w:ascii="Times" w:hAnsi="Times" w:cs="Arial"/>
          <w:sz w:val="20"/>
          <w:szCs w:val="20"/>
        </w:rPr>
        <w:t xml:space="preserve"> moso tè sa se moun kay la</w:t>
      </w:r>
      <w:r w:rsidRPr="00F83D5D">
        <w:rPr>
          <w:rFonts w:ascii="Times" w:hAnsi="Times" w:cs="Arial"/>
          <w:sz w:val="20"/>
          <w:szCs w:val="20"/>
        </w:rPr>
        <w:t>?</w:t>
      </w:r>
      <w:r w:rsidRPr="00F83D5D">
        <w:rPr>
          <w:rFonts w:ascii="Times" w:hAnsi="Times" w:cs="Arial"/>
          <w:sz w:val="20"/>
          <w:szCs w:val="20"/>
        </w:rPr>
        <w:tab/>
      </w:r>
    </w:p>
    <w:p w:rsidR="004623D9" w:rsidRPr="00F83D5D" w:rsidRDefault="004623D9" w:rsidP="008F24C5">
      <w:pPr>
        <w:tabs>
          <w:tab w:val="left" w:pos="1796"/>
        </w:tabs>
        <w:contextualSpacing/>
        <w:jc w:val="both"/>
        <w:rPr>
          <w:rFonts w:ascii="Times" w:hAnsi="Times" w:cs="Arial"/>
          <w:sz w:val="20"/>
          <w:szCs w:val="20"/>
        </w:rPr>
      </w:pPr>
    </w:p>
    <w:p w:rsidR="00B43756" w:rsidRPr="00F83D5D" w:rsidRDefault="004623D9" w:rsidP="008F24C5">
      <w:pPr>
        <w:tabs>
          <w:tab w:val="left" w:pos="1796"/>
        </w:tabs>
        <w:contextualSpacing/>
        <w:jc w:val="both"/>
        <w:rPr>
          <w:rFonts w:ascii="Times" w:hAnsi="Times" w:cs="Arial"/>
          <w:i/>
          <w:sz w:val="20"/>
          <w:szCs w:val="20"/>
        </w:rPr>
      </w:pPr>
      <w:r w:rsidRPr="00F83D5D">
        <w:rPr>
          <w:rFonts w:ascii="Times" w:hAnsi="Times" w:cs="Arial"/>
          <w:i/>
          <w:sz w:val="20"/>
          <w:szCs w:val="20"/>
        </w:rPr>
        <w:t>Cette question n'est posée que pour les parcelles possédées par le ménage:</w:t>
      </w:r>
    </w:p>
    <w:p w:rsidR="00B4375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C_id_3a </w:t>
      </w:r>
    </w:p>
    <w:p w:rsidR="00B43756"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Au sein du ménage, qui détient un droit de propriété sur la parcelle ${plot_i</w:t>
      </w:r>
      <w:r w:rsidR="00B43756" w:rsidRPr="00F83D5D">
        <w:rPr>
          <w:rFonts w:ascii="Times" w:hAnsi="Times" w:cs="Arial"/>
          <w:b/>
          <w:sz w:val="20"/>
          <w:szCs w:val="20"/>
        </w:rPr>
        <w:t>}?</w:t>
      </w:r>
    </w:p>
    <w:p w:rsidR="00B43756" w:rsidRPr="00F83D5D" w:rsidRDefault="008F24C5" w:rsidP="008F24C5">
      <w:pPr>
        <w:tabs>
          <w:tab w:val="left" w:pos="1796"/>
        </w:tabs>
        <w:contextualSpacing/>
        <w:jc w:val="both"/>
        <w:rPr>
          <w:rFonts w:ascii="Times" w:hAnsi="Times" w:cs="Arial"/>
          <w:sz w:val="20"/>
          <w:szCs w:val="20"/>
          <w:lang w:val="en-US"/>
        </w:rPr>
      </w:pPr>
      <w:r w:rsidRPr="00F83D5D">
        <w:rPr>
          <w:rFonts w:ascii="Times" w:hAnsi="Times" w:cs="Arial"/>
          <w:sz w:val="20"/>
          <w:szCs w:val="20"/>
          <w:lang w:val="en-US"/>
        </w:rPr>
        <w:t>Moso tè [${plot_i}</w:t>
      </w:r>
      <w:proofErr w:type="gramStart"/>
      <w:r w:rsidRPr="00F83D5D">
        <w:rPr>
          <w:rFonts w:ascii="Times" w:hAnsi="Times" w:cs="Arial"/>
          <w:sz w:val="20"/>
          <w:szCs w:val="20"/>
          <w:lang w:val="en-US"/>
        </w:rPr>
        <w:t>] :</w:t>
      </w:r>
      <w:proofErr w:type="gramEnd"/>
      <w:r w:rsidRPr="00F83D5D">
        <w:rPr>
          <w:rFonts w:ascii="Times" w:hAnsi="Times" w:cs="Arial"/>
          <w:sz w:val="20"/>
          <w:szCs w:val="20"/>
          <w:lang w:val="en-US"/>
        </w:rPr>
        <w:t xml:space="preserve"> Nan kay la, ki moun ki mèt ${plot_i} a? </w:t>
      </w:r>
    </w:p>
    <w:p w:rsidR="00B43756" w:rsidRPr="00F83D5D" w:rsidRDefault="00B43756" w:rsidP="008F24C5">
      <w:pPr>
        <w:tabs>
          <w:tab w:val="left" w:pos="1796"/>
        </w:tabs>
        <w:contextualSpacing/>
        <w:jc w:val="both"/>
        <w:rPr>
          <w:rFonts w:ascii="Times" w:hAnsi="Times" w:cs="Arial"/>
          <w:sz w:val="20"/>
          <w:szCs w:val="20"/>
          <w:lang w:val="en-US"/>
        </w:rPr>
      </w:pPr>
    </w:p>
    <w:p w:rsidR="004623D9" w:rsidRPr="00F83D5D" w:rsidRDefault="004623D9" w:rsidP="008F24C5">
      <w:pPr>
        <w:tabs>
          <w:tab w:val="left" w:pos="1796"/>
        </w:tabs>
        <w:contextualSpacing/>
        <w:jc w:val="both"/>
        <w:rPr>
          <w:rFonts w:ascii="Times" w:hAnsi="Times" w:cs="Arial"/>
          <w:i/>
          <w:sz w:val="20"/>
          <w:szCs w:val="20"/>
        </w:rPr>
      </w:pPr>
      <w:r w:rsidRPr="00F83D5D">
        <w:rPr>
          <w:rFonts w:ascii="Times" w:hAnsi="Times" w:cs="Arial"/>
          <w:i/>
          <w:sz w:val="20"/>
          <w:szCs w:val="20"/>
        </w:rPr>
        <w:t>Cette question n'est posée que pour les parcelles cultivées mais non possédées par le ménage:</w:t>
      </w:r>
    </w:p>
    <w:p w:rsidR="00B4375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C_id_3b </w:t>
      </w:r>
    </w:p>
    <w:p w:rsidR="00B43756"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Au sein du ménage, qui détient un droit d'utilisat</w:t>
      </w:r>
      <w:r w:rsidR="00B43756" w:rsidRPr="00F83D5D">
        <w:rPr>
          <w:rFonts w:ascii="Times" w:hAnsi="Times" w:cs="Arial"/>
          <w:b/>
          <w:sz w:val="20"/>
          <w:szCs w:val="20"/>
        </w:rPr>
        <w:t>ion sur la parcelle ${plot_i} ?</w:t>
      </w:r>
    </w:p>
    <w:p w:rsidR="00B4375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Moso tè [${plot_i}] : Nan kay la, kiyes ki gen dwa pou travay/itilize ${plot_i} ?</w:t>
      </w:r>
    </w:p>
    <w:p w:rsidR="004623D9" w:rsidRPr="00F83D5D" w:rsidRDefault="004623D9" w:rsidP="008F24C5">
      <w:pPr>
        <w:tabs>
          <w:tab w:val="left" w:pos="1796"/>
        </w:tabs>
        <w:contextualSpacing/>
        <w:jc w:val="both"/>
        <w:rPr>
          <w:rFonts w:ascii="Times" w:hAnsi="Times" w:cs="Arial"/>
          <w:sz w:val="20"/>
          <w:szCs w:val="20"/>
        </w:rPr>
      </w:pPr>
    </w:p>
    <w:p w:rsidR="008F24C5" w:rsidRPr="00F83D5D" w:rsidRDefault="004623D9" w:rsidP="008F24C5">
      <w:pPr>
        <w:tabs>
          <w:tab w:val="left" w:pos="1796"/>
        </w:tabs>
        <w:contextualSpacing/>
        <w:jc w:val="both"/>
        <w:rPr>
          <w:rFonts w:ascii="Times" w:hAnsi="Times" w:cs="Arial"/>
          <w:i/>
          <w:sz w:val="20"/>
          <w:szCs w:val="20"/>
        </w:rPr>
      </w:pPr>
      <w:r w:rsidRPr="00F83D5D">
        <w:rPr>
          <w:rFonts w:ascii="Times" w:hAnsi="Times" w:cs="Arial"/>
          <w:i/>
          <w:sz w:val="20"/>
          <w:szCs w:val="20"/>
        </w:rPr>
        <w:t>Cette question n'est posée que pour les parcelles cultivées par le ménage:</w:t>
      </w:r>
    </w:p>
    <w:p w:rsidR="00B4375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C_id_3c </w:t>
      </w:r>
    </w:p>
    <w:p w:rsidR="00B43756"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Au sein du ménage, qui a le plus travaillé sur la parcelle ${plot_i} d</w:t>
      </w:r>
      <w:r w:rsidR="00B43756" w:rsidRPr="00F83D5D">
        <w:rPr>
          <w:rFonts w:ascii="Times" w:hAnsi="Times" w:cs="Arial"/>
          <w:b/>
          <w:sz w:val="20"/>
          <w:szCs w:val="20"/>
        </w:rPr>
        <w:t xml:space="preserve">e </w:t>
      </w:r>
      <w:r w:rsidR="003511D2">
        <w:rPr>
          <w:rFonts w:ascii="Times" w:hAnsi="Times" w:cs="Arial"/>
          <w:b/>
          <w:sz w:val="20"/>
          <w:szCs w:val="20"/>
        </w:rPr>
        <w:t>décembre 2014 à août 2015</w:t>
      </w:r>
      <w:r w:rsidR="00B43756" w:rsidRPr="00F83D5D">
        <w:rPr>
          <w:rFonts w:ascii="Times" w:hAnsi="Times" w:cs="Arial"/>
          <w:b/>
          <w:sz w:val="20"/>
          <w:szCs w:val="20"/>
        </w:rPr>
        <w:t xml:space="preserve"> ?</w:t>
      </w:r>
    </w:p>
    <w:p w:rsidR="00B4375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Moso tè [${plot_i}] : Nan kay la kimoun ki te plis travay sou moso tè ${plot_i} soti </w:t>
      </w:r>
      <w:r w:rsidR="003511D2">
        <w:rPr>
          <w:rFonts w:ascii="Times" w:hAnsi="Times" w:cs="Arial"/>
          <w:sz w:val="20"/>
          <w:szCs w:val="20"/>
        </w:rPr>
        <w:t>desanm 2014 pou rive dawou 2015</w:t>
      </w:r>
    </w:p>
    <w:p w:rsidR="004623D9" w:rsidRPr="00F83D5D" w:rsidRDefault="004623D9" w:rsidP="008F24C5">
      <w:pPr>
        <w:tabs>
          <w:tab w:val="left" w:pos="1796"/>
        </w:tabs>
        <w:contextualSpacing/>
        <w:jc w:val="both"/>
        <w:rPr>
          <w:rFonts w:ascii="Times" w:hAnsi="Times" w:cs="Arial"/>
          <w:sz w:val="20"/>
          <w:szCs w:val="20"/>
        </w:rPr>
      </w:pPr>
    </w:p>
    <w:p w:rsidR="00BD3868" w:rsidRPr="00F83D5D" w:rsidRDefault="004623D9" w:rsidP="008F24C5">
      <w:pPr>
        <w:tabs>
          <w:tab w:val="left" w:pos="1796"/>
        </w:tabs>
        <w:contextualSpacing/>
        <w:jc w:val="both"/>
        <w:rPr>
          <w:rFonts w:ascii="Times" w:hAnsi="Times" w:cs="Arial"/>
          <w:sz w:val="20"/>
          <w:szCs w:val="20"/>
        </w:rPr>
      </w:pPr>
      <w:r w:rsidRPr="00F83D5D">
        <w:rPr>
          <w:rFonts w:ascii="Times" w:hAnsi="Times" w:cs="Arial"/>
          <w:i/>
          <w:sz w:val="20"/>
          <w:szCs w:val="20"/>
        </w:rPr>
        <w:t>Cette question n'est posée que pour les parcelles possédées mais non plantées par le ménage:</w:t>
      </w:r>
    </w:p>
    <w:p w:rsidR="00B4375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C_id_4 </w:t>
      </w:r>
    </w:p>
    <w:p w:rsidR="00B43756"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Comment avez-vous principalement utilisé la parcelle ${plot_i} au cours de la période d</w:t>
      </w:r>
      <w:r w:rsidR="00B43756" w:rsidRPr="00F83D5D">
        <w:rPr>
          <w:rFonts w:ascii="Times" w:hAnsi="Times" w:cs="Arial"/>
          <w:b/>
          <w:sz w:val="20"/>
          <w:szCs w:val="20"/>
        </w:rPr>
        <w:t xml:space="preserve">e </w:t>
      </w:r>
      <w:r w:rsidR="003511D2">
        <w:rPr>
          <w:rFonts w:ascii="Times" w:hAnsi="Times" w:cs="Arial"/>
          <w:b/>
          <w:sz w:val="20"/>
          <w:szCs w:val="20"/>
        </w:rPr>
        <w:t>décembre 2014 à août 2015</w:t>
      </w:r>
      <w:r w:rsidR="00B43756" w:rsidRPr="00F83D5D">
        <w:rPr>
          <w:rFonts w:ascii="Times" w:hAnsi="Times" w:cs="Arial"/>
          <w:b/>
          <w:sz w:val="20"/>
          <w:szCs w:val="20"/>
        </w:rPr>
        <w:t xml:space="preserve"> ?</w:t>
      </w:r>
    </w:p>
    <w:p w:rsidR="00B4375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Moso tè [${plot_i}] : Kisa ou te plis fè ak moso tè ${plot_i} soti </w:t>
      </w:r>
      <w:r w:rsidR="003511D2">
        <w:rPr>
          <w:rFonts w:ascii="Times" w:hAnsi="Times" w:cs="Arial"/>
          <w:sz w:val="20"/>
          <w:szCs w:val="20"/>
        </w:rPr>
        <w:t>desanm 2014-dawou 2015</w:t>
      </w:r>
      <w:r w:rsidRPr="00F83D5D">
        <w:rPr>
          <w:rFonts w:ascii="Times" w:hAnsi="Times" w:cs="Arial"/>
          <w:sz w:val="20"/>
          <w:szCs w:val="20"/>
        </w:rPr>
        <w:t>?</w:t>
      </w:r>
    </w:p>
    <w:p w:rsidR="00B43756" w:rsidRPr="00F83D5D" w:rsidRDefault="00B43756" w:rsidP="008F24C5">
      <w:pPr>
        <w:tabs>
          <w:tab w:val="left" w:pos="1796"/>
        </w:tabs>
        <w:contextualSpacing/>
        <w:jc w:val="both"/>
        <w:rPr>
          <w:rFonts w:ascii="Times" w:hAnsi="Times" w:cs="Arial"/>
          <w:sz w:val="20"/>
          <w:szCs w:val="20"/>
        </w:rPr>
      </w:pPr>
    </w:p>
    <w:tbl>
      <w:tblPr>
        <w:tblW w:w="3544" w:type="pct"/>
        <w:jc w:val="center"/>
        <w:tblCellMar>
          <w:left w:w="70" w:type="dxa"/>
          <w:right w:w="70" w:type="dxa"/>
        </w:tblCellMar>
        <w:tblLook w:val="0000"/>
      </w:tblPr>
      <w:tblGrid>
        <w:gridCol w:w="5470"/>
        <w:gridCol w:w="5470"/>
      </w:tblGrid>
      <w:tr w:rsidR="00B43756" w:rsidRPr="00F83D5D">
        <w:trPr>
          <w:trHeight w:val="260"/>
          <w:jc w:val="center"/>
        </w:trPr>
        <w:tc>
          <w:tcPr>
            <w:tcW w:w="2474" w:type="pct"/>
            <w:tcBorders>
              <w:top w:val="nil"/>
              <w:left w:val="nil"/>
              <w:bottom w:val="nil"/>
              <w:right w:val="nil"/>
            </w:tcBorders>
            <w:shd w:val="clear" w:color="auto" w:fill="auto"/>
            <w:noWrap/>
            <w:vAlign w:val="bottom"/>
          </w:tcPr>
          <w:p w:rsidR="00B43756" w:rsidRPr="00F83D5D" w:rsidRDefault="00B43756" w:rsidP="00B43756">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Jachère</w:t>
            </w:r>
          </w:p>
        </w:tc>
        <w:tc>
          <w:tcPr>
            <w:tcW w:w="2526" w:type="pct"/>
            <w:tcBorders>
              <w:top w:val="nil"/>
              <w:left w:val="nil"/>
              <w:bottom w:val="nil"/>
              <w:right w:val="nil"/>
            </w:tcBorders>
            <w:shd w:val="clear" w:color="auto" w:fill="auto"/>
            <w:noWrap/>
            <w:vAlign w:val="bottom"/>
          </w:tcPr>
          <w:p w:rsidR="00B43756" w:rsidRPr="00F83D5D" w:rsidRDefault="00B43756" w:rsidP="00B43756">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laboure kitel poze</w:t>
            </w:r>
          </w:p>
        </w:tc>
      </w:tr>
      <w:tr w:rsidR="00B43756" w:rsidRPr="00F83D5D">
        <w:trPr>
          <w:trHeight w:val="260"/>
          <w:jc w:val="center"/>
        </w:trPr>
        <w:tc>
          <w:tcPr>
            <w:tcW w:w="2474" w:type="pct"/>
            <w:tcBorders>
              <w:top w:val="nil"/>
              <w:left w:val="nil"/>
              <w:bottom w:val="nil"/>
              <w:right w:val="nil"/>
            </w:tcBorders>
            <w:shd w:val="clear" w:color="auto" w:fill="auto"/>
            <w:noWrap/>
            <w:vAlign w:val="bottom"/>
          </w:tcPr>
          <w:p w:rsidR="00B43756" w:rsidRPr="00F83D5D" w:rsidRDefault="00B43756" w:rsidP="00B43756">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Zone de friche</w:t>
            </w:r>
          </w:p>
        </w:tc>
        <w:tc>
          <w:tcPr>
            <w:tcW w:w="2526" w:type="pct"/>
            <w:tcBorders>
              <w:top w:val="nil"/>
              <w:left w:val="nil"/>
              <w:bottom w:val="nil"/>
              <w:right w:val="nil"/>
            </w:tcBorders>
            <w:shd w:val="clear" w:color="auto" w:fill="auto"/>
            <w:noWrap/>
            <w:vAlign w:val="bottom"/>
          </w:tcPr>
          <w:p w:rsidR="00B43756" w:rsidRPr="00F83D5D" w:rsidRDefault="00B43756" w:rsidP="00B43756">
            <w:pPr>
              <w:rPr>
                <w:rFonts w:ascii="Times" w:eastAsiaTheme="minorHAnsi" w:hAnsi="Times" w:cstheme="minorBidi"/>
                <w:sz w:val="20"/>
                <w:szCs w:val="20"/>
              </w:rPr>
            </w:pPr>
            <w:r w:rsidRPr="00F83D5D">
              <w:rPr>
                <w:rFonts w:ascii="Times" w:eastAsiaTheme="minorHAnsi" w:hAnsi="Times" w:cstheme="minorBidi"/>
                <w:sz w:val="20"/>
                <w:szCs w:val="20"/>
              </w:rPr>
              <w:t>rete la, san n pa fè anyen sou li</w:t>
            </w:r>
          </w:p>
        </w:tc>
      </w:tr>
      <w:tr w:rsidR="00B43756" w:rsidRPr="00F83D5D">
        <w:trPr>
          <w:trHeight w:val="260"/>
          <w:jc w:val="center"/>
        </w:trPr>
        <w:tc>
          <w:tcPr>
            <w:tcW w:w="2474" w:type="pct"/>
            <w:tcBorders>
              <w:top w:val="nil"/>
              <w:left w:val="nil"/>
              <w:bottom w:val="nil"/>
              <w:right w:val="nil"/>
            </w:tcBorders>
            <w:shd w:val="clear" w:color="auto" w:fill="auto"/>
            <w:noWrap/>
            <w:vAlign w:val="bottom"/>
          </w:tcPr>
          <w:p w:rsidR="00B43756" w:rsidRPr="00F83D5D" w:rsidRDefault="00B43756" w:rsidP="00B43756">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Pâturage</w:t>
            </w:r>
          </w:p>
        </w:tc>
        <w:tc>
          <w:tcPr>
            <w:tcW w:w="2526" w:type="pct"/>
            <w:tcBorders>
              <w:top w:val="nil"/>
              <w:left w:val="nil"/>
              <w:bottom w:val="nil"/>
              <w:right w:val="nil"/>
            </w:tcBorders>
            <w:shd w:val="clear" w:color="auto" w:fill="auto"/>
            <w:noWrap/>
            <w:vAlign w:val="bottom"/>
          </w:tcPr>
          <w:p w:rsidR="00B43756" w:rsidRPr="00F83D5D" w:rsidRDefault="00B43756" w:rsidP="00B43756">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Patiraj</w:t>
            </w:r>
          </w:p>
        </w:tc>
      </w:tr>
      <w:tr w:rsidR="00B43756" w:rsidRPr="00F83D5D">
        <w:trPr>
          <w:trHeight w:val="260"/>
          <w:jc w:val="center"/>
        </w:trPr>
        <w:tc>
          <w:tcPr>
            <w:tcW w:w="2474" w:type="pct"/>
            <w:tcBorders>
              <w:top w:val="nil"/>
              <w:left w:val="nil"/>
              <w:bottom w:val="nil"/>
              <w:right w:val="nil"/>
            </w:tcBorders>
            <w:shd w:val="clear" w:color="auto" w:fill="auto"/>
            <w:noWrap/>
            <w:vAlign w:val="bottom"/>
          </w:tcPr>
          <w:p w:rsidR="00B43756" w:rsidRPr="00F83D5D" w:rsidRDefault="00B43756" w:rsidP="00B43756">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 xml:space="preserve">Exploitation </w:t>
            </w:r>
            <w:r w:rsidR="00BD3868" w:rsidRPr="00F83D5D">
              <w:rPr>
                <w:rFonts w:ascii="Times" w:eastAsiaTheme="minorHAnsi" w:hAnsi="Times" w:cstheme="minorBidi"/>
                <w:sz w:val="20"/>
                <w:szCs w:val="20"/>
                <w:lang w:val="en-US"/>
              </w:rPr>
              <w:t>carriers</w:t>
            </w:r>
          </w:p>
        </w:tc>
        <w:tc>
          <w:tcPr>
            <w:tcW w:w="2526" w:type="pct"/>
            <w:tcBorders>
              <w:top w:val="nil"/>
              <w:left w:val="nil"/>
              <w:bottom w:val="nil"/>
              <w:right w:val="nil"/>
            </w:tcBorders>
            <w:shd w:val="clear" w:color="auto" w:fill="auto"/>
            <w:noWrap/>
            <w:vAlign w:val="bottom"/>
          </w:tcPr>
          <w:p w:rsidR="00B43756" w:rsidRPr="00F83D5D" w:rsidRDefault="00B43756" w:rsidP="00B43756">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Eksplwatasyon karyè</w:t>
            </w:r>
          </w:p>
        </w:tc>
      </w:tr>
      <w:tr w:rsidR="00B43756" w:rsidRPr="00F83D5D">
        <w:trPr>
          <w:trHeight w:val="260"/>
          <w:jc w:val="center"/>
        </w:trPr>
        <w:tc>
          <w:tcPr>
            <w:tcW w:w="2474" w:type="pct"/>
            <w:tcBorders>
              <w:top w:val="nil"/>
              <w:left w:val="nil"/>
              <w:bottom w:val="nil"/>
              <w:right w:val="nil"/>
            </w:tcBorders>
            <w:shd w:val="clear" w:color="auto" w:fill="auto"/>
            <w:noWrap/>
            <w:vAlign w:val="bottom"/>
          </w:tcPr>
          <w:p w:rsidR="00B43756" w:rsidRPr="00F83D5D" w:rsidRDefault="00B43756" w:rsidP="00B43756">
            <w:pPr>
              <w:rPr>
                <w:rFonts w:ascii="Times" w:eastAsiaTheme="minorHAnsi" w:hAnsi="Times" w:cstheme="minorBidi"/>
                <w:sz w:val="20"/>
                <w:szCs w:val="20"/>
              </w:rPr>
            </w:pPr>
            <w:r w:rsidRPr="00F83D5D">
              <w:rPr>
                <w:rFonts w:ascii="Times" w:eastAsiaTheme="minorHAnsi" w:hAnsi="Times" w:cstheme="minorBidi"/>
                <w:sz w:val="20"/>
                <w:szCs w:val="20"/>
              </w:rPr>
              <w:t>Surface cédée en métayage (di-moitie)</w:t>
            </w:r>
          </w:p>
        </w:tc>
        <w:tc>
          <w:tcPr>
            <w:tcW w:w="2526" w:type="pct"/>
            <w:tcBorders>
              <w:top w:val="nil"/>
              <w:left w:val="nil"/>
              <w:bottom w:val="nil"/>
              <w:right w:val="nil"/>
            </w:tcBorders>
            <w:shd w:val="clear" w:color="auto" w:fill="auto"/>
            <w:noWrap/>
            <w:vAlign w:val="bottom"/>
          </w:tcPr>
          <w:p w:rsidR="00B43756" w:rsidRPr="00F83D5D" w:rsidRDefault="00B43756" w:rsidP="00B43756">
            <w:pPr>
              <w:rPr>
                <w:rFonts w:ascii="Times" w:eastAsiaTheme="minorHAnsi" w:hAnsi="Times" w:cstheme="minorBidi"/>
                <w:sz w:val="20"/>
                <w:szCs w:val="20"/>
              </w:rPr>
            </w:pPr>
            <w:r w:rsidRPr="00F83D5D">
              <w:rPr>
                <w:rFonts w:ascii="Times" w:eastAsiaTheme="minorHAnsi" w:hAnsi="Times" w:cstheme="minorBidi"/>
                <w:sz w:val="20"/>
                <w:szCs w:val="20"/>
              </w:rPr>
              <w:t>Pase l ba yon lòt moun li pou travay li - dimoiti</w:t>
            </w:r>
          </w:p>
        </w:tc>
      </w:tr>
      <w:tr w:rsidR="00B43756" w:rsidRPr="00F83D5D">
        <w:trPr>
          <w:trHeight w:val="260"/>
          <w:jc w:val="center"/>
        </w:trPr>
        <w:tc>
          <w:tcPr>
            <w:tcW w:w="2474" w:type="pct"/>
            <w:tcBorders>
              <w:top w:val="nil"/>
              <w:left w:val="nil"/>
              <w:bottom w:val="nil"/>
              <w:right w:val="nil"/>
            </w:tcBorders>
            <w:shd w:val="clear" w:color="auto" w:fill="auto"/>
            <w:noWrap/>
            <w:vAlign w:val="bottom"/>
          </w:tcPr>
          <w:p w:rsidR="00B43756" w:rsidRPr="00F83D5D" w:rsidRDefault="00B43756" w:rsidP="00B43756">
            <w:pPr>
              <w:rPr>
                <w:rFonts w:ascii="Times" w:eastAsiaTheme="minorHAnsi" w:hAnsi="Times" w:cstheme="minorBidi"/>
                <w:sz w:val="20"/>
                <w:szCs w:val="20"/>
              </w:rPr>
            </w:pPr>
            <w:r w:rsidRPr="00F83D5D">
              <w:rPr>
                <w:rFonts w:ascii="Times" w:eastAsiaTheme="minorHAnsi" w:hAnsi="Times" w:cstheme="minorBidi"/>
                <w:sz w:val="20"/>
                <w:szCs w:val="20"/>
              </w:rPr>
              <w:t>Suface cedée en location (fermage)</w:t>
            </w:r>
          </w:p>
        </w:tc>
        <w:tc>
          <w:tcPr>
            <w:tcW w:w="2526" w:type="pct"/>
            <w:tcBorders>
              <w:top w:val="nil"/>
              <w:left w:val="nil"/>
              <w:bottom w:val="nil"/>
              <w:right w:val="nil"/>
            </w:tcBorders>
            <w:shd w:val="clear" w:color="auto" w:fill="auto"/>
            <w:noWrap/>
            <w:vAlign w:val="bottom"/>
          </w:tcPr>
          <w:p w:rsidR="00B43756" w:rsidRPr="00F83D5D" w:rsidRDefault="00B43756" w:rsidP="00B43756">
            <w:pPr>
              <w:rPr>
                <w:rFonts w:ascii="Times" w:eastAsiaTheme="minorHAnsi" w:hAnsi="Times" w:cstheme="minorBidi"/>
                <w:sz w:val="20"/>
                <w:szCs w:val="20"/>
              </w:rPr>
            </w:pPr>
            <w:r w:rsidRPr="00F83D5D">
              <w:rPr>
                <w:rFonts w:ascii="Times" w:eastAsiaTheme="minorHAnsi" w:hAnsi="Times" w:cstheme="minorBidi"/>
                <w:sz w:val="20"/>
                <w:szCs w:val="20"/>
              </w:rPr>
              <w:t>Pase l ba yon lòt moun li pou travay li - fermaj</w:t>
            </w:r>
          </w:p>
        </w:tc>
      </w:tr>
      <w:tr w:rsidR="00B43756" w:rsidRPr="00F83D5D">
        <w:trPr>
          <w:trHeight w:val="260"/>
          <w:jc w:val="center"/>
        </w:trPr>
        <w:tc>
          <w:tcPr>
            <w:tcW w:w="2474" w:type="pct"/>
            <w:tcBorders>
              <w:top w:val="nil"/>
              <w:left w:val="nil"/>
              <w:bottom w:val="nil"/>
              <w:right w:val="nil"/>
            </w:tcBorders>
            <w:shd w:val="clear" w:color="auto" w:fill="auto"/>
            <w:noWrap/>
            <w:vAlign w:val="bottom"/>
          </w:tcPr>
          <w:p w:rsidR="00B43756" w:rsidRPr="00F83D5D" w:rsidRDefault="00B43756" w:rsidP="00B43756">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 xml:space="preserve">Surface cedée </w:t>
            </w:r>
            <w:r w:rsidR="00BD3868" w:rsidRPr="00F83D5D">
              <w:rPr>
                <w:rFonts w:ascii="Times" w:eastAsiaTheme="minorHAnsi" w:hAnsi="Times" w:cstheme="minorBidi"/>
                <w:sz w:val="20"/>
                <w:szCs w:val="20"/>
                <w:lang w:val="en-US"/>
              </w:rPr>
              <w:t>–</w:t>
            </w:r>
            <w:r w:rsidRPr="00F83D5D">
              <w:rPr>
                <w:rFonts w:ascii="Times" w:eastAsiaTheme="minorHAnsi" w:hAnsi="Times" w:cstheme="minorBidi"/>
                <w:sz w:val="20"/>
                <w:szCs w:val="20"/>
                <w:lang w:val="en-US"/>
              </w:rPr>
              <w:t xml:space="preserve"> </w:t>
            </w:r>
            <w:r w:rsidR="00BD3868" w:rsidRPr="00F83D5D">
              <w:rPr>
                <w:rFonts w:ascii="Times" w:eastAsiaTheme="minorHAnsi" w:hAnsi="Times" w:cstheme="minorBidi"/>
                <w:sz w:val="20"/>
                <w:szCs w:val="20"/>
                <w:lang w:val="en-US"/>
              </w:rPr>
              <w:t>gratuity</w:t>
            </w:r>
          </w:p>
        </w:tc>
        <w:tc>
          <w:tcPr>
            <w:tcW w:w="2526" w:type="pct"/>
            <w:tcBorders>
              <w:top w:val="nil"/>
              <w:left w:val="nil"/>
              <w:bottom w:val="nil"/>
              <w:right w:val="nil"/>
            </w:tcBorders>
            <w:shd w:val="clear" w:color="auto" w:fill="auto"/>
            <w:noWrap/>
            <w:vAlign w:val="bottom"/>
          </w:tcPr>
          <w:p w:rsidR="00B43756" w:rsidRPr="00F83D5D" w:rsidRDefault="00B43756" w:rsidP="00B43756">
            <w:pPr>
              <w:rPr>
                <w:rFonts w:ascii="Times" w:eastAsiaTheme="minorHAnsi" w:hAnsi="Times" w:cstheme="minorBidi"/>
                <w:sz w:val="20"/>
                <w:szCs w:val="20"/>
              </w:rPr>
            </w:pPr>
            <w:r w:rsidRPr="00F83D5D">
              <w:rPr>
                <w:rFonts w:ascii="Times" w:eastAsiaTheme="minorHAnsi" w:hAnsi="Times" w:cstheme="minorBidi"/>
                <w:sz w:val="20"/>
                <w:szCs w:val="20"/>
              </w:rPr>
              <w:t>Pase l ba yon lòt moun li pou travay li - gratuit</w:t>
            </w:r>
          </w:p>
        </w:tc>
      </w:tr>
      <w:tr w:rsidR="00B43756" w:rsidRPr="00F83D5D">
        <w:trPr>
          <w:trHeight w:val="260"/>
          <w:jc w:val="center"/>
        </w:trPr>
        <w:tc>
          <w:tcPr>
            <w:tcW w:w="2474" w:type="pct"/>
            <w:tcBorders>
              <w:top w:val="nil"/>
              <w:left w:val="nil"/>
              <w:bottom w:val="nil"/>
              <w:right w:val="nil"/>
            </w:tcBorders>
            <w:shd w:val="clear" w:color="auto" w:fill="auto"/>
            <w:noWrap/>
            <w:vAlign w:val="bottom"/>
          </w:tcPr>
          <w:p w:rsidR="00B43756" w:rsidRPr="00F83D5D" w:rsidRDefault="00B43756" w:rsidP="00B43756">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Surface cedée -  autre</w:t>
            </w:r>
          </w:p>
        </w:tc>
        <w:tc>
          <w:tcPr>
            <w:tcW w:w="2526" w:type="pct"/>
            <w:tcBorders>
              <w:top w:val="nil"/>
              <w:left w:val="nil"/>
              <w:bottom w:val="nil"/>
              <w:right w:val="nil"/>
            </w:tcBorders>
            <w:shd w:val="clear" w:color="auto" w:fill="auto"/>
            <w:noWrap/>
            <w:vAlign w:val="bottom"/>
          </w:tcPr>
          <w:p w:rsidR="00B43756" w:rsidRPr="00F83D5D" w:rsidRDefault="00B43756" w:rsidP="00B43756">
            <w:pPr>
              <w:rPr>
                <w:rFonts w:ascii="Times" w:eastAsiaTheme="minorHAnsi" w:hAnsi="Times" w:cstheme="minorBidi"/>
                <w:sz w:val="20"/>
                <w:szCs w:val="20"/>
              </w:rPr>
            </w:pPr>
            <w:r w:rsidRPr="00F83D5D">
              <w:rPr>
                <w:rFonts w:ascii="Times" w:eastAsiaTheme="minorHAnsi" w:hAnsi="Times" w:cstheme="minorBidi"/>
                <w:sz w:val="20"/>
                <w:szCs w:val="20"/>
              </w:rPr>
              <w:t>Pase l ba yon lòt moun li pou travay li - autre</w:t>
            </w:r>
          </w:p>
        </w:tc>
      </w:tr>
      <w:tr w:rsidR="00B43756" w:rsidRPr="00F83D5D">
        <w:trPr>
          <w:trHeight w:val="260"/>
          <w:jc w:val="center"/>
        </w:trPr>
        <w:tc>
          <w:tcPr>
            <w:tcW w:w="2474" w:type="pct"/>
            <w:tcBorders>
              <w:top w:val="nil"/>
              <w:left w:val="nil"/>
              <w:bottom w:val="nil"/>
              <w:right w:val="nil"/>
            </w:tcBorders>
            <w:shd w:val="clear" w:color="auto" w:fill="auto"/>
            <w:noWrap/>
            <w:vAlign w:val="bottom"/>
          </w:tcPr>
          <w:p w:rsidR="00B43756" w:rsidRPr="00F83D5D" w:rsidRDefault="00B43756" w:rsidP="00B43756">
            <w:pPr>
              <w:rPr>
                <w:rFonts w:ascii="Times" w:eastAsiaTheme="minorHAnsi" w:hAnsi="Times" w:cstheme="minorBidi"/>
                <w:sz w:val="20"/>
                <w:szCs w:val="20"/>
              </w:rPr>
            </w:pPr>
            <w:r w:rsidRPr="00F83D5D">
              <w:rPr>
                <w:rFonts w:ascii="Times" w:eastAsiaTheme="minorHAnsi" w:hAnsi="Times" w:cstheme="minorBidi"/>
                <w:sz w:val="20"/>
                <w:szCs w:val="20"/>
              </w:rPr>
              <w:t xml:space="preserve">Surface cultivée pendant la période mais pas plantée pendant la période </w:t>
            </w:r>
          </w:p>
        </w:tc>
        <w:tc>
          <w:tcPr>
            <w:tcW w:w="2526" w:type="pct"/>
            <w:tcBorders>
              <w:top w:val="nil"/>
              <w:left w:val="nil"/>
              <w:bottom w:val="nil"/>
              <w:right w:val="nil"/>
            </w:tcBorders>
            <w:shd w:val="clear" w:color="auto" w:fill="auto"/>
            <w:noWrap/>
            <w:vAlign w:val="bottom"/>
          </w:tcPr>
          <w:p w:rsidR="00B43756" w:rsidRPr="00F83D5D" w:rsidRDefault="00B43756" w:rsidP="00B43756">
            <w:pPr>
              <w:rPr>
                <w:rFonts w:ascii="Times" w:eastAsiaTheme="minorHAnsi" w:hAnsi="Times" w:cstheme="minorBidi"/>
                <w:sz w:val="20"/>
                <w:szCs w:val="20"/>
              </w:rPr>
            </w:pPr>
            <w:r w:rsidRPr="00F83D5D">
              <w:rPr>
                <w:rFonts w:ascii="Times" w:eastAsiaTheme="minorHAnsi" w:hAnsi="Times" w:cstheme="minorBidi"/>
                <w:sz w:val="20"/>
                <w:szCs w:val="20"/>
              </w:rPr>
              <w:t xml:space="preserve">Surface cultivée pendant la période mais pas plantée pendant la période </w:t>
            </w:r>
          </w:p>
        </w:tc>
      </w:tr>
      <w:tr w:rsidR="00B43756" w:rsidRPr="00F83D5D">
        <w:trPr>
          <w:trHeight w:val="260"/>
          <w:jc w:val="center"/>
        </w:trPr>
        <w:tc>
          <w:tcPr>
            <w:tcW w:w="2474" w:type="pct"/>
            <w:tcBorders>
              <w:top w:val="nil"/>
              <w:left w:val="nil"/>
              <w:bottom w:val="nil"/>
              <w:right w:val="nil"/>
            </w:tcBorders>
            <w:shd w:val="clear" w:color="auto" w:fill="auto"/>
            <w:noWrap/>
            <w:vAlign w:val="bottom"/>
          </w:tcPr>
          <w:p w:rsidR="00B43756" w:rsidRPr="00F83D5D" w:rsidRDefault="00B43756" w:rsidP="00B43756">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Autre</w:t>
            </w:r>
          </w:p>
        </w:tc>
        <w:tc>
          <w:tcPr>
            <w:tcW w:w="2526" w:type="pct"/>
            <w:tcBorders>
              <w:top w:val="nil"/>
              <w:left w:val="nil"/>
              <w:bottom w:val="nil"/>
              <w:right w:val="nil"/>
            </w:tcBorders>
            <w:shd w:val="clear" w:color="auto" w:fill="auto"/>
            <w:noWrap/>
            <w:vAlign w:val="bottom"/>
          </w:tcPr>
          <w:p w:rsidR="00B43756" w:rsidRPr="00F83D5D" w:rsidRDefault="00B43756" w:rsidP="00B43756">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Lot</w:t>
            </w:r>
          </w:p>
        </w:tc>
      </w:tr>
    </w:tbl>
    <w:p w:rsidR="00B43756" w:rsidRPr="00F83D5D" w:rsidRDefault="00B43756" w:rsidP="008F24C5">
      <w:pPr>
        <w:tabs>
          <w:tab w:val="left" w:pos="1796"/>
        </w:tabs>
        <w:contextualSpacing/>
        <w:jc w:val="both"/>
        <w:rPr>
          <w:rFonts w:ascii="Times" w:hAnsi="Times" w:cs="Arial"/>
          <w:sz w:val="20"/>
          <w:szCs w:val="20"/>
        </w:rPr>
      </w:pPr>
    </w:p>
    <w:p w:rsidR="00BD3868" w:rsidRPr="0017369B" w:rsidRDefault="00CA771D" w:rsidP="008F24C5">
      <w:pPr>
        <w:tabs>
          <w:tab w:val="left" w:pos="1796"/>
        </w:tabs>
        <w:contextualSpacing/>
        <w:jc w:val="both"/>
        <w:rPr>
          <w:rFonts w:ascii="Times" w:hAnsi="Times" w:cs="Arial"/>
          <w:i/>
          <w:sz w:val="20"/>
          <w:szCs w:val="20"/>
        </w:rPr>
      </w:pPr>
      <w:r w:rsidRPr="00F83D5D">
        <w:rPr>
          <w:rFonts w:ascii="Times" w:hAnsi="Times" w:cs="Arial"/>
          <w:i/>
          <w:sz w:val="20"/>
          <w:szCs w:val="20"/>
        </w:rPr>
        <w:t>Cette question n'est posée que pour les parcelles cultivées mais non possédées par le ménage</w:t>
      </w:r>
      <w:r w:rsidR="0017369B">
        <w:rPr>
          <w:rFonts w:ascii="Times" w:hAnsi="Times" w:cs="Arial"/>
          <w:i/>
          <w:sz w:val="20"/>
          <w:szCs w:val="20"/>
        </w:rPr>
        <w:t> :</w:t>
      </w:r>
    </w:p>
    <w:p w:rsidR="00B4375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C_id_5 </w:t>
      </w:r>
    </w:p>
    <w:p w:rsidR="00B43756"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 xml:space="preserve">Parcelle [${plot_i}] : De </w:t>
      </w:r>
      <w:r w:rsidR="003511D2">
        <w:rPr>
          <w:rFonts w:ascii="Times" w:hAnsi="Times" w:cs="Arial"/>
          <w:b/>
          <w:sz w:val="20"/>
          <w:szCs w:val="20"/>
        </w:rPr>
        <w:t>décembre 2014 à août 2015</w:t>
      </w:r>
      <w:r w:rsidRPr="00F83D5D">
        <w:rPr>
          <w:rFonts w:ascii="Times" w:hAnsi="Times" w:cs="Arial"/>
          <w:b/>
          <w:sz w:val="20"/>
          <w:szCs w:val="20"/>
        </w:rPr>
        <w:t>, est-ce que vous culti</w:t>
      </w:r>
      <w:r w:rsidR="00B43756" w:rsidRPr="00F83D5D">
        <w:rPr>
          <w:rFonts w:ascii="Times" w:hAnsi="Times" w:cs="Arial"/>
          <w:b/>
          <w:sz w:val="20"/>
          <w:szCs w:val="20"/>
        </w:rPr>
        <w:t xml:space="preserve">vez la parcelle ${plot_i} en : </w:t>
      </w:r>
    </w:p>
    <w:p w:rsidR="00CA771D"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Moso tè [${plot_i}] : Soti </w:t>
      </w:r>
      <w:r w:rsidR="003511D2">
        <w:rPr>
          <w:rFonts w:ascii="Times" w:hAnsi="Times" w:cs="Arial"/>
          <w:sz w:val="20"/>
          <w:szCs w:val="20"/>
        </w:rPr>
        <w:t>Desanm 2014 pou rive dawou 2015</w:t>
      </w:r>
      <w:r w:rsidRPr="00F83D5D">
        <w:rPr>
          <w:rFonts w:ascii="Times" w:hAnsi="Times" w:cs="Arial"/>
          <w:sz w:val="20"/>
          <w:szCs w:val="20"/>
        </w:rPr>
        <w:t>, eske ou</w:t>
      </w:r>
      <w:r w:rsidR="00B43756" w:rsidRPr="00F83D5D">
        <w:rPr>
          <w:rFonts w:ascii="Times" w:hAnsi="Times" w:cs="Arial"/>
          <w:sz w:val="20"/>
          <w:szCs w:val="20"/>
        </w:rPr>
        <w:t xml:space="preserve"> te kiltive moso tè ${plot_i} ?</w:t>
      </w:r>
    </w:p>
    <w:p w:rsidR="00CA771D" w:rsidRPr="00F83D5D" w:rsidRDefault="00CA771D" w:rsidP="008F24C5">
      <w:pPr>
        <w:tabs>
          <w:tab w:val="left" w:pos="1796"/>
        </w:tabs>
        <w:contextualSpacing/>
        <w:jc w:val="both"/>
        <w:rPr>
          <w:rFonts w:ascii="Times" w:hAnsi="Times" w:cs="Arial"/>
          <w:sz w:val="20"/>
          <w:szCs w:val="20"/>
        </w:rPr>
      </w:pPr>
    </w:p>
    <w:tbl>
      <w:tblPr>
        <w:tblW w:w="3544" w:type="pct"/>
        <w:jc w:val="center"/>
        <w:tblCellMar>
          <w:left w:w="70" w:type="dxa"/>
          <w:right w:w="70" w:type="dxa"/>
        </w:tblCellMar>
        <w:tblLook w:val="0000"/>
      </w:tblPr>
      <w:tblGrid>
        <w:gridCol w:w="3837"/>
        <w:gridCol w:w="3917"/>
      </w:tblGrid>
      <w:tr w:rsidR="00CA771D" w:rsidRPr="00F83D5D">
        <w:trPr>
          <w:trHeight w:val="260"/>
          <w:jc w:val="center"/>
        </w:trPr>
        <w:tc>
          <w:tcPr>
            <w:tcW w:w="2474" w:type="pct"/>
            <w:tcBorders>
              <w:top w:val="nil"/>
              <w:left w:val="nil"/>
              <w:bottom w:val="nil"/>
              <w:right w:val="nil"/>
            </w:tcBorders>
            <w:shd w:val="clear" w:color="auto" w:fill="auto"/>
            <w:noWrap/>
            <w:vAlign w:val="bottom"/>
          </w:tcPr>
          <w:p w:rsidR="00CA771D" w:rsidRPr="00F83D5D" w:rsidRDefault="00CA771D" w:rsidP="00CA771D">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Métayage</w:t>
            </w:r>
          </w:p>
        </w:tc>
        <w:tc>
          <w:tcPr>
            <w:tcW w:w="2526" w:type="pct"/>
            <w:tcBorders>
              <w:top w:val="nil"/>
              <w:left w:val="nil"/>
              <w:bottom w:val="nil"/>
              <w:right w:val="nil"/>
            </w:tcBorders>
            <w:shd w:val="clear" w:color="auto" w:fill="auto"/>
            <w:noWrap/>
            <w:vAlign w:val="bottom"/>
          </w:tcPr>
          <w:p w:rsidR="00CA771D" w:rsidRPr="00F83D5D" w:rsidRDefault="00CA771D" w:rsidP="00CA771D">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Demwatye</w:t>
            </w:r>
          </w:p>
        </w:tc>
      </w:tr>
      <w:tr w:rsidR="00CA771D" w:rsidRPr="00F83D5D">
        <w:trPr>
          <w:trHeight w:val="260"/>
          <w:jc w:val="center"/>
        </w:trPr>
        <w:tc>
          <w:tcPr>
            <w:tcW w:w="2474" w:type="pct"/>
            <w:tcBorders>
              <w:top w:val="nil"/>
              <w:left w:val="nil"/>
              <w:bottom w:val="nil"/>
              <w:right w:val="nil"/>
            </w:tcBorders>
            <w:shd w:val="clear" w:color="auto" w:fill="auto"/>
            <w:noWrap/>
            <w:vAlign w:val="bottom"/>
          </w:tcPr>
          <w:p w:rsidR="00CA771D" w:rsidRPr="00F83D5D" w:rsidRDefault="00CA771D" w:rsidP="00CA771D">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Fermage</w:t>
            </w:r>
          </w:p>
        </w:tc>
        <w:tc>
          <w:tcPr>
            <w:tcW w:w="2526" w:type="pct"/>
            <w:tcBorders>
              <w:top w:val="nil"/>
              <w:left w:val="nil"/>
              <w:bottom w:val="nil"/>
              <w:right w:val="nil"/>
            </w:tcBorders>
            <w:shd w:val="clear" w:color="auto" w:fill="auto"/>
            <w:noWrap/>
            <w:vAlign w:val="bottom"/>
          </w:tcPr>
          <w:p w:rsidR="00CA771D" w:rsidRPr="00F83D5D" w:rsidRDefault="00CA771D" w:rsidP="00CA771D">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Fèmaj</w:t>
            </w:r>
          </w:p>
        </w:tc>
      </w:tr>
      <w:tr w:rsidR="00CA771D" w:rsidRPr="00F83D5D">
        <w:trPr>
          <w:trHeight w:val="260"/>
          <w:jc w:val="center"/>
        </w:trPr>
        <w:tc>
          <w:tcPr>
            <w:tcW w:w="2474" w:type="pct"/>
            <w:tcBorders>
              <w:top w:val="nil"/>
              <w:left w:val="nil"/>
              <w:bottom w:val="nil"/>
              <w:right w:val="nil"/>
            </w:tcBorders>
            <w:shd w:val="clear" w:color="auto" w:fill="auto"/>
            <w:noWrap/>
            <w:vAlign w:val="bottom"/>
          </w:tcPr>
          <w:p w:rsidR="00CA771D" w:rsidRPr="00F83D5D" w:rsidRDefault="00CA771D" w:rsidP="00CA771D">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Potèk/plane préalable</w:t>
            </w:r>
          </w:p>
        </w:tc>
        <w:tc>
          <w:tcPr>
            <w:tcW w:w="2526" w:type="pct"/>
            <w:tcBorders>
              <w:top w:val="nil"/>
              <w:left w:val="nil"/>
              <w:bottom w:val="nil"/>
              <w:right w:val="nil"/>
            </w:tcBorders>
            <w:shd w:val="clear" w:color="auto" w:fill="auto"/>
            <w:noWrap/>
            <w:vAlign w:val="bottom"/>
          </w:tcPr>
          <w:p w:rsidR="00CA771D" w:rsidRPr="00F83D5D" w:rsidRDefault="00CA771D" w:rsidP="00CA771D">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Potèk/plane</w:t>
            </w:r>
          </w:p>
        </w:tc>
      </w:tr>
      <w:tr w:rsidR="00CA771D" w:rsidRPr="00F83D5D">
        <w:trPr>
          <w:trHeight w:val="260"/>
          <w:jc w:val="center"/>
        </w:trPr>
        <w:tc>
          <w:tcPr>
            <w:tcW w:w="2474" w:type="pct"/>
            <w:tcBorders>
              <w:top w:val="nil"/>
              <w:left w:val="nil"/>
              <w:bottom w:val="nil"/>
              <w:right w:val="nil"/>
            </w:tcBorders>
            <w:shd w:val="clear" w:color="auto" w:fill="auto"/>
            <w:noWrap/>
            <w:vAlign w:val="bottom"/>
          </w:tcPr>
          <w:p w:rsidR="00CA771D" w:rsidRPr="00F83D5D" w:rsidRDefault="00CA771D" w:rsidP="00CA771D">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Usufruit</w:t>
            </w:r>
          </w:p>
        </w:tc>
        <w:tc>
          <w:tcPr>
            <w:tcW w:w="2526" w:type="pct"/>
            <w:tcBorders>
              <w:top w:val="nil"/>
              <w:left w:val="nil"/>
              <w:bottom w:val="nil"/>
              <w:right w:val="nil"/>
            </w:tcBorders>
            <w:shd w:val="clear" w:color="auto" w:fill="auto"/>
            <w:noWrap/>
            <w:vAlign w:val="bottom"/>
          </w:tcPr>
          <w:p w:rsidR="00CA771D" w:rsidRPr="00F83D5D" w:rsidRDefault="00CA771D" w:rsidP="00CA771D">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Travay li san n pa mèt li</w:t>
            </w:r>
          </w:p>
        </w:tc>
      </w:tr>
      <w:tr w:rsidR="00CA771D" w:rsidRPr="00954737">
        <w:trPr>
          <w:trHeight w:val="260"/>
          <w:jc w:val="center"/>
        </w:trPr>
        <w:tc>
          <w:tcPr>
            <w:tcW w:w="2474" w:type="pct"/>
            <w:tcBorders>
              <w:top w:val="nil"/>
              <w:left w:val="nil"/>
              <w:bottom w:val="nil"/>
              <w:right w:val="nil"/>
            </w:tcBorders>
            <w:shd w:val="clear" w:color="auto" w:fill="auto"/>
            <w:noWrap/>
            <w:vAlign w:val="bottom"/>
          </w:tcPr>
          <w:p w:rsidR="00CA771D" w:rsidRPr="00F83D5D" w:rsidRDefault="00CA771D" w:rsidP="00CA771D">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Sans autorisation</w:t>
            </w:r>
          </w:p>
        </w:tc>
        <w:tc>
          <w:tcPr>
            <w:tcW w:w="2526" w:type="pct"/>
            <w:tcBorders>
              <w:top w:val="nil"/>
              <w:left w:val="nil"/>
              <w:bottom w:val="nil"/>
              <w:right w:val="nil"/>
            </w:tcBorders>
            <w:shd w:val="clear" w:color="auto" w:fill="auto"/>
            <w:noWrap/>
            <w:vAlign w:val="bottom"/>
          </w:tcPr>
          <w:p w:rsidR="00CA771D" w:rsidRPr="00F83D5D" w:rsidRDefault="00CA771D" w:rsidP="00CA771D">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San nou pat gen oken n otorizasyon avan</w:t>
            </w:r>
          </w:p>
        </w:tc>
      </w:tr>
      <w:tr w:rsidR="00CA771D" w:rsidRPr="00F83D5D">
        <w:trPr>
          <w:trHeight w:val="260"/>
          <w:jc w:val="center"/>
        </w:trPr>
        <w:tc>
          <w:tcPr>
            <w:tcW w:w="2474" w:type="pct"/>
            <w:tcBorders>
              <w:top w:val="nil"/>
              <w:left w:val="nil"/>
              <w:bottom w:val="nil"/>
              <w:right w:val="nil"/>
            </w:tcBorders>
            <w:shd w:val="clear" w:color="auto" w:fill="auto"/>
            <w:noWrap/>
            <w:vAlign w:val="bottom"/>
          </w:tcPr>
          <w:p w:rsidR="00CA771D" w:rsidRPr="00F83D5D" w:rsidRDefault="00CA771D" w:rsidP="00CA771D">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Autre</w:t>
            </w:r>
          </w:p>
        </w:tc>
        <w:tc>
          <w:tcPr>
            <w:tcW w:w="2526" w:type="pct"/>
            <w:tcBorders>
              <w:top w:val="nil"/>
              <w:left w:val="nil"/>
              <w:bottom w:val="nil"/>
              <w:right w:val="nil"/>
            </w:tcBorders>
            <w:shd w:val="clear" w:color="auto" w:fill="auto"/>
            <w:noWrap/>
            <w:vAlign w:val="bottom"/>
          </w:tcPr>
          <w:p w:rsidR="00CA771D" w:rsidRPr="00F83D5D" w:rsidRDefault="00CA771D" w:rsidP="00CA771D">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Autre</w:t>
            </w:r>
          </w:p>
        </w:tc>
      </w:tr>
      <w:tr w:rsidR="00CA771D" w:rsidRPr="00F83D5D">
        <w:trPr>
          <w:trHeight w:val="260"/>
          <w:jc w:val="center"/>
        </w:trPr>
        <w:tc>
          <w:tcPr>
            <w:tcW w:w="2474" w:type="pct"/>
            <w:tcBorders>
              <w:top w:val="nil"/>
              <w:left w:val="nil"/>
              <w:bottom w:val="nil"/>
              <w:right w:val="nil"/>
            </w:tcBorders>
            <w:shd w:val="clear" w:color="auto" w:fill="auto"/>
            <w:noWrap/>
            <w:vAlign w:val="bottom"/>
          </w:tcPr>
          <w:p w:rsidR="00CA771D" w:rsidRPr="00F83D5D" w:rsidRDefault="00CA771D" w:rsidP="00CA771D">
            <w:pPr>
              <w:rPr>
                <w:rFonts w:ascii="Times" w:eastAsiaTheme="minorHAnsi" w:hAnsi="Times" w:cstheme="minorBidi"/>
                <w:sz w:val="20"/>
                <w:szCs w:val="20"/>
              </w:rPr>
            </w:pPr>
            <w:r w:rsidRPr="00F83D5D">
              <w:rPr>
                <w:rFonts w:ascii="Times" w:eastAsiaTheme="minorHAnsi" w:hAnsi="Times" w:cstheme="minorBidi"/>
                <w:sz w:val="20"/>
                <w:szCs w:val="20"/>
              </w:rPr>
              <w:t>ne sait pas (ne pas lire)</w:t>
            </w:r>
          </w:p>
        </w:tc>
        <w:tc>
          <w:tcPr>
            <w:tcW w:w="2526" w:type="pct"/>
            <w:tcBorders>
              <w:top w:val="nil"/>
              <w:left w:val="nil"/>
              <w:bottom w:val="nil"/>
              <w:right w:val="nil"/>
            </w:tcBorders>
            <w:shd w:val="clear" w:color="auto" w:fill="auto"/>
            <w:noWrap/>
            <w:vAlign w:val="bottom"/>
          </w:tcPr>
          <w:p w:rsidR="00CA771D" w:rsidRPr="00F83D5D" w:rsidRDefault="00CA771D" w:rsidP="00CA771D">
            <w:pPr>
              <w:rPr>
                <w:rFonts w:ascii="Times" w:eastAsiaTheme="minorHAnsi" w:hAnsi="Times" w:cstheme="minorBidi"/>
                <w:sz w:val="20"/>
                <w:szCs w:val="20"/>
              </w:rPr>
            </w:pPr>
            <w:r w:rsidRPr="00F83D5D">
              <w:rPr>
                <w:rFonts w:ascii="Times" w:eastAsiaTheme="minorHAnsi" w:hAnsi="Times" w:cstheme="minorBidi"/>
                <w:sz w:val="20"/>
                <w:szCs w:val="20"/>
              </w:rPr>
              <w:t>Pa konnen (pa li opsyon sa)</w:t>
            </w:r>
          </w:p>
        </w:tc>
      </w:tr>
      <w:tr w:rsidR="00CA771D" w:rsidRPr="00F83D5D">
        <w:trPr>
          <w:trHeight w:val="260"/>
          <w:jc w:val="center"/>
        </w:trPr>
        <w:tc>
          <w:tcPr>
            <w:tcW w:w="2474" w:type="pct"/>
            <w:tcBorders>
              <w:top w:val="nil"/>
              <w:left w:val="nil"/>
              <w:bottom w:val="nil"/>
              <w:right w:val="nil"/>
            </w:tcBorders>
            <w:shd w:val="clear" w:color="auto" w:fill="auto"/>
            <w:noWrap/>
            <w:vAlign w:val="bottom"/>
          </w:tcPr>
          <w:p w:rsidR="00CA771D" w:rsidRPr="00F83D5D" w:rsidRDefault="00CA771D" w:rsidP="00CA771D">
            <w:pPr>
              <w:rPr>
                <w:rFonts w:ascii="Times" w:eastAsiaTheme="minorHAnsi" w:hAnsi="Times" w:cstheme="minorBidi"/>
                <w:sz w:val="20"/>
                <w:szCs w:val="20"/>
              </w:rPr>
            </w:pPr>
            <w:r w:rsidRPr="00F83D5D">
              <w:rPr>
                <w:rFonts w:ascii="Times" w:eastAsiaTheme="minorHAnsi" w:hAnsi="Times" w:cstheme="minorBidi"/>
                <w:sz w:val="20"/>
                <w:szCs w:val="20"/>
              </w:rPr>
              <w:t>refuse de répondre (ne pas lire)</w:t>
            </w:r>
          </w:p>
        </w:tc>
        <w:tc>
          <w:tcPr>
            <w:tcW w:w="2526" w:type="pct"/>
            <w:tcBorders>
              <w:top w:val="nil"/>
              <w:left w:val="nil"/>
              <w:bottom w:val="nil"/>
              <w:right w:val="nil"/>
            </w:tcBorders>
            <w:shd w:val="clear" w:color="auto" w:fill="auto"/>
            <w:noWrap/>
            <w:vAlign w:val="bottom"/>
          </w:tcPr>
          <w:p w:rsidR="00CA771D" w:rsidRPr="00F83D5D" w:rsidRDefault="00CA771D" w:rsidP="00CA771D">
            <w:pPr>
              <w:rPr>
                <w:rFonts w:ascii="Times" w:eastAsiaTheme="minorHAnsi" w:hAnsi="Times" w:cstheme="minorBidi"/>
                <w:sz w:val="20"/>
                <w:szCs w:val="20"/>
              </w:rPr>
            </w:pPr>
            <w:r w:rsidRPr="00F83D5D">
              <w:rPr>
                <w:rFonts w:ascii="Times" w:eastAsiaTheme="minorHAnsi" w:hAnsi="Times" w:cstheme="minorBidi"/>
                <w:sz w:val="20"/>
                <w:szCs w:val="20"/>
              </w:rPr>
              <w:t xml:space="preserve">Pa vle reponn </w:t>
            </w:r>
            <w:proofErr w:type="gramStart"/>
            <w:r w:rsidRPr="00F83D5D">
              <w:rPr>
                <w:rFonts w:ascii="Times" w:eastAsiaTheme="minorHAnsi" w:hAnsi="Times" w:cstheme="minorBidi"/>
                <w:sz w:val="20"/>
                <w:szCs w:val="20"/>
              </w:rPr>
              <w:t>( pa</w:t>
            </w:r>
            <w:proofErr w:type="gramEnd"/>
            <w:r w:rsidRPr="00F83D5D">
              <w:rPr>
                <w:rFonts w:ascii="Times" w:eastAsiaTheme="minorHAnsi" w:hAnsi="Times" w:cstheme="minorBidi"/>
                <w:sz w:val="20"/>
                <w:szCs w:val="20"/>
              </w:rPr>
              <w:t xml:space="preserve"> li opsyon sa)</w:t>
            </w:r>
          </w:p>
        </w:tc>
      </w:tr>
    </w:tbl>
    <w:p w:rsidR="00B43756" w:rsidRPr="00F83D5D" w:rsidRDefault="00B43756" w:rsidP="008F24C5">
      <w:pPr>
        <w:tabs>
          <w:tab w:val="left" w:pos="1796"/>
        </w:tabs>
        <w:contextualSpacing/>
        <w:jc w:val="both"/>
        <w:rPr>
          <w:rFonts w:ascii="Times" w:hAnsi="Times" w:cs="Arial"/>
          <w:sz w:val="20"/>
          <w:szCs w:val="20"/>
        </w:rPr>
      </w:pPr>
    </w:p>
    <w:p w:rsidR="00B43756" w:rsidRPr="00F83D5D" w:rsidRDefault="007B56C6" w:rsidP="008F24C5">
      <w:pPr>
        <w:tabs>
          <w:tab w:val="left" w:pos="1796"/>
        </w:tabs>
        <w:contextualSpacing/>
        <w:jc w:val="both"/>
        <w:rPr>
          <w:rFonts w:ascii="Times" w:hAnsi="Times" w:cs="Arial"/>
          <w:i/>
          <w:sz w:val="20"/>
          <w:szCs w:val="20"/>
        </w:rPr>
      </w:pPr>
      <w:r w:rsidRPr="00F83D5D">
        <w:rPr>
          <w:rFonts w:ascii="Times" w:hAnsi="Times" w:cs="Arial"/>
          <w:i/>
          <w:sz w:val="20"/>
          <w:szCs w:val="20"/>
        </w:rPr>
        <w:t>Cette question n'est posée que pour les parcelles possédées par le ménage et laissées en fermage :</w:t>
      </w:r>
    </w:p>
    <w:p w:rsidR="00B4375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C_id_6 </w:t>
      </w:r>
    </w:p>
    <w:p w:rsidR="00B43756"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 xml:space="preserve">Parcelle [${plot_i}] : Combien êtes-vous payé pour le fermage de </w:t>
      </w:r>
      <w:r w:rsidR="003511D2">
        <w:rPr>
          <w:rFonts w:ascii="Times" w:hAnsi="Times" w:cs="Arial"/>
          <w:b/>
          <w:sz w:val="20"/>
          <w:szCs w:val="20"/>
        </w:rPr>
        <w:t>décembre 2014 à août 2015</w:t>
      </w:r>
      <w:r w:rsidRPr="00F83D5D">
        <w:rPr>
          <w:rFonts w:ascii="Times" w:hAnsi="Times" w:cs="Arial"/>
          <w:b/>
          <w:sz w:val="20"/>
          <w:szCs w:val="20"/>
        </w:rPr>
        <w:t xml:space="preserve"> ?</w:t>
      </w:r>
      <w:r w:rsidRPr="00F83D5D">
        <w:rPr>
          <w:rFonts w:ascii="Times" w:hAnsi="Times" w:cs="Arial"/>
          <w:b/>
          <w:sz w:val="20"/>
          <w:szCs w:val="20"/>
        </w:rPr>
        <w:tab/>
      </w:r>
    </w:p>
    <w:p w:rsidR="00B4375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Moso tè [${plot_i}] : Konbyen yo te peye ou fèmaj la?</w:t>
      </w:r>
      <w:r w:rsidRPr="00F83D5D">
        <w:rPr>
          <w:rFonts w:ascii="Times" w:hAnsi="Times" w:cs="Arial"/>
          <w:sz w:val="20"/>
          <w:szCs w:val="20"/>
        </w:rPr>
        <w:tab/>
      </w:r>
    </w:p>
    <w:p w:rsidR="008F24C5" w:rsidRPr="00F83D5D" w:rsidRDefault="008F24C5" w:rsidP="008F24C5">
      <w:pPr>
        <w:tabs>
          <w:tab w:val="left" w:pos="1796"/>
        </w:tabs>
        <w:contextualSpacing/>
        <w:jc w:val="both"/>
        <w:rPr>
          <w:rFonts w:ascii="Times" w:hAnsi="Times" w:cs="Arial"/>
          <w:sz w:val="20"/>
          <w:szCs w:val="20"/>
        </w:rPr>
      </w:pPr>
    </w:p>
    <w:p w:rsidR="00B4375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C_id_7 </w:t>
      </w:r>
    </w:p>
    <w:p w:rsidR="00B43756"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A quelle f</w:t>
      </w:r>
      <w:r w:rsidR="00B43756" w:rsidRPr="00F83D5D">
        <w:rPr>
          <w:rFonts w:ascii="Times" w:hAnsi="Times" w:cs="Arial"/>
          <w:b/>
          <w:sz w:val="20"/>
          <w:szCs w:val="20"/>
        </w:rPr>
        <w:t xml:space="preserve">réquence ? </w:t>
      </w:r>
    </w:p>
    <w:p w:rsidR="00B43756" w:rsidRPr="00F83D5D" w:rsidRDefault="008F24C5" w:rsidP="00B43756">
      <w:pPr>
        <w:tabs>
          <w:tab w:val="left" w:pos="1796"/>
        </w:tabs>
        <w:contextualSpacing/>
        <w:jc w:val="both"/>
        <w:rPr>
          <w:rFonts w:ascii="Times" w:hAnsi="Times" w:cs="Arial"/>
          <w:sz w:val="20"/>
          <w:szCs w:val="20"/>
          <w:lang w:val="en-US"/>
        </w:rPr>
      </w:pPr>
      <w:r w:rsidRPr="00F83D5D">
        <w:rPr>
          <w:rFonts w:ascii="Times" w:hAnsi="Times" w:cs="Arial"/>
          <w:sz w:val="20"/>
          <w:szCs w:val="20"/>
          <w:lang w:val="en-US"/>
        </w:rPr>
        <w:t>Moso tè [${plot_i}]: Chak kilè?</w:t>
      </w:r>
      <w:r w:rsidRPr="00F83D5D">
        <w:rPr>
          <w:rFonts w:ascii="Times" w:hAnsi="Times" w:cs="Arial"/>
          <w:sz w:val="20"/>
          <w:szCs w:val="20"/>
          <w:lang w:val="en-US"/>
        </w:rPr>
        <w:tab/>
      </w:r>
    </w:p>
    <w:p w:rsidR="00B43756" w:rsidRPr="00F83D5D" w:rsidRDefault="00B43756" w:rsidP="00B43756">
      <w:pPr>
        <w:tabs>
          <w:tab w:val="left" w:pos="1796"/>
        </w:tabs>
        <w:contextualSpacing/>
        <w:jc w:val="both"/>
        <w:rPr>
          <w:rFonts w:ascii="Times" w:hAnsi="Times" w:cs="Arial"/>
          <w:sz w:val="20"/>
          <w:szCs w:val="20"/>
          <w:lang w:val="en-US"/>
        </w:rPr>
      </w:pPr>
    </w:p>
    <w:p w:rsidR="007B56C6" w:rsidRPr="00F83D5D" w:rsidRDefault="007B56C6" w:rsidP="00B43756">
      <w:pPr>
        <w:tabs>
          <w:tab w:val="left" w:pos="1796"/>
        </w:tabs>
        <w:contextualSpacing/>
        <w:jc w:val="both"/>
        <w:rPr>
          <w:rFonts w:ascii="Times" w:hAnsi="Times" w:cs="Arial"/>
          <w:i/>
          <w:sz w:val="20"/>
          <w:szCs w:val="20"/>
        </w:rPr>
      </w:pPr>
      <w:r w:rsidRPr="00F83D5D">
        <w:rPr>
          <w:rFonts w:ascii="Times" w:hAnsi="Times" w:cs="Arial"/>
          <w:i/>
          <w:sz w:val="20"/>
          <w:szCs w:val="20"/>
        </w:rPr>
        <w:t>Ces questions ne sont posées que pour les parcelles cultivées en fermage par le ménage:</w:t>
      </w:r>
    </w:p>
    <w:p w:rsidR="00B43756" w:rsidRPr="00F83D5D" w:rsidRDefault="008F24C5" w:rsidP="00B43756">
      <w:pPr>
        <w:tabs>
          <w:tab w:val="left" w:pos="1796"/>
        </w:tabs>
        <w:contextualSpacing/>
        <w:jc w:val="both"/>
        <w:rPr>
          <w:rFonts w:ascii="Times" w:hAnsi="Times" w:cs="Arial"/>
          <w:sz w:val="20"/>
          <w:szCs w:val="20"/>
        </w:rPr>
      </w:pPr>
      <w:r w:rsidRPr="00F83D5D">
        <w:rPr>
          <w:rFonts w:ascii="Times" w:hAnsi="Times" w:cs="Arial"/>
          <w:sz w:val="20"/>
          <w:szCs w:val="20"/>
        </w:rPr>
        <w:t xml:space="preserve">C_id_8 </w:t>
      </w:r>
    </w:p>
    <w:p w:rsidR="00B43756" w:rsidRPr="00F83D5D" w:rsidRDefault="008F24C5" w:rsidP="00B43756">
      <w:pPr>
        <w:tabs>
          <w:tab w:val="left" w:pos="1796"/>
        </w:tabs>
        <w:contextualSpacing/>
        <w:jc w:val="both"/>
        <w:rPr>
          <w:rFonts w:ascii="Times" w:hAnsi="Times" w:cs="Arial"/>
          <w:b/>
          <w:sz w:val="20"/>
          <w:szCs w:val="20"/>
        </w:rPr>
      </w:pPr>
      <w:r w:rsidRPr="00F83D5D">
        <w:rPr>
          <w:rFonts w:ascii="Times" w:hAnsi="Times" w:cs="Arial"/>
          <w:b/>
          <w:sz w:val="20"/>
          <w:szCs w:val="20"/>
        </w:rPr>
        <w:t>Parcelle [${plot_i}] : Combien payez-vous pour le fermage d</w:t>
      </w:r>
      <w:r w:rsidR="00B43756" w:rsidRPr="00F83D5D">
        <w:rPr>
          <w:rFonts w:ascii="Times" w:hAnsi="Times" w:cs="Arial"/>
          <w:b/>
          <w:sz w:val="20"/>
          <w:szCs w:val="20"/>
        </w:rPr>
        <w:t xml:space="preserve">e </w:t>
      </w:r>
      <w:r w:rsidR="003511D2">
        <w:rPr>
          <w:rFonts w:ascii="Times" w:hAnsi="Times" w:cs="Arial"/>
          <w:b/>
          <w:sz w:val="20"/>
          <w:szCs w:val="20"/>
        </w:rPr>
        <w:t>décembre 2014 à août 2015</w:t>
      </w:r>
      <w:r w:rsidR="00B43756" w:rsidRPr="00F83D5D">
        <w:rPr>
          <w:rFonts w:ascii="Times" w:hAnsi="Times" w:cs="Arial"/>
          <w:b/>
          <w:sz w:val="20"/>
          <w:szCs w:val="20"/>
        </w:rPr>
        <w:t> ?</w:t>
      </w:r>
    </w:p>
    <w:p w:rsidR="00B43756" w:rsidRPr="00F83D5D" w:rsidRDefault="008F24C5" w:rsidP="00B43756">
      <w:pPr>
        <w:tabs>
          <w:tab w:val="left" w:pos="1796"/>
        </w:tabs>
        <w:contextualSpacing/>
        <w:jc w:val="both"/>
        <w:rPr>
          <w:rFonts w:ascii="Times" w:hAnsi="Times" w:cs="Arial"/>
          <w:sz w:val="20"/>
          <w:szCs w:val="20"/>
        </w:rPr>
      </w:pPr>
      <w:r w:rsidRPr="00F83D5D">
        <w:rPr>
          <w:rFonts w:ascii="Times" w:hAnsi="Times" w:cs="Arial"/>
          <w:sz w:val="20"/>
          <w:szCs w:val="20"/>
        </w:rPr>
        <w:t>Moso tè [${plot_i}] : Konbyen ou te peye pou anfemye moso te ${plot_i} ?</w:t>
      </w:r>
    </w:p>
    <w:p w:rsidR="00B43756" w:rsidRPr="00F83D5D" w:rsidRDefault="00B43756" w:rsidP="008F24C5">
      <w:pPr>
        <w:tabs>
          <w:tab w:val="left" w:pos="1796"/>
        </w:tabs>
        <w:contextualSpacing/>
        <w:jc w:val="both"/>
        <w:rPr>
          <w:rFonts w:ascii="Times" w:hAnsi="Times" w:cs="Arial"/>
          <w:sz w:val="20"/>
          <w:szCs w:val="20"/>
        </w:rPr>
      </w:pPr>
    </w:p>
    <w:p w:rsidR="0017369B" w:rsidRDefault="0017369B" w:rsidP="008F24C5">
      <w:pPr>
        <w:tabs>
          <w:tab w:val="left" w:pos="1796"/>
        </w:tabs>
        <w:contextualSpacing/>
        <w:jc w:val="both"/>
        <w:rPr>
          <w:rFonts w:ascii="Times" w:hAnsi="Times" w:cs="Arial"/>
          <w:sz w:val="20"/>
          <w:szCs w:val="20"/>
        </w:rPr>
      </w:pPr>
    </w:p>
    <w:p w:rsidR="00B4375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C_id_9 </w:t>
      </w:r>
    </w:p>
    <w:p w:rsidR="00B43756"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w:t>
      </w:r>
      <w:r w:rsidR="00B43756" w:rsidRPr="00F83D5D">
        <w:rPr>
          <w:rFonts w:ascii="Times" w:hAnsi="Times" w:cs="Arial"/>
          <w:b/>
          <w:sz w:val="20"/>
          <w:szCs w:val="20"/>
        </w:rPr>
        <w:t xml:space="preserve">lot_i}] : A quelle fréquence ? </w:t>
      </w:r>
    </w:p>
    <w:p w:rsidR="00B43756" w:rsidRPr="00F83D5D" w:rsidRDefault="007B6E8A" w:rsidP="008F24C5">
      <w:pPr>
        <w:tabs>
          <w:tab w:val="left" w:pos="1796"/>
        </w:tabs>
        <w:contextualSpacing/>
        <w:jc w:val="both"/>
        <w:rPr>
          <w:rFonts w:ascii="Times" w:hAnsi="Times" w:cs="Arial"/>
          <w:sz w:val="20"/>
          <w:szCs w:val="20"/>
          <w:lang w:val="en-US"/>
        </w:rPr>
      </w:pPr>
      <w:r>
        <w:rPr>
          <w:rFonts w:ascii="Times" w:hAnsi="Times" w:cs="Arial"/>
          <w:sz w:val="20"/>
          <w:szCs w:val="20"/>
          <w:lang w:val="en-US"/>
        </w:rPr>
        <w:t>Moso tè [${plot_i}]</w:t>
      </w:r>
      <w:r w:rsidR="008F24C5" w:rsidRPr="00F83D5D">
        <w:rPr>
          <w:rFonts w:ascii="Times" w:hAnsi="Times" w:cs="Arial"/>
          <w:sz w:val="20"/>
          <w:szCs w:val="20"/>
          <w:lang w:val="en-US"/>
        </w:rPr>
        <w:t>: Chak kilè?</w:t>
      </w:r>
      <w:r w:rsidR="008F24C5" w:rsidRPr="00F83D5D">
        <w:rPr>
          <w:rFonts w:ascii="Times" w:hAnsi="Times" w:cs="Arial"/>
          <w:sz w:val="20"/>
          <w:szCs w:val="20"/>
          <w:lang w:val="en-US"/>
        </w:rPr>
        <w:tab/>
      </w:r>
    </w:p>
    <w:p w:rsidR="00B43756" w:rsidRPr="00F83D5D" w:rsidRDefault="00B43756" w:rsidP="008F24C5">
      <w:pPr>
        <w:tabs>
          <w:tab w:val="left" w:pos="1796"/>
        </w:tabs>
        <w:contextualSpacing/>
        <w:jc w:val="both"/>
        <w:rPr>
          <w:rFonts w:ascii="Times" w:hAnsi="Times" w:cs="Arial"/>
          <w:sz w:val="20"/>
          <w:szCs w:val="20"/>
          <w:lang w:val="en-US"/>
        </w:rPr>
      </w:pPr>
    </w:p>
    <w:p w:rsidR="007B56C6" w:rsidRPr="00F83D5D" w:rsidRDefault="007B56C6" w:rsidP="008F24C5">
      <w:pPr>
        <w:tabs>
          <w:tab w:val="left" w:pos="1796"/>
        </w:tabs>
        <w:contextualSpacing/>
        <w:jc w:val="both"/>
        <w:rPr>
          <w:rFonts w:ascii="Times" w:hAnsi="Times" w:cs="Arial"/>
          <w:i/>
          <w:sz w:val="20"/>
          <w:szCs w:val="20"/>
        </w:rPr>
      </w:pPr>
      <w:r w:rsidRPr="00F83D5D">
        <w:rPr>
          <w:rFonts w:ascii="Times" w:hAnsi="Times" w:cs="Arial"/>
          <w:i/>
          <w:sz w:val="20"/>
          <w:szCs w:val="20"/>
        </w:rPr>
        <w:t>Cette question n'est posée que pour les parcelles possédées par le ménage et laissées en métayage :</w:t>
      </w:r>
    </w:p>
    <w:p w:rsidR="00B4375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C_id_10 </w:t>
      </w:r>
    </w:p>
    <w:p w:rsidR="00B43756"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 xml:space="preserve">Parcelle [${plot_i}] : Quelle partie de la récolte êtes-vous payé pour le métayage de </w:t>
      </w:r>
      <w:r w:rsidR="003511D2">
        <w:rPr>
          <w:rFonts w:ascii="Times" w:hAnsi="Times" w:cs="Arial"/>
          <w:b/>
          <w:sz w:val="20"/>
          <w:szCs w:val="20"/>
        </w:rPr>
        <w:t>décembre 2014 à août 2015</w:t>
      </w:r>
      <w:r w:rsidRPr="00F83D5D">
        <w:rPr>
          <w:rFonts w:ascii="Times" w:hAnsi="Times" w:cs="Arial"/>
          <w:b/>
          <w:sz w:val="20"/>
          <w:szCs w:val="20"/>
        </w:rPr>
        <w:t xml:space="preserve"> ?</w:t>
      </w:r>
      <w:r w:rsidRPr="00F83D5D">
        <w:rPr>
          <w:rFonts w:ascii="Times" w:hAnsi="Times" w:cs="Arial"/>
          <w:b/>
          <w:sz w:val="20"/>
          <w:szCs w:val="20"/>
        </w:rPr>
        <w:tab/>
      </w:r>
    </w:p>
    <w:p w:rsidR="00B4375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Moso tè [${plot_i}] : Ki pati nan rekot</w:t>
      </w:r>
      <w:r w:rsidR="00B43756" w:rsidRPr="00F83D5D">
        <w:rPr>
          <w:rFonts w:ascii="Times" w:hAnsi="Times" w:cs="Arial"/>
          <w:sz w:val="20"/>
          <w:szCs w:val="20"/>
        </w:rPr>
        <w:t xml:space="preserve"> la yo te ba ou pou Dimwatye a?</w:t>
      </w:r>
    </w:p>
    <w:p w:rsidR="007B56C6" w:rsidRPr="00F83D5D" w:rsidRDefault="007B56C6" w:rsidP="008F24C5">
      <w:pPr>
        <w:tabs>
          <w:tab w:val="left" w:pos="1796"/>
        </w:tabs>
        <w:contextualSpacing/>
        <w:jc w:val="both"/>
        <w:rPr>
          <w:rFonts w:ascii="Times" w:hAnsi="Times" w:cs="Arial"/>
          <w:sz w:val="20"/>
          <w:szCs w:val="20"/>
        </w:rPr>
      </w:pPr>
    </w:p>
    <w:p w:rsidR="00B43756" w:rsidRPr="00F83D5D" w:rsidRDefault="007B56C6" w:rsidP="008F24C5">
      <w:pPr>
        <w:tabs>
          <w:tab w:val="left" w:pos="1796"/>
        </w:tabs>
        <w:contextualSpacing/>
        <w:jc w:val="both"/>
        <w:rPr>
          <w:rFonts w:ascii="Times" w:hAnsi="Times" w:cs="Arial"/>
          <w:i/>
          <w:sz w:val="20"/>
          <w:szCs w:val="20"/>
        </w:rPr>
      </w:pPr>
      <w:r w:rsidRPr="00F83D5D">
        <w:rPr>
          <w:rFonts w:ascii="Times" w:hAnsi="Times" w:cs="Arial"/>
          <w:i/>
          <w:sz w:val="20"/>
          <w:szCs w:val="20"/>
        </w:rPr>
        <w:t>Cette question n'est posée que pour les parcelles cultivées en métayage par le ménage:</w:t>
      </w:r>
    </w:p>
    <w:p w:rsidR="00B4375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C_id_11 </w:t>
      </w:r>
    </w:p>
    <w:p w:rsidR="00B43756"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Quelle partie de la récolte devez-vous payer au propriétaire en métayage d</w:t>
      </w:r>
      <w:r w:rsidR="00B43756" w:rsidRPr="00F83D5D">
        <w:rPr>
          <w:rFonts w:ascii="Times" w:hAnsi="Times" w:cs="Arial"/>
          <w:b/>
          <w:sz w:val="20"/>
          <w:szCs w:val="20"/>
        </w:rPr>
        <w:t xml:space="preserve">e </w:t>
      </w:r>
      <w:r w:rsidR="003511D2">
        <w:rPr>
          <w:rFonts w:ascii="Times" w:hAnsi="Times" w:cs="Arial"/>
          <w:b/>
          <w:sz w:val="20"/>
          <w:szCs w:val="20"/>
        </w:rPr>
        <w:t>décembre 2014 à août 2015</w:t>
      </w:r>
      <w:r w:rsidR="00B43756" w:rsidRPr="00F83D5D">
        <w:rPr>
          <w:rFonts w:ascii="Times" w:hAnsi="Times" w:cs="Arial"/>
          <w:b/>
          <w:sz w:val="20"/>
          <w:szCs w:val="20"/>
        </w:rPr>
        <w:t> ?</w:t>
      </w:r>
    </w:p>
    <w:p w:rsidR="00B4375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Moso tè [${plot_i}] : Ki pati nan rekòt la ou dwe bay mèt tè a pou dimwatye a soti </w:t>
      </w:r>
      <w:r w:rsidR="003511D2">
        <w:rPr>
          <w:rFonts w:ascii="Times" w:hAnsi="Times" w:cs="Arial"/>
          <w:sz w:val="20"/>
          <w:szCs w:val="20"/>
        </w:rPr>
        <w:t>desanm 2014 pou rive dawou 2015</w:t>
      </w:r>
      <w:r w:rsidRPr="00F83D5D">
        <w:rPr>
          <w:rFonts w:ascii="Times" w:hAnsi="Times" w:cs="Arial"/>
          <w:sz w:val="20"/>
          <w:szCs w:val="20"/>
        </w:rPr>
        <w:t>?</w:t>
      </w:r>
      <w:r w:rsidRPr="00F83D5D">
        <w:rPr>
          <w:rFonts w:ascii="Times" w:hAnsi="Times" w:cs="Arial"/>
          <w:sz w:val="20"/>
          <w:szCs w:val="20"/>
        </w:rPr>
        <w:tab/>
      </w:r>
    </w:p>
    <w:p w:rsidR="00B43756" w:rsidRPr="00F83D5D" w:rsidRDefault="00B43756" w:rsidP="008F24C5">
      <w:pPr>
        <w:tabs>
          <w:tab w:val="left" w:pos="1796"/>
        </w:tabs>
        <w:contextualSpacing/>
        <w:jc w:val="both"/>
        <w:rPr>
          <w:rFonts w:ascii="Times" w:hAnsi="Times" w:cs="Arial"/>
          <w:sz w:val="20"/>
          <w:szCs w:val="20"/>
        </w:rPr>
      </w:pPr>
    </w:p>
    <w:p w:rsidR="00B4375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C_id_13 </w:t>
      </w:r>
    </w:p>
    <w:p w:rsidR="00B43756"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Comment avez-vous obten</w:t>
      </w:r>
      <w:r w:rsidR="00B43756" w:rsidRPr="00F83D5D">
        <w:rPr>
          <w:rFonts w:ascii="Times" w:hAnsi="Times" w:cs="Arial"/>
          <w:b/>
          <w:sz w:val="20"/>
          <w:szCs w:val="20"/>
        </w:rPr>
        <w:t xml:space="preserve">u cette Parcelle [${plot_i}] ? </w:t>
      </w:r>
    </w:p>
    <w:p w:rsidR="00B4375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Moso tè [${plot_i}] : Koman ou t</w:t>
      </w:r>
      <w:r w:rsidR="00B43756" w:rsidRPr="00F83D5D">
        <w:rPr>
          <w:rFonts w:ascii="Times" w:hAnsi="Times" w:cs="Arial"/>
          <w:sz w:val="20"/>
          <w:szCs w:val="20"/>
        </w:rPr>
        <w:t>e fè genyen moso tè ${plot_i} ?</w:t>
      </w:r>
    </w:p>
    <w:p w:rsidR="00B43756" w:rsidRPr="00F83D5D" w:rsidRDefault="00B43756" w:rsidP="008F24C5">
      <w:pPr>
        <w:tabs>
          <w:tab w:val="left" w:pos="1796"/>
        </w:tabs>
        <w:contextualSpacing/>
        <w:jc w:val="both"/>
        <w:rPr>
          <w:rFonts w:ascii="Times" w:hAnsi="Times" w:cs="Arial"/>
          <w:sz w:val="20"/>
          <w:szCs w:val="20"/>
        </w:rPr>
      </w:pPr>
    </w:p>
    <w:p w:rsidR="00B4375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C_id_14 </w:t>
      </w:r>
    </w:p>
    <w:p w:rsidR="00B43756"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Il y a combien d'années avez-vous obten</w:t>
      </w:r>
      <w:r w:rsidR="00B43756" w:rsidRPr="00F83D5D">
        <w:rPr>
          <w:rFonts w:ascii="Times" w:hAnsi="Times" w:cs="Arial"/>
          <w:b/>
          <w:sz w:val="20"/>
          <w:szCs w:val="20"/>
        </w:rPr>
        <w:t>u cette parcelle: [${plot_i}] ?</w:t>
      </w:r>
    </w:p>
    <w:p w:rsidR="00B4375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Moso tè [${plot_i}] : Konbyen ane depi ou genyen/ap travay moso tè ${plot_i} ?</w:t>
      </w:r>
    </w:p>
    <w:p w:rsidR="0093414B" w:rsidRPr="00F83D5D" w:rsidRDefault="0093414B" w:rsidP="008F24C5">
      <w:pPr>
        <w:tabs>
          <w:tab w:val="left" w:pos="1796"/>
        </w:tabs>
        <w:contextualSpacing/>
        <w:jc w:val="both"/>
        <w:rPr>
          <w:rFonts w:ascii="Times" w:hAnsi="Times" w:cs="Arial"/>
          <w:sz w:val="20"/>
          <w:szCs w:val="20"/>
        </w:rPr>
      </w:pPr>
    </w:p>
    <w:p w:rsidR="008F24C5" w:rsidRPr="00F83D5D" w:rsidRDefault="0093414B" w:rsidP="008F24C5">
      <w:pPr>
        <w:tabs>
          <w:tab w:val="left" w:pos="1796"/>
        </w:tabs>
        <w:contextualSpacing/>
        <w:jc w:val="both"/>
        <w:rPr>
          <w:rFonts w:ascii="Times" w:hAnsi="Times" w:cs="Arial"/>
          <w:i/>
          <w:sz w:val="20"/>
          <w:szCs w:val="20"/>
        </w:rPr>
      </w:pPr>
      <w:r w:rsidRPr="00F83D5D">
        <w:rPr>
          <w:rFonts w:ascii="Times" w:hAnsi="Times" w:cs="Arial"/>
          <w:i/>
          <w:sz w:val="20"/>
          <w:szCs w:val="20"/>
        </w:rPr>
        <w:t>Cette question n'est posée que pour les parcelles achetées par le ménage:</w:t>
      </w:r>
    </w:p>
    <w:p w:rsidR="00B43756" w:rsidRPr="00F83D5D" w:rsidRDefault="008F24C5" w:rsidP="0093414B">
      <w:pPr>
        <w:tabs>
          <w:tab w:val="left" w:pos="5576"/>
        </w:tabs>
        <w:contextualSpacing/>
        <w:jc w:val="both"/>
        <w:rPr>
          <w:rFonts w:ascii="Times" w:hAnsi="Times" w:cs="Arial"/>
          <w:sz w:val="20"/>
          <w:szCs w:val="20"/>
        </w:rPr>
      </w:pPr>
      <w:r w:rsidRPr="00F83D5D">
        <w:rPr>
          <w:rFonts w:ascii="Times" w:hAnsi="Times" w:cs="Arial"/>
          <w:sz w:val="20"/>
          <w:szCs w:val="20"/>
        </w:rPr>
        <w:t xml:space="preserve">C_id_15 </w:t>
      </w:r>
      <w:r w:rsidR="0093414B" w:rsidRPr="00F83D5D">
        <w:rPr>
          <w:rFonts w:ascii="Times" w:hAnsi="Times" w:cs="Arial"/>
          <w:sz w:val="20"/>
          <w:szCs w:val="20"/>
        </w:rPr>
        <w:tab/>
      </w:r>
    </w:p>
    <w:p w:rsidR="00B43756"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A quel prix?</w:t>
      </w:r>
      <w:r w:rsidRPr="00F83D5D">
        <w:rPr>
          <w:rFonts w:ascii="Times" w:hAnsi="Times" w:cs="Arial"/>
          <w:b/>
          <w:sz w:val="20"/>
          <w:szCs w:val="20"/>
        </w:rPr>
        <w:tab/>
      </w:r>
    </w:p>
    <w:p w:rsidR="00B4375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Moso tè</w:t>
      </w:r>
      <w:r w:rsidR="00B43756" w:rsidRPr="00F83D5D">
        <w:rPr>
          <w:rFonts w:ascii="Times" w:hAnsi="Times" w:cs="Arial"/>
          <w:sz w:val="20"/>
          <w:szCs w:val="20"/>
        </w:rPr>
        <w:t xml:space="preserve"> [${plot_i}] : Pou konbyen kob?</w:t>
      </w:r>
    </w:p>
    <w:p w:rsidR="00B43756" w:rsidRPr="00F83D5D" w:rsidRDefault="00B43756" w:rsidP="008F24C5">
      <w:pPr>
        <w:tabs>
          <w:tab w:val="left" w:pos="1796"/>
        </w:tabs>
        <w:contextualSpacing/>
        <w:jc w:val="both"/>
        <w:rPr>
          <w:rFonts w:ascii="Times" w:hAnsi="Times" w:cs="Arial"/>
          <w:sz w:val="20"/>
          <w:szCs w:val="20"/>
        </w:rPr>
      </w:pPr>
    </w:p>
    <w:p w:rsidR="007B56C6" w:rsidRPr="00F83D5D" w:rsidRDefault="007B56C6" w:rsidP="007B56C6">
      <w:pPr>
        <w:tabs>
          <w:tab w:val="left" w:pos="1796"/>
        </w:tabs>
        <w:contextualSpacing/>
        <w:jc w:val="both"/>
        <w:rPr>
          <w:rFonts w:ascii="Times" w:hAnsi="Times" w:cs="Arial"/>
          <w:i/>
          <w:sz w:val="20"/>
          <w:szCs w:val="20"/>
        </w:rPr>
      </w:pPr>
      <w:r w:rsidRPr="00F83D5D">
        <w:rPr>
          <w:rFonts w:ascii="Times" w:hAnsi="Times" w:cs="Arial"/>
          <w:i/>
          <w:sz w:val="20"/>
          <w:szCs w:val="20"/>
        </w:rPr>
        <w:t>Cette question n'est posée que pour les parcelles possédées par le ménage:</w:t>
      </w:r>
    </w:p>
    <w:p w:rsidR="00B4375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lastRenderedPageBreak/>
        <w:t xml:space="preserve">C_id_16 </w:t>
      </w:r>
    </w:p>
    <w:p w:rsidR="00B43756"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Quel type de document de propriété ex</w:t>
      </w:r>
      <w:r w:rsidR="00B43756" w:rsidRPr="00F83D5D">
        <w:rPr>
          <w:rFonts w:ascii="Times" w:hAnsi="Times" w:cs="Arial"/>
          <w:b/>
          <w:sz w:val="20"/>
          <w:szCs w:val="20"/>
        </w:rPr>
        <w:t>iste-t-il pour cette parcelle ?</w:t>
      </w:r>
    </w:p>
    <w:p w:rsidR="007B56C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Moso tè [${plot_i}] : Ki tit legal oswa dwa pwopryete ki ekzist</w:t>
      </w:r>
      <w:r w:rsidR="002258A9" w:rsidRPr="00F83D5D">
        <w:rPr>
          <w:rFonts w:ascii="Times" w:hAnsi="Times" w:cs="Arial"/>
          <w:sz w:val="20"/>
          <w:szCs w:val="20"/>
        </w:rPr>
        <w:t>e pou moso tè [${plot_i}] sa a?</w:t>
      </w:r>
    </w:p>
    <w:p w:rsidR="00630AC6" w:rsidRPr="00F83D5D" w:rsidRDefault="00630AC6" w:rsidP="008F24C5">
      <w:pPr>
        <w:tabs>
          <w:tab w:val="left" w:pos="1796"/>
        </w:tabs>
        <w:contextualSpacing/>
        <w:jc w:val="both"/>
        <w:rPr>
          <w:rFonts w:ascii="Times" w:hAnsi="Times" w:cs="Arial"/>
          <w:sz w:val="20"/>
          <w:szCs w:val="20"/>
        </w:rPr>
      </w:pPr>
    </w:p>
    <w:p w:rsidR="00630AC6" w:rsidRPr="00F83D5D" w:rsidRDefault="00630AC6" w:rsidP="00630AC6">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b/>
          <w:sz w:val="20"/>
          <w:szCs w:val="20"/>
        </w:rPr>
        <w:t>Attention</w:t>
      </w:r>
      <w:r w:rsidR="00BE5351" w:rsidRPr="00F83D5D">
        <w:rPr>
          <w:rFonts w:ascii="Times" w:hAnsi="Times" w:cs="Arial"/>
          <w:b/>
          <w:sz w:val="20"/>
          <w:szCs w:val="20"/>
        </w:rPr>
        <w:t xml:space="preserve"> </w:t>
      </w:r>
      <w:r w:rsidRPr="00F83D5D">
        <w:rPr>
          <w:rFonts w:ascii="Times" w:hAnsi="Times" w:cs="Arial"/>
          <w:sz w:val="20"/>
          <w:szCs w:val="20"/>
        </w:rPr>
        <w:t>! D’abord on demande s’il existe un document pour cette parcelle (et lequel) – après on demandera si ce document est au nom de quelqu’un du ménage. Les documents sont listés en ordre d’importance/formalité, avec l’exception de l’autorisation de l’</w:t>
      </w:r>
      <w:r w:rsidR="004F011C">
        <w:rPr>
          <w:rFonts w:ascii="Times" w:hAnsi="Times" w:cs="Arial"/>
          <w:sz w:val="20"/>
          <w:szCs w:val="20"/>
        </w:rPr>
        <w:t>E</w:t>
      </w:r>
      <w:r w:rsidRPr="00F83D5D">
        <w:rPr>
          <w:rFonts w:ascii="Times" w:hAnsi="Times" w:cs="Arial"/>
          <w:sz w:val="20"/>
          <w:szCs w:val="20"/>
        </w:rPr>
        <w:t xml:space="preserve">tat. </w:t>
      </w:r>
    </w:p>
    <w:p w:rsidR="00630AC6" w:rsidRPr="00F83D5D" w:rsidRDefault="00630AC6" w:rsidP="00630AC6">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ab/>
        <w:t>- un titre registre : c’est un titre de notaire qui a ete inscrit dans le registre national de propriete</w:t>
      </w:r>
    </w:p>
    <w:p w:rsidR="00630AC6" w:rsidRPr="00F83D5D" w:rsidRDefault="00630AC6" w:rsidP="00630AC6">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ab/>
        <w:t xml:space="preserve">- </w:t>
      </w:r>
      <w:r w:rsidRPr="00F83D5D">
        <w:rPr>
          <w:rFonts w:ascii="Times" w:hAnsi="Times" w:cs="Arial"/>
          <w:i/>
          <w:sz w:val="20"/>
          <w:szCs w:val="20"/>
        </w:rPr>
        <w:t>Titre de notaire </w:t>
      </w:r>
      <w:r w:rsidR="004F011C" w:rsidRPr="00F83D5D">
        <w:rPr>
          <w:rFonts w:ascii="Times" w:hAnsi="Times" w:cs="Arial"/>
          <w:i/>
          <w:sz w:val="20"/>
          <w:szCs w:val="20"/>
        </w:rPr>
        <w:t xml:space="preserve">: </w:t>
      </w:r>
      <w:r w:rsidR="004F011C" w:rsidRPr="00F83D5D">
        <w:rPr>
          <w:rFonts w:ascii="Times" w:hAnsi="Times" w:cs="Arial"/>
          <w:sz w:val="20"/>
          <w:szCs w:val="20"/>
        </w:rPr>
        <w:t>titre</w:t>
      </w:r>
      <w:r w:rsidRPr="00F83D5D">
        <w:rPr>
          <w:rFonts w:ascii="Times" w:hAnsi="Times" w:cs="Arial"/>
          <w:sz w:val="20"/>
          <w:szCs w:val="20"/>
        </w:rPr>
        <w:t xml:space="preserve"> emis par le notaire mais sans avoir été inscrit dans le registre national de propriete. Ce titre confirme les droits de propriete</w:t>
      </w:r>
    </w:p>
    <w:p w:rsidR="00630AC6" w:rsidRPr="00F83D5D" w:rsidRDefault="00630AC6" w:rsidP="00630AC6">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ab/>
        <w:t xml:space="preserve">- </w:t>
      </w:r>
      <w:r w:rsidRPr="00F83D5D">
        <w:rPr>
          <w:rFonts w:ascii="Times" w:hAnsi="Times" w:cs="Arial"/>
          <w:i/>
          <w:sz w:val="20"/>
          <w:szCs w:val="20"/>
        </w:rPr>
        <w:t>Certificat d’arpentage :</w:t>
      </w:r>
      <w:r w:rsidRPr="00F83D5D">
        <w:rPr>
          <w:rFonts w:ascii="Times" w:hAnsi="Times" w:cs="Arial"/>
          <w:sz w:val="20"/>
          <w:szCs w:val="20"/>
        </w:rPr>
        <w:t xml:space="preserve"> certificat emis par un arpenteur apres le processus d’arpentage. Ce documente confirme que les limites de la propriete sont acceptées par les voisins.</w:t>
      </w:r>
    </w:p>
    <w:p w:rsidR="00630AC6" w:rsidRPr="00F83D5D" w:rsidRDefault="00630AC6" w:rsidP="00630AC6">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ab/>
        <w:t xml:space="preserve">- </w:t>
      </w:r>
      <w:r w:rsidRPr="00F83D5D">
        <w:rPr>
          <w:rFonts w:ascii="Times" w:hAnsi="Times" w:cs="Arial"/>
          <w:i/>
          <w:sz w:val="20"/>
          <w:szCs w:val="20"/>
        </w:rPr>
        <w:t>Document informel de vente ou de division :</w:t>
      </w:r>
      <w:r w:rsidRPr="00F83D5D">
        <w:rPr>
          <w:rFonts w:ascii="Times" w:hAnsi="Times" w:cs="Arial"/>
          <w:sz w:val="20"/>
          <w:szCs w:val="20"/>
        </w:rPr>
        <w:t xml:space="preserve"> document qui confirme l’accord informel entre acheteur et vendeur dans le cas de vente, ou l’accord informel entre les différents membres de la famille (dans le cas de divisions familiales)</w:t>
      </w:r>
    </w:p>
    <w:p w:rsidR="00630AC6" w:rsidRPr="00F83D5D" w:rsidRDefault="00630AC6" w:rsidP="00630AC6">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ab/>
        <w:t xml:space="preserve">- </w:t>
      </w:r>
      <w:r w:rsidRPr="00F83D5D">
        <w:rPr>
          <w:rFonts w:ascii="Times" w:hAnsi="Times" w:cs="Arial"/>
          <w:i/>
          <w:sz w:val="20"/>
          <w:szCs w:val="20"/>
        </w:rPr>
        <w:t>Autorisation de l’</w:t>
      </w:r>
      <w:r w:rsidR="004F011C">
        <w:rPr>
          <w:rFonts w:ascii="Times" w:hAnsi="Times" w:cs="Arial"/>
          <w:i/>
          <w:sz w:val="20"/>
          <w:szCs w:val="20"/>
        </w:rPr>
        <w:t>E</w:t>
      </w:r>
      <w:r w:rsidRPr="00F83D5D">
        <w:rPr>
          <w:rFonts w:ascii="Times" w:hAnsi="Times" w:cs="Arial"/>
          <w:i/>
          <w:sz w:val="20"/>
          <w:szCs w:val="20"/>
        </w:rPr>
        <w:t>tat :</w:t>
      </w:r>
      <w:r w:rsidRPr="00F83D5D">
        <w:rPr>
          <w:rFonts w:ascii="Times" w:hAnsi="Times" w:cs="Arial"/>
          <w:sz w:val="20"/>
          <w:szCs w:val="20"/>
        </w:rPr>
        <w:t xml:space="preserve"> document emis par l’</w:t>
      </w:r>
      <w:r w:rsidR="004F011C">
        <w:rPr>
          <w:rFonts w:ascii="Times" w:hAnsi="Times" w:cs="Arial"/>
          <w:sz w:val="20"/>
          <w:szCs w:val="20"/>
        </w:rPr>
        <w:t>E</w:t>
      </w:r>
      <w:r w:rsidRPr="00F83D5D">
        <w:rPr>
          <w:rFonts w:ascii="Times" w:hAnsi="Times" w:cs="Arial"/>
          <w:sz w:val="20"/>
          <w:szCs w:val="20"/>
        </w:rPr>
        <w:t xml:space="preserve">tat qui donne des droits de fermage </w:t>
      </w:r>
    </w:p>
    <w:p w:rsidR="002258A9" w:rsidRPr="00F83D5D" w:rsidRDefault="002258A9" w:rsidP="008F24C5">
      <w:pPr>
        <w:tabs>
          <w:tab w:val="left" w:pos="1796"/>
        </w:tabs>
        <w:contextualSpacing/>
        <w:jc w:val="both"/>
        <w:rPr>
          <w:rFonts w:ascii="Times" w:hAnsi="Times" w:cs="Arial"/>
          <w:sz w:val="20"/>
          <w:szCs w:val="20"/>
        </w:rPr>
      </w:pPr>
    </w:p>
    <w:p w:rsidR="007B56C6" w:rsidRPr="00F83D5D" w:rsidRDefault="007B56C6" w:rsidP="007B56C6">
      <w:pPr>
        <w:tabs>
          <w:tab w:val="left" w:pos="1796"/>
        </w:tabs>
        <w:contextualSpacing/>
        <w:jc w:val="both"/>
        <w:rPr>
          <w:rFonts w:ascii="Times" w:hAnsi="Times" w:cs="Arial"/>
          <w:i/>
          <w:sz w:val="20"/>
          <w:szCs w:val="20"/>
        </w:rPr>
      </w:pPr>
      <w:r w:rsidRPr="00F83D5D">
        <w:rPr>
          <w:rFonts w:ascii="Times" w:hAnsi="Times" w:cs="Arial"/>
          <w:i/>
          <w:sz w:val="20"/>
          <w:szCs w:val="20"/>
        </w:rPr>
        <w:t>Cette question n'est posée que pour les parcelles possédées par le ménage:</w:t>
      </w:r>
    </w:p>
    <w:p w:rsidR="002258A9"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C_id_17 </w:t>
      </w:r>
    </w:p>
    <w:p w:rsidR="002258A9"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Au nom de quelle personne ce docume</w:t>
      </w:r>
      <w:r w:rsidR="002258A9" w:rsidRPr="00F83D5D">
        <w:rPr>
          <w:rFonts w:ascii="Times" w:hAnsi="Times" w:cs="Arial"/>
          <w:b/>
          <w:sz w:val="20"/>
          <w:szCs w:val="20"/>
        </w:rPr>
        <w:t>nt de propriété est-il établi ?</w:t>
      </w:r>
    </w:p>
    <w:p w:rsidR="002258A9" w:rsidRPr="00F83D5D" w:rsidRDefault="008F24C5" w:rsidP="008F24C5">
      <w:pPr>
        <w:tabs>
          <w:tab w:val="left" w:pos="1796"/>
        </w:tabs>
        <w:contextualSpacing/>
        <w:jc w:val="both"/>
        <w:rPr>
          <w:rFonts w:ascii="Times" w:hAnsi="Times" w:cs="Arial"/>
          <w:sz w:val="20"/>
          <w:szCs w:val="20"/>
          <w:lang w:val="en-US"/>
        </w:rPr>
      </w:pPr>
      <w:r w:rsidRPr="00F83D5D">
        <w:rPr>
          <w:rFonts w:ascii="Times" w:hAnsi="Times" w:cs="Arial"/>
          <w:sz w:val="20"/>
          <w:szCs w:val="20"/>
          <w:lang w:val="en-US"/>
        </w:rPr>
        <w:t>Moso tè [${plot_i}</w:t>
      </w:r>
      <w:proofErr w:type="gramStart"/>
      <w:r w:rsidRPr="00F83D5D">
        <w:rPr>
          <w:rFonts w:ascii="Times" w:hAnsi="Times" w:cs="Arial"/>
          <w:sz w:val="20"/>
          <w:szCs w:val="20"/>
          <w:lang w:val="en-US"/>
        </w:rPr>
        <w:t>] :</w:t>
      </w:r>
      <w:proofErr w:type="gramEnd"/>
      <w:r w:rsidRPr="00F83D5D">
        <w:rPr>
          <w:rFonts w:ascii="Times" w:hAnsi="Times" w:cs="Arial"/>
          <w:sz w:val="20"/>
          <w:szCs w:val="20"/>
          <w:lang w:val="en-US"/>
        </w:rPr>
        <w:t xml:space="preserve"> Sou Non ki moun tit legal oswa dwa pwopryete a fèt ?</w:t>
      </w:r>
    </w:p>
    <w:p w:rsidR="00630AC6" w:rsidRPr="00F83D5D" w:rsidRDefault="00630AC6" w:rsidP="008F24C5">
      <w:pPr>
        <w:tabs>
          <w:tab w:val="left" w:pos="1796"/>
        </w:tabs>
        <w:contextualSpacing/>
        <w:jc w:val="both"/>
        <w:rPr>
          <w:rFonts w:ascii="Times" w:hAnsi="Times" w:cs="Arial"/>
          <w:sz w:val="20"/>
          <w:szCs w:val="20"/>
          <w:lang w:val="en-US"/>
        </w:rPr>
      </w:pPr>
    </w:p>
    <w:p w:rsidR="002258A9" w:rsidRPr="00F83D5D" w:rsidRDefault="001B053C" w:rsidP="001B053C">
      <w:pPr>
        <w:pBdr>
          <w:top w:val="single" w:sz="4" w:space="1" w:color="auto"/>
          <w:left w:val="single" w:sz="4" w:space="4" w:color="auto"/>
          <w:bottom w:val="single" w:sz="4" w:space="1" w:color="auto"/>
          <w:right w:val="single" w:sz="4" w:space="4" w:color="auto"/>
        </w:pBdr>
        <w:spacing w:after="200"/>
        <w:contextualSpacing/>
        <w:rPr>
          <w:rFonts w:ascii="Times" w:eastAsia="Calibri" w:hAnsi="Times" w:cs="Arial"/>
          <w:sz w:val="20"/>
          <w:szCs w:val="20"/>
          <w:lang w:eastAsia="en-US"/>
        </w:rPr>
      </w:pPr>
      <w:r w:rsidRPr="00F83D5D">
        <w:rPr>
          <w:rFonts w:ascii="Times" w:eastAsia="Calibri" w:hAnsi="Times" w:cs="Arial"/>
          <w:b/>
          <w:sz w:val="20"/>
          <w:szCs w:val="20"/>
          <w:lang w:eastAsia="en-US"/>
        </w:rPr>
        <w:t>Attention</w:t>
      </w:r>
      <w:r w:rsidRPr="00F83D5D">
        <w:rPr>
          <w:rFonts w:ascii="Times" w:eastAsia="Calibri" w:hAnsi="Times" w:cs="Arial"/>
          <w:sz w:val="20"/>
          <w:szCs w:val="20"/>
          <w:lang w:eastAsia="en-US"/>
        </w:rPr>
        <w:t xml:space="preserve"> de distinguer cette question de </w:t>
      </w:r>
      <w:r w:rsidRPr="00F83D5D">
        <w:rPr>
          <w:rFonts w:ascii="Times" w:eastAsia="Calibri" w:hAnsi="Times" w:cs="Arial"/>
          <w:b/>
          <w:sz w:val="20"/>
          <w:szCs w:val="20"/>
          <w:lang w:eastAsia="en-US"/>
        </w:rPr>
        <w:t xml:space="preserve">C_id_16. </w:t>
      </w:r>
      <w:r w:rsidRPr="00F83D5D">
        <w:rPr>
          <w:rFonts w:ascii="Times" w:eastAsia="Calibri" w:hAnsi="Times" w:cs="Arial"/>
          <w:sz w:val="20"/>
          <w:szCs w:val="20"/>
          <w:lang w:eastAsia="en-US"/>
        </w:rPr>
        <w:t xml:space="preserve"> Un membre du ménage peut être propriétaire mais avoir un document au</w:t>
      </w:r>
      <w:r w:rsidR="00CD1DFC">
        <w:rPr>
          <w:rFonts w:ascii="Times" w:eastAsia="Calibri" w:hAnsi="Times" w:cs="Arial"/>
          <w:sz w:val="20"/>
          <w:szCs w:val="20"/>
          <w:lang w:eastAsia="en-US"/>
        </w:rPr>
        <w:t xml:space="preserve"> </w:t>
      </w:r>
      <w:r w:rsidRPr="00F83D5D">
        <w:rPr>
          <w:rFonts w:ascii="Times" w:eastAsia="Calibri" w:hAnsi="Times" w:cs="Arial"/>
          <w:sz w:val="20"/>
          <w:szCs w:val="20"/>
          <w:lang w:eastAsia="en-US"/>
        </w:rPr>
        <w:t xml:space="preserve"> nom d’un parent décédé si la terre a été héritée mais la succession non formalisée.</w:t>
      </w:r>
    </w:p>
    <w:p w:rsidR="002258A9" w:rsidRPr="00F83D5D" w:rsidRDefault="002258A9" w:rsidP="008F24C5">
      <w:pPr>
        <w:tabs>
          <w:tab w:val="left" w:pos="1796"/>
        </w:tabs>
        <w:contextualSpacing/>
        <w:jc w:val="both"/>
        <w:rPr>
          <w:rFonts w:ascii="Times" w:hAnsi="Times" w:cs="Arial"/>
          <w:sz w:val="20"/>
          <w:szCs w:val="20"/>
        </w:rPr>
      </w:pPr>
    </w:p>
    <w:p w:rsidR="002258A9" w:rsidRPr="00F83D5D" w:rsidRDefault="002258A9" w:rsidP="002258A9">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sidRPr="00F83D5D">
        <w:rPr>
          <w:rFonts w:ascii="Times" w:hAnsi="Times" w:cs="Arial"/>
          <w:sz w:val="20"/>
          <w:szCs w:val="20"/>
        </w:rPr>
        <w:t>Les questions suivantes, posées pour toutes les parcelles (P, EC et SCA), s'intéressent à l'irrigation et aux moyens d'irriguer la parcelle</w:t>
      </w:r>
    </w:p>
    <w:p w:rsidR="001B053C" w:rsidRPr="00F83D5D" w:rsidRDefault="001B053C" w:rsidP="008F24C5">
      <w:pPr>
        <w:tabs>
          <w:tab w:val="left" w:pos="1796"/>
        </w:tabs>
        <w:contextualSpacing/>
        <w:jc w:val="both"/>
        <w:rPr>
          <w:rFonts w:ascii="Times" w:hAnsi="Times" w:cs="Arial"/>
          <w:sz w:val="20"/>
          <w:szCs w:val="20"/>
        </w:rPr>
      </w:pPr>
    </w:p>
    <w:p w:rsidR="008F24C5" w:rsidRPr="00F83D5D" w:rsidRDefault="008F24C5" w:rsidP="008F24C5">
      <w:pPr>
        <w:tabs>
          <w:tab w:val="left" w:pos="1796"/>
        </w:tabs>
        <w:contextualSpacing/>
        <w:jc w:val="both"/>
        <w:rPr>
          <w:rFonts w:ascii="Times" w:hAnsi="Times" w:cs="Arial"/>
          <w:sz w:val="20"/>
          <w:szCs w:val="20"/>
        </w:rPr>
      </w:pPr>
    </w:p>
    <w:p w:rsidR="002258A9"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C_id_irrig_0 </w:t>
      </w:r>
    </w:p>
    <w:p w:rsidR="002258A9"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Est-ce que la parcelle ${plot_i} est dans l</w:t>
      </w:r>
      <w:r w:rsidR="002258A9" w:rsidRPr="00F83D5D">
        <w:rPr>
          <w:rFonts w:ascii="Times" w:hAnsi="Times" w:cs="Arial"/>
          <w:b/>
          <w:sz w:val="20"/>
          <w:szCs w:val="20"/>
        </w:rPr>
        <w:t>es lagons (périmètre irrigué) ?</w:t>
      </w:r>
    </w:p>
    <w:p w:rsidR="002258A9"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Moso tè [${plot_i}] : Eske </w:t>
      </w:r>
      <w:r w:rsidR="002258A9" w:rsidRPr="00F83D5D">
        <w:rPr>
          <w:rFonts w:ascii="Times" w:hAnsi="Times" w:cs="Arial"/>
          <w:sz w:val="20"/>
          <w:szCs w:val="20"/>
        </w:rPr>
        <w:t>moso tè sa se tè lagon (wouze)?</w:t>
      </w:r>
    </w:p>
    <w:p w:rsidR="002258A9" w:rsidRPr="00F83D5D" w:rsidRDefault="002258A9" w:rsidP="008F24C5">
      <w:pPr>
        <w:tabs>
          <w:tab w:val="left" w:pos="1796"/>
        </w:tabs>
        <w:contextualSpacing/>
        <w:jc w:val="both"/>
        <w:rPr>
          <w:rFonts w:ascii="Times" w:hAnsi="Times" w:cs="Arial"/>
          <w:sz w:val="20"/>
          <w:szCs w:val="20"/>
        </w:rPr>
      </w:pPr>
    </w:p>
    <w:p w:rsidR="00CD1DFC" w:rsidRPr="00F83D5D" w:rsidRDefault="00CD1DFC" w:rsidP="00CD1DFC">
      <w:pPr>
        <w:tabs>
          <w:tab w:val="left" w:pos="1796"/>
        </w:tabs>
        <w:contextualSpacing/>
        <w:jc w:val="both"/>
        <w:rPr>
          <w:rFonts w:ascii="Times" w:hAnsi="Times" w:cs="Arial"/>
          <w:i/>
          <w:sz w:val="20"/>
          <w:szCs w:val="20"/>
        </w:rPr>
      </w:pPr>
      <w:r w:rsidRPr="00F83D5D">
        <w:rPr>
          <w:rFonts w:ascii="Times" w:hAnsi="Times" w:cs="Arial"/>
          <w:i/>
          <w:sz w:val="20"/>
          <w:szCs w:val="20"/>
        </w:rPr>
        <w:t xml:space="preserve">Cette question n'est posée que pour les parcelles </w:t>
      </w:r>
      <w:r>
        <w:rPr>
          <w:rFonts w:ascii="Times" w:hAnsi="Times" w:cs="Arial"/>
          <w:i/>
          <w:sz w:val="20"/>
          <w:szCs w:val="20"/>
        </w:rPr>
        <w:t xml:space="preserve">se trouvant dans un lagon </w:t>
      </w:r>
      <w:r w:rsidRPr="00F83D5D">
        <w:rPr>
          <w:rFonts w:ascii="Times" w:hAnsi="Times" w:cs="Arial"/>
          <w:i/>
          <w:sz w:val="20"/>
          <w:szCs w:val="20"/>
        </w:rPr>
        <w:t>:</w:t>
      </w:r>
    </w:p>
    <w:p w:rsidR="00CD1DFC" w:rsidRPr="00F83D5D" w:rsidRDefault="00CD1DFC" w:rsidP="00CD1DFC">
      <w:pPr>
        <w:tabs>
          <w:tab w:val="left" w:pos="1796"/>
        </w:tabs>
        <w:contextualSpacing/>
        <w:jc w:val="both"/>
        <w:rPr>
          <w:rFonts w:ascii="Times" w:hAnsi="Times" w:cs="Arial"/>
          <w:sz w:val="20"/>
          <w:szCs w:val="20"/>
        </w:rPr>
      </w:pPr>
      <w:r>
        <w:rPr>
          <w:rFonts w:ascii="Times" w:hAnsi="Times" w:cs="Arial"/>
          <w:sz w:val="20"/>
          <w:szCs w:val="20"/>
        </w:rPr>
        <w:t>C_id_irrig_00</w:t>
      </w:r>
    </w:p>
    <w:p w:rsidR="00CD1DFC" w:rsidRPr="00F83D5D" w:rsidRDefault="00CD1DFC" w:rsidP="00CD1DFC">
      <w:pPr>
        <w:tabs>
          <w:tab w:val="left" w:pos="1796"/>
        </w:tabs>
        <w:contextualSpacing/>
        <w:jc w:val="both"/>
        <w:rPr>
          <w:rFonts w:ascii="Times" w:hAnsi="Times" w:cs="Arial"/>
          <w:b/>
          <w:sz w:val="20"/>
          <w:szCs w:val="20"/>
        </w:rPr>
      </w:pPr>
      <w:r>
        <w:rPr>
          <w:rFonts w:ascii="Times" w:hAnsi="Times" w:cs="Arial"/>
          <w:b/>
          <w:sz w:val="20"/>
          <w:szCs w:val="20"/>
        </w:rPr>
        <w:t xml:space="preserve">Parcelle [${plot_i}] : Dans quel lagon se trouve la parcelle ${plot_i} </w:t>
      </w:r>
      <w:r w:rsidRPr="00F83D5D">
        <w:rPr>
          <w:rFonts w:ascii="Times" w:hAnsi="Times" w:cs="Arial"/>
          <w:b/>
          <w:sz w:val="20"/>
          <w:szCs w:val="20"/>
        </w:rPr>
        <w:t>?</w:t>
      </w:r>
    </w:p>
    <w:p w:rsidR="00CD1DFC" w:rsidRDefault="00CD1DFC"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Moso tè [${plot_i}] : Eske moso tè ${plot_i} te wouze soti </w:t>
      </w:r>
      <w:r>
        <w:rPr>
          <w:rFonts w:ascii="Times" w:hAnsi="Times" w:cs="Arial"/>
          <w:sz w:val="20"/>
          <w:szCs w:val="20"/>
        </w:rPr>
        <w:t>desanm 2014 pou rive dawou 2015</w:t>
      </w:r>
      <w:r w:rsidRPr="00F83D5D">
        <w:rPr>
          <w:rFonts w:ascii="Times" w:hAnsi="Times" w:cs="Arial"/>
          <w:sz w:val="20"/>
          <w:szCs w:val="20"/>
        </w:rPr>
        <w:t>?</w:t>
      </w:r>
    </w:p>
    <w:p w:rsidR="00CD1DFC" w:rsidRDefault="00CD1DFC" w:rsidP="008F24C5">
      <w:pPr>
        <w:tabs>
          <w:tab w:val="left" w:pos="1796"/>
        </w:tabs>
        <w:contextualSpacing/>
        <w:jc w:val="both"/>
        <w:rPr>
          <w:rFonts w:ascii="Times" w:hAnsi="Times" w:cs="Arial"/>
          <w:sz w:val="20"/>
          <w:szCs w:val="20"/>
        </w:rPr>
      </w:pPr>
    </w:p>
    <w:p w:rsidR="00CD1DFC" w:rsidRDefault="00CD1DFC" w:rsidP="00CD1DFC">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Pr>
          <w:rFonts w:ascii="Times" w:hAnsi="Times" w:cs="Arial"/>
          <w:sz w:val="20"/>
          <w:szCs w:val="20"/>
        </w:rPr>
        <w:t>Quand une parcelle est située dans un lagon, nou avons besoin d’identifier une personne qui connaisse bien la position des parcelles dans le lagon</w:t>
      </w:r>
      <w:r w:rsidRPr="00F83D5D">
        <w:rPr>
          <w:rFonts w:ascii="Times" w:hAnsi="Times" w:cs="Arial"/>
          <w:sz w:val="20"/>
          <w:szCs w:val="20"/>
        </w:rPr>
        <w:t xml:space="preserve">. </w:t>
      </w:r>
      <w:r>
        <w:rPr>
          <w:rFonts w:ascii="Times" w:hAnsi="Times" w:cs="Arial"/>
          <w:sz w:val="20"/>
          <w:szCs w:val="20"/>
        </w:rPr>
        <w:t>Cette personne peut être le responsable de l’association d’irrigation ou un ancien agriculteur qui connaît bien le lagon et l’emplacement de toutes les parcelles dans ce lagon. Il faut ensuite obtenir le contact de cette personne (nom, fonction, téléphone).</w:t>
      </w:r>
    </w:p>
    <w:p w:rsidR="00CD1DFC" w:rsidRDefault="00CD1DFC" w:rsidP="008F24C5">
      <w:pPr>
        <w:tabs>
          <w:tab w:val="left" w:pos="1796"/>
        </w:tabs>
        <w:contextualSpacing/>
        <w:jc w:val="both"/>
        <w:rPr>
          <w:rFonts w:ascii="Times" w:hAnsi="Times" w:cs="Arial"/>
          <w:sz w:val="20"/>
          <w:szCs w:val="20"/>
        </w:rPr>
      </w:pPr>
    </w:p>
    <w:p w:rsidR="002258A9"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C_id_irrig_1 </w:t>
      </w:r>
    </w:p>
    <w:p w:rsidR="002258A9"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Est-ce que la parcelle ${plot_i} a été irriguée d</w:t>
      </w:r>
      <w:r w:rsidR="002258A9" w:rsidRPr="00F83D5D">
        <w:rPr>
          <w:rFonts w:ascii="Times" w:hAnsi="Times" w:cs="Arial"/>
          <w:b/>
          <w:sz w:val="20"/>
          <w:szCs w:val="20"/>
        </w:rPr>
        <w:t xml:space="preserve">e </w:t>
      </w:r>
      <w:r w:rsidR="003511D2">
        <w:rPr>
          <w:rFonts w:ascii="Times" w:hAnsi="Times" w:cs="Arial"/>
          <w:b/>
          <w:sz w:val="20"/>
          <w:szCs w:val="20"/>
        </w:rPr>
        <w:t>décembre 2014 à août 2015</w:t>
      </w:r>
      <w:r w:rsidR="002258A9" w:rsidRPr="00F83D5D">
        <w:rPr>
          <w:rFonts w:ascii="Times" w:hAnsi="Times" w:cs="Arial"/>
          <w:b/>
          <w:sz w:val="20"/>
          <w:szCs w:val="20"/>
        </w:rPr>
        <w:t xml:space="preserve"> ?</w:t>
      </w:r>
    </w:p>
    <w:p w:rsidR="002D0B5E"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Moso tè [${plot_i}] : Eske moso tè ${plot_i} te wouze soti </w:t>
      </w:r>
      <w:r w:rsidR="003511D2">
        <w:rPr>
          <w:rFonts w:ascii="Times" w:hAnsi="Times" w:cs="Arial"/>
          <w:sz w:val="20"/>
          <w:szCs w:val="20"/>
        </w:rPr>
        <w:t>desanm 2014 pou rive dawou 2015</w:t>
      </w:r>
      <w:r w:rsidR="002258A9" w:rsidRPr="00F83D5D">
        <w:rPr>
          <w:rFonts w:ascii="Times" w:hAnsi="Times" w:cs="Arial"/>
          <w:sz w:val="20"/>
          <w:szCs w:val="20"/>
        </w:rPr>
        <w:t>?</w:t>
      </w:r>
    </w:p>
    <w:p w:rsidR="002D0B5E" w:rsidRPr="00F83D5D" w:rsidRDefault="002D0B5E" w:rsidP="008F24C5">
      <w:pPr>
        <w:tabs>
          <w:tab w:val="left" w:pos="1796"/>
        </w:tabs>
        <w:contextualSpacing/>
        <w:jc w:val="both"/>
        <w:rPr>
          <w:rFonts w:ascii="Times" w:hAnsi="Times" w:cs="Arial"/>
          <w:sz w:val="20"/>
          <w:szCs w:val="20"/>
        </w:rPr>
      </w:pPr>
    </w:p>
    <w:p w:rsidR="002258A9" w:rsidRPr="00F83D5D" w:rsidRDefault="002D0B5E" w:rsidP="002D0B5E">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sidRPr="00F83D5D">
        <w:rPr>
          <w:rFonts w:ascii="Times" w:hAnsi="Times" w:cs="Arial"/>
          <w:sz w:val="20"/>
          <w:szCs w:val="20"/>
        </w:rPr>
        <w:t xml:space="preserve">La question ci-dessus s'intéresse à la </w:t>
      </w:r>
      <w:r w:rsidRPr="00F83D5D">
        <w:rPr>
          <w:rFonts w:ascii="Times" w:hAnsi="Times" w:cs="Arial"/>
          <w:b/>
          <w:sz w:val="20"/>
          <w:szCs w:val="20"/>
        </w:rPr>
        <w:t>pratique</w:t>
      </w:r>
      <w:r w:rsidRPr="00F83D5D">
        <w:rPr>
          <w:rFonts w:ascii="Times" w:hAnsi="Times" w:cs="Arial"/>
          <w:sz w:val="20"/>
          <w:szCs w:val="20"/>
        </w:rPr>
        <w:t xml:space="preserve"> du ménage. Il ne s'agit pas de savoir s'il a été </w:t>
      </w:r>
      <w:r w:rsidRPr="00F83D5D">
        <w:rPr>
          <w:rFonts w:ascii="Times" w:hAnsi="Times" w:cs="Arial"/>
          <w:b/>
          <w:sz w:val="20"/>
          <w:szCs w:val="20"/>
        </w:rPr>
        <w:t>possible</w:t>
      </w:r>
      <w:r w:rsidRPr="00F83D5D">
        <w:rPr>
          <w:rFonts w:ascii="Times" w:hAnsi="Times" w:cs="Arial"/>
          <w:sz w:val="20"/>
          <w:szCs w:val="20"/>
        </w:rPr>
        <w:t xml:space="preserve"> d'irriguer, mais de si le ménage </w:t>
      </w:r>
      <w:r w:rsidRPr="00F83D5D">
        <w:rPr>
          <w:rFonts w:ascii="Times" w:hAnsi="Times" w:cs="Arial"/>
          <w:b/>
          <w:sz w:val="20"/>
          <w:szCs w:val="20"/>
        </w:rPr>
        <w:t>a effectivement irrigué</w:t>
      </w:r>
      <w:r w:rsidRPr="00F83D5D">
        <w:rPr>
          <w:rFonts w:ascii="Times" w:hAnsi="Times" w:cs="Arial"/>
          <w:sz w:val="20"/>
          <w:szCs w:val="20"/>
        </w:rPr>
        <w:t xml:space="preserve"> la parcelle. </w:t>
      </w:r>
    </w:p>
    <w:p w:rsidR="002258A9" w:rsidRPr="00F83D5D" w:rsidRDefault="002258A9" w:rsidP="008F24C5">
      <w:pPr>
        <w:tabs>
          <w:tab w:val="left" w:pos="1796"/>
        </w:tabs>
        <w:contextualSpacing/>
        <w:jc w:val="both"/>
        <w:rPr>
          <w:rFonts w:ascii="Times" w:hAnsi="Times" w:cs="Arial"/>
          <w:sz w:val="20"/>
          <w:szCs w:val="20"/>
        </w:rPr>
      </w:pPr>
    </w:p>
    <w:p w:rsidR="002258A9"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C_id_irrig_2 </w:t>
      </w:r>
    </w:p>
    <w:p w:rsidR="002258A9"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 xml:space="preserve">Parcelle [${plot_i}] : Pendant quels mois la parcelle ${plot_i} </w:t>
      </w:r>
      <w:r w:rsidR="001C61C9">
        <w:rPr>
          <w:rFonts w:ascii="Times" w:hAnsi="Times" w:cs="Arial"/>
          <w:b/>
          <w:sz w:val="20"/>
          <w:szCs w:val="20"/>
        </w:rPr>
        <w:t xml:space="preserve">a-t-elle été irriguée </w:t>
      </w:r>
      <w:r w:rsidRPr="00F83D5D">
        <w:rPr>
          <w:rFonts w:ascii="Times" w:hAnsi="Times" w:cs="Arial"/>
          <w:b/>
          <w:sz w:val="20"/>
          <w:szCs w:val="20"/>
        </w:rPr>
        <w:t>d</w:t>
      </w:r>
      <w:r w:rsidR="002258A9" w:rsidRPr="00F83D5D">
        <w:rPr>
          <w:rFonts w:ascii="Times" w:hAnsi="Times" w:cs="Arial"/>
          <w:b/>
          <w:sz w:val="20"/>
          <w:szCs w:val="20"/>
        </w:rPr>
        <w:t xml:space="preserve">e </w:t>
      </w:r>
      <w:r w:rsidR="003511D2">
        <w:rPr>
          <w:rFonts w:ascii="Times" w:hAnsi="Times" w:cs="Arial"/>
          <w:b/>
          <w:sz w:val="20"/>
          <w:szCs w:val="20"/>
        </w:rPr>
        <w:t>décembre 2014 à août 2015</w:t>
      </w:r>
      <w:r w:rsidR="002258A9" w:rsidRPr="00F83D5D">
        <w:rPr>
          <w:rFonts w:ascii="Times" w:hAnsi="Times" w:cs="Arial"/>
          <w:b/>
          <w:sz w:val="20"/>
          <w:szCs w:val="20"/>
        </w:rPr>
        <w:t xml:space="preserve"> ?</w:t>
      </w:r>
    </w:p>
    <w:p w:rsidR="002258A9" w:rsidRPr="00F83D5D" w:rsidRDefault="008F24C5" w:rsidP="008F24C5">
      <w:pPr>
        <w:tabs>
          <w:tab w:val="left" w:pos="1796"/>
        </w:tabs>
        <w:contextualSpacing/>
        <w:jc w:val="both"/>
        <w:rPr>
          <w:rFonts w:ascii="Times" w:hAnsi="Times" w:cs="Arial"/>
          <w:sz w:val="20"/>
          <w:szCs w:val="20"/>
        </w:rPr>
      </w:pPr>
      <w:r w:rsidRPr="00402A31">
        <w:rPr>
          <w:rFonts w:ascii="Times" w:hAnsi="Times" w:cs="Arial"/>
          <w:sz w:val="20"/>
          <w:szCs w:val="20"/>
        </w:rPr>
        <w:t>Moso tè [${plot_i}] : Pandan ki mwa moso tè ${plot_i}</w:t>
      </w:r>
      <w:r w:rsidR="009E591C" w:rsidRPr="00402A31">
        <w:rPr>
          <w:rFonts w:ascii="Times" w:hAnsi="Times" w:cs="Arial"/>
          <w:sz w:val="20"/>
          <w:szCs w:val="20"/>
        </w:rPr>
        <w:t xml:space="preserve"> te wouze</w:t>
      </w:r>
      <w:r w:rsidRPr="00402A31">
        <w:rPr>
          <w:rFonts w:ascii="Times" w:hAnsi="Times" w:cs="Arial"/>
          <w:sz w:val="20"/>
          <w:szCs w:val="20"/>
        </w:rPr>
        <w:t xml:space="preserve"> soti </w:t>
      </w:r>
      <w:r w:rsidR="003511D2" w:rsidRPr="00402A31">
        <w:rPr>
          <w:rFonts w:ascii="Times" w:hAnsi="Times" w:cs="Arial"/>
          <w:sz w:val="20"/>
          <w:szCs w:val="20"/>
        </w:rPr>
        <w:t>desanm 2014 pou rive dawou 2015</w:t>
      </w:r>
      <w:r w:rsidR="002258A9" w:rsidRPr="00402A31">
        <w:rPr>
          <w:rFonts w:ascii="Times" w:hAnsi="Times" w:cs="Arial"/>
          <w:sz w:val="20"/>
          <w:szCs w:val="20"/>
        </w:rPr>
        <w:t> ?</w:t>
      </w:r>
    </w:p>
    <w:p w:rsidR="002258A9" w:rsidRPr="00F83D5D" w:rsidRDefault="002258A9" w:rsidP="008F24C5">
      <w:pPr>
        <w:tabs>
          <w:tab w:val="left" w:pos="1796"/>
        </w:tabs>
        <w:contextualSpacing/>
        <w:jc w:val="both"/>
        <w:rPr>
          <w:rFonts w:ascii="Times" w:hAnsi="Times" w:cs="Arial"/>
          <w:sz w:val="20"/>
          <w:szCs w:val="20"/>
        </w:rPr>
      </w:pPr>
    </w:p>
    <w:p w:rsidR="007B56C6" w:rsidRPr="00F83D5D" w:rsidRDefault="007B56C6" w:rsidP="007B56C6">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sidRPr="00F83D5D">
        <w:rPr>
          <w:rFonts w:ascii="Times" w:hAnsi="Times" w:cs="Arial"/>
          <w:sz w:val="20"/>
          <w:szCs w:val="20"/>
        </w:rPr>
        <w:t xml:space="preserve">Si la parcelle a été irriguée, on demande plus de détails: </w:t>
      </w:r>
    </w:p>
    <w:p w:rsidR="002258A9" w:rsidRPr="00F83D5D" w:rsidRDefault="002258A9" w:rsidP="008F24C5">
      <w:pPr>
        <w:tabs>
          <w:tab w:val="left" w:pos="1796"/>
        </w:tabs>
        <w:contextualSpacing/>
        <w:jc w:val="both"/>
        <w:rPr>
          <w:rFonts w:ascii="Times" w:hAnsi="Times" w:cs="Arial"/>
          <w:sz w:val="20"/>
          <w:szCs w:val="20"/>
        </w:rPr>
      </w:pPr>
    </w:p>
    <w:p w:rsidR="001C61C9" w:rsidRDefault="001C61C9" w:rsidP="008F24C5">
      <w:pPr>
        <w:tabs>
          <w:tab w:val="left" w:pos="1796"/>
        </w:tabs>
        <w:contextualSpacing/>
        <w:jc w:val="both"/>
        <w:rPr>
          <w:rFonts w:ascii="Times" w:hAnsi="Times" w:cs="Arial"/>
          <w:sz w:val="20"/>
          <w:szCs w:val="20"/>
        </w:rPr>
      </w:pPr>
      <w:r>
        <w:rPr>
          <w:rFonts w:ascii="Times" w:hAnsi="Times" w:cs="Arial"/>
          <w:sz w:val="20"/>
          <w:szCs w:val="20"/>
        </w:rPr>
        <w:t>C_id_irrig_20</w:t>
      </w:r>
    </w:p>
    <w:p w:rsidR="001C61C9" w:rsidRDefault="001C61C9" w:rsidP="008F24C5">
      <w:pPr>
        <w:tabs>
          <w:tab w:val="left" w:pos="1796"/>
        </w:tabs>
        <w:contextualSpacing/>
        <w:jc w:val="both"/>
        <w:rPr>
          <w:rFonts w:ascii="Times" w:hAnsi="Times" w:cs="Arial"/>
          <w:b/>
          <w:sz w:val="20"/>
          <w:szCs w:val="20"/>
        </w:rPr>
      </w:pPr>
      <w:r w:rsidRPr="001C61C9">
        <w:rPr>
          <w:rFonts w:ascii="Times" w:hAnsi="Times" w:cs="Arial"/>
          <w:b/>
          <w:sz w:val="20"/>
          <w:szCs w:val="20"/>
        </w:rPr>
        <w:t>Pendant les mois avec irrigation, indiquez la fréquence avec laquelle la parcelle ${plot_i} a été irriguée</w:t>
      </w:r>
      <w:r>
        <w:rPr>
          <w:rFonts w:ascii="Times" w:hAnsi="Times" w:cs="Arial"/>
          <w:b/>
          <w:sz w:val="20"/>
          <w:szCs w:val="20"/>
        </w:rPr>
        <w:t>.</w:t>
      </w:r>
    </w:p>
    <w:p w:rsidR="001C61C9" w:rsidRPr="00C02AB6" w:rsidRDefault="009E591C" w:rsidP="008F24C5">
      <w:pPr>
        <w:tabs>
          <w:tab w:val="left" w:pos="1796"/>
        </w:tabs>
        <w:contextualSpacing/>
        <w:jc w:val="both"/>
        <w:rPr>
          <w:rFonts w:ascii="Times" w:hAnsi="Times" w:cs="Arial"/>
          <w:sz w:val="20"/>
          <w:szCs w:val="20"/>
        </w:rPr>
      </w:pPr>
      <w:r w:rsidRPr="00402A31">
        <w:rPr>
          <w:rFonts w:ascii="Times" w:hAnsi="Times" w:cs="Arial"/>
          <w:sz w:val="20"/>
          <w:szCs w:val="20"/>
        </w:rPr>
        <w:t xml:space="preserve">Nan mwa </w:t>
      </w:r>
      <w:r w:rsidR="00D21B05" w:rsidRPr="00402A31">
        <w:rPr>
          <w:rFonts w:ascii="Times" w:hAnsi="Times" w:cs="Arial"/>
          <w:sz w:val="20"/>
          <w:szCs w:val="20"/>
        </w:rPr>
        <w:t xml:space="preserve"> ki gen</w:t>
      </w:r>
      <w:r w:rsidR="004821A9" w:rsidRPr="00402A31">
        <w:rPr>
          <w:rFonts w:ascii="Times" w:hAnsi="Times" w:cs="Arial"/>
          <w:sz w:val="20"/>
          <w:szCs w:val="20"/>
        </w:rPr>
        <w:t xml:space="preserve"> irigasyon yo, e</w:t>
      </w:r>
      <w:r w:rsidR="00D21B05" w:rsidRPr="00402A31">
        <w:rPr>
          <w:rFonts w:ascii="Times" w:hAnsi="Times" w:cs="Arial"/>
          <w:sz w:val="20"/>
          <w:szCs w:val="20"/>
        </w:rPr>
        <w:t>ske ou ka di nou konbyen fwa</w:t>
      </w:r>
      <w:r w:rsidR="004821A9" w:rsidRPr="00402A31">
        <w:rPr>
          <w:rFonts w:ascii="Times" w:hAnsi="Times" w:cs="Arial"/>
          <w:sz w:val="20"/>
          <w:szCs w:val="20"/>
        </w:rPr>
        <w:t xml:space="preserve"> </w:t>
      </w:r>
      <w:r w:rsidR="00C02AB6" w:rsidRPr="00402A31">
        <w:rPr>
          <w:rFonts w:ascii="Times" w:hAnsi="Times" w:cs="Arial"/>
          <w:sz w:val="20"/>
          <w:szCs w:val="20"/>
        </w:rPr>
        <w:t>moso tè</w:t>
      </w:r>
      <w:r w:rsidR="004821A9" w:rsidRPr="00402A31">
        <w:rPr>
          <w:rFonts w:ascii="Times" w:hAnsi="Times" w:cs="Arial"/>
          <w:sz w:val="20"/>
          <w:szCs w:val="20"/>
        </w:rPr>
        <w:t xml:space="preserve"> ${plot_i}</w:t>
      </w:r>
      <w:r w:rsidR="00D21B05" w:rsidRPr="00402A31">
        <w:rPr>
          <w:rFonts w:ascii="Times" w:hAnsi="Times" w:cs="Arial"/>
          <w:sz w:val="20"/>
          <w:szCs w:val="20"/>
        </w:rPr>
        <w:t xml:space="preserve"> </w:t>
      </w:r>
      <w:proofErr w:type="gramStart"/>
      <w:r w:rsidR="00D21B05" w:rsidRPr="00402A31">
        <w:rPr>
          <w:rFonts w:ascii="Times" w:hAnsi="Times" w:cs="Arial"/>
          <w:sz w:val="20"/>
          <w:szCs w:val="20"/>
        </w:rPr>
        <w:t>wouze</w:t>
      </w:r>
      <w:r w:rsidR="004821A9" w:rsidRPr="00402A31">
        <w:rPr>
          <w:rFonts w:ascii="Times" w:hAnsi="Times" w:cs="Arial"/>
          <w:sz w:val="20"/>
          <w:szCs w:val="20"/>
        </w:rPr>
        <w:t xml:space="preserve"> .</w:t>
      </w:r>
      <w:proofErr w:type="gramEnd"/>
    </w:p>
    <w:p w:rsidR="001C61C9" w:rsidRDefault="001C61C9" w:rsidP="008F24C5">
      <w:pPr>
        <w:tabs>
          <w:tab w:val="left" w:pos="1796"/>
        </w:tabs>
        <w:contextualSpacing/>
        <w:jc w:val="both"/>
        <w:rPr>
          <w:rFonts w:ascii="Times" w:hAnsi="Times" w:cs="Arial"/>
          <w:sz w:val="20"/>
          <w:szCs w:val="20"/>
        </w:rPr>
      </w:pPr>
    </w:p>
    <w:p w:rsidR="001C61C9" w:rsidRPr="00F83D5D" w:rsidRDefault="001C61C9" w:rsidP="001C61C9">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Pr>
          <w:rFonts w:ascii="Times" w:hAnsi="Times" w:cs="Arial"/>
          <w:sz w:val="20"/>
          <w:szCs w:val="20"/>
        </w:rPr>
        <w:lastRenderedPageBreak/>
        <w:t>Pour la question précédente, la fréquence d’irrigation doit être exprimée en nombre de fois par unité de temps (par exemple : 2 fois par mois). Le premier champ indique ainsi le nombre de fois, et le second permet de sélectionner l’unité de temps (jour, semaine, mois).</w:t>
      </w:r>
    </w:p>
    <w:p w:rsidR="001C61C9" w:rsidRPr="001C61C9" w:rsidRDefault="001C61C9" w:rsidP="008F24C5">
      <w:pPr>
        <w:tabs>
          <w:tab w:val="left" w:pos="1796"/>
        </w:tabs>
        <w:contextualSpacing/>
        <w:jc w:val="both"/>
        <w:rPr>
          <w:rFonts w:ascii="Times" w:hAnsi="Times" w:cs="Arial"/>
          <w:sz w:val="20"/>
          <w:szCs w:val="20"/>
        </w:rPr>
      </w:pPr>
    </w:p>
    <w:p w:rsidR="002258A9"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C_id_irrig_3 </w:t>
      </w:r>
    </w:p>
    <w:p w:rsidR="002258A9"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Quelle surface de la parcell</w:t>
      </w:r>
      <w:r w:rsidR="002258A9" w:rsidRPr="00F83D5D">
        <w:rPr>
          <w:rFonts w:ascii="Times" w:hAnsi="Times" w:cs="Arial"/>
          <w:b/>
          <w:sz w:val="20"/>
          <w:szCs w:val="20"/>
        </w:rPr>
        <w:t>e ${plot_i} a</w:t>
      </w:r>
      <w:r w:rsidR="001C61C9">
        <w:rPr>
          <w:rFonts w:ascii="Times" w:hAnsi="Times" w:cs="Arial"/>
          <w:b/>
          <w:sz w:val="20"/>
          <w:szCs w:val="20"/>
        </w:rPr>
        <w:t>-t-elle été</w:t>
      </w:r>
      <w:r w:rsidR="002258A9" w:rsidRPr="00F83D5D">
        <w:rPr>
          <w:rFonts w:ascii="Times" w:hAnsi="Times" w:cs="Arial"/>
          <w:b/>
          <w:sz w:val="20"/>
          <w:szCs w:val="20"/>
        </w:rPr>
        <w:t xml:space="preserve"> irriguée?</w:t>
      </w:r>
    </w:p>
    <w:p w:rsidR="002258A9"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Moso tè [${plot_i}] : Ki kantite nan moso t</w:t>
      </w:r>
      <w:r w:rsidR="001C61C9">
        <w:rPr>
          <w:rFonts w:ascii="Times" w:hAnsi="Times" w:cs="Arial"/>
          <w:sz w:val="20"/>
          <w:szCs w:val="20"/>
        </w:rPr>
        <w:t>è ${plot_i}</w:t>
      </w:r>
      <w:r w:rsidR="002258A9" w:rsidRPr="00F83D5D">
        <w:rPr>
          <w:rFonts w:ascii="Times" w:hAnsi="Times" w:cs="Arial"/>
          <w:sz w:val="20"/>
          <w:szCs w:val="20"/>
        </w:rPr>
        <w:t xml:space="preserve"> te irige/wouze?</w:t>
      </w:r>
    </w:p>
    <w:p w:rsidR="002258A9" w:rsidRPr="00F83D5D" w:rsidRDefault="002258A9" w:rsidP="008F24C5">
      <w:pPr>
        <w:tabs>
          <w:tab w:val="left" w:pos="1796"/>
        </w:tabs>
        <w:contextualSpacing/>
        <w:jc w:val="both"/>
        <w:rPr>
          <w:rFonts w:ascii="Times" w:hAnsi="Times" w:cs="Arial"/>
          <w:sz w:val="20"/>
          <w:szCs w:val="20"/>
        </w:rPr>
      </w:pPr>
    </w:p>
    <w:p w:rsidR="003541C9" w:rsidRPr="00F83D5D" w:rsidRDefault="003541C9" w:rsidP="003541C9">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sidRPr="00F83D5D">
        <w:rPr>
          <w:rFonts w:ascii="Times" w:hAnsi="Times" w:cs="Arial"/>
          <w:sz w:val="20"/>
          <w:szCs w:val="20"/>
        </w:rPr>
        <w:t>Avant de renseigner toute question sur les surfaces de la parcelle</w:t>
      </w:r>
      <w:r w:rsidR="007F5506" w:rsidRPr="00F83D5D">
        <w:rPr>
          <w:rFonts w:ascii="Times" w:hAnsi="Times" w:cs="Arial"/>
          <w:sz w:val="20"/>
          <w:szCs w:val="20"/>
        </w:rPr>
        <w:t xml:space="preserve"> (surfaces cultivées, surface laissée en jachère, etc...)</w:t>
      </w:r>
      <w:r w:rsidRPr="00F83D5D">
        <w:rPr>
          <w:rFonts w:ascii="Times" w:hAnsi="Times" w:cs="Arial"/>
          <w:sz w:val="20"/>
          <w:szCs w:val="20"/>
        </w:rPr>
        <w:t xml:space="preserve">, </w:t>
      </w:r>
      <w:r w:rsidRPr="00F83D5D">
        <w:rPr>
          <w:rFonts w:ascii="Times" w:hAnsi="Times" w:cs="Arial"/>
          <w:b/>
          <w:sz w:val="20"/>
          <w:szCs w:val="20"/>
        </w:rPr>
        <w:t xml:space="preserve">relisez </w:t>
      </w:r>
      <w:r w:rsidR="007F5506" w:rsidRPr="00F83D5D">
        <w:rPr>
          <w:rFonts w:ascii="Times" w:hAnsi="Times" w:cs="Arial"/>
          <w:b/>
          <w:sz w:val="20"/>
          <w:szCs w:val="20"/>
        </w:rPr>
        <w:t xml:space="preserve">attentivement </w:t>
      </w:r>
      <w:r w:rsidRPr="00F83D5D">
        <w:rPr>
          <w:rFonts w:ascii="Times" w:hAnsi="Times" w:cs="Arial"/>
          <w:sz w:val="20"/>
          <w:szCs w:val="20"/>
        </w:rPr>
        <w:t xml:space="preserve">la note qui vous indique la surface totale de la parcelle que vous avez </w:t>
      </w:r>
      <w:proofErr w:type="gramStart"/>
      <w:r w:rsidRPr="00F83D5D">
        <w:rPr>
          <w:rFonts w:ascii="Times" w:hAnsi="Times" w:cs="Arial"/>
          <w:sz w:val="20"/>
          <w:szCs w:val="20"/>
        </w:rPr>
        <w:t>enregistré</w:t>
      </w:r>
      <w:proofErr w:type="gramEnd"/>
      <w:r w:rsidRPr="00F83D5D">
        <w:rPr>
          <w:rFonts w:ascii="Times" w:hAnsi="Times" w:cs="Arial"/>
          <w:sz w:val="20"/>
          <w:szCs w:val="20"/>
        </w:rPr>
        <w:t xml:space="preserve"> précédemment :</w:t>
      </w:r>
    </w:p>
    <w:p w:rsidR="003541C9" w:rsidRPr="00F83D5D" w:rsidRDefault="003541C9" w:rsidP="003541C9">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p>
    <w:p w:rsidR="003541C9" w:rsidRPr="00F83D5D" w:rsidRDefault="003541C9" w:rsidP="003541C9">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b/>
          <w:sz w:val="20"/>
          <w:szCs w:val="20"/>
        </w:rPr>
      </w:pPr>
      <w:r w:rsidRPr="00F83D5D">
        <w:rPr>
          <w:rFonts w:ascii="Times" w:hAnsi="Times" w:cs="Arial"/>
          <w:b/>
          <w:sz w:val="20"/>
          <w:szCs w:val="20"/>
        </w:rPr>
        <w:t>"</w:t>
      </w:r>
      <w:r w:rsidR="002258A9" w:rsidRPr="00F83D5D">
        <w:rPr>
          <w:rFonts w:ascii="Times" w:hAnsi="Times" w:cs="Arial"/>
          <w:b/>
          <w:sz w:val="20"/>
          <w:szCs w:val="20"/>
        </w:rPr>
        <w:t xml:space="preserve">ENQUÊTEUR : La surface de la parcelle ${plot_i} déclarée précédemment est </w:t>
      </w:r>
      <w:r w:rsidRPr="00F83D5D">
        <w:rPr>
          <w:rFonts w:ascii="Times" w:hAnsi="Times" w:cs="Arial"/>
          <w:b/>
          <w:sz w:val="20"/>
          <w:szCs w:val="20"/>
        </w:rPr>
        <w:t>[surface totale de la parcelle] "</w:t>
      </w:r>
    </w:p>
    <w:p w:rsidR="003541C9" w:rsidRPr="00F83D5D" w:rsidRDefault="003541C9" w:rsidP="003541C9">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p>
    <w:p w:rsidR="003541C9" w:rsidRPr="00F83D5D" w:rsidRDefault="003541C9" w:rsidP="003541C9">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sidRPr="00F83D5D">
        <w:rPr>
          <w:rFonts w:ascii="Times" w:hAnsi="Times" w:cs="Arial"/>
          <w:sz w:val="20"/>
          <w:szCs w:val="20"/>
        </w:rPr>
        <w:t>Si vous entrez une surface plus grande que la surface totale de la parcelle, un message vous en informe :</w:t>
      </w:r>
    </w:p>
    <w:p w:rsidR="003541C9" w:rsidRPr="00F83D5D" w:rsidRDefault="003541C9" w:rsidP="003541C9">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p>
    <w:p w:rsidR="002258A9" w:rsidRPr="00F83D5D" w:rsidRDefault="003541C9" w:rsidP="003541C9">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b/>
          <w:sz w:val="20"/>
          <w:szCs w:val="20"/>
        </w:rPr>
      </w:pPr>
      <w:r w:rsidRPr="00F83D5D">
        <w:rPr>
          <w:rFonts w:ascii="Times" w:hAnsi="Times" w:cs="Arial"/>
          <w:b/>
          <w:sz w:val="20"/>
          <w:szCs w:val="20"/>
        </w:rPr>
        <w:t>"La surface que vous avez entrée est plus grande que [surface totale de la parcelle]"</w:t>
      </w:r>
    </w:p>
    <w:p w:rsidR="002258A9" w:rsidRPr="00F83D5D" w:rsidRDefault="002258A9" w:rsidP="008F24C5">
      <w:pPr>
        <w:tabs>
          <w:tab w:val="left" w:pos="1796"/>
        </w:tabs>
        <w:contextualSpacing/>
        <w:jc w:val="both"/>
        <w:rPr>
          <w:rFonts w:ascii="Times" w:hAnsi="Times" w:cs="Arial"/>
          <w:sz w:val="20"/>
          <w:szCs w:val="20"/>
        </w:rPr>
      </w:pPr>
    </w:p>
    <w:p w:rsidR="003541C9"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C_id_irrig_4 </w:t>
      </w:r>
    </w:p>
    <w:p w:rsidR="003541C9"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Quelles étaient les méthodes d’irrigation utilisée</w:t>
      </w:r>
      <w:r w:rsidR="003541C9" w:rsidRPr="00F83D5D">
        <w:rPr>
          <w:rFonts w:ascii="Times" w:hAnsi="Times" w:cs="Arial"/>
          <w:b/>
          <w:sz w:val="20"/>
          <w:szCs w:val="20"/>
        </w:rPr>
        <w:t xml:space="preserve">s sur la parcelle ${plot_i} : </w:t>
      </w:r>
    </w:p>
    <w:p w:rsidR="003541C9" w:rsidRPr="00F83D5D" w:rsidRDefault="003541C9" w:rsidP="003541C9">
      <w:pPr>
        <w:tabs>
          <w:tab w:val="left" w:pos="1796"/>
        </w:tabs>
        <w:contextualSpacing/>
        <w:jc w:val="both"/>
        <w:rPr>
          <w:rFonts w:ascii="Times" w:hAnsi="Times" w:cs="Arial"/>
          <w:sz w:val="20"/>
          <w:szCs w:val="20"/>
        </w:rPr>
      </w:pPr>
      <w:r w:rsidRPr="00F83D5D">
        <w:rPr>
          <w:rFonts w:ascii="Times" w:hAnsi="Times" w:cs="Arial"/>
          <w:sz w:val="20"/>
          <w:szCs w:val="20"/>
        </w:rPr>
        <w:t>M</w:t>
      </w:r>
      <w:r w:rsidR="008F24C5" w:rsidRPr="00F83D5D">
        <w:rPr>
          <w:rFonts w:ascii="Times" w:hAnsi="Times" w:cs="Arial"/>
          <w:sz w:val="20"/>
          <w:szCs w:val="20"/>
        </w:rPr>
        <w:t>oso tè [${plot_i}] : Ki metòd irigasyon nou te itilize nan mose te ${plot_i} :</w:t>
      </w:r>
    </w:p>
    <w:p w:rsidR="008F24C5" w:rsidRPr="00F83D5D" w:rsidRDefault="008F24C5" w:rsidP="003541C9">
      <w:pPr>
        <w:tabs>
          <w:tab w:val="left" w:pos="1796"/>
        </w:tabs>
        <w:contextualSpacing/>
        <w:jc w:val="both"/>
        <w:rPr>
          <w:rFonts w:ascii="Times" w:hAnsi="Times" w:cs="Arial"/>
          <w:sz w:val="20"/>
          <w:szCs w:val="20"/>
        </w:rPr>
      </w:pPr>
    </w:p>
    <w:p w:rsidR="003541C9"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C_id_irrig_5 </w:t>
      </w:r>
    </w:p>
    <w:p w:rsidR="003541C9"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 xml:space="preserve">Parcelle [${plot_i}] : Quelles </w:t>
      </w:r>
      <w:r w:rsidR="007A2F2C">
        <w:rPr>
          <w:rFonts w:ascii="Times" w:hAnsi="Times" w:cs="Arial"/>
          <w:b/>
          <w:sz w:val="20"/>
          <w:szCs w:val="20"/>
        </w:rPr>
        <w:t>sont</w:t>
      </w:r>
      <w:r w:rsidRPr="00F83D5D">
        <w:rPr>
          <w:rFonts w:ascii="Times" w:hAnsi="Times" w:cs="Arial"/>
          <w:b/>
          <w:sz w:val="20"/>
          <w:szCs w:val="20"/>
        </w:rPr>
        <w:t xml:space="preserve"> les sources d’eau d'irrigati</w:t>
      </w:r>
      <w:r w:rsidR="003541C9" w:rsidRPr="00F83D5D">
        <w:rPr>
          <w:rFonts w:ascii="Times" w:hAnsi="Times" w:cs="Arial"/>
          <w:b/>
          <w:sz w:val="20"/>
          <w:szCs w:val="20"/>
        </w:rPr>
        <w:t>on pour la parcelle ${plot_i} ?</w:t>
      </w:r>
    </w:p>
    <w:p w:rsidR="003541C9" w:rsidRDefault="008F24C5" w:rsidP="003541C9">
      <w:pPr>
        <w:tabs>
          <w:tab w:val="left" w:pos="1796"/>
        </w:tabs>
        <w:contextualSpacing/>
        <w:jc w:val="both"/>
        <w:rPr>
          <w:rFonts w:ascii="Times" w:hAnsi="Times" w:cs="Arial"/>
          <w:sz w:val="20"/>
          <w:szCs w:val="20"/>
        </w:rPr>
      </w:pPr>
      <w:r w:rsidRPr="00F83D5D">
        <w:rPr>
          <w:rFonts w:ascii="Times" w:hAnsi="Times" w:cs="Arial"/>
          <w:sz w:val="20"/>
          <w:szCs w:val="20"/>
        </w:rPr>
        <w:t>Moso tè [${plot_i}] : Ki kote nou te jwenn dlo pou irige/wouze mose te ${plot_i} ?</w:t>
      </w:r>
    </w:p>
    <w:p w:rsidR="007A2F2C" w:rsidRDefault="007A2F2C" w:rsidP="003541C9">
      <w:pPr>
        <w:tabs>
          <w:tab w:val="left" w:pos="1796"/>
        </w:tabs>
        <w:contextualSpacing/>
        <w:jc w:val="both"/>
        <w:rPr>
          <w:rFonts w:ascii="Times" w:hAnsi="Times" w:cs="Arial"/>
          <w:sz w:val="20"/>
          <w:szCs w:val="20"/>
        </w:rPr>
      </w:pPr>
    </w:p>
    <w:p w:rsidR="007A2F2C" w:rsidRPr="00F83D5D" w:rsidRDefault="007A2F2C" w:rsidP="007A2F2C">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Pr>
          <w:rFonts w:ascii="Times" w:hAnsi="Times" w:cs="Arial"/>
          <w:sz w:val="20"/>
          <w:szCs w:val="20"/>
        </w:rPr>
        <w:t>Ensuite pour chaque source d’eau sélectionnée, on demande le nom de celle-ci (puits/forage/rivière/barrage/ravine, etc.)</w:t>
      </w:r>
    </w:p>
    <w:p w:rsidR="008F24C5" w:rsidRDefault="008F24C5" w:rsidP="003541C9">
      <w:pPr>
        <w:tabs>
          <w:tab w:val="left" w:pos="1796"/>
        </w:tabs>
        <w:contextualSpacing/>
        <w:jc w:val="both"/>
        <w:rPr>
          <w:rFonts w:ascii="Times" w:hAnsi="Times" w:cs="Arial"/>
          <w:sz w:val="20"/>
          <w:szCs w:val="20"/>
        </w:rPr>
      </w:pPr>
    </w:p>
    <w:p w:rsidR="00726CB0" w:rsidRPr="00F83D5D" w:rsidRDefault="00726CB0" w:rsidP="003541C9">
      <w:pPr>
        <w:tabs>
          <w:tab w:val="left" w:pos="1796"/>
        </w:tabs>
        <w:contextualSpacing/>
        <w:jc w:val="both"/>
        <w:rPr>
          <w:rFonts w:ascii="Times" w:hAnsi="Times" w:cs="Arial"/>
          <w:sz w:val="20"/>
          <w:szCs w:val="20"/>
        </w:rPr>
      </w:pPr>
    </w:p>
    <w:p w:rsidR="003541C9"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C_id_irrig_6 </w:t>
      </w:r>
    </w:p>
    <w:p w:rsidR="007A2F2C"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 xml:space="preserve">Parcelle [${plot_i}] : </w:t>
      </w:r>
      <w:r w:rsidR="007A2F2C">
        <w:rPr>
          <w:rFonts w:ascii="Times" w:hAnsi="Times" w:cs="Arial"/>
          <w:b/>
          <w:sz w:val="20"/>
          <w:szCs w:val="20"/>
        </w:rPr>
        <w:t xml:space="preserve">Par rapport aux autres parcelles dans le même lagon, </w:t>
      </w:r>
      <w:r w:rsidR="001C61C9">
        <w:rPr>
          <w:rFonts w:ascii="Times" w:hAnsi="Times" w:cs="Arial"/>
          <w:b/>
          <w:sz w:val="20"/>
          <w:szCs w:val="20"/>
        </w:rPr>
        <w:t>est-ce que</w:t>
      </w:r>
      <w:r w:rsidR="007A2F2C">
        <w:rPr>
          <w:rFonts w:ascii="Times" w:hAnsi="Times" w:cs="Arial"/>
          <w:b/>
          <w:sz w:val="20"/>
          <w:szCs w:val="20"/>
        </w:rPr>
        <w:t xml:space="preserve"> </w:t>
      </w:r>
      <w:r w:rsidR="001C61C9">
        <w:rPr>
          <w:rFonts w:ascii="Times" w:hAnsi="Times" w:cs="Arial"/>
          <w:b/>
          <w:sz w:val="20"/>
          <w:szCs w:val="20"/>
        </w:rPr>
        <w:t>l’a</w:t>
      </w:r>
      <w:r w:rsidR="007A2F2C">
        <w:rPr>
          <w:rFonts w:ascii="Times" w:hAnsi="Times" w:cs="Arial"/>
          <w:b/>
          <w:sz w:val="20"/>
          <w:szCs w:val="20"/>
        </w:rPr>
        <w:t>ccès à l’eau : plus favorable, moins favorable ou plus ou moins similaire ?</w:t>
      </w:r>
    </w:p>
    <w:p w:rsidR="007A2F2C"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Moso tè [${plot_i}] : </w:t>
      </w:r>
      <w:r w:rsidR="001C61C9">
        <w:rPr>
          <w:rFonts w:ascii="Times" w:hAnsi="Times" w:cs="Arial"/>
          <w:sz w:val="20"/>
          <w:szCs w:val="20"/>
        </w:rPr>
        <w:t>Kote moso tè ${plot_i}, eske</w:t>
      </w:r>
      <w:r w:rsidR="007A2F2C" w:rsidRPr="007A2F2C">
        <w:rPr>
          <w:rFonts w:ascii="Times" w:hAnsi="Times" w:cs="Arial"/>
          <w:sz w:val="20"/>
          <w:szCs w:val="20"/>
        </w:rPr>
        <w:t xml:space="preserve"> jwenn dlo</w:t>
      </w:r>
      <w:r w:rsidR="001C61C9">
        <w:rPr>
          <w:rFonts w:ascii="Times" w:hAnsi="Times" w:cs="Arial"/>
          <w:sz w:val="20"/>
          <w:szCs w:val="20"/>
        </w:rPr>
        <w:t xml:space="preserve"> se</w:t>
      </w:r>
      <w:r w:rsidR="007A2F2C" w:rsidRPr="007A2F2C">
        <w:rPr>
          <w:rFonts w:ascii="Times" w:hAnsi="Times" w:cs="Arial"/>
          <w:sz w:val="20"/>
          <w:szCs w:val="20"/>
        </w:rPr>
        <w:t>:</w:t>
      </w:r>
      <w:r w:rsidR="007A2F2C">
        <w:rPr>
          <w:rFonts w:ascii="Times" w:hAnsi="Times" w:cs="Arial"/>
          <w:sz w:val="20"/>
          <w:szCs w:val="20"/>
        </w:rPr>
        <w:t xml:space="preserve"> pi fasil, mwen fasil ou mem jan </w:t>
      </w:r>
      <w:r w:rsidR="007A2F2C" w:rsidRPr="007A2F2C">
        <w:rPr>
          <w:rFonts w:ascii="Times" w:hAnsi="Times" w:cs="Arial"/>
          <w:sz w:val="20"/>
          <w:szCs w:val="20"/>
        </w:rPr>
        <w:t>ak tè lot plantè yo ki nan lagon</w:t>
      </w:r>
      <w:r w:rsidR="003541C9" w:rsidRPr="00F83D5D">
        <w:rPr>
          <w:rFonts w:ascii="Times" w:hAnsi="Times" w:cs="Arial"/>
          <w:sz w:val="20"/>
          <w:szCs w:val="20"/>
        </w:rPr>
        <w:t>?</w:t>
      </w:r>
    </w:p>
    <w:p w:rsidR="007A2F2C" w:rsidRDefault="007A2F2C" w:rsidP="008F24C5">
      <w:pPr>
        <w:tabs>
          <w:tab w:val="left" w:pos="1796"/>
        </w:tabs>
        <w:contextualSpacing/>
        <w:jc w:val="both"/>
        <w:rPr>
          <w:rFonts w:ascii="Times" w:hAnsi="Times" w:cs="Arial"/>
          <w:sz w:val="20"/>
          <w:szCs w:val="20"/>
        </w:rPr>
      </w:pPr>
    </w:p>
    <w:p w:rsidR="00726CB0" w:rsidRDefault="00726CB0" w:rsidP="008F24C5">
      <w:pPr>
        <w:tabs>
          <w:tab w:val="left" w:pos="1796"/>
        </w:tabs>
        <w:contextualSpacing/>
        <w:jc w:val="both"/>
        <w:rPr>
          <w:rFonts w:ascii="Times" w:hAnsi="Times" w:cs="Arial"/>
          <w:sz w:val="20"/>
          <w:szCs w:val="20"/>
        </w:rPr>
      </w:pPr>
    </w:p>
    <w:p w:rsidR="00726CB0" w:rsidRPr="00726CB0" w:rsidRDefault="00726CB0" w:rsidP="008F24C5">
      <w:pPr>
        <w:tabs>
          <w:tab w:val="left" w:pos="1796"/>
        </w:tabs>
        <w:contextualSpacing/>
        <w:jc w:val="both"/>
        <w:rPr>
          <w:rFonts w:ascii="Times" w:hAnsi="Times" w:cs="Arial"/>
          <w:i/>
          <w:sz w:val="20"/>
          <w:szCs w:val="20"/>
        </w:rPr>
      </w:pPr>
      <w:r>
        <w:rPr>
          <w:rFonts w:ascii="Times" w:hAnsi="Times" w:cs="Arial"/>
          <w:i/>
          <w:sz w:val="20"/>
          <w:szCs w:val="20"/>
        </w:rPr>
        <w:t>Cette question est posée si l’accès à l’eau est plus favorable ou moins favorable.</w:t>
      </w:r>
    </w:p>
    <w:p w:rsidR="007A2F2C" w:rsidRPr="00F83D5D" w:rsidRDefault="007A2F2C" w:rsidP="007A2F2C">
      <w:pPr>
        <w:tabs>
          <w:tab w:val="left" w:pos="1796"/>
        </w:tabs>
        <w:contextualSpacing/>
        <w:jc w:val="both"/>
        <w:rPr>
          <w:rFonts w:ascii="Times" w:hAnsi="Times" w:cs="Arial"/>
          <w:sz w:val="20"/>
          <w:szCs w:val="20"/>
        </w:rPr>
      </w:pPr>
      <w:r>
        <w:rPr>
          <w:rFonts w:ascii="Times" w:hAnsi="Times" w:cs="Arial"/>
          <w:sz w:val="20"/>
          <w:szCs w:val="20"/>
        </w:rPr>
        <w:t>C_id_irrig_60</w:t>
      </w:r>
    </w:p>
    <w:p w:rsidR="007A2F2C" w:rsidRDefault="007A2F2C" w:rsidP="007A2F2C">
      <w:pPr>
        <w:tabs>
          <w:tab w:val="left" w:pos="1796"/>
        </w:tabs>
        <w:contextualSpacing/>
        <w:jc w:val="both"/>
        <w:rPr>
          <w:rFonts w:ascii="Times" w:hAnsi="Times" w:cs="Arial"/>
          <w:b/>
          <w:sz w:val="20"/>
          <w:szCs w:val="20"/>
        </w:rPr>
      </w:pPr>
      <w:r w:rsidRPr="00F83D5D">
        <w:rPr>
          <w:rFonts w:ascii="Times" w:hAnsi="Times" w:cs="Arial"/>
          <w:b/>
          <w:sz w:val="20"/>
          <w:szCs w:val="20"/>
        </w:rPr>
        <w:t xml:space="preserve">Parcelle [${plot_i}] : </w:t>
      </w:r>
      <w:r>
        <w:rPr>
          <w:rFonts w:ascii="Times" w:hAnsi="Times" w:cs="Arial"/>
          <w:b/>
          <w:sz w:val="20"/>
          <w:szCs w:val="20"/>
        </w:rPr>
        <w:t>Pourquoi?</w:t>
      </w:r>
    </w:p>
    <w:p w:rsidR="007A2F2C" w:rsidRDefault="007A2F2C" w:rsidP="007A2F2C">
      <w:pPr>
        <w:tabs>
          <w:tab w:val="left" w:pos="1796"/>
        </w:tabs>
        <w:contextualSpacing/>
        <w:jc w:val="both"/>
        <w:rPr>
          <w:rFonts w:ascii="Times" w:hAnsi="Times" w:cs="Arial"/>
          <w:sz w:val="20"/>
          <w:szCs w:val="20"/>
        </w:rPr>
      </w:pPr>
      <w:r w:rsidRPr="00F83D5D">
        <w:rPr>
          <w:rFonts w:ascii="Times" w:hAnsi="Times" w:cs="Arial"/>
          <w:sz w:val="20"/>
          <w:szCs w:val="20"/>
        </w:rPr>
        <w:t xml:space="preserve">Moso tè [${plot_i}] : </w:t>
      </w:r>
      <w:r>
        <w:rPr>
          <w:rFonts w:ascii="Times" w:hAnsi="Times" w:cs="Arial"/>
          <w:sz w:val="20"/>
          <w:szCs w:val="20"/>
        </w:rPr>
        <w:t>Poukisa</w:t>
      </w:r>
      <w:r w:rsidRPr="00F83D5D">
        <w:rPr>
          <w:rFonts w:ascii="Times" w:hAnsi="Times" w:cs="Arial"/>
          <w:sz w:val="20"/>
          <w:szCs w:val="20"/>
        </w:rPr>
        <w:t>?</w:t>
      </w:r>
    </w:p>
    <w:p w:rsidR="001C61C9" w:rsidRDefault="001C61C9" w:rsidP="007A2F2C">
      <w:pPr>
        <w:tabs>
          <w:tab w:val="left" w:pos="1796"/>
        </w:tabs>
        <w:contextualSpacing/>
        <w:jc w:val="both"/>
        <w:rPr>
          <w:rFonts w:ascii="Times" w:hAnsi="Times" w:cs="Arial"/>
          <w:sz w:val="20"/>
          <w:szCs w:val="20"/>
        </w:rPr>
      </w:pPr>
    </w:p>
    <w:p w:rsidR="001C61C9" w:rsidRPr="00F83D5D" w:rsidRDefault="001C61C9" w:rsidP="001C61C9">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Pr>
          <w:rFonts w:ascii="Times" w:hAnsi="Times" w:cs="Arial"/>
          <w:sz w:val="20"/>
          <w:szCs w:val="20"/>
        </w:rPr>
        <w:t>A la suite de cette question, l’enquêteur doit sélectionner la raison qui correspond le mieux à la raison évoquée par l’enquêté (distance par rapport à la rivière, distance par rapport au canal, qualité du canal) ou choisir « autre » si aucune proposition ne convient.</w:t>
      </w:r>
    </w:p>
    <w:p w:rsidR="00726CB0" w:rsidRPr="00F83D5D" w:rsidRDefault="00726CB0" w:rsidP="008F24C5">
      <w:pPr>
        <w:tabs>
          <w:tab w:val="left" w:pos="1796"/>
        </w:tabs>
        <w:contextualSpacing/>
        <w:jc w:val="both"/>
        <w:rPr>
          <w:rFonts w:ascii="Times" w:hAnsi="Times" w:cs="Arial"/>
          <w:sz w:val="20"/>
          <w:szCs w:val="20"/>
        </w:rPr>
      </w:pPr>
    </w:p>
    <w:p w:rsidR="003541C9"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C_id_irrig_7 </w:t>
      </w:r>
    </w:p>
    <w:p w:rsidR="003541C9"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Est-ce que vous avez utilisé un pompe manuelle pour aider à amener l'eau de la source j</w:t>
      </w:r>
      <w:r w:rsidR="003541C9" w:rsidRPr="00F83D5D">
        <w:rPr>
          <w:rFonts w:ascii="Times" w:hAnsi="Times" w:cs="Arial"/>
          <w:b/>
          <w:sz w:val="20"/>
          <w:szCs w:val="20"/>
        </w:rPr>
        <w:t xml:space="preserve">usqu'à la parcelle ${plot_i}?  </w:t>
      </w:r>
    </w:p>
    <w:p w:rsidR="0062543E"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Moso tè [${plot_i}] : Eske ou te itilize yon Pomp ak men pou fe dlo sa rive sou moso tè ${plot_i} ? </w:t>
      </w:r>
    </w:p>
    <w:p w:rsidR="003541C9" w:rsidRPr="00F83D5D" w:rsidRDefault="003541C9" w:rsidP="008F24C5">
      <w:pPr>
        <w:tabs>
          <w:tab w:val="left" w:pos="1796"/>
        </w:tabs>
        <w:contextualSpacing/>
        <w:jc w:val="both"/>
        <w:rPr>
          <w:rFonts w:ascii="Times" w:hAnsi="Times" w:cs="Arial"/>
          <w:sz w:val="20"/>
          <w:szCs w:val="20"/>
        </w:rPr>
      </w:pPr>
    </w:p>
    <w:p w:rsidR="003541C9"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C_id_irrig_8 </w:t>
      </w:r>
    </w:p>
    <w:p w:rsidR="003541C9"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Est-ce que vous avez utilisé un pompe mécanique pour aider l'eau de la source j</w:t>
      </w:r>
      <w:r w:rsidR="003541C9" w:rsidRPr="00F83D5D">
        <w:rPr>
          <w:rFonts w:ascii="Times" w:hAnsi="Times" w:cs="Arial"/>
          <w:b/>
          <w:sz w:val="20"/>
          <w:szCs w:val="20"/>
        </w:rPr>
        <w:t xml:space="preserve">usqu'à la parcelle ${plot_i}?  </w:t>
      </w:r>
    </w:p>
    <w:p w:rsidR="0062543E"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Moso tè [${plot_i}] : Eske ou te itilize yon Pomp mekanik pou fe dlo sa rive sou moso tè ${plot_i} ? </w:t>
      </w:r>
    </w:p>
    <w:p w:rsidR="00726CB0" w:rsidRDefault="00726CB0" w:rsidP="008F24C5">
      <w:pPr>
        <w:tabs>
          <w:tab w:val="left" w:pos="1796"/>
        </w:tabs>
        <w:contextualSpacing/>
        <w:jc w:val="both"/>
        <w:rPr>
          <w:rFonts w:ascii="Times" w:hAnsi="Times" w:cs="Arial"/>
          <w:sz w:val="20"/>
          <w:szCs w:val="20"/>
        </w:rPr>
      </w:pPr>
    </w:p>
    <w:p w:rsidR="00726CB0" w:rsidRPr="00F83D5D" w:rsidRDefault="00726CB0" w:rsidP="008F24C5">
      <w:pPr>
        <w:tabs>
          <w:tab w:val="left" w:pos="1796"/>
        </w:tabs>
        <w:contextualSpacing/>
        <w:jc w:val="both"/>
        <w:rPr>
          <w:rFonts w:ascii="Times" w:hAnsi="Times" w:cs="Arial"/>
          <w:sz w:val="20"/>
          <w:szCs w:val="20"/>
        </w:rPr>
      </w:pPr>
    </w:p>
    <w:p w:rsidR="002D0B5E" w:rsidRPr="00F83D5D" w:rsidRDefault="002D0B5E" w:rsidP="002D0B5E">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sidRPr="00F83D5D">
        <w:rPr>
          <w:rFonts w:ascii="Times" w:hAnsi="Times" w:cs="Arial"/>
          <w:sz w:val="20"/>
          <w:szCs w:val="20"/>
        </w:rPr>
        <w:t>Les questions qui suivent sont indépendantes du fait d'avoir irrigué la parcelle : il s'agit de savoir si la parcelle est dans un réseau de canal ou non, et d'obtenir des informations sur ces canaux.</w:t>
      </w:r>
    </w:p>
    <w:p w:rsidR="0062543E" w:rsidRPr="00F83D5D" w:rsidRDefault="0062543E" w:rsidP="008F24C5">
      <w:pPr>
        <w:tabs>
          <w:tab w:val="left" w:pos="1796"/>
        </w:tabs>
        <w:contextualSpacing/>
        <w:jc w:val="both"/>
        <w:rPr>
          <w:rFonts w:ascii="Times" w:hAnsi="Times" w:cs="Arial"/>
          <w:sz w:val="20"/>
          <w:szCs w:val="20"/>
        </w:rPr>
      </w:pPr>
    </w:p>
    <w:p w:rsidR="0062543E"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C_id_irrig_10 </w:t>
      </w:r>
    </w:p>
    <w:p w:rsidR="0062543E"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Est-ce qu'il y a un réseau de canaux qui al</w:t>
      </w:r>
      <w:r w:rsidR="0062543E" w:rsidRPr="00F83D5D">
        <w:rPr>
          <w:rFonts w:ascii="Times" w:hAnsi="Times" w:cs="Arial"/>
          <w:b/>
          <w:sz w:val="20"/>
          <w:szCs w:val="20"/>
        </w:rPr>
        <w:t>imentent la parcelle ${plot_i}?</w:t>
      </w:r>
    </w:p>
    <w:p w:rsidR="0062543E" w:rsidRPr="00F83D5D" w:rsidRDefault="008F24C5" w:rsidP="0062543E">
      <w:pPr>
        <w:tabs>
          <w:tab w:val="left" w:pos="1796"/>
        </w:tabs>
        <w:contextualSpacing/>
        <w:jc w:val="both"/>
        <w:rPr>
          <w:rFonts w:ascii="Times" w:hAnsi="Times" w:cs="Arial"/>
          <w:sz w:val="20"/>
          <w:szCs w:val="20"/>
          <w:lang w:val="en-US"/>
        </w:rPr>
      </w:pPr>
      <w:r w:rsidRPr="00F83D5D">
        <w:rPr>
          <w:rFonts w:ascii="Times" w:hAnsi="Times" w:cs="Arial"/>
          <w:sz w:val="20"/>
          <w:szCs w:val="20"/>
          <w:lang w:val="en-US"/>
        </w:rPr>
        <w:t>Moso tè [${plot_i}</w:t>
      </w:r>
      <w:proofErr w:type="gramStart"/>
      <w:r w:rsidRPr="00F83D5D">
        <w:rPr>
          <w:rFonts w:ascii="Times" w:hAnsi="Times" w:cs="Arial"/>
          <w:sz w:val="20"/>
          <w:szCs w:val="20"/>
          <w:lang w:val="en-US"/>
        </w:rPr>
        <w:t>] :</w:t>
      </w:r>
      <w:proofErr w:type="gramEnd"/>
      <w:r w:rsidRPr="00F83D5D">
        <w:rPr>
          <w:rFonts w:ascii="Times" w:hAnsi="Times" w:cs="Arial"/>
          <w:sz w:val="20"/>
          <w:szCs w:val="20"/>
          <w:lang w:val="en-US"/>
        </w:rPr>
        <w:t xml:space="preserve"> Eske gen yon group kanal ki pote dlo sou moso tè ${plot_i} ?</w:t>
      </w:r>
    </w:p>
    <w:p w:rsidR="008F24C5" w:rsidRPr="00F83D5D" w:rsidRDefault="008F24C5" w:rsidP="0062543E">
      <w:pPr>
        <w:tabs>
          <w:tab w:val="left" w:pos="1796"/>
        </w:tabs>
        <w:contextualSpacing/>
        <w:jc w:val="both"/>
        <w:rPr>
          <w:rFonts w:ascii="Times" w:hAnsi="Times" w:cs="Arial"/>
          <w:sz w:val="20"/>
          <w:szCs w:val="20"/>
          <w:lang w:val="en-US"/>
        </w:rPr>
      </w:pPr>
    </w:p>
    <w:p w:rsidR="0062543E"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C_id_irrig_11 </w:t>
      </w:r>
    </w:p>
    <w:p w:rsidR="0062543E"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w:t>
      </w:r>
      <w:r w:rsidR="0062543E" w:rsidRPr="00F83D5D">
        <w:rPr>
          <w:rFonts w:ascii="Times" w:hAnsi="Times" w:cs="Arial"/>
          <w:b/>
          <w:sz w:val="20"/>
          <w:szCs w:val="20"/>
        </w:rPr>
        <w:t xml:space="preserve">lot_i}] : Quel type de canal : </w:t>
      </w:r>
    </w:p>
    <w:p w:rsidR="0062543E"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Moso tè [${plot_i}] : Ak kisa/kijan kanal yo fet?</w:t>
      </w:r>
    </w:p>
    <w:p w:rsidR="0062543E" w:rsidRPr="00F83D5D" w:rsidRDefault="0062543E"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 </w:t>
      </w:r>
    </w:p>
    <w:p w:rsidR="0062543E"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C_id_irrig_13 </w:t>
      </w:r>
    </w:p>
    <w:p w:rsidR="0062543E"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Qui est responsable de la GESTION  du réseau des canaux qui</w:t>
      </w:r>
      <w:r w:rsidR="0062543E" w:rsidRPr="00F83D5D">
        <w:rPr>
          <w:rFonts w:ascii="Times" w:hAnsi="Times" w:cs="Arial"/>
          <w:b/>
          <w:sz w:val="20"/>
          <w:szCs w:val="20"/>
        </w:rPr>
        <w:t xml:space="preserve"> aliment la parcelle ${plot_i}?</w:t>
      </w:r>
    </w:p>
    <w:p w:rsidR="0062543E"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Moso tè [${plot_i}] : Kiyès ki responsab pou jere kanal ki pote dlo sou moso tè ${plot_i} ?</w:t>
      </w:r>
    </w:p>
    <w:p w:rsidR="0062543E" w:rsidRPr="00F83D5D" w:rsidRDefault="0062543E" w:rsidP="008F24C5">
      <w:pPr>
        <w:tabs>
          <w:tab w:val="left" w:pos="1796"/>
        </w:tabs>
        <w:contextualSpacing/>
        <w:jc w:val="both"/>
        <w:rPr>
          <w:rFonts w:ascii="Times" w:hAnsi="Times" w:cs="Arial"/>
          <w:sz w:val="20"/>
          <w:szCs w:val="20"/>
        </w:rPr>
      </w:pPr>
    </w:p>
    <w:p w:rsidR="0062543E"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C_id_irrig_13_bis </w:t>
      </w:r>
    </w:p>
    <w:p w:rsidR="0062543E"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Avez vous payé des frais pour la gestion du réseau des canaux qui aliment la parcelle ${plot_i}</w:t>
      </w:r>
      <w:r w:rsidR="00916622">
        <w:rPr>
          <w:rFonts w:ascii="Times" w:hAnsi="Times" w:cs="Arial"/>
          <w:b/>
          <w:sz w:val="20"/>
          <w:szCs w:val="20"/>
        </w:rPr>
        <w:t xml:space="preserve"> entre décembre 2014 et août 2015</w:t>
      </w:r>
      <w:r w:rsidRPr="00F83D5D">
        <w:rPr>
          <w:rFonts w:ascii="Times" w:hAnsi="Times" w:cs="Arial"/>
          <w:b/>
          <w:sz w:val="20"/>
          <w:szCs w:val="20"/>
        </w:rPr>
        <w:t>?</w:t>
      </w:r>
    </w:p>
    <w:p w:rsidR="0062543E"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Moso tè [${plot_i}] : Eske ou te peye pou jere kanal ki pote dlo sou moso tè ${plot_i}</w:t>
      </w:r>
      <w:r w:rsidR="00916622" w:rsidRPr="00916622">
        <w:rPr>
          <w:rFonts w:ascii="Times" w:hAnsi="Times" w:cs="Arial"/>
          <w:sz w:val="20"/>
          <w:szCs w:val="20"/>
        </w:rPr>
        <w:t xml:space="preserve"> </w:t>
      </w:r>
      <w:r w:rsidR="00916622">
        <w:rPr>
          <w:rFonts w:ascii="Times" w:hAnsi="Times" w:cs="Arial"/>
          <w:sz w:val="20"/>
          <w:szCs w:val="20"/>
        </w:rPr>
        <w:t>soti desanm 2014 pou rive awou 2015</w:t>
      </w:r>
      <w:r w:rsidRPr="00F83D5D">
        <w:rPr>
          <w:rFonts w:ascii="Times" w:hAnsi="Times" w:cs="Arial"/>
          <w:sz w:val="20"/>
          <w:szCs w:val="20"/>
        </w:rPr>
        <w:t>?</w:t>
      </w:r>
    </w:p>
    <w:p w:rsidR="0062543E" w:rsidRPr="00F83D5D" w:rsidRDefault="0062543E" w:rsidP="008F24C5">
      <w:pPr>
        <w:tabs>
          <w:tab w:val="left" w:pos="1796"/>
        </w:tabs>
        <w:contextualSpacing/>
        <w:jc w:val="both"/>
        <w:rPr>
          <w:rFonts w:ascii="Times" w:hAnsi="Times" w:cs="Arial"/>
          <w:sz w:val="20"/>
          <w:szCs w:val="20"/>
        </w:rPr>
      </w:pPr>
    </w:p>
    <w:p w:rsidR="0062543E"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C_id_irrig_14</w:t>
      </w:r>
    </w:p>
    <w:p w:rsidR="0062543E"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 xml:space="preserve">Parcelle [${plot_i}] : Combien avez-vous payé de frais pour  la gestion du réseau des canaux qui aliment la parcelle sur parcelle ${plot_i} de </w:t>
      </w:r>
      <w:r w:rsidR="003511D2">
        <w:rPr>
          <w:rFonts w:ascii="Times" w:hAnsi="Times" w:cs="Arial"/>
          <w:b/>
          <w:sz w:val="20"/>
          <w:szCs w:val="20"/>
        </w:rPr>
        <w:t>décembre 2014 à août 2015</w:t>
      </w:r>
      <w:r w:rsidR="0062543E" w:rsidRPr="00F83D5D">
        <w:rPr>
          <w:rFonts w:ascii="Times" w:hAnsi="Times" w:cs="Arial"/>
          <w:b/>
          <w:sz w:val="20"/>
          <w:szCs w:val="20"/>
        </w:rPr>
        <w:t xml:space="preserve">? </w:t>
      </w:r>
    </w:p>
    <w:p w:rsidR="0062543E"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Moso tè [${plot_i}] : Konbyen ou te peye pou jere kanal ki pote d</w:t>
      </w:r>
      <w:r w:rsidR="00916622">
        <w:rPr>
          <w:rFonts w:ascii="Times" w:hAnsi="Times" w:cs="Arial"/>
          <w:sz w:val="20"/>
          <w:szCs w:val="20"/>
        </w:rPr>
        <w:t>lo sou moso tè ${plot_i} soti desanm 2014 pou rive awou 2015</w:t>
      </w:r>
      <w:r w:rsidRPr="00F83D5D">
        <w:rPr>
          <w:rFonts w:ascii="Times" w:hAnsi="Times" w:cs="Arial"/>
          <w:sz w:val="20"/>
          <w:szCs w:val="20"/>
        </w:rPr>
        <w:t>?</w:t>
      </w:r>
    </w:p>
    <w:p w:rsidR="0062543E" w:rsidRPr="00F83D5D" w:rsidRDefault="0062543E" w:rsidP="008F24C5">
      <w:pPr>
        <w:tabs>
          <w:tab w:val="left" w:pos="1796"/>
        </w:tabs>
        <w:contextualSpacing/>
        <w:jc w:val="both"/>
        <w:rPr>
          <w:rFonts w:ascii="Times" w:hAnsi="Times" w:cs="Arial"/>
          <w:sz w:val="20"/>
          <w:szCs w:val="20"/>
        </w:rPr>
      </w:pPr>
    </w:p>
    <w:p w:rsidR="0062543E"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C_id_irrig_15 </w:t>
      </w:r>
    </w:p>
    <w:p w:rsidR="0062543E"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Qui est responsable de l'ENTRETIEN  du réseau des canaux qui</w:t>
      </w:r>
      <w:r w:rsidR="0062543E" w:rsidRPr="00F83D5D">
        <w:rPr>
          <w:rFonts w:ascii="Times" w:hAnsi="Times" w:cs="Arial"/>
          <w:b/>
          <w:sz w:val="20"/>
          <w:szCs w:val="20"/>
        </w:rPr>
        <w:t xml:space="preserve"> aliment la parcelle ${plot_i}?</w:t>
      </w:r>
    </w:p>
    <w:p w:rsidR="0062543E"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Moso tè [${plot_i}] : Kiyès ki responsab pou ranje ak netwaye kanal ki pote dlo sou moso tè ${plot_i} ?</w:t>
      </w:r>
    </w:p>
    <w:p w:rsidR="0062543E" w:rsidRPr="00F83D5D" w:rsidRDefault="0062543E" w:rsidP="008F24C5">
      <w:pPr>
        <w:tabs>
          <w:tab w:val="left" w:pos="1796"/>
        </w:tabs>
        <w:contextualSpacing/>
        <w:jc w:val="both"/>
        <w:rPr>
          <w:rFonts w:ascii="Times" w:hAnsi="Times" w:cs="Arial"/>
          <w:sz w:val="20"/>
          <w:szCs w:val="20"/>
        </w:rPr>
      </w:pPr>
    </w:p>
    <w:p w:rsidR="0062543E"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C_id_irrig_16 </w:t>
      </w:r>
    </w:p>
    <w:p w:rsidR="0062543E"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Avez vous payé des frais pour l'entretien du réseau des canaux qui aliment la parcelle ${plo</w:t>
      </w:r>
      <w:r w:rsidR="0062543E" w:rsidRPr="00F83D5D">
        <w:rPr>
          <w:rFonts w:ascii="Times" w:hAnsi="Times" w:cs="Arial"/>
          <w:b/>
          <w:sz w:val="20"/>
          <w:szCs w:val="20"/>
        </w:rPr>
        <w:t>t_i}</w:t>
      </w:r>
      <w:r w:rsidR="00916622">
        <w:rPr>
          <w:rFonts w:ascii="Times" w:hAnsi="Times" w:cs="Arial"/>
          <w:b/>
          <w:sz w:val="20"/>
          <w:szCs w:val="20"/>
        </w:rPr>
        <w:t xml:space="preserve"> entre décembre 2014 et août 2015</w:t>
      </w:r>
      <w:r w:rsidR="0062543E" w:rsidRPr="00F83D5D">
        <w:rPr>
          <w:rFonts w:ascii="Times" w:hAnsi="Times" w:cs="Arial"/>
          <w:b/>
          <w:sz w:val="20"/>
          <w:szCs w:val="20"/>
        </w:rPr>
        <w:t>?</w:t>
      </w:r>
    </w:p>
    <w:p w:rsidR="0062543E"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Moso tè [${plot_i}] : Eske ou te peye pou ranje ak netwaye kanal ki pote dlo sou moso te ${plot_i}</w:t>
      </w:r>
      <w:r w:rsidR="00916622">
        <w:rPr>
          <w:rFonts w:ascii="Times" w:hAnsi="Times" w:cs="Arial"/>
          <w:sz w:val="20"/>
          <w:szCs w:val="20"/>
        </w:rPr>
        <w:t xml:space="preserve"> soti desanm 2014 pou rive awou 2015</w:t>
      </w:r>
      <w:r w:rsidRPr="00F83D5D">
        <w:rPr>
          <w:rFonts w:ascii="Times" w:hAnsi="Times" w:cs="Arial"/>
          <w:sz w:val="20"/>
          <w:szCs w:val="20"/>
        </w:rPr>
        <w:t>?</w:t>
      </w:r>
    </w:p>
    <w:p w:rsidR="0062543E" w:rsidRPr="00F83D5D" w:rsidRDefault="0062543E" w:rsidP="008F24C5">
      <w:pPr>
        <w:tabs>
          <w:tab w:val="left" w:pos="1796"/>
        </w:tabs>
        <w:contextualSpacing/>
        <w:jc w:val="both"/>
        <w:rPr>
          <w:rFonts w:ascii="Times" w:hAnsi="Times" w:cs="Arial"/>
          <w:sz w:val="20"/>
          <w:szCs w:val="20"/>
        </w:rPr>
      </w:pPr>
    </w:p>
    <w:p w:rsidR="0062543E"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C_id_irrig_17 </w:t>
      </w:r>
    </w:p>
    <w:p w:rsidR="0062543E"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Combien avez-vous payé pour l’entretien du réseau des canaux qui</w:t>
      </w:r>
      <w:r w:rsidR="0062543E" w:rsidRPr="00F83D5D">
        <w:rPr>
          <w:rFonts w:ascii="Times" w:hAnsi="Times" w:cs="Arial"/>
          <w:b/>
          <w:sz w:val="20"/>
          <w:szCs w:val="20"/>
        </w:rPr>
        <w:t xml:space="preserve"> aliment la parcelle ${plot_i}</w:t>
      </w:r>
      <w:r w:rsidR="00916622">
        <w:rPr>
          <w:rFonts w:ascii="Times" w:hAnsi="Times" w:cs="Arial"/>
          <w:b/>
          <w:sz w:val="20"/>
          <w:szCs w:val="20"/>
        </w:rPr>
        <w:t xml:space="preserve"> entre décembre 2014 et août 2015</w:t>
      </w:r>
      <w:r w:rsidR="0062543E" w:rsidRPr="00F83D5D">
        <w:rPr>
          <w:rFonts w:ascii="Times" w:hAnsi="Times" w:cs="Arial"/>
          <w:b/>
          <w:sz w:val="20"/>
          <w:szCs w:val="20"/>
        </w:rPr>
        <w:t>?</w:t>
      </w:r>
    </w:p>
    <w:p w:rsidR="0062543E"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Moso tè [${plot_i}] : Konbyen ou te peye pou ranje ak netwaye kanal ki pote dlo sou Moso tè [${plot_i}] </w:t>
      </w:r>
      <w:r w:rsidR="00916622">
        <w:rPr>
          <w:rFonts w:ascii="Times" w:hAnsi="Times" w:cs="Arial"/>
          <w:sz w:val="20"/>
          <w:szCs w:val="20"/>
        </w:rPr>
        <w:t>soti desanm 2014 pou rive awou 2015</w:t>
      </w:r>
      <w:r w:rsidRPr="00F83D5D">
        <w:rPr>
          <w:rFonts w:ascii="Times" w:hAnsi="Times" w:cs="Arial"/>
          <w:sz w:val="20"/>
          <w:szCs w:val="20"/>
        </w:rPr>
        <w:t>?</w:t>
      </w:r>
    </w:p>
    <w:p w:rsidR="002D0B5E" w:rsidRPr="00F83D5D" w:rsidRDefault="002D0B5E" w:rsidP="008F24C5">
      <w:pPr>
        <w:tabs>
          <w:tab w:val="left" w:pos="1796"/>
        </w:tabs>
        <w:contextualSpacing/>
        <w:jc w:val="both"/>
        <w:rPr>
          <w:rFonts w:ascii="Times" w:hAnsi="Times" w:cs="Arial"/>
          <w:sz w:val="20"/>
          <w:szCs w:val="20"/>
        </w:rPr>
      </w:pPr>
    </w:p>
    <w:p w:rsidR="002D0B5E" w:rsidRPr="00F83D5D" w:rsidRDefault="002D0B5E" w:rsidP="002D0B5E">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sidRPr="00F83D5D">
        <w:rPr>
          <w:rFonts w:ascii="Times" w:hAnsi="Times" w:cs="Arial"/>
          <w:sz w:val="20"/>
          <w:szCs w:val="20"/>
        </w:rPr>
        <w:t xml:space="preserve">Les questions qui suivent, très importantes, s'appliquent à TOUTES les parcelles, y compris celle qui ne sont pas irrigué par </w:t>
      </w:r>
      <w:r w:rsidR="002A05AC" w:rsidRPr="00F83D5D">
        <w:rPr>
          <w:rFonts w:ascii="Times" w:hAnsi="Times" w:cs="Arial"/>
          <w:sz w:val="20"/>
          <w:szCs w:val="20"/>
        </w:rPr>
        <w:t>le ménage</w:t>
      </w:r>
      <w:r w:rsidRPr="00F83D5D">
        <w:rPr>
          <w:rFonts w:ascii="Times" w:hAnsi="Times" w:cs="Arial"/>
          <w:sz w:val="20"/>
          <w:szCs w:val="20"/>
        </w:rPr>
        <w:t xml:space="preserve"> (par exemple, les "tè sèch"). </w:t>
      </w:r>
      <w:r w:rsidRPr="00F83D5D">
        <w:rPr>
          <w:rFonts w:ascii="Times" w:hAnsi="Times" w:cs="Arial"/>
          <w:b/>
          <w:sz w:val="20"/>
          <w:szCs w:val="20"/>
        </w:rPr>
        <w:t>Même sur une "tè sèch", il peut y avoir des problèmes d'eau !</w:t>
      </w:r>
      <w:r w:rsidRPr="00F83D5D">
        <w:rPr>
          <w:rFonts w:ascii="Times" w:hAnsi="Times" w:cs="Arial"/>
          <w:sz w:val="20"/>
          <w:szCs w:val="20"/>
        </w:rPr>
        <w:t xml:space="preserve"> (sécheresse, inondation...)</w:t>
      </w:r>
    </w:p>
    <w:p w:rsidR="0062543E" w:rsidRPr="00F83D5D" w:rsidRDefault="0062543E" w:rsidP="008F24C5">
      <w:pPr>
        <w:tabs>
          <w:tab w:val="left" w:pos="1796"/>
        </w:tabs>
        <w:contextualSpacing/>
        <w:jc w:val="both"/>
        <w:rPr>
          <w:rFonts w:ascii="Times" w:hAnsi="Times" w:cs="Arial"/>
          <w:sz w:val="20"/>
          <w:szCs w:val="20"/>
        </w:rPr>
      </w:pPr>
    </w:p>
    <w:p w:rsidR="0062543E"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C_id_irrig_18 </w:t>
      </w:r>
    </w:p>
    <w:p w:rsidR="0062543E"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 xml:space="preserve">Parcelle [${plot_i}] : de </w:t>
      </w:r>
      <w:r w:rsidR="003511D2">
        <w:rPr>
          <w:rFonts w:ascii="Times" w:hAnsi="Times" w:cs="Arial"/>
          <w:b/>
          <w:sz w:val="20"/>
          <w:szCs w:val="20"/>
        </w:rPr>
        <w:t>décembre 2014 à août 2015</w:t>
      </w:r>
      <w:r w:rsidRPr="00F83D5D">
        <w:rPr>
          <w:rFonts w:ascii="Times" w:hAnsi="Times" w:cs="Arial"/>
          <w:b/>
          <w:sz w:val="20"/>
          <w:szCs w:val="20"/>
        </w:rPr>
        <w:t xml:space="preserve">, </w:t>
      </w:r>
      <w:r w:rsidR="001C61C9">
        <w:rPr>
          <w:rFonts w:ascii="Times" w:hAnsi="Times" w:cs="Arial"/>
          <w:b/>
          <w:sz w:val="20"/>
          <w:szCs w:val="20"/>
        </w:rPr>
        <w:t>y a-t-il eu</w:t>
      </w:r>
      <w:r w:rsidRPr="00F83D5D">
        <w:rPr>
          <w:rFonts w:ascii="Times" w:hAnsi="Times" w:cs="Arial"/>
          <w:b/>
          <w:sz w:val="20"/>
          <w:szCs w:val="20"/>
        </w:rPr>
        <w:t xml:space="preserve"> des contraintes par rapport à la quantité d'eau sur la parcelle ${plot_i}?</w:t>
      </w:r>
      <w:r w:rsidRPr="00F83D5D">
        <w:rPr>
          <w:rFonts w:ascii="Times" w:hAnsi="Times" w:cs="Arial"/>
          <w:b/>
          <w:sz w:val="20"/>
          <w:szCs w:val="20"/>
        </w:rPr>
        <w:tab/>
      </w:r>
    </w:p>
    <w:p w:rsidR="0062543E"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Moso tè [${plot_i}] : Soti </w:t>
      </w:r>
      <w:r w:rsidR="003511D2">
        <w:rPr>
          <w:rFonts w:ascii="Times" w:hAnsi="Times" w:cs="Arial"/>
          <w:sz w:val="20"/>
          <w:szCs w:val="20"/>
        </w:rPr>
        <w:t>desanm 2014 pou rive dawou 2015</w:t>
      </w:r>
      <w:r w:rsidR="001C61C9">
        <w:rPr>
          <w:rFonts w:ascii="Times" w:hAnsi="Times" w:cs="Arial"/>
          <w:sz w:val="20"/>
          <w:szCs w:val="20"/>
        </w:rPr>
        <w:t>, èske</w:t>
      </w:r>
      <w:r w:rsidRPr="00F83D5D">
        <w:rPr>
          <w:rFonts w:ascii="Times" w:hAnsi="Times" w:cs="Arial"/>
          <w:sz w:val="20"/>
          <w:szCs w:val="20"/>
        </w:rPr>
        <w:t xml:space="preserve"> te rankontre kèk difikilte ki te anpeche nou jwenn dlo sou moso tè ${plot_i} ?</w:t>
      </w:r>
      <w:r w:rsidRPr="00F83D5D">
        <w:rPr>
          <w:rFonts w:ascii="Times" w:hAnsi="Times" w:cs="Arial"/>
          <w:sz w:val="20"/>
          <w:szCs w:val="20"/>
        </w:rPr>
        <w:tab/>
      </w:r>
    </w:p>
    <w:p w:rsidR="00726CB0" w:rsidRPr="00F83D5D" w:rsidRDefault="00726CB0" w:rsidP="008F24C5">
      <w:pPr>
        <w:tabs>
          <w:tab w:val="left" w:pos="1796"/>
        </w:tabs>
        <w:contextualSpacing/>
        <w:jc w:val="both"/>
        <w:rPr>
          <w:rFonts w:ascii="Times" w:hAnsi="Times" w:cs="Arial"/>
          <w:sz w:val="20"/>
          <w:szCs w:val="20"/>
        </w:rPr>
      </w:pPr>
    </w:p>
    <w:p w:rsidR="0062543E"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C_id_irrig_19 </w:t>
      </w:r>
    </w:p>
    <w:p w:rsidR="008F24C5"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 xml:space="preserve">Parcelle [${plot_i}] : Quelles sont les </w:t>
      </w:r>
      <w:r w:rsidR="001C61C9">
        <w:rPr>
          <w:rFonts w:ascii="Times" w:hAnsi="Times" w:cs="Arial"/>
          <w:b/>
          <w:sz w:val="20"/>
          <w:szCs w:val="20"/>
        </w:rPr>
        <w:t>contraintes qui ont limité l’</w:t>
      </w:r>
      <w:r w:rsidRPr="00F83D5D">
        <w:rPr>
          <w:rFonts w:ascii="Times" w:hAnsi="Times" w:cs="Arial"/>
          <w:b/>
          <w:sz w:val="20"/>
          <w:szCs w:val="20"/>
        </w:rPr>
        <w:t xml:space="preserve">accès à l’eau de </w:t>
      </w:r>
      <w:r w:rsidR="003511D2">
        <w:rPr>
          <w:rFonts w:ascii="Times" w:hAnsi="Times" w:cs="Arial"/>
          <w:b/>
          <w:sz w:val="20"/>
          <w:szCs w:val="20"/>
        </w:rPr>
        <w:t>décembre 2014 à août 2015</w:t>
      </w:r>
      <w:r w:rsidRPr="00F83D5D">
        <w:rPr>
          <w:rFonts w:ascii="Times" w:hAnsi="Times" w:cs="Arial"/>
          <w:b/>
          <w:sz w:val="20"/>
          <w:szCs w:val="20"/>
        </w:rPr>
        <w:t xml:space="preserve"> sur la parcelle ${plot_i}?</w:t>
      </w:r>
    </w:p>
    <w:p w:rsidR="0062543E" w:rsidRDefault="008F24C5" w:rsidP="0062543E">
      <w:pPr>
        <w:tabs>
          <w:tab w:val="left" w:pos="1796"/>
        </w:tabs>
        <w:contextualSpacing/>
        <w:jc w:val="both"/>
        <w:rPr>
          <w:rFonts w:ascii="Times" w:hAnsi="Times" w:cs="Arial"/>
          <w:sz w:val="20"/>
          <w:szCs w:val="20"/>
        </w:rPr>
      </w:pPr>
      <w:r w:rsidRPr="00F83D5D">
        <w:rPr>
          <w:rFonts w:ascii="Times" w:hAnsi="Times" w:cs="Arial"/>
          <w:sz w:val="20"/>
          <w:szCs w:val="20"/>
        </w:rPr>
        <w:t>Moso tè [${plot_i}</w:t>
      </w:r>
      <w:r w:rsidR="001C61C9">
        <w:rPr>
          <w:rFonts w:ascii="Times" w:hAnsi="Times" w:cs="Arial"/>
          <w:sz w:val="20"/>
          <w:szCs w:val="20"/>
        </w:rPr>
        <w:t>] : Ki difikilte ki te anpeche</w:t>
      </w:r>
      <w:r w:rsidRPr="00F83D5D">
        <w:rPr>
          <w:rFonts w:ascii="Times" w:hAnsi="Times" w:cs="Arial"/>
          <w:sz w:val="20"/>
          <w:szCs w:val="20"/>
        </w:rPr>
        <w:t xml:space="preserve"> jwenn dlo soti </w:t>
      </w:r>
      <w:r w:rsidR="003511D2">
        <w:rPr>
          <w:rFonts w:ascii="Times" w:hAnsi="Times" w:cs="Arial"/>
          <w:sz w:val="20"/>
          <w:szCs w:val="20"/>
        </w:rPr>
        <w:t>desanm 2014 pou rive dawou 2015</w:t>
      </w:r>
      <w:r w:rsidRPr="00F83D5D">
        <w:rPr>
          <w:rFonts w:ascii="Times" w:hAnsi="Times" w:cs="Arial"/>
          <w:sz w:val="20"/>
          <w:szCs w:val="20"/>
        </w:rPr>
        <w:t xml:space="preserve"> sou moso tè ${plot_i} ?</w:t>
      </w:r>
    </w:p>
    <w:p w:rsidR="00726CB0" w:rsidRDefault="00726CB0" w:rsidP="0062543E">
      <w:pPr>
        <w:tabs>
          <w:tab w:val="left" w:pos="1796"/>
        </w:tabs>
        <w:contextualSpacing/>
        <w:jc w:val="both"/>
        <w:rPr>
          <w:rFonts w:ascii="Times" w:hAnsi="Times" w:cs="Arial"/>
          <w:sz w:val="20"/>
          <w:szCs w:val="20"/>
        </w:rPr>
      </w:pPr>
    </w:p>
    <w:p w:rsidR="001D5076" w:rsidRPr="00F83D5D" w:rsidRDefault="001D5076" w:rsidP="001D5076">
      <w:pPr>
        <w:tabs>
          <w:tab w:val="left" w:pos="1796"/>
        </w:tabs>
        <w:contextualSpacing/>
        <w:jc w:val="both"/>
        <w:rPr>
          <w:rFonts w:ascii="Times" w:hAnsi="Times" w:cs="Arial"/>
          <w:sz w:val="20"/>
          <w:szCs w:val="20"/>
        </w:rPr>
      </w:pPr>
      <w:r>
        <w:rPr>
          <w:rFonts w:ascii="Times" w:hAnsi="Times" w:cs="Arial"/>
          <w:sz w:val="20"/>
          <w:szCs w:val="20"/>
        </w:rPr>
        <w:t>C_id_irrig_20</w:t>
      </w:r>
    </w:p>
    <w:p w:rsidR="00C02AB6" w:rsidRDefault="001D5076" w:rsidP="001D5076">
      <w:pPr>
        <w:tabs>
          <w:tab w:val="left" w:pos="1796"/>
        </w:tabs>
        <w:contextualSpacing/>
        <w:jc w:val="both"/>
        <w:rPr>
          <w:rFonts w:ascii="Times" w:hAnsi="Times" w:cs="Arial"/>
          <w:b/>
          <w:sz w:val="20"/>
          <w:szCs w:val="20"/>
        </w:rPr>
      </w:pPr>
      <w:r w:rsidRPr="00F83D5D">
        <w:rPr>
          <w:rFonts w:ascii="Times" w:hAnsi="Times" w:cs="Arial"/>
          <w:b/>
          <w:sz w:val="20"/>
          <w:szCs w:val="20"/>
        </w:rPr>
        <w:t xml:space="preserve">Parcelle [${plot_i}] : </w:t>
      </w:r>
      <w:r w:rsidRPr="001D5076">
        <w:rPr>
          <w:rFonts w:ascii="Times" w:hAnsi="Times" w:cs="Arial"/>
          <w:b/>
          <w:sz w:val="20"/>
          <w:szCs w:val="20"/>
        </w:rPr>
        <w:t xml:space="preserve">Pour chaque mois, indiquez si </w:t>
      </w:r>
      <w:r w:rsidR="00F4092C">
        <w:rPr>
          <w:rFonts w:ascii="Times" w:hAnsi="Times" w:cs="Arial"/>
          <w:b/>
          <w:sz w:val="20"/>
          <w:szCs w:val="20"/>
        </w:rPr>
        <w:t>l'</w:t>
      </w:r>
      <w:r w:rsidRPr="001D5076">
        <w:rPr>
          <w:rFonts w:ascii="Times" w:hAnsi="Times" w:cs="Arial"/>
          <w:b/>
          <w:sz w:val="20"/>
          <w:szCs w:val="20"/>
        </w:rPr>
        <w:t>accès à l'eau sur la parcelle ${plot_i}</w:t>
      </w:r>
      <w:r w:rsidR="00F4092C">
        <w:rPr>
          <w:rFonts w:ascii="Times" w:hAnsi="Times" w:cs="Arial"/>
          <w:b/>
          <w:sz w:val="20"/>
          <w:szCs w:val="20"/>
        </w:rPr>
        <w:t xml:space="preserve"> était bon.</w:t>
      </w:r>
    </w:p>
    <w:p w:rsidR="00F4092C" w:rsidRPr="00F83D5D" w:rsidRDefault="00C02AB6" w:rsidP="00F4092C">
      <w:pPr>
        <w:tabs>
          <w:tab w:val="left" w:pos="1796"/>
        </w:tabs>
        <w:contextualSpacing/>
        <w:jc w:val="both"/>
        <w:rPr>
          <w:rFonts w:ascii="Times" w:hAnsi="Times" w:cs="Arial"/>
          <w:b/>
          <w:sz w:val="20"/>
          <w:szCs w:val="20"/>
        </w:rPr>
      </w:pPr>
      <w:r w:rsidRPr="004F3333">
        <w:rPr>
          <w:rFonts w:ascii="Times" w:hAnsi="Times" w:cs="Arial"/>
          <w:sz w:val="20"/>
          <w:szCs w:val="20"/>
        </w:rPr>
        <w:t>Moso tè [${plot_i}: Pou chak mw</w:t>
      </w:r>
      <w:r w:rsidR="00F4092C" w:rsidRPr="004F3333">
        <w:rPr>
          <w:rFonts w:ascii="Times" w:hAnsi="Times" w:cs="Arial"/>
          <w:sz w:val="20"/>
          <w:szCs w:val="20"/>
        </w:rPr>
        <w:t>a nou pral site la yo, di nou si pat gen pwoblem dlo ki pou te wouze</w:t>
      </w:r>
      <w:r w:rsidRPr="004F3333">
        <w:rPr>
          <w:rFonts w:ascii="Times" w:hAnsi="Times" w:cs="Arial"/>
          <w:sz w:val="20"/>
          <w:szCs w:val="20"/>
        </w:rPr>
        <w:t xml:space="preserve"> </w:t>
      </w:r>
      <w:r w:rsidR="00F4092C" w:rsidRPr="004F3333">
        <w:rPr>
          <w:rFonts w:ascii="Times" w:hAnsi="Times" w:cs="Arial"/>
          <w:sz w:val="20"/>
          <w:szCs w:val="20"/>
        </w:rPr>
        <w:t>moso tè ${plot_i}</w:t>
      </w:r>
      <w:r w:rsidR="00F4092C" w:rsidRPr="00F83D5D">
        <w:rPr>
          <w:rFonts w:ascii="Times" w:hAnsi="Times" w:cs="Arial"/>
          <w:b/>
          <w:sz w:val="20"/>
          <w:szCs w:val="20"/>
        </w:rPr>
        <w:t xml:space="preserve"> </w:t>
      </w:r>
    </w:p>
    <w:p w:rsidR="0062543E" w:rsidRPr="00F83D5D" w:rsidRDefault="0062543E" w:rsidP="001D5076">
      <w:pPr>
        <w:tabs>
          <w:tab w:val="left" w:pos="1796"/>
        </w:tabs>
        <w:contextualSpacing/>
        <w:rPr>
          <w:rFonts w:ascii="Times" w:hAnsi="Times" w:cs="Arial"/>
          <w:b/>
          <w:sz w:val="20"/>
          <w:szCs w:val="20"/>
        </w:rPr>
      </w:pPr>
      <w:r w:rsidRPr="00F83D5D">
        <w:rPr>
          <w:rFonts w:ascii="Times" w:hAnsi="Times" w:cs="Arial"/>
          <w:b/>
          <w:sz w:val="20"/>
          <w:szCs w:val="20"/>
        </w:rPr>
        <w:t>Questions sur les parcelles plantées</w:t>
      </w:r>
    </w:p>
    <w:p w:rsidR="002D0B5E" w:rsidRPr="00F83D5D" w:rsidRDefault="002D0B5E" w:rsidP="008F24C5">
      <w:pPr>
        <w:tabs>
          <w:tab w:val="left" w:pos="1796"/>
        </w:tabs>
        <w:contextualSpacing/>
        <w:jc w:val="both"/>
        <w:rPr>
          <w:rFonts w:ascii="Times" w:hAnsi="Times" w:cs="Arial"/>
          <w:sz w:val="20"/>
          <w:szCs w:val="20"/>
        </w:rPr>
      </w:pPr>
    </w:p>
    <w:p w:rsidR="002D0B5E" w:rsidRPr="00F83D5D" w:rsidRDefault="002D0B5E" w:rsidP="00132458">
      <w:pPr>
        <w:pBdr>
          <w:top w:val="double" w:sz="4" w:space="1" w:color="auto"/>
          <w:left w:val="double" w:sz="4" w:space="4" w:color="auto"/>
          <w:bottom w:val="double" w:sz="4" w:space="1" w:color="auto"/>
          <w:right w:val="double" w:sz="4" w:space="4" w:color="auto"/>
        </w:pBdr>
        <w:tabs>
          <w:tab w:val="left" w:pos="1796"/>
        </w:tabs>
        <w:contextualSpacing/>
        <w:jc w:val="both"/>
        <w:rPr>
          <w:rFonts w:ascii="Times" w:hAnsi="Times" w:cs="Arial"/>
          <w:sz w:val="20"/>
          <w:szCs w:val="20"/>
        </w:rPr>
      </w:pPr>
      <w:r w:rsidRPr="00F83D5D">
        <w:rPr>
          <w:rFonts w:ascii="Times" w:hAnsi="Times" w:cs="Arial"/>
          <w:sz w:val="20"/>
          <w:szCs w:val="20"/>
        </w:rPr>
        <w:t xml:space="preserve">Les questions </w:t>
      </w:r>
      <w:r w:rsidR="00132458" w:rsidRPr="00F83D5D">
        <w:rPr>
          <w:rFonts w:ascii="Times" w:hAnsi="Times" w:cs="Arial"/>
          <w:sz w:val="20"/>
          <w:szCs w:val="20"/>
        </w:rPr>
        <w:t xml:space="preserve">dans toute cette partie, c'est-à-dire, toute la fin de la section C, </w:t>
      </w:r>
      <w:r w:rsidRPr="00F83D5D">
        <w:rPr>
          <w:rFonts w:ascii="Times" w:hAnsi="Times" w:cs="Arial"/>
          <w:sz w:val="20"/>
          <w:szCs w:val="20"/>
        </w:rPr>
        <w:t>ne concernent que les parcelles "plantées". Il est donc très important de bien les identifier comme telles !</w:t>
      </w:r>
    </w:p>
    <w:p w:rsidR="002D0B5E" w:rsidRPr="00F83D5D" w:rsidRDefault="002D0B5E" w:rsidP="008F24C5">
      <w:pPr>
        <w:tabs>
          <w:tab w:val="left" w:pos="1796"/>
        </w:tabs>
        <w:contextualSpacing/>
        <w:jc w:val="both"/>
        <w:rPr>
          <w:rFonts w:ascii="Times" w:hAnsi="Times" w:cs="Arial"/>
          <w:sz w:val="20"/>
          <w:szCs w:val="20"/>
        </w:rPr>
      </w:pPr>
    </w:p>
    <w:p w:rsidR="002A05AC" w:rsidRPr="00F83D5D" w:rsidRDefault="00A147D8" w:rsidP="00A147D8">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sidRPr="00F83D5D">
        <w:rPr>
          <w:rFonts w:ascii="Times" w:hAnsi="Times" w:cs="Arial"/>
          <w:sz w:val="20"/>
          <w:szCs w:val="20"/>
        </w:rPr>
        <w:t>Les questions qui suivent permettent :</w:t>
      </w:r>
    </w:p>
    <w:p w:rsidR="00A147D8" w:rsidRPr="00F83D5D" w:rsidRDefault="00A147D8" w:rsidP="00A147D8">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p>
    <w:p w:rsidR="00A147D8" w:rsidRPr="00F83D5D" w:rsidRDefault="00A147D8" w:rsidP="00A147D8">
      <w:pPr>
        <w:pBdr>
          <w:top w:val="single" w:sz="4" w:space="1" w:color="auto"/>
          <w:left w:val="single" w:sz="4" w:space="4" w:color="auto"/>
          <w:bottom w:val="single" w:sz="4" w:space="1" w:color="auto"/>
          <w:right w:val="single" w:sz="4" w:space="4" w:color="auto"/>
        </w:pBdr>
        <w:tabs>
          <w:tab w:val="left" w:pos="709"/>
        </w:tabs>
        <w:contextualSpacing/>
        <w:jc w:val="both"/>
        <w:rPr>
          <w:rFonts w:ascii="Times" w:hAnsi="Times" w:cs="Arial"/>
          <w:sz w:val="20"/>
          <w:szCs w:val="20"/>
        </w:rPr>
      </w:pPr>
      <w:r w:rsidRPr="00F83D5D">
        <w:rPr>
          <w:rFonts w:ascii="Times" w:hAnsi="Times" w:cs="Arial"/>
          <w:sz w:val="20"/>
          <w:szCs w:val="20"/>
        </w:rPr>
        <w:tab/>
        <w:t>- d'identifier la surface cultivée sur la parcelle</w:t>
      </w:r>
    </w:p>
    <w:p w:rsidR="001226E3" w:rsidRPr="00F83D5D" w:rsidRDefault="00A147D8" w:rsidP="00A147D8">
      <w:pPr>
        <w:pBdr>
          <w:top w:val="single" w:sz="4" w:space="1" w:color="auto"/>
          <w:left w:val="single" w:sz="4" w:space="4" w:color="auto"/>
          <w:bottom w:val="single" w:sz="4" w:space="1" w:color="auto"/>
          <w:right w:val="single" w:sz="4" w:space="4" w:color="auto"/>
        </w:pBdr>
        <w:tabs>
          <w:tab w:val="left" w:pos="709"/>
        </w:tabs>
        <w:contextualSpacing/>
        <w:jc w:val="both"/>
        <w:rPr>
          <w:rFonts w:ascii="Times" w:hAnsi="Times" w:cs="Arial"/>
          <w:sz w:val="20"/>
          <w:szCs w:val="20"/>
        </w:rPr>
      </w:pPr>
      <w:r w:rsidRPr="00F83D5D">
        <w:rPr>
          <w:rFonts w:ascii="Times" w:hAnsi="Times" w:cs="Arial"/>
          <w:sz w:val="20"/>
          <w:szCs w:val="20"/>
        </w:rPr>
        <w:tab/>
        <w:t>- d'identifier les cultures associées et cultures si</w:t>
      </w:r>
      <w:r w:rsidR="00765022">
        <w:rPr>
          <w:rFonts w:ascii="Times" w:hAnsi="Times" w:cs="Arial"/>
          <w:sz w:val="20"/>
          <w:szCs w:val="20"/>
        </w:rPr>
        <w:t>mples cultivées sur la parcelle</w:t>
      </w:r>
    </w:p>
    <w:p w:rsidR="001226E3" w:rsidRPr="00F83D5D" w:rsidRDefault="001226E3" w:rsidP="00A147D8">
      <w:pPr>
        <w:pBdr>
          <w:top w:val="single" w:sz="4" w:space="1" w:color="auto"/>
          <w:left w:val="single" w:sz="4" w:space="4" w:color="auto"/>
          <w:bottom w:val="single" w:sz="4" w:space="1" w:color="auto"/>
          <w:right w:val="single" w:sz="4" w:space="4" w:color="auto"/>
        </w:pBdr>
        <w:tabs>
          <w:tab w:val="left" w:pos="709"/>
        </w:tabs>
        <w:contextualSpacing/>
        <w:jc w:val="both"/>
        <w:rPr>
          <w:rFonts w:ascii="Times" w:hAnsi="Times" w:cs="Arial"/>
          <w:sz w:val="20"/>
          <w:szCs w:val="20"/>
        </w:rPr>
      </w:pPr>
    </w:p>
    <w:p w:rsidR="00A147D8" w:rsidRPr="00F83D5D" w:rsidRDefault="001226E3" w:rsidP="00A147D8">
      <w:pPr>
        <w:pBdr>
          <w:top w:val="single" w:sz="4" w:space="1" w:color="auto"/>
          <w:left w:val="single" w:sz="4" w:space="4" w:color="auto"/>
          <w:bottom w:val="single" w:sz="4" w:space="1" w:color="auto"/>
          <w:right w:val="single" w:sz="4" w:space="4" w:color="auto"/>
        </w:pBdr>
        <w:tabs>
          <w:tab w:val="left" w:pos="709"/>
        </w:tabs>
        <w:contextualSpacing/>
        <w:jc w:val="both"/>
        <w:rPr>
          <w:rFonts w:ascii="Times" w:hAnsi="Times" w:cs="Arial"/>
          <w:sz w:val="20"/>
          <w:szCs w:val="20"/>
        </w:rPr>
      </w:pPr>
      <w:r w:rsidRPr="00F83D5D">
        <w:rPr>
          <w:rFonts w:ascii="Times" w:hAnsi="Times" w:cs="Arial"/>
          <w:sz w:val="20"/>
          <w:szCs w:val="20"/>
        </w:rPr>
        <w:t xml:space="preserve">Les mêmes questions relatives au fermage, au métayage et à la jachère sont posées que précédemment, mais cette fois-ci pour </w:t>
      </w:r>
      <w:r w:rsidRPr="00F83D5D">
        <w:rPr>
          <w:rFonts w:ascii="Times" w:hAnsi="Times" w:cs="Arial"/>
          <w:b/>
          <w:sz w:val="20"/>
          <w:szCs w:val="20"/>
        </w:rPr>
        <w:t>des parties seulement de la parcelle</w:t>
      </w:r>
      <w:r w:rsidRPr="00F83D5D">
        <w:rPr>
          <w:rFonts w:ascii="Times" w:hAnsi="Times" w:cs="Arial"/>
          <w:sz w:val="20"/>
          <w:szCs w:val="20"/>
        </w:rPr>
        <w:t xml:space="preserve">, ou pour des </w:t>
      </w:r>
      <w:r w:rsidRPr="00F83D5D">
        <w:rPr>
          <w:rFonts w:ascii="Times" w:hAnsi="Times" w:cs="Arial"/>
          <w:b/>
          <w:sz w:val="20"/>
          <w:szCs w:val="20"/>
        </w:rPr>
        <w:t xml:space="preserve"> sous-périodes de la période </w:t>
      </w:r>
      <w:r w:rsidR="003511D2">
        <w:rPr>
          <w:rFonts w:ascii="Times" w:hAnsi="Times" w:cs="Arial"/>
          <w:b/>
          <w:sz w:val="20"/>
          <w:szCs w:val="20"/>
        </w:rPr>
        <w:t>décembre 2014-août 2015</w:t>
      </w:r>
      <w:r w:rsidRPr="00F83D5D">
        <w:rPr>
          <w:rFonts w:ascii="Times" w:hAnsi="Times" w:cs="Arial"/>
          <w:b/>
          <w:sz w:val="20"/>
          <w:szCs w:val="20"/>
        </w:rPr>
        <w:t>.</w:t>
      </w:r>
      <w:r w:rsidRPr="00F83D5D">
        <w:rPr>
          <w:rFonts w:ascii="Times" w:hAnsi="Times" w:cs="Arial"/>
          <w:sz w:val="20"/>
          <w:szCs w:val="20"/>
        </w:rPr>
        <w:t xml:space="preserve"> </w:t>
      </w:r>
    </w:p>
    <w:p w:rsidR="0062543E" w:rsidRPr="00F83D5D" w:rsidRDefault="0062543E" w:rsidP="008F24C5">
      <w:pPr>
        <w:tabs>
          <w:tab w:val="left" w:pos="1796"/>
        </w:tabs>
        <w:contextualSpacing/>
        <w:jc w:val="both"/>
        <w:rPr>
          <w:rFonts w:ascii="Times" w:hAnsi="Times" w:cs="Arial"/>
          <w:sz w:val="20"/>
          <w:szCs w:val="20"/>
        </w:rPr>
      </w:pPr>
    </w:p>
    <w:p w:rsidR="001226E3"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C_subplots_rented </w:t>
      </w:r>
    </w:p>
    <w:p w:rsidR="001226E3"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 xml:space="preserve">Parcelle [${plot_i}] : Avez-vous donné tout ou une partie de la parcelle ${plot_i} en fermage, en métayage, ou à disposition de quelqu'un en dehors du ménage de </w:t>
      </w:r>
      <w:r w:rsidR="003511D2">
        <w:rPr>
          <w:rFonts w:ascii="Times" w:hAnsi="Times" w:cs="Arial"/>
          <w:b/>
          <w:sz w:val="20"/>
          <w:szCs w:val="20"/>
        </w:rPr>
        <w:t>décembre 2014 à août 2015</w:t>
      </w:r>
      <w:r w:rsidRPr="00F83D5D">
        <w:rPr>
          <w:rFonts w:ascii="Times" w:hAnsi="Times" w:cs="Arial"/>
          <w:b/>
          <w:sz w:val="20"/>
          <w:szCs w:val="20"/>
        </w:rPr>
        <w:t xml:space="preserve"> ?</w:t>
      </w:r>
      <w:r w:rsidRPr="00F83D5D">
        <w:rPr>
          <w:rFonts w:ascii="Times" w:hAnsi="Times" w:cs="Arial"/>
          <w:b/>
          <w:sz w:val="20"/>
          <w:szCs w:val="20"/>
        </w:rPr>
        <w:tab/>
      </w:r>
    </w:p>
    <w:p w:rsidR="001226E3"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Moso tè [${plot_i}] : Eskew te bay yon pati oswa tout moso tè a  anfèmaj oubyen an dimwatye ${plot_i} ak yon lot moun ki pa nan kay la soti </w:t>
      </w:r>
      <w:r w:rsidR="003511D2">
        <w:rPr>
          <w:rFonts w:ascii="Times" w:hAnsi="Times" w:cs="Arial"/>
          <w:sz w:val="20"/>
          <w:szCs w:val="20"/>
        </w:rPr>
        <w:t>desanm 2014 pou rive dawou 2015</w:t>
      </w:r>
      <w:r w:rsidR="00BE5351" w:rsidRPr="00F83D5D">
        <w:rPr>
          <w:rFonts w:ascii="Times" w:hAnsi="Times" w:cs="Arial"/>
          <w:sz w:val="20"/>
          <w:szCs w:val="20"/>
        </w:rPr>
        <w:t xml:space="preserve"> </w:t>
      </w:r>
      <w:r w:rsidR="001226E3" w:rsidRPr="00F83D5D">
        <w:rPr>
          <w:rFonts w:ascii="Times" w:hAnsi="Times" w:cs="Arial"/>
          <w:sz w:val="20"/>
          <w:szCs w:val="20"/>
        </w:rPr>
        <w:t>?</w:t>
      </w:r>
    </w:p>
    <w:p w:rsidR="001226E3" w:rsidRPr="00F83D5D" w:rsidRDefault="001226E3" w:rsidP="008F24C5">
      <w:pPr>
        <w:tabs>
          <w:tab w:val="left" w:pos="1796"/>
        </w:tabs>
        <w:contextualSpacing/>
        <w:jc w:val="both"/>
        <w:rPr>
          <w:rFonts w:ascii="Times" w:hAnsi="Times" w:cs="Arial"/>
          <w:sz w:val="20"/>
          <w:szCs w:val="20"/>
        </w:rPr>
      </w:pPr>
    </w:p>
    <w:p w:rsidR="001226E3"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C_subplots_rented_area </w:t>
      </w:r>
    </w:p>
    <w:p w:rsidR="001226E3"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 xml:space="preserve">Parcelle [${plot_i}] : Quelle surface de cette parcelle ${plot_i} était donnée en fermage ou métayage à quelqu'un en dehors du ménage de </w:t>
      </w:r>
      <w:r w:rsidR="003511D2">
        <w:rPr>
          <w:rFonts w:ascii="Times" w:hAnsi="Times" w:cs="Arial"/>
          <w:b/>
          <w:sz w:val="20"/>
          <w:szCs w:val="20"/>
        </w:rPr>
        <w:t>décembre 2014 à août 2015</w:t>
      </w:r>
      <w:r w:rsidR="001226E3" w:rsidRPr="00F83D5D">
        <w:rPr>
          <w:rFonts w:ascii="Times" w:hAnsi="Times" w:cs="Arial"/>
          <w:b/>
          <w:sz w:val="20"/>
          <w:szCs w:val="20"/>
        </w:rPr>
        <w:t> ?</w:t>
      </w:r>
    </w:p>
    <w:p w:rsidR="001226E3" w:rsidRPr="00F83D5D" w:rsidRDefault="008F24C5" w:rsidP="001226E3">
      <w:pPr>
        <w:tabs>
          <w:tab w:val="left" w:pos="1796"/>
        </w:tabs>
        <w:contextualSpacing/>
        <w:jc w:val="both"/>
        <w:rPr>
          <w:rFonts w:ascii="Times" w:hAnsi="Times" w:cs="Arial"/>
          <w:sz w:val="20"/>
          <w:szCs w:val="20"/>
        </w:rPr>
      </w:pPr>
      <w:r w:rsidRPr="00F83D5D">
        <w:rPr>
          <w:rFonts w:ascii="Times" w:hAnsi="Times" w:cs="Arial"/>
          <w:sz w:val="20"/>
          <w:szCs w:val="20"/>
        </w:rPr>
        <w:t xml:space="preserve">Moso tè [${plot_i}] : Ki sipèfisi nan moso tè sa ${plot_i} ou te anfèmye oubyen ou te bay an dimwatye ak yon lot moun ki pa nan kay la soti </w:t>
      </w:r>
      <w:r w:rsidR="003511D2">
        <w:rPr>
          <w:rFonts w:ascii="Times" w:hAnsi="Times" w:cs="Arial"/>
          <w:sz w:val="20"/>
          <w:szCs w:val="20"/>
        </w:rPr>
        <w:t>desanm 2014 pou rive dawou 2015</w:t>
      </w:r>
      <w:r w:rsidRPr="00F83D5D">
        <w:rPr>
          <w:rFonts w:ascii="Times" w:hAnsi="Times" w:cs="Arial"/>
          <w:sz w:val="20"/>
          <w:szCs w:val="20"/>
        </w:rPr>
        <w:t> ?</w:t>
      </w:r>
    </w:p>
    <w:p w:rsidR="001226E3" w:rsidRPr="00F83D5D" w:rsidRDefault="001226E3" w:rsidP="008F24C5">
      <w:pPr>
        <w:tabs>
          <w:tab w:val="left" w:pos="1796"/>
        </w:tabs>
        <w:contextualSpacing/>
        <w:jc w:val="both"/>
        <w:rPr>
          <w:rFonts w:ascii="Times" w:hAnsi="Times" w:cs="Arial"/>
          <w:sz w:val="20"/>
          <w:szCs w:val="20"/>
        </w:rPr>
      </w:pPr>
    </w:p>
    <w:p w:rsidR="001226E3"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C_subplots_rented_reason </w:t>
      </w:r>
    </w:p>
    <w:p w:rsidR="001226E3"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Avez-vous laissé cette ou ces parties en... ?</w:t>
      </w:r>
      <w:r w:rsidRPr="00F83D5D">
        <w:rPr>
          <w:rFonts w:ascii="Times" w:hAnsi="Times" w:cs="Arial"/>
          <w:b/>
          <w:sz w:val="20"/>
          <w:szCs w:val="20"/>
        </w:rPr>
        <w:tab/>
      </w:r>
    </w:p>
    <w:p w:rsidR="001226E3"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Moso tè [${plot_i}] : Eske w te bay youn oubyen plizye pati nan moso tè</w:t>
      </w:r>
      <w:r w:rsidR="001C61C9">
        <w:rPr>
          <w:rFonts w:ascii="Times" w:hAnsi="Times" w:cs="Arial"/>
          <w:sz w:val="20"/>
          <w:szCs w:val="20"/>
        </w:rPr>
        <w:t xml:space="preserve"> </w:t>
      </w:r>
      <w:r w:rsidRPr="00F83D5D">
        <w:rPr>
          <w:rFonts w:ascii="Times" w:hAnsi="Times" w:cs="Arial"/>
          <w:sz w:val="20"/>
          <w:szCs w:val="20"/>
        </w:rPr>
        <w:t>${plot_i} an echanj de</w:t>
      </w:r>
      <w:r w:rsidR="001226E3" w:rsidRPr="00F83D5D">
        <w:rPr>
          <w:rFonts w:ascii="Times" w:hAnsi="Times" w:cs="Arial"/>
          <w:sz w:val="20"/>
          <w:szCs w:val="20"/>
        </w:rPr>
        <w:t>….. ?</w:t>
      </w:r>
    </w:p>
    <w:p w:rsidR="002A05AC" w:rsidRPr="00F83D5D" w:rsidRDefault="002A05AC" w:rsidP="008F24C5">
      <w:pPr>
        <w:tabs>
          <w:tab w:val="left" w:pos="1796"/>
        </w:tabs>
        <w:contextualSpacing/>
        <w:jc w:val="both"/>
        <w:rPr>
          <w:rFonts w:ascii="Times" w:hAnsi="Times" w:cs="Arial"/>
          <w:sz w:val="20"/>
          <w:szCs w:val="20"/>
        </w:rPr>
      </w:pPr>
    </w:p>
    <w:tbl>
      <w:tblPr>
        <w:tblW w:w="3544" w:type="pct"/>
        <w:jc w:val="center"/>
        <w:tblCellMar>
          <w:left w:w="70" w:type="dxa"/>
          <w:right w:w="70" w:type="dxa"/>
        </w:tblCellMar>
        <w:tblLook w:val="0000"/>
      </w:tblPr>
      <w:tblGrid>
        <w:gridCol w:w="3837"/>
        <w:gridCol w:w="3917"/>
      </w:tblGrid>
      <w:tr w:rsidR="002A05AC" w:rsidRPr="00F83D5D">
        <w:trPr>
          <w:trHeight w:val="260"/>
          <w:jc w:val="center"/>
        </w:trPr>
        <w:tc>
          <w:tcPr>
            <w:tcW w:w="2474" w:type="pct"/>
            <w:tcBorders>
              <w:top w:val="nil"/>
              <w:left w:val="nil"/>
              <w:bottom w:val="nil"/>
              <w:right w:val="nil"/>
            </w:tcBorders>
            <w:shd w:val="clear" w:color="auto" w:fill="auto"/>
            <w:noWrap/>
            <w:vAlign w:val="bottom"/>
          </w:tcPr>
          <w:p w:rsidR="002A05AC" w:rsidRPr="00F83D5D" w:rsidRDefault="002A05AC" w:rsidP="00CA771D">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Métayage</w:t>
            </w:r>
          </w:p>
        </w:tc>
        <w:tc>
          <w:tcPr>
            <w:tcW w:w="2526" w:type="pct"/>
            <w:tcBorders>
              <w:top w:val="nil"/>
              <w:left w:val="nil"/>
              <w:bottom w:val="nil"/>
              <w:right w:val="nil"/>
            </w:tcBorders>
            <w:shd w:val="clear" w:color="auto" w:fill="auto"/>
            <w:noWrap/>
            <w:vAlign w:val="bottom"/>
          </w:tcPr>
          <w:p w:rsidR="002A05AC" w:rsidRPr="00F83D5D" w:rsidRDefault="002A05AC" w:rsidP="00CA771D">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Demwatye</w:t>
            </w:r>
          </w:p>
        </w:tc>
      </w:tr>
      <w:tr w:rsidR="002A05AC" w:rsidRPr="00F83D5D">
        <w:trPr>
          <w:trHeight w:val="260"/>
          <w:jc w:val="center"/>
        </w:trPr>
        <w:tc>
          <w:tcPr>
            <w:tcW w:w="2474" w:type="pct"/>
            <w:tcBorders>
              <w:top w:val="nil"/>
              <w:left w:val="nil"/>
              <w:bottom w:val="nil"/>
              <w:right w:val="nil"/>
            </w:tcBorders>
            <w:shd w:val="clear" w:color="auto" w:fill="auto"/>
            <w:noWrap/>
            <w:vAlign w:val="bottom"/>
          </w:tcPr>
          <w:p w:rsidR="002A05AC" w:rsidRPr="00F83D5D" w:rsidRDefault="002A05AC" w:rsidP="00CA771D">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Fermage</w:t>
            </w:r>
          </w:p>
        </w:tc>
        <w:tc>
          <w:tcPr>
            <w:tcW w:w="2526" w:type="pct"/>
            <w:tcBorders>
              <w:top w:val="nil"/>
              <w:left w:val="nil"/>
              <w:bottom w:val="nil"/>
              <w:right w:val="nil"/>
            </w:tcBorders>
            <w:shd w:val="clear" w:color="auto" w:fill="auto"/>
            <w:noWrap/>
            <w:vAlign w:val="bottom"/>
          </w:tcPr>
          <w:p w:rsidR="002A05AC" w:rsidRPr="00F83D5D" w:rsidRDefault="002A05AC" w:rsidP="00CA771D">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Fèmaj</w:t>
            </w:r>
          </w:p>
        </w:tc>
      </w:tr>
      <w:tr w:rsidR="002A05AC" w:rsidRPr="00F83D5D">
        <w:trPr>
          <w:trHeight w:val="260"/>
          <w:jc w:val="center"/>
        </w:trPr>
        <w:tc>
          <w:tcPr>
            <w:tcW w:w="2474" w:type="pct"/>
            <w:tcBorders>
              <w:top w:val="nil"/>
              <w:left w:val="nil"/>
              <w:bottom w:val="nil"/>
              <w:right w:val="nil"/>
            </w:tcBorders>
            <w:shd w:val="clear" w:color="auto" w:fill="auto"/>
            <w:noWrap/>
            <w:vAlign w:val="bottom"/>
          </w:tcPr>
          <w:p w:rsidR="002A05AC" w:rsidRPr="00F83D5D" w:rsidRDefault="002A05AC" w:rsidP="00CA771D">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Potèk/plane préalable</w:t>
            </w:r>
          </w:p>
        </w:tc>
        <w:tc>
          <w:tcPr>
            <w:tcW w:w="2526" w:type="pct"/>
            <w:tcBorders>
              <w:top w:val="nil"/>
              <w:left w:val="nil"/>
              <w:bottom w:val="nil"/>
              <w:right w:val="nil"/>
            </w:tcBorders>
            <w:shd w:val="clear" w:color="auto" w:fill="auto"/>
            <w:noWrap/>
            <w:vAlign w:val="bottom"/>
          </w:tcPr>
          <w:p w:rsidR="002A05AC" w:rsidRPr="00F83D5D" w:rsidRDefault="002A05AC" w:rsidP="00CA771D">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Potèk/plane</w:t>
            </w:r>
          </w:p>
        </w:tc>
      </w:tr>
      <w:tr w:rsidR="002A05AC" w:rsidRPr="00F83D5D">
        <w:trPr>
          <w:trHeight w:val="260"/>
          <w:jc w:val="center"/>
        </w:trPr>
        <w:tc>
          <w:tcPr>
            <w:tcW w:w="2474" w:type="pct"/>
            <w:tcBorders>
              <w:top w:val="nil"/>
              <w:left w:val="nil"/>
              <w:bottom w:val="nil"/>
              <w:right w:val="nil"/>
            </w:tcBorders>
            <w:shd w:val="clear" w:color="auto" w:fill="auto"/>
            <w:noWrap/>
            <w:vAlign w:val="bottom"/>
          </w:tcPr>
          <w:p w:rsidR="002A05AC" w:rsidRPr="00F83D5D" w:rsidRDefault="002A05AC" w:rsidP="00CA771D">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Usufruit</w:t>
            </w:r>
          </w:p>
        </w:tc>
        <w:tc>
          <w:tcPr>
            <w:tcW w:w="2526" w:type="pct"/>
            <w:tcBorders>
              <w:top w:val="nil"/>
              <w:left w:val="nil"/>
              <w:bottom w:val="nil"/>
              <w:right w:val="nil"/>
            </w:tcBorders>
            <w:shd w:val="clear" w:color="auto" w:fill="auto"/>
            <w:noWrap/>
            <w:vAlign w:val="bottom"/>
          </w:tcPr>
          <w:p w:rsidR="002A05AC" w:rsidRPr="00F83D5D" w:rsidRDefault="002A05AC" w:rsidP="00CA771D">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Travay li san n pa mèt li</w:t>
            </w:r>
          </w:p>
        </w:tc>
      </w:tr>
      <w:tr w:rsidR="002A05AC" w:rsidRPr="00954737">
        <w:trPr>
          <w:trHeight w:val="260"/>
          <w:jc w:val="center"/>
        </w:trPr>
        <w:tc>
          <w:tcPr>
            <w:tcW w:w="2474" w:type="pct"/>
            <w:tcBorders>
              <w:top w:val="nil"/>
              <w:left w:val="nil"/>
              <w:bottom w:val="nil"/>
              <w:right w:val="nil"/>
            </w:tcBorders>
            <w:shd w:val="clear" w:color="auto" w:fill="auto"/>
            <w:noWrap/>
            <w:vAlign w:val="bottom"/>
          </w:tcPr>
          <w:p w:rsidR="002A05AC" w:rsidRPr="00F83D5D" w:rsidRDefault="002A05AC" w:rsidP="00CA771D">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Sans autorisation</w:t>
            </w:r>
          </w:p>
        </w:tc>
        <w:tc>
          <w:tcPr>
            <w:tcW w:w="2526" w:type="pct"/>
            <w:tcBorders>
              <w:top w:val="nil"/>
              <w:left w:val="nil"/>
              <w:bottom w:val="nil"/>
              <w:right w:val="nil"/>
            </w:tcBorders>
            <w:shd w:val="clear" w:color="auto" w:fill="auto"/>
            <w:noWrap/>
            <w:vAlign w:val="bottom"/>
          </w:tcPr>
          <w:p w:rsidR="002A05AC" w:rsidRPr="00F83D5D" w:rsidRDefault="002A05AC" w:rsidP="00CA771D">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San nou pat gen oken n otorizasyon avan</w:t>
            </w:r>
          </w:p>
        </w:tc>
      </w:tr>
      <w:tr w:rsidR="002A05AC" w:rsidRPr="00F83D5D">
        <w:trPr>
          <w:trHeight w:val="260"/>
          <w:jc w:val="center"/>
        </w:trPr>
        <w:tc>
          <w:tcPr>
            <w:tcW w:w="2474" w:type="pct"/>
            <w:tcBorders>
              <w:top w:val="nil"/>
              <w:left w:val="nil"/>
              <w:bottom w:val="nil"/>
              <w:right w:val="nil"/>
            </w:tcBorders>
            <w:shd w:val="clear" w:color="auto" w:fill="auto"/>
            <w:noWrap/>
            <w:vAlign w:val="bottom"/>
          </w:tcPr>
          <w:p w:rsidR="002A05AC" w:rsidRPr="00F83D5D" w:rsidRDefault="002A05AC" w:rsidP="00CA771D">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Autre</w:t>
            </w:r>
          </w:p>
        </w:tc>
        <w:tc>
          <w:tcPr>
            <w:tcW w:w="2526" w:type="pct"/>
            <w:tcBorders>
              <w:top w:val="nil"/>
              <w:left w:val="nil"/>
              <w:bottom w:val="nil"/>
              <w:right w:val="nil"/>
            </w:tcBorders>
            <w:shd w:val="clear" w:color="auto" w:fill="auto"/>
            <w:noWrap/>
            <w:vAlign w:val="bottom"/>
          </w:tcPr>
          <w:p w:rsidR="002A05AC" w:rsidRPr="00F83D5D" w:rsidRDefault="002A05AC" w:rsidP="00CA771D">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Autre</w:t>
            </w:r>
          </w:p>
        </w:tc>
      </w:tr>
      <w:tr w:rsidR="002A05AC" w:rsidRPr="00F83D5D">
        <w:trPr>
          <w:trHeight w:val="260"/>
          <w:jc w:val="center"/>
        </w:trPr>
        <w:tc>
          <w:tcPr>
            <w:tcW w:w="2474" w:type="pct"/>
            <w:tcBorders>
              <w:top w:val="nil"/>
              <w:left w:val="nil"/>
              <w:bottom w:val="nil"/>
              <w:right w:val="nil"/>
            </w:tcBorders>
            <w:shd w:val="clear" w:color="auto" w:fill="auto"/>
            <w:noWrap/>
            <w:vAlign w:val="bottom"/>
          </w:tcPr>
          <w:p w:rsidR="002A05AC" w:rsidRPr="00F83D5D" w:rsidRDefault="002A05AC" w:rsidP="00CA771D">
            <w:pPr>
              <w:rPr>
                <w:rFonts w:ascii="Times" w:eastAsiaTheme="minorHAnsi" w:hAnsi="Times" w:cstheme="minorBidi"/>
                <w:sz w:val="20"/>
                <w:szCs w:val="20"/>
              </w:rPr>
            </w:pPr>
            <w:r w:rsidRPr="00F83D5D">
              <w:rPr>
                <w:rFonts w:ascii="Times" w:eastAsiaTheme="minorHAnsi" w:hAnsi="Times" w:cstheme="minorBidi"/>
                <w:sz w:val="20"/>
                <w:szCs w:val="20"/>
              </w:rPr>
              <w:t>ne sait pas (ne pas lire)</w:t>
            </w:r>
          </w:p>
        </w:tc>
        <w:tc>
          <w:tcPr>
            <w:tcW w:w="2526" w:type="pct"/>
            <w:tcBorders>
              <w:top w:val="nil"/>
              <w:left w:val="nil"/>
              <w:bottom w:val="nil"/>
              <w:right w:val="nil"/>
            </w:tcBorders>
            <w:shd w:val="clear" w:color="auto" w:fill="auto"/>
            <w:noWrap/>
            <w:vAlign w:val="bottom"/>
          </w:tcPr>
          <w:p w:rsidR="002A05AC" w:rsidRPr="00F83D5D" w:rsidRDefault="002A05AC" w:rsidP="00CA771D">
            <w:pPr>
              <w:rPr>
                <w:rFonts w:ascii="Times" w:eastAsiaTheme="minorHAnsi" w:hAnsi="Times" w:cstheme="minorBidi"/>
                <w:sz w:val="20"/>
                <w:szCs w:val="20"/>
              </w:rPr>
            </w:pPr>
            <w:r w:rsidRPr="00F83D5D">
              <w:rPr>
                <w:rFonts w:ascii="Times" w:eastAsiaTheme="minorHAnsi" w:hAnsi="Times" w:cstheme="minorBidi"/>
                <w:sz w:val="20"/>
                <w:szCs w:val="20"/>
              </w:rPr>
              <w:t>Pa konnen (pa li opsyon sa)</w:t>
            </w:r>
          </w:p>
        </w:tc>
      </w:tr>
      <w:tr w:rsidR="002A05AC" w:rsidRPr="00F83D5D">
        <w:trPr>
          <w:trHeight w:val="260"/>
          <w:jc w:val="center"/>
        </w:trPr>
        <w:tc>
          <w:tcPr>
            <w:tcW w:w="2474" w:type="pct"/>
            <w:tcBorders>
              <w:top w:val="nil"/>
              <w:left w:val="nil"/>
              <w:bottom w:val="nil"/>
              <w:right w:val="nil"/>
            </w:tcBorders>
            <w:shd w:val="clear" w:color="auto" w:fill="auto"/>
            <w:noWrap/>
            <w:vAlign w:val="bottom"/>
          </w:tcPr>
          <w:p w:rsidR="002A05AC" w:rsidRPr="00F83D5D" w:rsidRDefault="002A05AC" w:rsidP="00CA771D">
            <w:pPr>
              <w:rPr>
                <w:rFonts w:ascii="Times" w:eastAsiaTheme="minorHAnsi" w:hAnsi="Times" w:cstheme="minorBidi"/>
                <w:sz w:val="20"/>
                <w:szCs w:val="20"/>
              </w:rPr>
            </w:pPr>
            <w:r w:rsidRPr="00F83D5D">
              <w:rPr>
                <w:rFonts w:ascii="Times" w:eastAsiaTheme="minorHAnsi" w:hAnsi="Times" w:cstheme="minorBidi"/>
                <w:sz w:val="20"/>
                <w:szCs w:val="20"/>
              </w:rPr>
              <w:t>refuse de répondre (ne pas lire)</w:t>
            </w:r>
          </w:p>
        </w:tc>
        <w:tc>
          <w:tcPr>
            <w:tcW w:w="2526" w:type="pct"/>
            <w:tcBorders>
              <w:top w:val="nil"/>
              <w:left w:val="nil"/>
              <w:bottom w:val="nil"/>
              <w:right w:val="nil"/>
            </w:tcBorders>
            <w:shd w:val="clear" w:color="auto" w:fill="auto"/>
            <w:noWrap/>
            <w:vAlign w:val="bottom"/>
          </w:tcPr>
          <w:p w:rsidR="002A05AC" w:rsidRPr="00F83D5D" w:rsidRDefault="002A05AC" w:rsidP="00CA771D">
            <w:pPr>
              <w:rPr>
                <w:rFonts w:ascii="Times" w:eastAsiaTheme="minorHAnsi" w:hAnsi="Times" w:cstheme="minorBidi"/>
                <w:sz w:val="20"/>
                <w:szCs w:val="20"/>
              </w:rPr>
            </w:pPr>
            <w:r w:rsidRPr="00F83D5D">
              <w:rPr>
                <w:rFonts w:ascii="Times" w:eastAsiaTheme="minorHAnsi" w:hAnsi="Times" w:cstheme="minorBidi"/>
                <w:sz w:val="20"/>
                <w:szCs w:val="20"/>
              </w:rPr>
              <w:t xml:space="preserve">Pa vle reponn </w:t>
            </w:r>
            <w:proofErr w:type="gramStart"/>
            <w:r w:rsidRPr="00F83D5D">
              <w:rPr>
                <w:rFonts w:ascii="Times" w:eastAsiaTheme="minorHAnsi" w:hAnsi="Times" w:cstheme="minorBidi"/>
                <w:sz w:val="20"/>
                <w:szCs w:val="20"/>
              </w:rPr>
              <w:t>( pa</w:t>
            </w:r>
            <w:proofErr w:type="gramEnd"/>
            <w:r w:rsidRPr="00F83D5D">
              <w:rPr>
                <w:rFonts w:ascii="Times" w:eastAsiaTheme="minorHAnsi" w:hAnsi="Times" w:cstheme="minorBidi"/>
                <w:sz w:val="20"/>
                <w:szCs w:val="20"/>
              </w:rPr>
              <w:t xml:space="preserve"> li opsyon sa)</w:t>
            </w:r>
          </w:p>
        </w:tc>
      </w:tr>
    </w:tbl>
    <w:p w:rsidR="001226E3" w:rsidRPr="00F83D5D" w:rsidRDefault="001226E3" w:rsidP="008F24C5">
      <w:pPr>
        <w:tabs>
          <w:tab w:val="left" w:pos="1796"/>
        </w:tabs>
        <w:contextualSpacing/>
        <w:jc w:val="both"/>
        <w:rPr>
          <w:rFonts w:ascii="Times" w:hAnsi="Times" w:cs="Arial"/>
          <w:sz w:val="20"/>
          <w:szCs w:val="20"/>
        </w:rPr>
      </w:pPr>
    </w:p>
    <w:p w:rsidR="001226E3"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C_subplots_rented_mny </w:t>
      </w:r>
    </w:p>
    <w:p w:rsidR="001226E3"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Combien avez-vous été payé en tout pour le fermage d</w:t>
      </w:r>
      <w:r w:rsidR="001226E3" w:rsidRPr="00F83D5D">
        <w:rPr>
          <w:rFonts w:ascii="Times" w:hAnsi="Times" w:cs="Arial"/>
          <w:b/>
          <w:sz w:val="20"/>
          <w:szCs w:val="20"/>
        </w:rPr>
        <w:t xml:space="preserve">e </w:t>
      </w:r>
      <w:r w:rsidR="003511D2">
        <w:rPr>
          <w:rFonts w:ascii="Times" w:hAnsi="Times" w:cs="Arial"/>
          <w:b/>
          <w:sz w:val="20"/>
          <w:szCs w:val="20"/>
        </w:rPr>
        <w:t>décembre 2014 à août 2015</w:t>
      </w:r>
      <w:r w:rsidR="001226E3" w:rsidRPr="00F83D5D">
        <w:rPr>
          <w:rFonts w:ascii="Times" w:hAnsi="Times" w:cs="Arial"/>
          <w:b/>
          <w:sz w:val="20"/>
          <w:szCs w:val="20"/>
        </w:rPr>
        <w:t> ?</w:t>
      </w:r>
    </w:p>
    <w:p w:rsidR="001226E3"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Moso tè [${plot_i}] : Konbyen yo te peye ou antou pou fèmaj la soti </w:t>
      </w:r>
      <w:r w:rsidR="003511D2">
        <w:rPr>
          <w:rFonts w:ascii="Times" w:hAnsi="Times" w:cs="Arial"/>
          <w:sz w:val="20"/>
          <w:szCs w:val="20"/>
        </w:rPr>
        <w:t>desanm 2014 pou rive dawou 2015</w:t>
      </w:r>
      <w:r w:rsidR="001226E3" w:rsidRPr="00F83D5D">
        <w:rPr>
          <w:rFonts w:ascii="Times" w:hAnsi="Times" w:cs="Arial"/>
          <w:sz w:val="20"/>
          <w:szCs w:val="20"/>
        </w:rPr>
        <w:t>?</w:t>
      </w:r>
    </w:p>
    <w:p w:rsidR="001226E3" w:rsidRPr="00F83D5D" w:rsidRDefault="001226E3" w:rsidP="008F24C5">
      <w:pPr>
        <w:tabs>
          <w:tab w:val="left" w:pos="1796"/>
        </w:tabs>
        <w:contextualSpacing/>
        <w:jc w:val="both"/>
        <w:rPr>
          <w:rFonts w:ascii="Times" w:hAnsi="Times" w:cs="Arial"/>
          <w:sz w:val="20"/>
          <w:szCs w:val="20"/>
        </w:rPr>
      </w:pPr>
    </w:p>
    <w:p w:rsidR="001226E3"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C_subplots_rented_share </w:t>
      </w:r>
    </w:p>
    <w:p w:rsidR="001226E3"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Quelle partie de la récolte êtes-vous payé pour le métayage d</w:t>
      </w:r>
      <w:r w:rsidR="001226E3" w:rsidRPr="00F83D5D">
        <w:rPr>
          <w:rFonts w:ascii="Times" w:hAnsi="Times" w:cs="Arial"/>
          <w:b/>
          <w:sz w:val="20"/>
          <w:szCs w:val="20"/>
        </w:rPr>
        <w:t xml:space="preserve">e </w:t>
      </w:r>
      <w:r w:rsidR="003511D2">
        <w:rPr>
          <w:rFonts w:ascii="Times" w:hAnsi="Times" w:cs="Arial"/>
          <w:b/>
          <w:sz w:val="20"/>
          <w:szCs w:val="20"/>
        </w:rPr>
        <w:t>décembre 2014 à août 2015</w:t>
      </w:r>
      <w:r w:rsidR="001226E3" w:rsidRPr="00F83D5D">
        <w:rPr>
          <w:rFonts w:ascii="Times" w:hAnsi="Times" w:cs="Arial"/>
          <w:b/>
          <w:sz w:val="20"/>
          <w:szCs w:val="20"/>
        </w:rPr>
        <w:t xml:space="preserve"> ?</w:t>
      </w:r>
    </w:p>
    <w:p w:rsidR="001226E3"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Moso tè [${plot_i}] : Ki pati nan rekot la yo te ba ou pou Dimwatye a?</w:t>
      </w:r>
    </w:p>
    <w:p w:rsidR="001226E3" w:rsidRPr="00F83D5D" w:rsidRDefault="001226E3" w:rsidP="008F24C5">
      <w:pPr>
        <w:tabs>
          <w:tab w:val="left" w:pos="1796"/>
        </w:tabs>
        <w:contextualSpacing/>
        <w:jc w:val="both"/>
        <w:rPr>
          <w:rFonts w:ascii="Times" w:hAnsi="Times" w:cs="Arial"/>
          <w:sz w:val="20"/>
          <w:szCs w:val="20"/>
        </w:rPr>
      </w:pPr>
    </w:p>
    <w:p w:rsidR="001226E3"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C_subplots_rented_period </w:t>
      </w:r>
    </w:p>
    <w:p w:rsidR="001226E3"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Pendant quels mois avez-vous donnée cette partie de la parcelle ${pl</w:t>
      </w:r>
      <w:r w:rsidR="001226E3" w:rsidRPr="00F83D5D">
        <w:rPr>
          <w:rFonts w:ascii="Times" w:hAnsi="Times" w:cs="Arial"/>
          <w:b/>
          <w:sz w:val="20"/>
          <w:szCs w:val="20"/>
        </w:rPr>
        <w:t>ot_i} en location ou métayage ?</w:t>
      </w:r>
    </w:p>
    <w:p w:rsidR="001226E3" w:rsidRPr="00F83D5D" w:rsidRDefault="008F24C5" w:rsidP="001226E3">
      <w:pPr>
        <w:tabs>
          <w:tab w:val="left" w:pos="1796"/>
        </w:tabs>
        <w:contextualSpacing/>
        <w:jc w:val="both"/>
        <w:rPr>
          <w:rFonts w:ascii="Times" w:hAnsi="Times" w:cs="Arial"/>
          <w:sz w:val="20"/>
          <w:szCs w:val="20"/>
        </w:rPr>
      </w:pPr>
      <w:r w:rsidRPr="00F83D5D">
        <w:rPr>
          <w:rFonts w:ascii="Times" w:hAnsi="Times" w:cs="Arial"/>
          <w:sz w:val="20"/>
          <w:szCs w:val="20"/>
        </w:rPr>
        <w:t>Moso tè [${plot_i}] : Nan ki mwa ou te  bay moso tè ${plot_i} an fèmaj ou an dimwatye ?</w:t>
      </w:r>
    </w:p>
    <w:p w:rsidR="001226E3" w:rsidRPr="00F83D5D" w:rsidRDefault="001226E3" w:rsidP="001226E3">
      <w:pPr>
        <w:tabs>
          <w:tab w:val="left" w:pos="1796"/>
        </w:tabs>
        <w:contextualSpacing/>
        <w:jc w:val="both"/>
        <w:rPr>
          <w:rFonts w:ascii="Times" w:hAnsi="Times" w:cs="Arial"/>
          <w:sz w:val="20"/>
          <w:szCs w:val="20"/>
        </w:rPr>
      </w:pPr>
    </w:p>
    <w:p w:rsidR="001226E3" w:rsidRPr="00F83D5D" w:rsidRDefault="008F24C5" w:rsidP="001226E3">
      <w:pPr>
        <w:tabs>
          <w:tab w:val="left" w:pos="1796"/>
        </w:tabs>
        <w:contextualSpacing/>
        <w:jc w:val="both"/>
        <w:rPr>
          <w:rFonts w:ascii="Times" w:hAnsi="Times" w:cs="Arial"/>
          <w:sz w:val="20"/>
          <w:szCs w:val="20"/>
        </w:rPr>
      </w:pPr>
      <w:r w:rsidRPr="00F83D5D">
        <w:rPr>
          <w:rFonts w:ascii="Times" w:hAnsi="Times" w:cs="Arial"/>
          <w:sz w:val="20"/>
          <w:szCs w:val="20"/>
        </w:rPr>
        <w:t xml:space="preserve">C_subplots_jach </w:t>
      </w:r>
    </w:p>
    <w:p w:rsidR="001226E3" w:rsidRPr="00F83D5D" w:rsidRDefault="008F24C5" w:rsidP="001226E3">
      <w:pPr>
        <w:tabs>
          <w:tab w:val="left" w:pos="1796"/>
        </w:tabs>
        <w:contextualSpacing/>
        <w:jc w:val="both"/>
        <w:rPr>
          <w:rFonts w:ascii="Times" w:hAnsi="Times" w:cs="Arial"/>
          <w:b/>
          <w:sz w:val="20"/>
          <w:szCs w:val="20"/>
        </w:rPr>
      </w:pPr>
      <w:r w:rsidRPr="00F83D5D">
        <w:rPr>
          <w:rFonts w:ascii="Times" w:hAnsi="Times" w:cs="Arial"/>
          <w:b/>
          <w:sz w:val="20"/>
          <w:szCs w:val="20"/>
        </w:rPr>
        <w:t>Parcelle [${plot_i}] : Avez-vous laissé tout ou une partie de ${plot_i} en jachère</w:t>
      </w:r>
      <w:r w:rsidR="001226E3" w:rsidRPr="00F83D5D">
        <w:rPr>
          <w:rFonts w:ascii="Times" w:hAnsi="Times" w:cs="Arial"/>
          <w:b/>
          <w:sz w:val="20"/>
          <w:szCs w:val="20"/>
        </w:rPr>
        <w:t xml:space="preserve"> de </w:t>
      </w:r>
      <w:r w:rsidR="003511D2">
        <w:rPr>
          <w:rFonts w:ascii="Times" w:hAnsi="Times" w:cs="Arial"/>
          <w:b/>
          <w:sz w:val="20"/>
          <w:szCs w:val="20"/>
        </w:rPr>
        <w:t>décembre 2014 à août 2015</w:t>
      </w:r>
    </w:p>
    <w:p w:rsidR="001226E3" w:rsidRPr="00F83D5D" w:rsidRDefault="008F24C5" w:rsidP="001226E3">
      <w:pPr>
        <w:tabs>
          <w:tab w:val="left" w:pos="1796"/>
        </w:tabs>
        <w:contextualSpacing/>
        <w:jc w:val="both"/>
        <w:rPr>
          <w:rFonts w:ascii="Times" w:hAnsi="Times" w:cs="Arial"/>
          <w:sz w:val="20"/>
          <w:szCs w:val="20"/>
        </w:rPr>
      </w:pPr>
      <w:r w:rsidRPr="00F83D5D">
        <w:rPr>
          <w:rFonts w:ascii="Times" w:hAnsi="Times" w:cs="Arial"/>
          <w:sz w:val="20"/>
          <w:szCs w:val="20"/>
        </w:rPr>
        <w:t xml:space="preserve">Moso tè [${plot_i}] : Eskew te kite tout oubyen yon pati nan moso tè ${plot_i} sanl pat travay soti </w:t>
      </w:r>
      <w:r w:rsidR="003511D2">
        <w:rPr>
          <w:rFonts w:ascii="Times" w:hAnsi="Times" w:cs="Arial"/>
          <w:sz w:val="20"/>
          <w:szCs w:val="20"/>
        </w:rPr>
        <w:t>desanm 2014 pou rive dawou 2015</w:t>
      </w:r>
      <w:r w:rsidR="001226E3" w:rsidRPr="00F83D5D">
        <w:rPr>
          <w:rFonts w:ascii="Times" w:hAnsi="Times" w:cs="Arial"/>
          <w:sz w:val="20"/>
          <w:szCs w:val="20"/>
        </w:rPr>
        <w:t>?</w:t>
      </w:r>
    </w:p>
    <w:p w:rsidR="001226E3" w:rsidRPr="00F83D5D" w:rsidRDefault="001226E3" w:rsidP="008F24C5">
      <w:pPr>
        <w:tabs>
          <w:tab w:val="left" w:pos="1796"/>
        </w:tabs>
        <w:contextualSpacing/>
        <w:jc w:val="both"/>
        <w:rPr>
          <w:rFonts w:ascii="Times" w:hAnsi="Times" w:cs="Arial"/>
          <w:sz w:val="20"/>
          <w:szCs w:val="20"/>
        </w:rPr>
      </w:pPr>
    </w:p>
    <w:p w:rsidR="001226E3"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C_subplots_jach_area </w:t>
      </w:r>
    </w:p>
    <w:p w:rsidR="001226E3"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Quelle surface de cette parcelle ${plot_i} était laissée en jachère d</w:t>
      </w:r>
      <w:r w:rsidR="001226E3" w:rsidRPr="00F83D5D">
        <w:rPr>
          <w:rFonts w:ascii="Times" w:hAnsi="Times" w:cs="Arial"/>
          <w:b/>
          <w:sz w:val="20"/>
          <w:szCs w:val="20"/>
        </w:rPr>
        <w:t xml:space="preserve">e </w:t>
      </w:r>
      <w:r w:rsidR="003511D2">
        <w:rPr>
          <w:rFonts w:ascii="Times" w:hAnsi="Times" w:cs="Arial"/>
          <w:b/>
          <w:sz w:val="20"/>
          <w:szCs w:val="20"/>
        </w:rPr>
        <w:t>décembre 2014 à août 2015</w:t>
      </w:r>
      <w:r w:rsidR="001226E3" w:rsidRPr="00F83D5D">
        <w:rPr>
          <w:rFonts w:ascii="Times" w:hAnsi="Times" w:cs="Arial"/>
          <w:b/>
          <w:sz w:val="20"/>
          <w:szCs w:val="20"/>
        </w:rPr>
        <w:t> ?</w:t>
      </w:r>
    </w:p>
    <w:p w:rsidR="001226E3"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Moso tè [${plot_i}] : Ki sipefisi nan moso tè ${plot_i} san l pat travay soti </w:t>
      </w:r>
      <w:r w:rsidR="003511D2">
        <w:rPr>
          <w:rFonts w:ascii="Times" w:hAnsi="Times" w:cs="Arial"/>
          <w:sz w:val="20"/>
          <w:szCs w:val="20"/>
        </w:rPr>
        <w:t>desanm 2014 pou rive dawou 2015</w:t>
      </w:r>
      <w:r w:rsidR="001226E3" w:rsidRPr="00F83D5D">
        <w:rPr>
          <w:rFonts w:ascii="Times" w:hAnsi="Times" w:cs="Arial"/>
          <w:sz w:val="20"/>
          <w:szCs w:val="20"/>
        </w:rPr>
        <w:t>?</w:t>
      </w:r>
    </w:p>
    <w:p w:rsidR="001226E3" w:rsidRPr="00F83D5D" w:rsidRDefault="001226E3" w:rsidP="008F24C5">
      <w:pPr>
        <w:tabs>
          <w:tab w:val="left" w:pos="1796"/>
        </w:tabs>
        <w:contextualSpacing/>
        <w:jc w:val="both"/>
        <w:rPr>
          <w:rFonts w:ascii="Times" w:hAnsi="Times" w:cs="Arial"/>
          <w:sz w:val="20"/>
          <w:szCs w:val="20"/>
        </w:rPr>
      </w:pPr>
    </w:p>
    <w:p w:rsidR="001226E3"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C_subplots_jach_period </w:t>
      </w:r>
    </w:p>
    <w:p w:rsidR="001226E3"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Pendant quels mois avez-vous laissé cette ou ces parties de la</w:t>
      </w:r>
      <w:r w:rsidR="001226E3" w:rsidRPr="00F83D5D">
        <w:rPr>
          <w:rFonts w:ascii="Times" w:hAnsi="Times" w:cs="Arial"/>
          <w:b/>
          <w:sz w:val="20"/>
          <w:szCs w:val="20"/>
        </w:rPr>
        <w:t xml:space="preserve"> parcelle ${plot_i} en jachère?</w:t>
      </w:r>
    </w:p>
    <w:p w:rsidR="001226E3"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Moso tè [${plot_i}] : Nan ki mwa ou te kite youn oubyen plizye pati nan mos</w:t>
      </w:r>
      <w:r w:rsidR="001226E3" w:rsidRPr="00F83D5D">
        <w:rPr>
          <w:rFonts w:ascii="Times" w:hAnsi="Times" w:cs="Arial"/>
          <w:sz w:val="20"/>
          <w:szCs w:val="20"/>
        </w:rPr>
        <w:t>o tè ${plot_i} sanl pat travay?</w:t>
      </w:r>
    </w:p>
    <w:p w:rsidR="001226E3" w:rsidRPr="00F83D5D" w:rsidRDefault="001226E3" w:rsidP="008F24C5">
      <w:pPr>
        <w:tabs>
          <w:tab w:val="left" w:pos="1796"/>
        </w:tabs>
        <w:contextualSpacing/>
        <w:jc w:val="both"/>
        <w:rPr>
          <w:rFonts w:ascii="Times" w:hAnsi="Times" w:cs="Arial"/>
          <w:sz w:val="20"/>
          <w:szCs w:val="20"/>
        </w:rPr>
      </w:pPr>
    </w:p>
    <w:p w:rsidR="001226E3" w:rsidRPr="00F83D5D" w:rsidRDefault="001226E3" w:rsidP="001226E3">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sidRPr="00F83D5D">
        <w:rPr>
          <w:rFonts w:ascii="Times" w:hAnsi="Times" w:cs="Arial"/>
          <w:sz w:val="20"/>
          <w:szCs w:val="20"/>
        </w:rPr>
        <w:lastRenderedPageBreak/>
        <w:t xml:space="preserve">A partir de la note suivante, on ne s'intéresse plus qu'à la production agricole sur la parcelle, relative aux cultures qui ont été plantées entre </w:t>
      </w:r>
      <w:r w:rsidR="003511D2">
        <w:rPr>
          <w:rFonts w:ascii="Times" w:hAnsi="Times" w:cs="Arial"/>
          <w:sz w:val="20"/>
          <w:szCs w:val="20"/>
        </w:rPr>
        <w:t>décembre 2014 à août 2015</w:t>
      </w:r>
    </w:p>
    <w:p w:rsidR="001226E3" w:rsidRPr="00F83D5D" w:rsidRDefault="001226E3" w:rsidP="001226E3">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b/>
          <w:sz w:val="20"/>
          <w:szCs w:val="20"/>
        </w:rPr>
      </w:pPr>
    </w:p>
    <w:p w:rsidR="001226E3" w:rsidRPr="00F83D5D" w:rsidRDefault="001226E3" w:rsidP="001226E3">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b/>
          <w:sz w:val="20"/>
          <w:szCs w:val="20"/>
        </w:rPr>
      </w:pPr>
      <w:r w:rsidRPr="00F83D5D">
        <w:rPr>
          <w:rFonts w:ascii="Times" w:hAnsi="Times" w:cs="Arial"/>
          <w:b/>
          <w:sz w:val="20"/>
          <w:szCs w:val="20"/>
        </w:rPr>
        <w:t>"</w:t>
      </w:r>
      <w:r w:rsidR="008F24C5" w:rsidRPr="00F83D5D">
        <w:rPr>
          <w:rFonts w:ascii="Times" w:hAnsi="Times" w:cs="Arial"/>
          <w:b/>
          <w:sz w:val="20"/>
          <w:szCs w:val="20"/>
        </w:rPr>
        <w:t>Maintenant nous allons parler de l'activité agricole sur la parcelle ${plot_i}</w:t>
      </w:r>
      <w:r w:rsidRPr="00F83D5D">
        <w:rPr>
          <w:rFonts w:ascii="Times" w:hAnsi="Times" w:cs="Arial"/>
          <w:b/>
          <w:sz w:val="20"/>
          <w:szCs w:val="20"/>
        </w:rPr>
        <w:t>"</w:t>
      </w:r>
    </w:p>
    <w:p w:rsidR="001226E3" w:rsidRPr="00F83D5D" w:rsidRDefault="001226E3" w:rsidP="001226E3">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p>
    <w:p w:rsidR="001226E3" w:rsidRPr="00F83D5D" w:rsidRDefault="001226E3" w:rsidP="008F24C5">
      <w:pPr>
        <w:tabs>
          <w:tab w:val="left" w:pos="1796"/>
        </w:tabs>
        <w:contextualSpacing/>
        <w:jc w:val="both"/>
        <w:rPr>
          <w:rFonts w:ascii="Times" w:hAnsi="Times" w:cs="Arial"/>
          <w:sz w:val="20"/>
          <w:szCs w:val="20"/>
        </w:rPr>
      </w:pPr>
    </w:p>
    <w:p w:rsidR="00DD2B61" w:rsidRPr="00DD2B61" w:rsidRDefault="00DD2B61" w:rsidP="008F24C5">
      <w:pPr>
        <w:tabs>
          <w:tab w:val="left" w:pos="1796"/>
        </w:tabs>
        <w:contextualSpacing/>
        <w:jc w:val="both"/>
        <w:rPr>
          <w:rFonts w:ascii="Times" w:hAnsi="Times" w:cs="Arial"/>
          <w:sz w:val="20"/>
          <w:szCs w:val="20"/>
        </w:rPr>
      </w:pPr>
      <w:r w:rsidRPr="00DD2B61">
        <w:rPr>
          <w:rFonts w:ascii="Times" w:hAnsi="Times" w:cs="Arial"/>
          <w:sz w:val="20"/>
          <w:szCs w:val="20"/>
        </w:rPr>
        <w:t>C_str_1</w:t>
      </w:r>
    </w:p>
    <w:p w:rsidR="001226E3"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 xml:space="preserve">ENQUETEUR : Parcelle [${plot_i}] : Combien de cultures ou combinaisons de cultures différentes le ménage a-t-il planté de </w:t>
      </w:r>
      <w:r w:rsidR="003511D2">
        <w:rPr>
          <w:rFonts w:ascii="Times" w:hAnsi="Times" w:cs="Arial"/>
          <w:b/>
          <w:sz w:val="20"/>
          <w:szCs w:val="20"/>
        </w:rPr>
        <w:t>décembre 2014 à août 2015</w:t>
      </w:r>
      <w:r w:rsidR="001226E3" w:rsidRPr="00F83D5D">
        <w:rPr>
          <w:rFonts w:ascii="Times" w:hAnsi="Times" w:cs="Arial"/>
          <w:b/>
          <w:sz w:val="20"/>
          <w:szCs w:val="20"/>
        </w:rPr>
        <w:t xml:space="preserve"> sur la parcelle ${plot_i} ?</w:t>
      </w:r>
    </w:p>
    <w:p w:rsidR="001226E3" w:rsidRPr="00F83D5D" w:rsidRDefault="001226E3" w:rsidP="008F24C5">
      <w:pPr>
        <w:tabs>
          <w:tab w:val="left" w:pos="1796"/>
        </w:tabs>
        <w:contextualSpacing/>
        <w:jc w:val="both"/>
        <w:rPr>
          <w:rFonts w:ascii="Times" w:hAnsi="Times" w:cs="Arial"/>
          <w:sz w:val="20"/>
          <w:szCs w:val="20"/>
        </w:rPr>
      </w:pPr>
    </w:p>
    <w:p w:rsidR="00851CEC" w:rsidRPr="00F83D5D" w:rsidRDefault="00851CEC" w:rsidP="00851CEC">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b/>
          <w:sz w:val="20"/>
          <w:szCs w:val="20"/>
        </w:rPr>
      </w:pPr>
      <w:r w:rsidRPr="00F83D5D">
        <w:rPr>
          <w:rFonts w:ascii="Times" w:hAnsi="Times" w:cs="Arial"/>
          <w:b/>
          <w:sz w:val="20"/>
          <w:szCs w:val="20"/>
        </w:rPr>
        <w:t xml:space="preserve">La question ci-dessus est cruciale. Une association de cultures </w:t>
      </w:r>
      <w:r w:rsidR="007C6EB7" w:rsidRPr="00F83D5D">
        <w:rPr>
          <w:rFonts w:ascii="Times" w:hAnsi="Times" w:cs="Arial"/>
          <w:b/>
          <w:sz w:val="20"/>
          <w:szCs w:val="20"/>
        </w:rPr>
        <w:t>doit compter</w:t>
      </w:r>
      <w:r w:rsidRPr="00F83D5D">
        <w:rPr>
          <w:rFonts w:ascii="Times" w:hAnsi="Times" w:cs="Arial"/>
          <w:b/>
          <w:sz w:val="20"/>
          <w:szCs w:val="20"/>
        </w:rPr>
        <w:t xml:space="preserve"> pour 1, une culture simple aussi. </w:t>
      </w:r>
    </w:p>
    <w:p w:rsidR="00851CEC" w:rsidRPr="00F83D5D" w:rsidRDefault="00851CEC" w:rsidP="00851CEC">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p>
    <w:p w:rsidR="00851CEC" w:rsidRPr="00F83D5D" w:rsidRDefault="00851CEC" w:rsidP="00851CEC">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sidRPr="00F83D5D">
        <w:rPr>
          <w:rFonts w:ascii="Times" w:hAnsi="Times" w:cs="Arial"/>
          <w:b/>
          <w:sz w:val="20"/>
          <w:szCs w:val="20"/>
        </w:rPr>
        <w:t>Exemple 1:</w:t>
      </w:r>
      <w:r w:rsidRPr="00F83D5D">
        <w:rPr>
          <w:rFonts w:ascii="Times" w:hAnsi="Times" w:cs="Arial"/>
          <w:sz w:val="20"/>
          <w:szCs w:val="20"/>
        </w:rPr>
        <w:t xml:space="preserve"> il faudra répondre "2" si le ménage a cultivé une association de poireaux, piments et betteraves sur une moitié de la parcelle, et des carottes en culture simple sur l'autre moitié.</w:t>
      </w:r>
    </w:p>
    <w:p w:rsidR="00851CEC" w:rsidRPr="00F83D5D" w:rsidRDefault="00851CEC" w:rsidP="00851CEC">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p>
    <w:p w:rsidR="007C6EB7" w:rsidRPr="00F83D5D" w:rsidRDefault="00851CEC" w:rsidP="00851CEC">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sidRPr="00F83D5D">
        <w:rPr>
          <w:rFonts w:ascii="Times" w:hAnsi="Times" w:cs="Arial"/>
          <w:b/>
          <w:sz w:val="20"/>
          <w:szCs w:val="20"/>
        </w:rPr>
        <w:t>Exemple 2 :</w:t>
      </w:r>
      <w:r w:rsidRPr="00F83D5D">
        <w:rPr>
          <w:rFonts w:ascii="Times" w:hAnsi="Times" w:cs="Arial"/>
          <w:sz w:val="20"/>
          <w:szCs w:val="20"/>
        </w:rPr>
        <w:t xml:space="preserve"> il faudra répondre "2" si le ménage a d'abord cultivé du riz en culture simple sur toute la parcelle, puis, lors d'une deuxième campagne agricole, a cultivé des tomates et des oignons en culture associée sur toute la parcelle.</w:t>
      </w:r>
    </w:p>
    <w:p w:rsidR="007C6EB7" w:rsidRPr="00F83D5D" w:rsidRDefault="007C6EB7" w:rsidP="00851CEC">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p>
    <w:p w:rsidR="007C6EB7" w:rsidRPr="00F83D5D" w:rsidRDefault="007C6EB7" w:rsidP="00851CEC">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sidRPr="00F83D5D">
        <w:rPr>
          <w:rFonts w:ascii="Times" w:hAnsi="Times" w:cs="Arial"/>
          <w:b/>
          <w:sz w:val="20"/>
          <w:szCs w:val="20"/>
        </w:rPr>
        <w:t xml:space="preserve">Exemple 3 </w:t>
      </w:r>
      <w:r w:rsidRPr="00F83D5D">
        <w:rPr>
          <w:rFonts w:ascii="Times" w:hAnsi="Times" w:cs="Arial"/>
          <w:sz w:val="20"/>
          <w:szCs w:val="20"/>
        </w:rPr>
        <w:t xml:space="preserve">: il faudra répondre "1" si le ménage, lors d'une seule campagne agricole, a cultivé en cultures associées poireaux, tomates, piments, betterave et oignons. </w:t>
      </w:r>
    </w:p>
    <w:p w:rsidR="007C6EB7" w:rsidRPr="00F83D5D" w:rsidRDefault="007C6EB7" w:rsidP="00851CEC">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p>
    <w:p w:rsidR="00851CEC" w:rsidRPr="00F83D5D" w:rsidRDefault="007C6EB7" w:rsidP="00851CEC">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sidRPr="00F83D5D">
        <w:rPr>
          <w:rFonts w:ascii="Times" w:hAnsi="Times" w:cs="Arial"/>
          <w:b/>
          <w:sz w:val="20"/>
          <w:szCs w:val="20"/>
        </w:rPr>
        <w:t xml:space="preserve">Exemple 4 </w:t>
      </w:r>
      <w:r w:rsidR="00DD2B61" w:rsidRPr="00F83D5D">
        <w:rPr>
          <w:rFonts w:ascii="Times" w:hAnsi="Times" w:cs="Arial"/>
          <w:b/>
          <w:sz w:val="20"/>
          <w:szCs w:val="20"/>
        </w:rPr>
        <w:t xml:space="preserve">: </w:t>
      </w:r>
      <w:r w:rsidR="00DD2B61" w:rsidRPr="00F83D5D">
        <w:rPr>
          <w:rFonts w:ascii="Times" w:hAnsi="Times" w:cs="Arial"/>
          <w:sz w:val="20"/>
          <w:szCs w:val="20"/>
        </w:rPr>
        <w:t>il</w:t>
      </w:r>
      <w:r w:rsidRPr="00F83D5D">
        <w:rPr>
          <w:rFonts w:ascii="Times" w:hAnsi="Times" w:cs="Arial"/>
          <w:sz w:val="20"/>
          <w:szCs w:val="20"/>
        </w:rPr>
        <w:t xml:space="preserve"> faudra répondre </w:t>
      </w:r>
      <w:r w:rsidR="00DD2B61" w:rsidRPr="00F83D5D">
        <w:rPr>
          <w:rFonts w:ascii="Times" w:hAnsi="Times" w:cs="Arial"/>
          <w:sz w:val="20"/>
          <w:szCs w:val="20"/>
        </w:rPr>
        <w:t>"</w:t>
      </w:r>
      <w:r w:rsidRPr="00F83D5D">
        <w:rPr>
          <w:rFonts w:ascii="Times" w:hAnsi="Times" w:cs="Arial"/>
          <w:sz w:val="20"/>
          <w:szCs w:val="20"/>
        </w:rPr>
        <w:t>3</w:t>
      </w:r>
      <w:r w:rsidR="00DD2B61" w:rsidRPr="00F83D5D">
        <w:rPr>
          <w:rFonts w:ascii="Times" w:hAnsi="Times" w:cs="Arial"/>
          <w:sz w:val="20"/>
          <w:szCs w:val="20"/>
        </w:rPr>
        <w:t>"</w:t>
      </w:r>
      <w:r w:rsidRPr="00F83D5D">
        <w:rPr>
          <w:rFonts w:ascii="Times" w:hAnsi="Times" w:cs="Arial"/>
          <w:sz w:val="20"/>
          <w:szCs w:val="20"/>
        </w:rPr>
        <w:t xml:space="preserve"> si le ménage a cultivé, lors de trois campagnes différentes (plantées en</w:t>
      </w:r>
      <w:r w:rsidR="00DD2B61">
        <w:rPr>
          <w:rFonts w:ascii="Times" w:hAnsi="Times" w:cs="Arial"/>
          <w:sz w:val="20"/>
          <w:szCs w:val="20"/>
        </w:rPr>
        <w:t xml:space="preserve"> décembre</w:t>
      </w:r>
      <w:r w:rsidRPr="00F83D5D">
        <w:rPr>
          <w:rFonts w:ascii="Times" w:hAnsi="Times" w:cs="Arial"/>
          <w:sz w:val="20"/>
          <w:szCs w:val="20"/>
        </w:rPr>
        <w:t xml:space="preserve">, en </w:t>
      </w:r>
      <w:r w:rsidR="00DD2B61">
        <w:rPr>
          <w:rFonts w:ascii="Times" w:hAnsi="Times" w:cs="Arial"/>
          <w:sz w:val="20"/>
          <w:szCs w:val="20"/>
        </w:rPr>
        <w:t>mars</w:t>
      </w:r>
      <w:r w:rsidRPr="00F83D5D">
        <w:rPr>
          <w:rFonts w:ascii="Times" w:hAnsi="Times" w:cs="Arial"/>
          <w:sz w:val="20"/>
          <w:szCs w:val="20"/>
        </w:rPr>
        <w:t xml:space="preserve"> et en </w:t>
      </w:r>
      <w:r w:rsidR="00DD2B61">
        <w:rPr>
          <w:rFonts w:ascii="Times" w:hAnsi="Times" w:cs="Arial"/>
          <w:sz w:val="20"/>
          <w:szCs w:val="20"/>
        </w:rPr>
        <w:t>juillet</w:t>
      </w:r>
      <w:r w:rsidRPr="00F83D5D">
        <w:rPr>
          <w:rFonts w:ascii="Times" w:hAnsi="Times" w:cs="Arial"/>
          <w:sz w:val="20"/>
          <w:szCs w:val="20"/>
        </w:rPr>
        <w:t>, par exemple), des poireaux sur toute la surface de la parcelle.</w:t>
      </w:r>
    </w:p>
    <w:p w:rsidR="00630AC6" w:rsidRPr="00F83D5D" w:rsidRDefault="00630AC6" w:rsidP="008F24C5">
      <w:pPr>
        <w:tabs>
          <w:tab w:val="left" w:pos="1796"/>
        </w:tabs>
        <w:contextualSpacing/>
        <w:jc w:val="both"/>
        <w:rPr>
          <w:rFonts w:ascii="Times" w:hAnsi="Times" w:cs="Arial"/>
          <w:sz w:val="20"/>
          <w:szCs w:val="20"/>
        </w:rPr>
      </w:pPr>
    </w:p>
    <w:p w:rsidR="00630AC6" w:rsidRPr="00F83D5D" w:rsidRDefault="00630AC6" w:rsidP="008F24C5">
      <w:pPr>
        <w:tabs>
          <w:tab w:val="left" w:pos="1796"/>
        </w:tabs>
        <w:contextualSpacing/>
        <w:jc w:val="both"/>
        <w:rPr>
          <w:rFonts w:ascii="Times" w:hAnsi="Times" w:cs="Arial"/>
          <w:sz w:val="20"/>
          <w:szCs w:val="20"/>
        </w:rPr>
      </w:pPr>
    </w:p>
    <w:p w:rsidR="001226E3" w:rsidRPr="00DD2B61" w:rsidRDefault="00630AC6" w:rsidP="00630AC6">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sidRPr="00DD2B61">
        <w:rPr>
          <w:rFonts w:ascii="Times" w:hAnsi="Times" w:cs="Arial"/>
          <w:sz w:val="20"/>
          <w:szCs w:val="20"/>
        </w:rPr>
        <w:t xml:space="preserve">Pour chaque cultures associées ou culture simple, on demande ensuite : </w:t>
      </w:r>
    </w:p>
    <w:p w:rsidR="001C445A" w:rsidRPr="00F83D5D" w:rsidRDefault="001C445A" w:rsidP="008F24C5">
      <w:pPr>
        <w:tabs>
          <w:tab w:val="left" w:pos="1796"/>
        </w:tabs>
        <w:contextualSpacing/>
        <w:jc w:val="both"/>
        <w:rPr>
          <w:rFonts w:ascii="Times" w:hAnsi="Times" w:cs="Arial"/>
          <w:sz w:val="20"/>
          <w:szCs w:val="20"/>
        </w:rPr>
      </w:pPr>
    </w:p>
    <w:p w:rsidR="00630AC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C_str_2 </w:t>
      </w:r>
    </w:p>
    <w:p w:rsidR="00630AC6" w:rsidRPr="00F83D5D" w:rsidRDefault="000369B8" w:rsidP="008F24C5">
      <w:pPr>
        <w:tabs>
          <w:tab w:val="left" w:pos="1796"/>
        </w:tabs>
        <w:contextualSpacing/>
        <w:jc w:val="both"/>
        <w:rPr>
          <w:rFonts w:ascii="Times" w:hAnsi="Times" w:cs="Arial"/>
          <w:b/>
          <w:sz w:val="20"/>
          <w:szCs w:val="20"/>
        </w:rPr>
      </w:pPr>
      <w:r>
        <w:rPr>
          <w:rFonts w:ascii="Times" w:hAnsi="Times" w:cs="Arial"/>
          <w:b/>
          <w:sz w:val="20"/>
          <w:szCs w:val="20"/>
        </w:rPr>
        <w:t xml:space="preserve">ENQUETEUR : </w:t>
      </w:r>
      <w:r w:rsidR="008F24C5" w:rsidRPr="00F83D5D">
        <w:rPr>
          <w:rFonts w:ascii="Times" w:hAnsi="Times" w:cs="Arial"/>
          <w:b/>
          <w:sz w:val="20"/>
          <w:szCs w:val="20"/>
        </w:rPr>
        <w:t>Parcelle [${plot_i}] : [En</w:t>
      </w:r>
      <w:r w:rsidR="00630AC6" w:rsidRPr="00F83D5D">
        <w:rPr>
          <w:rFonts w:ascii="Times" w:hAnsi="Times" w:cs="Arial"/>
          <w:b/>
          <w:sz w:val="20"/>
          <w:szCs w:val="20"/>
        </w:rPr>
        <w:t xml:space="preserve"> ${pos1}], qu'a</w:t>
      </w:r>
      <w:r>
        <w:rPr>
          <w:rFonts w:ascii="Times" w:hAnsi="Times" w:cs="Arial"/>
          <w:b/>
          <w:sz w:val="20"/>
          <w:szCs w:val="20"/>
        </w:rPr>
        <w:t xml:space="preserve"> planté l’exploitant sur la parcelle </w:t>
      </w:r>
      <w:r w:rsidR="00630AC6" w:rsidRPr="00F83D5D">
        <w:rPr>
          <w:rFonts w:ascii="Times" w:hAnsi="Times" w:cs="Arial"/>
          <w:b/>
          <w:sz w:val="20"/>
          <w:szCs w:val="20"/>
        </w:rPr>
        <w:t>?</w:t>
      </w:r>
    </w:p>
    <w:p w:rsidR="000369B8" w:rsidRDefault="000369B8" w:rsidP="008F24C5">
      <w:pPr>
        <w:tabs>
          <w:tab w:val="left" w:pos="1796"/>
        </w:tabs>
        <w:contextualSpacing/>
        <w:jc w:val="both"/>
        <w:rPr>
          <w:rFonts w:ascii="Times" w:hAnsi="Times" w:cs="Arial"/>
          <w:sz w:val="20"/>
          <w:szCs w:val="20"/>
        </w:rPr>
      </w:pPr>
    </w:p>
    <w:p w:rsidR="00630AC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C_</w:t>
      </w:r>
      <w:r w:rsidR="00630AC6" w:rsidRPr="00F83D5D">
        <w:rPr>
          <w:rFonts w:ascii="Times" w:hAnsi="Times" w:cs="Arial"/>
          <w:sz w:val="20"/>
          <w:szCs w:val="20"/>
        </w:rPr>
        <w:t xml:space="preserve">str_2_i </w:t>
      </w:r>
    </w:p>
    <w:p w:rsidR="00630AC6" w:rsidRPr="00F83D5D" w:rsidRDefault="000369B8" w:rsidP="008F24C5">
      <w:pPr>
        <w:tabs>
          <w:tab w:val="left" w:pos="1796"/>
        </w:tabs>
        <w:contextualSpacing/>
        <w:jc w:val="both"/>
        <w:rPr>
          <w:rFonts w:ascii="Times" w:hAnsi="Times" w:cs="Arial"/>
          <w:sz w:val="20"/>
          <w:szCs w:val="20"/>
        </w:rPr>
      </w:pPr>
      <w:r>
        <w:rPr>
          <w:rFonts w:ascii="Times" w:hAnsi="Times" w:cs="Arial"/>
          <w:b/>
          <w:sz w:val="20"/>
          <w:szCs w:val="20"/>
        </w:rPr>
        <w:t xml:space="preserve">ENQUETEUR : </w:t>
      </w:r>
      <w:r w:rsidRPr="000369B8">
        <w:rPr>
          <w:rFonts w:ascii="Times" w:hAnsi="Times" w:cs="Arial"/>
          <w:b/>
          <w:sz w:val="20"/>
          <w:szCs w:val="20"/>
        </w:rPr>
        <w:t>Est-ce la première fois que cette culture simple/association de culture est plantée sur cette parcelle ? La deuxième ? La troisième ?</w:t>
      </w:r>
    </w:p>
    <w:p w:rsidR="00630AC6" w:rsidRPr="00F83D5D" w:rsidRDefault="00630AC6" w:rsidP="008F24C5">
      <w:pPr>
        <w:tabs>
          <w:tab w:val="left" w:pos="1796"/>
        </w:tabs>
        <w:contextualSpacing/>
        <w:jc w:val="both"/>
        <w:rPr>
          <w:rFonts w:ascii="Times" w:hAnsi="Times" w:cs="Arial"/>
          <w:sz w:val="20"/>
          <w:szCs w:val="20"/>
        </w:rPr>
      </w:pPr>
    </w:p>
    <w:p w:rsidR="00630AC6" w:rsidRPr="000369B8" w:rsidRDefault="00630AC6" w:rsidP="00630AC6">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sidRPr="000369B8">
        <w:rPr>
          <w:rFonts w:ascii="Times" w:hAnsi="Times" w:cs="Arial"/>
          <w:sz w:val="20"/>
          <w:szCs w:val="20"/>
        </w:rPr>
        <w:t>Par exemple : si l'association piments-poireaux a été cultivée deux fois sur la parcelle, il faut d'abord sélectionner piments-poireaux 1ère fois, puis piments-poireaux 2ème fois.</w:t>
      </w:r>
    </w:p>
    <w:p w:rsidR="00630AC6" w:rsidRPr="000369B8" w:rsidRDefault="00630AC6" w:rsidP="00630AC6">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p>
    <w:p w:rsidR="00630AC6" w:rsidRPr="000369B8" w:rsidRDefault="00630AC6" w:rsidP="00630AC6">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sidRPr="000369B8">
        <w:rPr>
          <w:rFonts w:ascii="Times" w:hAnsi="Times" w:cs="Arial"/>
          <w:sz w:val="20"/>
          <w:szCs w:val="20"/>
        </w:rPr>
        <w:t>Si le ménage a planté une association de cultures, par exemples piments-poireaux, puis a planté de nouveau une culture individuelle de cette association, par exemple poireaux, il faudra remplir : "piments-poireaux 1ère fois", puis "poireaux 1ère fois".</w:t>
      </w:r>
    </w:p>
    <w:p w:rsidR="00630AC6" w:rsidRPr="00F83D5D" w:rsidRDefault="00630AC6" w:rsidP="008F24C5">
      <w:pPr>
        <w:tabs>
          <w:tab w:val="left" w:pos="1796"/>
        </w:tabs>
        <w:contextualSpacing/>
        <w:jc w:val="both"/>
        <w:rPr>
          <w:rFonts w:ascii="Times" w:hAnsi="Times" w:cs="Arial"/>
          <w:sz w:val="20"/>
          <w:szCs w:val="20"/>
        </w:rPr>
      </w:pPr>
    </w:p>
    <w:p w:rsidR="00630AC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C_str_3 </w:t>
      </w:r>
    </w:p>
    <w:p w:rsidR="00630AC6"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 : Sur quelle surface de la parcelle ${plot_i} avez-vous planté ${name_intercrop_</w:t>
      </w:r>
      <w:r w:rsidR="00630AC6" w:rsidRPr="00F83D5D">
        <w:rPr>
          <w:rFonts w:ascii="Times" w:hAnsi="Times" w:cs="Arial"/>
          <w:b/>
          <w:sz w:val="20"/>
          <w:szCs w:val="20"/>
        </w:rPr>
        <w:t>all}?</w:t>
      </w:r>
    </w:p>
    <w:p w:rsidR="00630AC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Moso tè [${plot_i}] : Sou ki kantite nan moso tè ${plot_i} ou te</w:t>
      </w:r>
      <w:r w:rsidR="00630AC6" w:rsidRPr="00F83D5D">
        <w:rPr>
          <w:rFonts w:ascii="Times" w:hAnsi="Times" w:cs="Arial"/>
          <w:sz w:val="20"/>
          <w:szCs w:val="20"/>
        </w:rPr>
        <w:t xml:space="preserve"> plante ${name_intercrop_all} ?</w:t>
      </w:r>
    </w:p>
    <w:p w:rsidR="00630AC6" w:rsidRPr="00F83D5D" w:rsidRDefault="00630AC6" w:rsidP="008F24C5">
      <w:pPr>
        <w:tabs>
          <w:tab w:val="left" w:pos="1796"/>
        </w:tabs>
        <w:contextualSpacing/>
        <w:jc w:val="both"/>
        <w:rPr>
          <w:rFonts w:ascii="Times" w:hAnsi="Times" w:cs="Arial"/>
          <w:sz w:val="20"/>
          <w:szCs w:val="20"/>
        </w:rPr>
      </w:pPr>
    </w:p>
    <w:p w:rsidR="00630AC6" w:rsidRPr="000369B8" w:rsidRDefault="00630AC6" w:rsidP="00630AC6">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sidRPr="000369B8">
        <w:rPr>
          <w:rFonts w:ascii="Times" w:hAnsi="Times" w:cs="Arial"/>
          <w:sz w:val="20"/>
          <w:szCs w:val="20"/>
        </w:rPr>
        <w:t>Pour chaque culture individuelle qui constitue les cultures associées, et pour chaque culture simple, on demande ensuite</w:t>
      </w:r>
      <w:r w:rsidR="00724CDF">
        <w:rPr>
          <w:rFonts w:ascii="Times" w:hAnsi="Times" w:cs="Arial"/>
          <w:sz w:val="20"/>
          <w:szCs w:val="20"/>
        </w:rPr>
        <w:t xml:space="preserve"> (sauf pour le riz)</w:t>
      </w:r>
      <w:r w:rsidRPr="000369B8">
        <w:rPr>
          <w:rFonts w:ascii="Times" w:hAnsi="Times" w:cs="Arial"/>
          <w:sz w:val="20"/>
          <w:szCs w:val="20"/>
        </w:rPr>
        <w:t xml:space="preserve"> :</w:t>
      </w:r>
    </w:p>
    <w:p w:rsidR="00630AC6" w:rsidRPr="00F83D5D" w:rsidRDefault="00630AC6" w:rsidP="008F24C5">
      <w:pPr>
        <w:tabs>
          <w:tab w:val="left" w:pos="1796"/>
        </w:tabs>
        <w:contextualSpacing/>
        <w:jc w:val="both"/>
        <w:rPr>
          <w:rFonts w:ascii="Times" w:hAnsi="Times" w:cs="Arial"/>
          <w:sz w:val="20"/>
          <w:szCs w:val="20"/>
        </w:rPr>
      </w:pPr>
    </w:p>
    <w:p w:rsidR="00630AC6" w:rsidRPr="00F83D5D" w:rsidRDefault="008F24C5" w:rsidP="008F24C5">
      <w:pPr>
        <w:tabs>
          <w:tab w:val="left" w:pos="1796"/>
        </w:tabs>
        <w:contextualSpacing/>
        <w:jc w:val="both"/>
        <w:rPr>
          <w:rFonts w:ascii="Times" w:hAnsi="Times" w:cs="Arial"/>
          <w:sz w:val="20"/>
          <w:szCs w:val="20"/>
        </w:rPr>
      </w:pPr>
      <w:r w:rsidRPr="00F83D5D">
        <w:rPr>
          <w:rFonts w:ascii="Times" w:hAnsi="Times" w:cs="Arial"/>
          <w:sz w:val="20"/>
          <w:szCs w:val="20"/>
        </w:rPr>
        <w:t xml:space="preserve">C_str_4 </w:t>
      </w:r>
    </w:p>
    <w:p w:rsidR="00630AC6" w:rsidRPr="00F83D5D" w:rsidRDefault="008F24C5" w:rsidP="008F24C5">
      <w:pPr>
        <w:tabs>
          <w:tab w:val="left" w:pos="1796"/>
        </w:tabs>
        <w:contextualSpacing/>
        <w:jc w:val="both"/>
        <w:rPr>
          <w:rFonts w:ascii="Times" w:hAnsi="Times" w:cs="Arial"/>
          <w:b/>
          <w:sz w:val="20"/>
          <w:szCs w:val="20"/>
        </w:rPr>
      </w:pPr>
      <w:r w:rsidRPr="00F83D5D">
        <w:rPr>
          <w:rFonts w:ascii="Times" w:hAnsi="Times" w:cs="Arial"/>
          <w:b/>
          <w:sz w:val="20"/>
          <w:szCs w:val="20"/>
        </w:rPr>
        <w:t>[Parcelle ${plot_i}</w:t>
      </w:r>
      <w:r w:rsidR="00630AC6" w:rsidRPr="00F83D5D">
        <w:rPr>
          <w:rFonts w:ascii="Times" w:hAnsi="Times" w:cs="Arial"/>
          <w:b/>
          <w:sz w:val="20"/>
          <w:szCs w:val="20"/>
        </w:rPr>
        <w:t>], ${name_crop_all} Avez-vous :</w:t>
      </w:r>
    </w:p>
    <w:p w:rsidR="00630AC6" w:rsidRPr="00F83D5D" w:rsidRDefault="008F24C5" w:rsidP="008F24C5">
      <w:pPr>
        <w:tabs>
          <w:tab w:val="left" w:pos="1796"/>
        </w:tabs>
        <w:contextualSpacing/>
        <w:jc w:val="both"/>
        <w:rPr>
          <w:rFonts w:ascii="Times" w:hAnsi="Times" w:cs="Arial"/>
          <w:sz w:val="20"/>
          <w:szCs w:val="20"/>
          <w:lang w:val="en-US"/>
        </w:rPr>
      </w:pPr>
      <w:r w:rsidRPr="00F83D5D">
        <w:rPr>
          <w:rFonts w:ascii="Times" w:hAnsi="Times" w:cs="Arial"/>
          <w:sz w:val="20"/>
          <w:szCs w:val="20"/>
          <w:lang w:val="en-US"/>
        </w:rPr>
        <w:t>Moso tè [${pl</w:t>
      </w:r>
      <w:r w:rsidR="00724CDF">
        <w:rPr>
          <w:rFonts w:ascii="Times" w:hAnsi="Times" w:cs="Arial"/>
          <w:sz w:val="20"/>
          <w:szCs w:val="20"/>
          <w:lang w:val="en-US"/>
        </w:rPr>
        <w:t>ot_i}], ${name_crop_all} Eske w</w:t>
      </w:r>
      <w:r w:rsidRPr="00F83D5D">
        <w:rPr>
          <w:rFonts w:ascii="Times" w:hAnsi="Times" w:cs="Arial"/>
          <w:sz w:val="20"/>
          <w:szCs w:val="20"/>
          <w:lang w:val="en-US"/>
        </w:rPr>
        <w:t>:</w:t>
      </w:r>
    </w:p>
    <w:p w:rsidR="00630AC6" w:rsidRPr="00F83D5D" w:rsidRDefault="00630AC6" w:rsidP="008F24C5">
      <w:pPr>
        <w:tabs>
          <w:tab w:val="left" w:pos="1796"/>
        </w:tabs>
        <w:contextualSpacing/>
        <w:jc w:val="both"/>
        <w:rPr>
          <w:rFonts w:ascii="Times" w:hAnsi="Times" w:cs="Arial"/>
          <w:sz w:val="20"/>
          <w:szCs w:val="20"/>
          <w:lang w:val="en-US"/>
        </w:rPr>
      </w:pPr>
    </w:p>
    <w:tbl>
      <w:tblPr>
        <w:tblW w:w="3991" w:type="pct"/>
        <w:jc w:val="center"/>
        <w:tblCellMar>
          <w:left w:w="70" w:type="dxa"/>
          <w:right w:w="70" w:type="dxa"/>
        </w:tblCellMar>
        <w:tblLook w:val="0000"/>
      </w:tblPr>
      <w:tblGrid>
        <w:gridCol w:w="4326"/>
        <w:gridCol w:w="4406"/>
      </w:tblGrid>
      <w:tr w:rsidR="00630AC6" w:rsidRPr="00F83D5D">
        <w:trPr>
          <w:trHeight w:val="260"/>
          <w:jc w:val="center"/>
        </w:trPr>
        <w:tc>
          <w:tcPr>
            <w:tcW w:w="2477" w:type="pct"/>
            <w:tcBorders>
              <w:top w:val="nil"/>
              <w:left w:val="nil"/>
              <w:bottom w:val="nil"/>
              <w:right w:val="nil"/>
            </w:tcBorders>
            <w:shd w:val="clear" w:color="auto" w:fill="auto"/>
            <w:noWrap/>
            <w:vAlign w:val="bottom"/>
          </w:tcPr>
          <w:p w:rsidR="00630AC6" w:rsidRPr="00F83D5D" w:rsidRDefault="00630AC6" w:rsidP="00630AC6">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déjà terminé de récolter</w:t>
            </w:r>
          </w:p>
        </w:tc>
        <w:tc>
          <w:tcPr>
            <w:tcW w:w="2523" w:type="pct"/>
            <w:tcBorders>
              <w:top w:val="nil"/>
              <w:left w:val="nil"/>
              <w:bottom w:val="nil"/>
              <w:right w:val="nil"/>
            </w:tcBorders>
            <w:shd w:val="clear" w:color="auto" w:fill="auto"/>
            <w:noWrap/>
            <w:vAlign w:val="bottom"/>
          </w:tcPr>
          <w:p w:rsidR="00630AC6" w:rsidRPr="00F83D5D" w:rsidRDefault="00630AC6" w:rsidP="00630AC6">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deja fin rekòlte</w:t>
            </w:r>
          </w:p>
        </w:tc>
      </w:tr>
      <w:tr w:rsidR="00630AC6" w:rsidRPr="00F83D5D">
        <w:trPr>
          <w:trHeight w:val="260"/>
          <w:jc w:val="center"/>
        </w:trPr>
        <w:tc>
          <w:tcPr>
            <w:tcW w:w="2477" w:type="pct"/>
            <w:tcBorders>
              <w:top w:val="nil"/>
              <w:left w:val="nil"/>
              <w:bottom w:val="nil"/>
              <w:right w:val="nil"/>
            </w:tcBorders>
            <w:shd w:val="clear" w:color="auto" w:fill="auto"/>
            <w:noWrap/>
            <w:vAlign w:val="bottom"/>
          </w:tcPr>
          <w:p w:rsidR="00630AC6" w:rsidRPr="00F83D5D" w:rsidRDefault="00630AC6" w:rsidP="00630AC6">
            <w:pPr>
              <w:rPr>
                <w:rFonts w:ascii="Times" w:eastAsiaTheme="minorHAnsi" w:hAnsi="Times" w:cstheme="minorBidi"/>
                <w:sz w:val="20"/>
                <w:szCs w:val="20"/>
              </w:rPr>
            </w:pPr>
            <w:r w:rsidRPr="00F83D5D">
              <w:rPr>
                <w:rFonts w:ascii="Times" w:eastAsiaTheme="minorHAnsi" w:hAnsi="Times" w:cstheme="minorBidi"/>
                <w:sz w:val="20"/>
                <w:szCs w:val="20"/>
              </w:rPr>
              <w:t>commencé mais pas encore terminé de recolter</w:t>
            </w:r>
          </w:p>
        </w:tc>
        <w:tc>
          <w:tcPr>
            <w:tcW w:w="2523" w:type="pct"/>
            <w:tcBorders>
              <w:top w:val="nil"/>
              <w:left w:val="nil"/>
              <w:bottom w:val="nil"/>
              <w:right w:val="nil"/>
            </w:tcBorders>
            <w:shd w:val="clear" w:color="auto" w:fill="auto"/>
            <w:noWrap/>
            <w:vAlign w:val="bottom"/>
          </w:tcPr>
          <w:p w:rsidR="00630AC6" w:rsidRPr="00F83D5D" w:rsidRDefault="00630AC6" w:rsidP="00630AC6">
            <w:pPr>
              <w:rPr>
                <w:rFonts w:ascii="Times" w:eastAsiaTheme="minorHAnsi" w:hAnsi="Times" w:cstheme="minorBidi"/>
                <w:sz w:val="20"/>
                <w:szCs w:val="20"/>
              </w:rPr>
            </w:pPr>
            <w:r w:rsidRPr="00F83D5D">
              <w:rPr>
                <w:rFonts w:ascii="Times" w:eastAsiaTheme="minorHAnsi" w:hAnsi="Times" w:cstheme="minorBidi"/>
                <w:sz w:val="20"/>
                <w:szCs w:val="20"/>
              </w:rPr>
              <w:t>kòmanse men ou pako fin rekolte</w:t>
            </w:r>
          </w:p>
        </w:tc>
      </w:tr>
      <w:tr w:rsidR="00630AC6" w:rsidRPr="00F83D5D">
        <w:trPr>
          <w:trHeight w:val="260"/>
          <w:jc w:val="center"/>
        </w:trPr>
        <w:tc>
          <w:tcPr>
            <w:tcW w:w="2477" w:type="pct"/>
            <w:tcBorders>
              <w:top w:val="nil"/>
              <w:left w:val="nil"/>
              <w:bottom w:val="nil"/>
              <w:right w:val="nil"/>
            </w:tcBorders>
            <w:shd w:val="clear" w:color="auto" w:fill="auto"/>
            <w:noWrap/>
            <w:vAlign w:val="bottom"/>
          </w:tcPr>
          <w:p w:rsidR="00630AC6" w:rsidRPr="00F83D5D" w:rsidRDefault="00630AC6" w:rsidP="00630AC6">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pas commencé a récolter</w:t>
            </w:r>
          </w:p>
        </w:tc>
        <w:tc>
          <w:tcPr>
            <w:tcW w:w="2523" w:type="pct"/>
            <w:tcBorders>
              <w:top w:val="nil"/>
              <w:left w:val="nil"/>
              <w:bottom w:val="nil"/>
              <w:right w:val="nil"/>
            </w:tcBorders>
            <w:shd w:val="clear" w:color="auto" w:fill="auto"/>
            <w:noWrap/>
            <w:vAlign w:val="bottom"/>
          </w:tcPr>
          <w:p w:rsidR="00630AC6" w:rsidRPr="00F83D5D" w:rsidRDefault="00630AC6" w:rsidP="00630AC6">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pako kòmanse rekòlte</w:t>
            </w:r>
          </w:p>
        </w:tc>
      </w:tr>
      <w:tr w:rsidR="00630AC6" w:rsidRPr="00F83D5D">
        <w:trPr>
          <w:trHeight w:val="260"/>
          <w:jc w:val="center"/>
        </w:trPr>
        <w:tc>
          <w:tcPr>
            <w:tcW w:w="2477" w:type="pct"/>
            <w:tcBorders>
              <w:top w:val="nil"/>
              <w:left w:val="nil"/>
              <w:bottom w:val="nil"/>
              <w:right w:val="nil"/>
            </w:tcBorders>
            <w:shd w:val="clear" w:color="auto" w:fill="auto"/>
            <w:noWrap/>
            <w:vAlign w:val="bottom"/>
          </w:tcPr>
          <w:p w:rsidR="00630AC6" w:rsidRPr="00F83D5D" w:rsidRDefault="00630AC6" w:rsidP="00630AC6">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perdu la récolte entière</w:t>
            </w:r>
          </w:p>
        </w:tc>
        <w:tc>
          <w:tcPr>
            <w:tcW w:w="2523" w:type="pct"/>
            <w:tcBorders>
              <w:top w:val="nil"/>
              <w:left w:val="nil"/>
              <w:bottom w:val="nil"/>
              <w:right w:val="nil"/>
            </w:tcBorders>
            <w:shd w:val="clear" w:color="auto" w:fill="auto"/>
            <w:noWrap/>
            <w:vAlign w:val="bottom"/>
          </w:tcPr>
          <w:p w:rsidR="00630AC6" w:rsidRPr="00F83D5D" w:rsidRDefault="00630AC6" w:rsidP="00630AC6">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pèdi tout rekòt la</w:t>
            </w:r>
          </w:p>
        </w:tc>
      </w:tr>
    </w:tbl>
    <w:p w:rsidR="008F24C5" w:rsidRDefault="008F24C5" w:rsidP="008F24C5">
      <w:pPr>
        <w:tabs>
          <w:tab w:val="left" w:pos="1796"/>
        </w:tabs>
        <w:contextualSpacing/>
        <w:jc w:val="both"/>
        <w:rPr>
          <w:rFonts w:ascii="Times" w:hAnsi="Times" w:cs="Arial"/>
          <w:sz w:val="20"/>
          <w:szCs w:val="20"/>
        </w:rPr>
      </w:pPr>
    </w:p>
    <w:p w:rsidR="00724CDF" w:rsidRPr="000369B8" w:rsidRDefault="00724CDF" w:rsidP="00724CDF">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Pr>
          <w:rFonts w:ascii="Times" w:hAnsi="Times" w:cs="Arial"/>
          <w:sz w:val="20"/>
          <w:szCs w:val="20"/>
        </w:rPr>
        <w:t>Les questions suivantes ne concernent que les cultures de riz.</w:t>
      </w:r>
    </w:p>
    <w:p w:rsidR="00724CDF" w:rsidRDefault="00724CDF" w:rsidP="008F24C5">
      <w:pPr>
        <w:tabs>
          <w:tab w:val="left" w:pos="1796"/>
        </w:tabs>
        <w:contextualSpacing/>
        <w:jc w:val="both"/>
        <w:rPr>
          <w:rFonts w:ascii="Times" w:hAnsi="Times" w:cs="Arial"/>
          <w:sz w:val="20"/>
          <w:szCs w:val="20"/>
        </w:rPr>
      </w:pPr>
    </w:p>
    <w:p w:rsidR="00724CDF" w:rsidRDefault="00724CDF" w:rsidP="008F24C5">
      <w:pPr>
        <w:tabs>
          <w:tab w:val="left" w:pos="1796"/>
        </w:tabs>
        <w:contextualSpacing/>
        <w:jc w:val="both"/>
        <w:rPr>
          <w:rFonts w:ascii="Times" w:hAnsi="Times" w:cs="Arial"/>
          <w:sz w:val="20"/>
          <w:szCs w:val="20"/>
        </w:rPr>
      </w:pPr>
      <w:r>
        <w:rPr>
          <w:rFonts w:ascii="Times" w:hAnsi="Times" w:cs="Arial"/>
          <w:sz w:val="20"/>
          <w:szCs w:val="20"/>
        </w:rPr>
        <w:t>C_str_5_rice</w:t>
      </w:r>
    </w:p>
    <w:p w:rsidR="00724CDF" w:rsidRDefault="00724CDF" w:rsidP="008F24C5">
      <w:pPr>
        <w:tabs>
          <w:tab w:val="left" w:pos="1796"/>
        </w:tabs>
        <w:contextualSpacing/>
        <w:jc w:val="both"/>
        <w:rPr>
          <w:rFonts w:ascii="Times" w:hAnsi="Times" w:cs="Arial"/>
          <w:b/>
          <w:sz w:val="20"/>
          <w:szCs w:val="20"/>
        </w:rPr>
      </w:pPr>
      <w:r w:rsidRPr="00724CDF">
        <w:rPr>
          <w:rFonts w:ascii="Times" w:hAnsi="Times" w:cs="Arial"/>
          <w:b/>
          <w:sz w:val="20"/>
          <w:szCs w:val="20"/>
        </w:rPr>
        <w:t xml:space="preserve">Combien de récoltes de riz avez-vous essayé </w:t>
      </w:r>
      <w:proofErr w:type="gramStart"/>
      <w:r w:rsidRPr="00724CDF">
        <w:rPr>
          <w:rFonts w:ascii="Times" w:hAnsi="Times" w:cs="Arial"/>
          <w:b/>
          <w:sz w:val="20"/>
          <w:szCs w:val="20"/>
        </w:rPr>
        <w:t>a</w:t>
      </w:r>
      <w:proofErr w:type="gramEnd"/>
      <w:r w:rsidRPr="00724CDF">
        <w:rPr>
          <w:rFonts w:ascii="Times" w:hAnsi="Times" w:cs="Arial"/>
          <w:b/>
          <w:sz w:val="20"/>
          <w:szCs w:val="20"/>
        </w:rPr>
        <w:t xml:space="preserve"> faire sur les semence</w:t>
      </w:r>
      <w:r>
        <w:rPr>
          <w:rFonts w:ascii="Times" w:hAnsi="Times" w:cs="Arial"/>
          <w:b/>
          <w:sz w:val="20"/>
          <w:szCs w:val="20"/>
        </w:rPr>
        <w:t>s plantées ? / Avez vous essayé</w:t>
      </w:r>
      <w:r w:rsidRPr="00724CDF">
        <w:rPr>
          <w:rFonts w:ascii="Times" w:hAnsi="Times" w:cs="Arial"/>
          <w:b/>
          <w:sz w:val="20"/>
          <w:szCs w:val="20"/>
        </w:rPr>
        <w:t xml:space="preserve"> de faire retonne/betonne?</w:t>
      </w:r>
    </w:p>
    <w:p w:rsidR="00724CDF" w:rsidRDefault="00C02AB6" w:rsidP="008F24C5">
      <w:pPr>
        <w:tabs>
          <w:tab w:val="left" w:pos="1796"/>
        </w:tabs>
        <w:contextualSpacing/>
        <w:jc w:val="both"/>
        <w:rPr>
          <w:rFonts w:ascii="Times" w:hAnsi="Times" w:cs="Arial"/>
          <w:sz w:val="20"/>
          <w:szCs w:val="20"/>
        </w:rPr>
      </w:pPr>
      <w:r w:rsidRPr="004F3333">
        <w:rPr>
          <w:rFonts w:ascii="Times" w:hAnsi="Times" w:cs="Arial"/>
          <w:sz w:val="20"/>
          <w:szCs w:val="20"/>
        </w:rPr>
        <w:t>Konbyen rekot diri ou te eseye fè sou semans diri ou te plante yo? / Eske ou te eseye fè ritoun</w:t>
      </w:r>
      <w:r w:rsidR="008A3A26" w:rsidRPr="004F3333">
        <w:rPr>
          <w:rFonts w:ascii="Times" w:hAnsi="Times" w:cs="Arial"/>
          <w:sz w:val="20"/>
          <w:szCs w:val="20"/>
        </w:rPr>
        <w:t>?</w:t>
      </w:r>
    </w:p>
    <w:p w:rsidR="00724CDF" w:rsidRDefault="00724CDF" w:rsidP="008F24C5">
      <w:pPr>
        <w:tabs>
          <w:tab w:val="left" w:pos="1796"/>
        </w:tabs>
        <w:contextualSpacing/>
        <w:jc w:val="both"/>
        <w:rPr>
          <w:rFonts w:ascii="Times" w:hAnsi="Times" w:cs="Arial"/>
          <w:sz w:val="20"/>
          <w:szCs w:val="20"/>
        </w:rPr>
      </w:pPr>
    </w:p>
    <w:p w:rsidR="00724CDF" w:rsidRDefault="00724CDF" w:rsidP="008F24C5">
      <w:pPr>
        <w:tabs>
          <w:tab w:val="left" w:pos="1796"/>
        </w:tabs>
        <w:contextualSpacing/>
        <w:jc w:val="both"/>
        <w:rPr>
          <w:rFonts w:ascii="Times" w:hAnsi="Times" w:cs="Arial"/>
          <w:sz w:val="20"/>
          <w:szCs w:val="20"/>
        </w:rPr>
      </w:pPr>
      <w:r>
        <w:rPr>
          <w:rFonts w:ascii="Times" w:hAnsi="Times" w:cs="Arial"/>
          <w:sz w:val="20"/>
          <w:szCs w:val="20"/>
        </w:rPr>
        <w:t>C_str_6_rice</w:t>
      </w:r>
    </w:p>
    <w:p w:rsidR="00724CDF" w:rsidRPr="00F83D5D" w:rsidRDefault="00AF51E0" w:rsidP="00724CDF">
      <w:pPr>
        <w:tabs>
          <w:tab w:val="left" w:pos="1796"/>
        </w:tabs>
        <w:contextualSpacing/>
        <w:jc w:val="both"/>
        <w:rPr>
          <w:rFonts w:ascii="Times" w:hAnsi="Times" w:cs="Arial"/>
          <w:b/>
          <w:sz w:val="20"/>
          <w:szCs w:val="20"/>
        </w:rPr>
      </w:pPr>
      <w:r w:rsidRPr="00AF51E0">
        <w:rPr>
          <w:rFonts w:ascii="Times" w:hAnsi="Times" w:cs="Arial"/>
          <w:b/>
          <w:sz w:val="20"/>
          <w:szCs w:val="20"/>
        </w:rPr>
        <w:t>[Parcelle ${plot_i}], ${name_crop_riceinstances}</w:t>
      </w:r>
      <w:r>
        <w:rPr>
          <w:rFonts w:ascii="Times" w:hAnsi="Times" w:cs="Arial"/>
          <w:b/>
          <w:sz w:val="20"/>
          <w:szCs w:val="20"/>
        </w:rPr>
        <w:t xml:space="preserve"> </w:t>
      </w:r>
      <w:r w:rsidR="00724CDF" w:rsidRPr="00F83D5D">
        <w:rPr>
          <w:rFonts w:ascii="Times" w:hAnsi="Times" w:cs="Arial"/>
          <w:b/>
          <w:sz w:val="20"/>
          <w:szCs w:val="20"/>
        </w:rPr>
        <w:t>Avez-vous :</w:t>
      </w:r>
    </w:p>
    <w:p w:rsidR="00724CDF" w:rsidRPr="00F83D5D" w:rsidRDefault="00724CDF" w:rsidP="00724CDF">
      <w:pPr>
        <w:tabs>
          <w:tab w:val="left" w:pos="1796"/>
        </w:tabs>
        <w:contextualSpacing/>
        <w:jc w:val="both"/>
        <w:rPr>
          <w:rFonts w:ascii="Times" w:hAnsi="Times" w:cs="Arial"/>
          <w:sz w:val="20"/>
          <w:szCs w:val="20"/>
          <w:lang w:val="en-US"/>
        </w:rPr>
      </w:pPr>
      <w:r w:rsidRPr="00F83D5D">
        <w:rPr>
          <w:rFonts w:ascii="Times" w:hAnsi="Times" w:cs="Arial"/>
          <w:sz w:val="20"/>
          <w:szCs w:val="20"/>
          <w:lang w:val="en-US"/>
        </w:rPr>
        <w:t>Moso tè [${pl</w:t>
      </w:r>
      <w:r>
        <w:rPr>
          <w:rFonts w:ascii="Times" w:hAnsi="Times" w:cs="Arial"/>
          <w:sz w:val="20"/>
          <w:szCs w:val="20"/>
          <w:lang w:val="en-US"/>
        </w:rPr>
        <w:t>ot_i}], ${name_crop_</w:t>
      </w:r>
      <w:r w:rsidR="00AF51E0">
        <w:rPr>
          <w:rFonts w:ascii="Times" w:hAnsi="Times" w:cs="Arial"/>
          <w:sz w:val="20"/>
          <w:szCs w:val="20"/>
          <w:lang w:val="en-US"/>
        </w:rPr>
        <w:t>riceinstances</w:t>
      </w:r>
      <w:r>
        <w:rPr>
          <w:rFonts w:ascii="Times" w:hAnsi="Times" w:cs="Arial"/>
          <w:sz w:val="20"/>
          <w:szCs w:val="20"/>
          <w:lang w:val="en-US"/>
        </w:rPr>
        <w:t>} Eske w</w:t>
      </w:r>
      <w:r w:rsidRPr="00F83D5D">
        <w:rPr>
          <w:rFonts w:ascii="Times" w:hAnsi="Times" w:cs="Arial"/>
          <w:sz w:val="20"/>
          <w:szCs w:val="20"/>
          <w:lang w:val="en-US"/>
        </w:rPr>
        <w:t>:</w:t>
      </w:r>
    </w:p>
    <w:p w:rsidR="00724CDF" w:rsidRPr="00F83D5D" w:rsidRDefault="00724CDF" w:rsidP="00724CDF">
      <w:pPr>
        <w:tabs>
          <w:tab w:val="left" w:pos="1796"/>
        </w:tabs>
        <w:contextualSpacing/>
        <w:jc w:val="both"/>
        <w:rPr>
          <w:rFonts w:ascii="Times" w:hAnsi="Times" w:cs="Arial"/>
          <w:sz w:val="20"/>
          <w:szCs w:val="20"/>
          <w:lang w:val="en-US"/>
        </w:rPr>
      </w:pPr>
    </w:p>
    <w:tbl>
      <w:tblPr>
        <w:tblW w:w="3991" w:type="pct"/>
        <w:jc w:val="center"/>
        <w:tblCellMar>
          <w:left w:w="70" w:type="dxa"/>
          <w:right w:w="70" w:type="dxa"/>
        </w:tblCellMar>
        <w:tblLook w:val="0000"/>
      </w:tblPr>
      <w:tblGrid>
        <w:gridCol w:w="4326"/>
        <w:gridCol w:w="4406"/>
      </w:tblGrid>
      <w:tr w:rsidR="00724CDF" w:rsidRPr="00F83D5D" w:rsidTr="00724CDF">
        <w:trPr>
          <w:trHeight w:val="260"/>
          <w:jc w:val="center"/>
        </w:trPr>
        <w:tc>
          <w:tcPr>
            <w:tcW w:w="2477" w:type="pct"/>
            <w:tcBorders>
              <w:top w:val="nil"/>
              <w:left w:val="nil"/>
              <w:bottom w:val="nil"/>
              <w:right w:val="nil"/>
            </w:tcBorders>
            <w:shd w:val="clear" w:color="auto" w:fill="auto"/>
            <w:noWrap/>
            <w:vAlign w:val="bottom"/>
          </w:tcPr>
          <w:p w:rsidR="00724CDF" w:rsidRPr="00F83D5D" w:rsidRDefault="00724CDF" w:rsidP="00724CDF">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déjà terminé de récolter</w:t>
            </w:r>
          </w:p>
        </w:tc>
        <w:tc>
          <w:tcPr>
            <w:tcW w:w="2523" w:type="pct"/>
            <w:tcBorders>
              <w:top w:val="nil"/>
              <w:left w:val="nil"/>
              <w:bottom w:val="nil"/>
              <w:right w:val="nil"/>
            </w:tcBorders>
            <w:shd w:val="clear" w:color="auto" w:fill="auto"/>
            <w:noWrap/>
            <w:vAlign w:val="bottom"/>
          </w:tcPr>
          <w:p w:rsidR="00724CDF" w:rsidRPr="00F83D5D" w:rsidRDefault="00724CDF" w:rsidP="00724CDF">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deja fin rekòlte</w:t>
            </w:r>
          </w:p>
        </w:tc>
      </w:tr>
      <w:tr w:rsidR="00724CDF" w:rsidRPr="00F83D5D" w:rsidTr="00724CDF">
        <w:trPr>
          <w:trHeight w:val="260"/>
          <w:jc w:val="center"/>
        </w:trPr>
        <w:tc>
          <w:tcPr>
            <w:tcW w:w="2477" w:type="pct"/>
            <w:tcBorders>
              <w:top w:val="nil"/>
              <w:left w:val="nil"/>
              <w:bottom w:val="nil"/>
              <w:right w:val="nil"/>
            </w:tcBorders>
            <w:shd w:val="clear" w:color="auto" w:fill="auto"/>
            <w:noWrap/>
            <w:vAlign w:val="bottom"/>
          </w:tcPr>
          <w:p w:rsidR="00724CDF" w:rsidRPr="00F83D5D" w:rsidRDefault="00724CDF" w:rsidP="00724CDF">
            <w:pPr>
              <w:rPr>
                <w:rFonts w:ascii="Times" w:eastAsiaTheme="minorHAnsi" w:hAnsi="Times" w:cstheme="minorBidi"/>
                <w:sz w:val="20"/>
                <w:szCs w:val="20"/>
              </w:rPr>
            </w:pPr>
            <w:r w:rsidRPr="00F83D5D">
              <w:rPr>
                <w:rFonts w:ascii="Times" w:eastAsiaTheme="minorHAnsi" w:hAnsi="Times" w:cstheme="minorBidi"/>
                <w:sz w:val="20"/>
                <w:szCs w:val="20"/>
              </w:rPr>
              <w:t>commencé mais pas encore terminé de recolter</w:t>
            </w:r>
          </w:p>
        </w:tc>
        <w:tc>
          <w:tcPr>
            <w:tcW w:w="2523" w:type="pct"/>
            <w:tcBorders>
              <w:top w:val="nil"/>
              <w:left w:val="nil"/>
              <w:bottom w:val="nil"/>
              <w:right w:val="nil"/>
            </w:tcBorders>
            <w:shd w:val="clear" w:color="auto" w:fill="auto"/>
            <w:noWrap/>
            <w:vAlign w:val="bottom"/>
          </w:tcPr>
          <w:p w:rsidR="00724CDF" w:rsidRPr="00F83D5D" w:rsidRDefault="00724CDF" w:rsidP="00724CDF">
            <w:pPr>
              <w:rPr>
                <w:rFonts w:ascii="Times" w:eastAsiaTheme="minorHAnsi" w:hAnsi="Times" w:cstheme="minorBidi"/>
                <w:sz w:val="20"/>
                <w:szCs w:val="20"/>
              </w:rPr>
            </w:pPr>
            <w:r w:rsidRPr="00F83D5D">
              <w:rPr>
                <w:rFonts w:ascii="Times" w:eastAsiaTheme="minorHAnsi" w:hAnsi="Times" w:cstheme="minorBidi"/>
                <w:sz w:val="20"/>
                <w:szCs w:val="20"/>
              </w:rPr>
              <w:t>kòmanse men ou pako fin rekolte</w:t>
            </w:r>
          </w:p>
        </w:tc>
      </w:tr>
      <w:tr w:rsidR="00724CDF" w:rsidRPr="00F83D5D" w:rsidTr="00724CDF">
        <w:trPr>
          <w:trHeight w:val="260"/>
          <w:jc w:val="center"/>
        </w:trPr>
        <w:tc>
          <w:tcPr>
            <w:tcW w:w="2477" w:type="pct"/>
            <w:tcBorders>
              <w:top w:val="nil"/>
              <w:left w:val="nil"/>
              <w:bottom w:val="nil"/>
              <w:right w:val="nil"/>
            </w:tcBorders>
            <w:shd w:val="clear" w:color="auto" w:fill="auto"/>
            <w:noWrap/>
            <w:vAlign w:val="bottom"/>
          </w:tcPr>
          <w:p w:rsidR="00724CDF" w:rsidRPr="00F83D5D" w:rsidRDefault="00724CDF" w:rsidP="00724CDF">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pas commencé a récolter</w:t>
            </w:r>
          </w:p>
        </w:tc>
        <w:tc>
          <w:tcPr>
            <w:tcW w:w="2523" w:type="pct"/>
            <w:tcBorders>
              <w:top w:val="nil"/>
              <w:left w:val="nil"/>
              <w:bottom w:val="nil"/>
              <w:right w:val="nil"/>
            </w:tcBorders>
            <w:shd w:val="clear" w:color="auto" w:fill="auto"/>
            <w:noWrap/>
            <w:vAlign w:val="bottom"/>
          </w:tcPr>
          <w:p w:rsidR="00724CDF" w:rsidRPr="00F83D5D" w:rsidRDefault="00724CDF" w:rsidP="00724CDF">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pako kòmanse rekòlte</w:t>
            </w:r>
          </w:p>
        </w:tc>
      </w:tr>
      <w:tr w:rsidR="00724CDF" w:rsidRPr="00F83D5D" w:rsidTr="00724CDF">
        <w:trPr>
          <w:trHeight w:val="260"/>
          <w:jc w:val="center"/>
        </w:trPr>
        <w:tc>
          <w:tcPr>
            <w:tcW w:w="2477" w:type="pct"/>
            <w:tcBorders>
              <w:top w:val="nil"/>
              <w:left w:val="nil"/>
              <w:bottom w:val="nil"/>
              <w:right w:val="nil"/>
            </w:tcBorders>
            <w:shd w:val="clear" w:color="auto" w:fill="auto"/>
            <w:noWrap/>
            <w:vAlign w:val="bottom"/>
          </w:tcPr>
          <w:p w:rsidR="00724CDF" w:rsidRPr="00F83D5D" w:rsidRDefault="00724CDF" w:rsidP="00724CDF">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perdu la récolte entière</w:t>
            </w:r>
          </w:p>
        </w:tc>
        <w:tc>
          <w:tcPr>
            <w:tcW w:w="2523" w:type="pct"/>
            <w:tcBorders>
              <w:top w:val="nil"/>
              <w:left w:val="nil"/>
              <w:bottom w:val="nil"/>
              <w:right w:val="nil"/>
            </w:tcBorders>
            <w:shd w:val="clear" w:color="auto" w:fill="auto"/>
            <w:noWrap/>
            <w:vAlign w:val="bottom"/>
          </w:tcPr>
          <w:p w:rsidR="00724CDF" w:rsidRPr="00F83D5D" w:rsidRDefault="00724CDF" w:rsidP="00724CDF">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pèdi tout rekòt la</w:t>
            </w:r>
          </w:p>
        </w:tc>
      </w:tr>
    </w:tbl>
    <w:p w:rsidR="00724CDF" w:rsidRPr="00724CDF" w:rsidRDefault="00724CDF" w:rsidP="008F24C5">
      <w:pPr>
        <w:tabs>
          <w:tab w:val="left" w:pos="1796"/>
        </w:tabs>
        <w:contextualSpacing/>
        <w:jc w:val="both"/>
        <w:rPr>
          <w:rFonts w:ascii="Times" w:hAnsi="Times" w:cs="Arial"/>
          <w:sz w:val="20"/>
          <w:szCs w:val="20"/>
        </w:rPr>
      </w:pPr>
    </w:p>
    <w:p w:rsidR="00724CDF" w:rsidRDefault="00724CDF" w:rsidP="008F24C5">
      <w:pPr>
        <w:tabs>
          <w:tab w:val="left" w:pos="1796"/>
        </w:tabs>
        <w:contextualSpacing/>
        <w:jc w:val="both"/>
        <w:rPr>
          <w:rFonts w:ascii="Times" w:hAnsi="Times" w:cs="Arial"/>
          <w:sz w:val="20"/>
          <w:szCs w:val="20"/>
        </w:rPr>
      </w:pPr>
    </w:p>
    <w:p w:rsidR="00724CDF" w:rsidRDefault="00724CDF" w:rsidP="008F24C5">
      <w:pPr>
        <w:tabs>
          <w:tab w:val="left" w:pos="1796"/>
        </w:tabs>
        <w:contextualSpacing/>
        <w:jc w:val="both"/>
        <w:rPr>
          <w:rFonts w:ascii="Times" w:hAnsi="Times" w:cs="Arial"/>
          <w:sz w:val="20"/>
          <w:szCs w:val="20"/>
        </w:rPr>
      </w:pPr>
    </w:p>
    <w:p w:rsidR="00724CDF" w:rsidRPr="00F83D5D" w:rsidRDefault="00724CDF" w:rsidP="008F24C5">
      <w:pPr>
        <w:tabs>
          <w:tab w:val="left" w:pos="1796"/>
        </w:tabs>
        <w:contextualSpacing/>
        <w:jc w:val="both"/>
        <w:rPr>
          <w:rFonts w:ascii="Times" w:hAnsi="Times" w:cs="Arial"/>
          <w:sz w:val="20"/>
          <w:szCs w:val="20"/>
        </w:rPr>
      </w:pPr>
    </w:p>
    <w:p w:rsidR="00630AC6" w:rsidRPr="00F83D5D" w:rsidRDefault="00630AC6" w:rsidP="00630AC6">
      <w:pPr>
        <w:pBdr>
          <w:top w:val="single" w:sz="4" w:space="1" w:color="auto"/>
          <w:left w:val="single" w:sz="4" w:space="4" w:color="auto"/>
          <w:bottom w:val="single" w:sz="4" w:space="1" w:color="auto"/>
          <w:right w:val="single" w:sz="4" w:space="4" w:color="auto"/>
        </w:pBdr>
        <w:tabs>
          <w:tab w:val="left" w:pos="1796"/>
        </w:tabs>
        <w:contextualSpacing/>
        <w:jc w:val="both"/>
        <w:rPr>
          <w:rFonts w:ascii="Times" w:hAnsi="Times" w:cs="Arial"/>
          <w:sz w:val="20"/>
          <w:szCs w:val="20"/>
        </w:rPr>
      </w:pPr>
      <w:r w:rsidRPr="00F83D5D">
        <w:rPr>
          <w:rFonts w:ascii="Times" w:hAnsi="Times" w:cs="Arial"/>
          <w:sz w:val="20"/>
          <w:szCs w:val="20"/>
        </w:rPr>
        <w:t>C'est la fin de la partie du questionnaire qui détaille la structure des cultures de la parcelle. Deux listes apparaissent :</w:t>
      </w:r>
    </w:p>
    <w:p w:rsidR="00630AC6" w:rsidRPr="00F83D5D" w:rsidRDefault="00630AC6" w:rsidP="00630AC6">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ab/>
        <w:t>- d'abord la liste des cultures simples ou associées (le niveau avec le moins de "précision")</w:t>
      </w:r>
      <w:r w:rsidR="00BE5351" w:rsidRPr="00F83D5D">
        <w:rPr>
          <w:rFonts w:ascii="Times" w:hAnsi="Times" w:cs="Arial"/>
          <w:sz w:val="20"/>
          <w:szCs w:val="20"/>
        </w:rPr>
        <w:t xml:space="preserve">. Le nom d'une culture associée est composée : des trois premiers noms des cultures individuelles qui la compose, et de la mention "1ère fois". Par exemple : </w:t>
      </w:r>
      <w:r w:rsidR="00BE5351" w:rsidRPr="00F83D5D">
        <w:rPr>
          <w:rFonts w:ascii="Times" w:hAnsi="Times" w:cs="Arial"/>
          <w:b/>
          <w:sz w:val="20"/>
          <w:szCs w:val="20"/>
        </w:rPr>
        <w:t>[poireaux-piments-betteraves-1ère-fois]</w:t>
      </w:r>
      <w:r w:rsidR="00BE5351" w:rsidRPr="00F83D5D">
        <w:rPr>
          <w:rFonts w:ascii="Times" w:hAnsi="Times" w:cs="Arial"/>
          <w:sz w:val="20"/>
          <w:szCs w:val="20"/>
        </w:rPr>
        <w:t xml:space="preserve">, ou </w:t>
      </w:r>
      <w:r w:rsidR="00BE5351" w:rsidRPr="00F83D5D">
        <w:rPr>
          <w:rFonts w:ascii="Times" w:hAnsi="Times" w:cs="Arial"/>
          <w:b/>
          <w:sz w:val="20"/>
          <w:szCs w:val="20"/>
        </w:rPr>
        <w:t>[carottes-1ère fois]</w:t>
      </w:r>
    </w:p>
    <w:p w:rsidR="00630AC6" w:rsidRPr="00F83D5D" w:rsidRDefault="00630AC6" w:rsidP="00630AC6">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ab/>
        <w:t>- puis la liste des cultures simples et des cultures individuelles de chaque association (le niveau le plus fin)</w:t>
      </w:r>
      <w:r w:rsidR="00BE5351" w:rsidRPr="00F83D5D">
        <w:rPr>
          <w:rFonts w:ascii="Times" w:hAnsi="Times" w:cs="Arial"/>
          <w:sz w:val="20"/>
          <w:szCs w:val="20"/>
        </w:rPr>
        <w:t xml:space="preserve">. Le nom d'une culture individuelle est composé du nom de l'association ou de la culture simple qu'elle compose, puis de son nom </w:t>
      </w:r>
      <w:r w:rsidR="00FF1AF4" w:rsidRPr="00F83D5D">
        <w:rPr>
          <w:rFonts w:ascii="Times" w:hAnsi="Times" w:cs="Arial"/>
          <w:sz w:val="20"/>
          <w:szCs w:val="20"/>
        </w:rPr>
        <w:t>individuel. Par exemple</w:t>
      </w:r>
      <w:r w:rsidR="00FF1AF4" w:rsidRPr="00F83D5D">
        <w:rPr>
          <w:rFonts w:ascii="Times" w:hAnsi="Times" w:cs="Arial"/>
          <w:b/>
          <w:sz w:val="20"/>
          <w:szCs w:val="20"/>
        </w:rPr>
        <w:t>, [poireaux-piments-betteraves-1èrefois</w:t>
      </w:r>
      <w:proofErr w:type="gramStart"/>
      <w:r w:rsidR="00FF1AF4" w:rsidRPr="00F83D5D">
        <w:rPr>
          <w:rFonts w:ascii="Times" w:hAnsi="Times" w:cs="Arial"/>
          <w:b/>
          <w:sz w:val="20"/>
          <w:szCs w:val="20"/>
        </w:rPr>
        <w:t>][</w:t>
      </w:r>
      <w:proofErr w:type="gramEnd"/>
      <w:r w:rsidR="00FF1AF4" w:rsidRPr="00F83D5D">
        <w:rPr>
          <w:rFonts w:ascii="Times" w:hAnsi="Times" w:cs="Arial"/>
          <w:b/>
          <w:sz w:val="20"/>
          <w:szCs w:val="20"/>
        </w:rPr>
        <w:t>poireaux</w:t>
      </w:r>
      <w:r w:rsidR="00FF1AF4" w:rsidRPr="00F83D5D">
        <w:rPr>
          <w:rFonts w:ascii="Times" w:hAnsi="Times" w:cs="Arial"/>
          <w:sz w:val="20"/>
          <w:szCs w:val="20"/>
        </w:rPr>
        <w:t xml:space="preserve">], ou bien </w:t>
      </w:r>
      <w:r w:rsidR="00FF1AF4" w:rsidRPr="00F83D5D">
        <w:rPr>
          <w:rFonts w:ascii="Times" w:hAnsi="Times" w:cs="Arial"/>
          <w:b/>
          <w:sz w:val="20"/>
          <w:szCs w:val="20"/>
        </w:rPr>
        <w:t>[poireaux-piments-betteraves-1ère-fois][piments</w:t>
      </w:r>
      <w:r w:rsidR="00FF1AF4" w:rsidRPr="00F83D5D">
        <w:rPr>
          <w:rFonts w:ascii="Times" w:hAnsi="Times" w:cs="Arial"/>
          <w:sz w:val="20"/>
          <w:szCs w:val="20"/>
        </w:rPr>
        <w:t xml:space="preserve">], ou bien </w:t>
      </w:r>
      <w:r w:rsidR="00FF1AF4" w:rsidRPr="00F83D5D">
        <w:rPr>
          <w:rFonts w:ascii="Times" w:hAnsi="Times" w:cs="Arial"/>
          <w:b/>
          <w:sz w:val="20"/>
          <w:szCs w:val="20"/>
        </w:rPr>
        <w:t>[poireaux-piments-betteraves-1ère-fois][betteraves]</w:t>
      </w:r>
      <w:r w:rsidR="00FF1AF4" w:rsidRPr="00F83D5D">
        <w:rPr>
          <w:rFonts w:ascii="Times" w:hAnsi="Times" w:cs="Arial"/>
          <w:sz w:val="20"/>
          <w:szCs w:val="20"/>
        </w:rPr>
        <w:t xml:space="preserve">, ou bien </w:t>
      </w:r>
      <w:r w:rsidR="00FF1AF4" w:rsidRPr="00F83D5D">
        <w:rPr>
          <w:rFonts w:ascii="Times" w:hAnsi="Times" w:cs="Arial"/>
          <w:b/>
          <w:sz w:val="20"/>
          <w:szCs w:val="20"/>
        </w:rPr>
        <w:t>[carottes-1ère-fois][carottes]</w:t>
      </w:r>
      <w:r w:rsidR="00FF1AF4" w:rsidRPr="00F83D5D">
        <w:rPr>
          <w:rFonts w:ascii="Times" w:hAnsi="Times" w:cs="Arial"/>
          <w:sz w:val="20"/>
          <w:szCs w:val="20"/>
        </w:rPr>
        <w:t>.</w:t>
      </w:r>
    </w:p>
    <w:p w:rsidR="00630AC6" w:rsidRPr="00F83D5D" w:rsidRDefault="00630AC6" w:rsidP="00630AC6">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p>
    <w:p w:rsidR="008F24C5" w:rsidRPr="00F83D5D" w:rsidRDefault="00630AC6" w:rsidP="00630AC6">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 xml:space="preserve">Vous devez vérifier que ces listes correspondent bien au croquis et au calendrier </w:t>
      </w:r>
      <w:r w:rsidR="0039543F" w:rsidRPr="00F83D5D">
        <w:rPr>
          <w:rFonts w:ascii="Times" w:hAnsi="Times" w:cs="Arial"/>
          <w:sz w:val="20"/>
          <w:szCs w:val="20"/>
        </w:rPr>
        <w:t xml:space="preserve">que vous avez </w:t>
      </w:r>
      <w:proofErr w:type="gramStart"/>
      <w:r w:rsidR="0039543F" w:rsidRPr="00F83D5D">
        <w:rPr>
          <w:rFonts w:ascii="Times" w:hAnsi="Times" w:cs="Arial"/>
          <w:sz w:val="20"/>
          <w:szCs w:val="20"/>
        </w:rPr>
        <w:t>effectués</w:t>
      </w:r>
      <w:proofErr w:type="gramEnd"/>
      <w:r w:rsidR="004A749A" w:rsidRPr="004A749A">
        <w:rPr>
          <w:rFonts w:ascii="Times" w:hAnsi="Times" w:cs="Arial"/>
          <w:sz w:val="20"/>
          <w:szCs w:val="20"/>
        </w:rPr>
        <w:t xml:space="preserve"> </w:t>
      </w:r>
      <w:r w:rsidR="004A749A" w:rsidRPr="00F83D5D">
        <w:rPr>
          <w:rFonts w:ascii="Times" w:hAnsi="Times" w:cs="Arial"/>
          <w:sz w:val="20"/>
          <w:szCs w:val="20"/>
        </w:rPr>
        <w:t>pour la parcelle</w:t>
      </w:r>
      <w:r w:rsidR="0039543F" w:rsidRPr="00F83D5D">
        <w:rPr>
          <w:rFonts w:ascii="Times" w:hAnsi="Times" w:cs="Arial"/>
          <w:sz w:val="20"/>
          <w:szCs w:val="20"/>
        </w:rPr>
        <w:t>.</w:t>
      </w:r>
    </w:p>
    <w:p w:rsidR="004A749A" w:rsidRDefault="004A749A" w:rsidP="00F3601C">
      <w:pPr>
        <w:tabs>
          <w:tab w:val="left" w:pos="1796"/>
        </w:tabs>
        <w:contextualSpacing/>
        <w:jc w:val="both"/>
        <w:rPr>
          <w:rFonts w:ascii="Times" w:hAnsi="Times" w:cs="Arial"/>
          <w:sz w:val="20"/>
          <w:szCs w:val="20"/>
        </w:rPr>
      </w:pPr>
    </w:p>
    <w:p w:rsidR="00630AC6" w:rsidRPr="00F83D5D" w:rsidRDefault="00630AC6" w:rsidP="00FC1CB1">
      <w:pPr>
        <w:tabs>
          <w:tab w:val="left" w:pos="1796"/>
        </w:tabs>
        <w:contextualSpacing/>
        <w:jc w:val="both"/>
        <w:rPr>
          <w:rFonts w:ascii="Times" w:hAnsi="Times" w:cs="Arial"/>
          <w:sz w:val="20"/>
          <w:szCs w:val="20"/>
        </w:rPr>
      </w:pPr>
    </w:p>
    <w:p w:rsidR="00630AC6" w:rsidRPr="00F83D5D" w:rsidRDefault="00F3601C" w:rsidP="00FC1CB1">
      <w:pPr>
        <w:tabs>
          <w:tab w:val="left" w:pos="1796"/>
        </w:tabs>
        <w:contextualSpacing/>
        <w:jc w:val="both"/>
        <w:rPr>
          <w:rFonts w:ascii="Times" w:hAnsi="Times" w:cs="Arial"/>
          <w:sz w:val="20"/>
          <w:szCs w:val="20"/>
        </w:rPr>
      </w:pPr>
      <w:r w:rsidRPr="00F83D5D">
        <w:rPr>
          <w:rFonts w:ascii="Times" w:hAnsi="Times" w:cs="Arial"/>
          <w:sz w:val="20"/>
          <w:szCs w:val="20"/>
        </w:rPr>
        <w:br w:type="page"/>
      </w:r>
    </w:p>
    <w:p w:rsidR="00FC1CB1" w:rsidRPr="00F83D5D" w:rsidRDefault="00630AC6" w:rsidP="00724CDF">
      <w:pPr>
        <w:tabs>
          <w:tab w:val="left" w:pos="1796"/>
        </w:tabs>
        <w:contextualSpacing/>
        <w:rPr>
          <w:rFonts w:ascii="Times" w:hAnsi="Times" w:cs="Arial"/>
          <w:b/>
          <w:sz w:val="20"/>
          <w:szCs w:val="20"/>
        </w:rPr>
      </w:pPr>
      <w:r w:rsidRPr="00F83D5D">
        <w:rPr>
          <w:rFonts w:ascii="Times" w:hAnsi="Times" w:cs="Arial"/>
          <w:b/>
          <w:sz w:val="20"/>
          <w:szCs w:val="20"/>
        </w:rPr>
        <w:lastRenderedPageBreak/>
        <w:t xml:space="preserve">Questions sur chaque culture individuelle ou simple </w:t>
      </w:r>
    </w:p>
    <w:p w:rsidR="00BE5351" w:rsidRPr="00F83D5D" w:rsidRDefault="00BE5351" w:rsidP="00724CDF">
      <w:pPr>
        <w:contextualSpacing/>
        <w:rPr>
          <w:rFonts w:ascii="Times" w:hAnsi="Times" w:cs="Arial"/>
          <w:sz w:val="20"/>
          <w:szCs w:val="20"/>
        </w:rPr>
      </w:pPr>
    </w:p>
    <w:p w:rsidR="00BE5351" w:rsidRPr="00F83D5D" w:rsidRDefault="00BE5351" w:rsidP="00FC1CB1">
      <w:pPr>
        <w:contextualSpacing/>
        <w:jc w:val="both"/>
        <w:rPr>
          <w:rFonts w:ascii="Times" w:hAnsi="Times" w:cs="Arial"/>
          <w:sz w:val="20"/>
          <w:szCs w:val="20"/>
        </w:rPr>
      </w:pPr>
      <w:r w:rsidRPr="00F83D5D">
        <w:rPr>
          <w:rFonts w:ascii="Times" w:hAnsi="Times" w:cs="Arial"/>
          <w:sz w:val="20"/>
          <w:szCs w:val="20"/>
        </w:rPr>
        <w:t>Pour cette partie, on pose les mêmes questions successivement sur chaque culture individuelle de la parcelle : si le ménage a cultivé une association poireaux-piments-betteraves et une culture simple de carottes sur la parcelle, on posera les questions successivement sur : les poireaux, les piments, les betteraves et les carottes.</w:t>
      </w:r>
    </w:p>
    <w:p w:rsidR="00F3601C" w:rsidRPr="00F83D5D" w:rsidRDefault="00F3601C" w:rsidP="00F3601C">
      <w:pPr>
        <w:contextualSpacing/>
        <w:jc w:val="both"/>
        <w:rPr>
          <w:rFonts w:ascii="Times" w:hAnsi="Times" w:cs="Arial"/>
          <w:sz w:val="20"/>
          <w:szCs w:val="20"/>
        </w:rPr>
      </w:pPr>
    </w:p>
    <w:p w:rsidR="00F3601C" w:rsidRPr="00F83D5D" w:rsidRDefault="00CD5257" w:rsidP="003A4B98">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Pr>
          <w:rFonts w:ascii="Times" w:hAnsi="Times" w:cs="Arial"/>
          <w:sz w:val="20"/>
          <w:szCs w:val="20"/>
        </w:rPr>
        <w:t>Dans la suite, on pose</w:t>
      </w:r>
      <w:r w:rsidR="00F3601C" w:rsidRPr="00F83D5D">
        <w:rPr>
          <w:rFonts w:ascii="Times" w:hAnsi="Times" w:cs="Arial"/>
          <w:sz w:val="20"/>
          <w:szCs w:val="20"/>
        </w:rPr>
        <w:t xml:space="preserve"> des question</w:t>
      </w:r>
      <w:r w:rsidR="003A4B98" w:rsidRPr="00F83D5D">
        <w:rPr>
          <w:rFonts w:ascii="Times" w:hAnsi="Times" w:cs="Arial"/>
          <w:sz w:val="20"/>
          <w:szCs w:val="20"/>
        </w:rPr>
        <w:t>s</w:t>
      </w:r>
      <w:r w:rsidR="00F3601C" w:rsidRPr="00F83D5D">
        <w:rPr>
          <w:rFonts w:ascii="Times" w:hAnsi="Times" w:cs="Arial"/>
          <w:sz w:val="20"/>
          <w:szCs w:val="20"/>
        </w:rPr>
        <w:t xml:space="preserve"> sur les semis et le repiquage</w:t>
      </w:r>
    </w:p>
    <w:p w:rsidR="00F3601C" w:rsidRPr="00F83D5D" w:rsidRDefault="00F3601C"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C_s_0 </w:t>
      </w:r>
    </w:p>
    <w:p w:rsidR="00F3601C" w:rsidRPr="00F83D5D" w:rsidRDefault="00F3601C" w:rsidP="00F3601C">
      <w:pPr>
        <w:contextualSpacing/>
        <w:jc w:val="both"/>
        <w:rPr>
          <w:rFonts w:ascii="Times" w:hAnsi="Times" w:cs="Arial"/>
          <w:b/>
          <w:sz w:val="20"/>
          <w:szCs w:val="20"/>
        </w:rPr>
      </w:pPr>
      <w:r w:rsidRPr="00F83D5D">
        <w:rPr>
          <w:rFonts w:ascii="Times" w:hAnsi="Times" w:cs="Arial"/>
          <w:b/>
          <w:sz w:val="20"/>
          <w:szCs w:val="20"/>
        </w:rPr>
        <w:t xml:space="preserve">Parcelle [${plot_i}], culture ${crop} : Est-ce que vous-avez : </w:t>
      </w:r>
      <w:r w:rsidRPr="00F83D5D">
        <w:rPr>
          <w:rFonts w:ascii="Times" w:hAnsi="Times" w:cs="Arial"/>
          <w:b/>
          <w:sz w:val="20"/>
          <w:szCs w:val="20"/>
        </w:rPr>
        <w:tab/>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Moso tè [${plot_i}], kilti ${crop} : Eske ou te:</w:t>
      </w:r>
    </w:p>
    <w:p w:rsidR="003A4B98" w:rsidRPr="00F83D5D" w:rsidRDefault="003A4B98" w:rsidP="00F3601C">
      <w:pPr>
        <w:contextualSpacing/>
        <w:jc w:val="both"/>
        <w:rPr>
          <w:rFonts w:ascii="Times" w:hAnsi="Times" w:cs="Arial"/>
          <w:sz w:val="20"/>
          <w:szCs w:val="20"/>
        </w:rPr>
      </w:pPr>
    </w:p>
    <w:tbl>
      <w:tblPr>
        <w:tblW w:w="0" w:type="auto"/>
        <w:jc w:val="center"/>
        <w:tblCellMar>
          <w:left w:w="70" w:type="dxa"/>
          <w:right w:w="70" w:type="dxa"/>
        </w:tblCellMar>
        <w:tblLook w:val="0000"/>
      </w:tblPr>
      <w:tblGrid>
        <w:gridCol w:w="3828"/>
        <w:gridCol w:w="3685"/>
      </w:tblGrid>
      <w:tr w:rsidR="003A4B98" w:rsidRPr="00F83D5D">
        <w:trPr>
          <w:trHeight w:val="260"/>
          <w:jc w:val="center"/>
        </w:trPr>
        <w:tc>
          <w:tcPr>
            <w:tcW w:w="3828" w:type="dxa"/>
            <w:tcBorders>
              <w:top w:val="nil"/>
              <w:left w:val="nil"/>
              <w:bottom w:val="nil"/>
              <w:right w:val="nil"/>
            </w:tcBorders>
            <w:shd w:val="clear" w:color="auto" w:fill="auto"/>
            <w:noWrap/>
            <w:vAlign w:val="bottom"/>
          </w:tcPr>
          <w:p w:rsidR="003A4B98" w:rsidRPr="00F83D5D" w:rsidRDefault="003A4B98" w:rsidP="003A4B98">
            <w:pPr>
              <w:rPr>
                <w:rFonts w:ascii="Times" w:eastAsiaTheme="minorHAnsi" w:hAnsi="Times" w:cstheme="minorBidi"/>
                <w:sz w:val="20"/>
                <w:szCs w:val="20"/>
              </w:rPr>
            </w:pPr>
            <w:r w:rsidRPr="00F83D5D">
              <w:rPr>
                <w:rFonts w:ascii="Times" w:eastAsiaTheme="minorHAnsi" w:hAnsi="Times" w:cstheme="minorBidi"/>
                <w:sz w:val="20"/>
                <w:szCs w:val="20"/>
              </w:rPr>
              <w:t>fait un</w:t>
            </w:r>
            <w:r w:rsidR="00CD5257">
              <w:rPr>
                <w:rFonts w:ascii="Times" w:eastAsiaTheme="minorHAnsi" w:hAnsi="Times" w:cstheme="minorBidi"/>
                <w:sz w:val="20"/>
                <w:szCs w:val="20"/>
              </w:rPr>
              <w:t>e</w:t>
            </w:r>
            <w:r w:rsidRPr="00F83D5D">
              <w:rPr>
                <w:rFonts w:ascii="Times" w:eastAsiaTheme="minorHAnsi" w:hAnsi="Times" w:cstheme="minorBidi"/>
                <w:sz w:val="20"/>
                <w:szCs w:val="20"/>
              </w:rPr>
              <w:t xml:space="preserve"> pépinière avec semences et après fait le repiquage</w:t>
            </w:r>
          </w:p>
        </w:tc>
        <w:tc>
          <w:tcPr>
            <w:tcW w:w="3685" w:type="dxa"/>
            <w:tcBorders>
              <w:top w:val="nil"/>
              <w:left w:val="nil"/>
              <w:bottom w:val="nil"/>
              <w:right w:val="nil"/>
            </w:tcBorders>
            <w:shd w:val="clear" w:color="auto" w:fill="auto"/>
            <w:noWrap/>
            <w:vAlign w:val="bottom"/>
          </w:tcPr>
          <w:p w:rsidR="003A4B98" w:rsidRPr="00F83D5D" w:rsidRDefault="003A4B98" w:rsidP="003A4B98">
            <w:pPr>
              <w:rPr>
                <w:rFonts w:ascii="Times" w:eastAsiaTheme="minorHAnsi" w:hAnsi="Times" w:cstheme="minorBidi"/>
                <w:sz w:val="20"/>
                <w:szCs w:val="20"/>
              </w:rPr>
            </w:pPr>
            <w:r w:rsidRPr="00F83D5D">
              <w:rPr>
                <w:rFonts w:ascii="Times" w:eastAsiaTheme="minorHAnsi" w:hAnsi="Times" w:cstheme="minorBidi"/>
                <w:sz w:val="20"/>
                <w:szCs w:val="20"/>
              </w:rPr>
              <w:t>fè pepinyè ak semans e aprè  fè repikaj/plante</w:t>
            </w:r>
          </w:p>
        </w:tc>
      </w:tr>
      <w:tr w:rsidR="003A4B98" w:rsidRPr="00F83D5D">
        <w:trPr>
          <w:trHeight w:val="260"/>
          <w:jc w:val="center"/>
        </w:trPr>
        <w:tc>
          <w:tcPr>
            <w:tcW w:w="3828" w:type="dxa"/>
            <w:tcBorders>
              <w:top w:val="nil"/>
              <w:left w:val="nil"/>
              <w:bottom w:val="nil"/>
              <w:right w:val="nil"/>
            </w:tcBorders>
            <w:shd w:val="clear" w:color="auto" w:fill="auto"/>
            <w:noWrap/>
            <w:vAlign w:val="bottom"/>
          </w:tcPr>
          <w:p w:rsidR="003A4B98" w:rsidRPr="00F83D5D" w:rsidRDefault="003A4B98" w:rsidP="003A4B98">
            <w:pPr>
              <w:rPr>
                <w:rFonts w:ascii="Times" w:eastAsiaTheme="minorHAnsi" w:hAnsi="Times" w:cstheme="minorBidi"/>
                <w:sz w:val="20"/>
                <w:szCs w:val="20"/>
              </w:rPr>
            </w:pPr>
            <w:r w:rsidRPr="00F83D5D">
              <w:rPr>
                <w:rFonts w:ascii="Times" w:eastAsiaTheme="minorHAnsi" w:hAnsi="Times" w:cstheme="minorBidi"/>
                <w:sz w:val="20"/>
                <w:szCs w:val="20"/>
              </w:rPr>
              <w:t>acheté/obtenu plantules directement et fait le repiquage</w:t>
            </w:r>
          </w:p>
        </w:tc>
        <w:tc>
          <w:tcPr>
            <w:tcW w:w="3685" w:type="dxa"/>
            <w:tcBorders>
              <w:top w:val="nil"/>
              <w:left w:val="nil"/>
              <w:bottom w:val="nil"/>
              <w:right w:val="nil"/>
            </w:tcBorders>
            <w:shd w:val="clear" w:color="auto" w:fill="auto"/>
            <w:noWrap/>
            <w:vAlign w:val="bottom"/>
          </w:tcPr>
          <w:p w:rsidR="003A4B98" w:rsidRPr="00F83D5D" w:rsidRDefault="003A4B98" w:rsidP="003A4B98">
            <w:pPr>
              <w:rPr>
                <w:rFonts w:ascii="Times" w:eastAsiaTheme="minorHAnsi" w:hAnsi="Times" w:cstheme="minorBidi"/>
                <w:sz w:val="20"/>
                <w:szCs w:val="20"/>
              </w:rPr>
            </w:pPr>
            <w:r w:rsidRPr="00F83D5D">
              <w:rPr>
                <w:rFonts w:ascii="Times" w:eastAsiaTheme="minorHAnsi" w:hAnsi="Times" w:cstheme="minorBidi"/>
                <w:sz w:val="20"/>
                <w:szCs w:val="20"/>
              </w:rPr>
              <w:t>achte/jwenn ti plant  epi fè repikaj dirèkteman</w:t>
            </w:r>
          </w:p>
        </w:tc>
      </w:tr>
      <w:tr w:rsidR="003A4B98" w:rsidRPr="00F83D5D">
        <w:trPr>
          <w:trHeight w:val="260"/>
          <w:jc w:val="center"/>
        </w:trPr>
        <w:tc>
          <w:tcPr>
            <w:tcW w:w="3828" w:type="dxa"/>
            <w:tcBorders>
              <w:top w:val="nil"/>
              <w:left w:val="nil"/>
              <w:bottom w:val="nil"/>
              <w:right w:val="nil"/>
            </w:tcBorders>
            <w:shd w:val="clear" w:color="auto" w:fill="auto"/>
            <w:noWrap/>
            <w:vAlign w:val="bottom"/>
          </w:tcPr>
          <w:p w:rsidR="003A4B98" w:rsidRPr="00F83D5D" w:rsidRDefault="003A4B98" w:rsidP="003A4B98">
            <w:pPr>
              <w:rPr>
                <w:rFonts w:ascii="Times" w:eastAsiaTheme="minorHAnsi" w:hAnsi="Times" w:cstheme="minorBidi"/>
                <w:sz w:val="20"/>
                <w:szCs w:val="20"/>
              </w:rPr>
            </w:pPr>
            <w:r w:rsidRPr="00F83D5D">
              <w:rPr>
                <w:rFonts w:ascii="Times" w:eastAsiaTheme="minorHAnsi" w:hAnsi="Times" w:cstheme="minorBidi"/>
                <w:sz w:val="20"/>
                <w:szCs w:val="20"/>
              </w:rPr>
              <w:t xml:space="preserve">pas fait </w:t>
            </w:r>
            <w:proofErr w:type="gramStart"/>
            <w:r w:rsidRPr="00F83D5D">
              <w:rPr>
                <w:rFonts w:ascii="Times" w:eastAsiaTheme="minorHAnsi" w:hAnsi="Times" w:cstheme="minorBidi"/>
                <w:sz w:val="20"/>
                <w:szCs w:val="20"/>
              </w:rPr>
              <w:t>un</w:t>
            </w:r>
            <w:proofErr w:type="gramEnd"/>
            <w:r w:rsidRPr="00F83D5D">
              <w:rPr>
                <w:rFonts w:ascii="Times" w:eastAsiaTheme="minorHAnsi" w:hAnsi="Times" w:cstheme="minorBidi"/>
                <w:sz w:val="20"/>
                <w:szCs w:val="20"/>
              </w:rPr>
              <w:t xml:space="preserve"> pépinière et pas fait du repiquage - semis directement </w:t>
            </w:r>
          </w:p>
        </w:tc>
        <w:tc>
          <w:tcPr>
            <w:tcW w:w="3685" w:type="dxa"/>
            <w:tcBorders>
              <w:top w:val="nil"/>
              <w:left w:val="nil"/>
              <w:bottom w:val="nil"/>
              <w:right w:val="nil"/>
            </w:tcBorders>
            <w:shd w:val="clear" w:color="auto" w:fill="auto"/>
            <w:noWrap/>
            <w:vAlign w:val="bottom"/>
          </w:tcPr>
          <w:p w:rsidR="003A4B98" w:rsidRPr="00F83D5D" w:rsidRDefault="003A4B98" w:rsidP="003A4B98">
            <w:pPr>
              <w:rPr>
                <w:rFonts w:ascii="Times" w:eastAsiaTheme="minorHAnsi" w:hAnsi="Times" w:cstheme="minorBidi"/>
                <w:sz w:val="20"/>
                <w:szCs w:val="20"/>
              </w:rPr>
            </w:pPr>
            <w:r w:rsidRPr="00F83D5D">
              <w:rPr>
                <w:rFonts w:ascii="Times" w:eastAsiaTheme="minorHAnsi" w:hAnsi="Times" w:cstheme="minorBidi"/>
                <w:sz w:val="20"/>
                <w:szCs w:val="20"/>
              </w:rPr>
              <w:t>pa fè ni pepinyè, ni repikaj, simen semans lan dirèk</w:t>
            </w:r>
          </w:p>
        </w:tc>
      </w:tr>
    </w:tbl>
    <w:p w:rsidR="00F3601C" w:rsidRPr="00F83D5D" w:rsidRDefault="00F3601C"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C_s_date1 </w:t>
      </w:r>
    </w:p>
    <w:p w:rsidR="00F3601C" w:rsidRPr="00F83D5D" w:rsidRDefault="00F3601C" w:rsidP="00F3601C">
      <w:pPr>
        <w:contextualSpacing/>
        <w:jc w:val="both"/>
        <w:rPr>
          <w:rFonts w:ascii="Times" w:hAnsi="Times" w:cs="Arial"/>
          <w:b/>
          <w:sz w:val="20"/>
          <w:szCs w:val="20"/>
        </w:rPr>
      </w:pPr>
      <w:r w:rsidRPr="00F83D5D">
        <w:rPr>
          <w:rFonts w:ascii="Times" w:hAnsi="Times" w:cs="Arial"/>
          <w:b/>
          <w:sz w:val="20"/>
          <w:szCs w:val="20"/>
        </w:rPr>
        <w:t>Parcelle [${plot_i}], culture ${crop} : A quelle date avez-vous semé ?</w:t>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Moso tè [${plot_i}], kilti ${crop} : Nan ki mwa/dat ou te simen ?</w:t>
      </w:r>
    </w:p>
    <w:p w:rsidR="00F3601C" w:rsidRPr="00F83D5D" w:rsidRDefault="00F3601C"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C_s_date2 </w:t>
      </w:r>
    </w:p>
    <w:p w:rsidR="00F3601C" w:rsidRPr="00F83D5D" w:rsidRDefault="00F3601C" w:rsidP="00F3601C">
      <w:pPr>
        <w:contextualSpacing/>
        <w:jc w:val="both"/>
        <w:rPr>
          <w:rFonts w:ascii="Times" w:hAnsi="Times" w:cs="Arial"/>
          <w:b/>
          <w:sz w:val="20"/>
          <w:szCs w:val="20"/>
        </w:rPr>
      </w:pPr>
      <w:r w:rsidRPr="00F83D5D">
        <w:rPr>
          <w:rFonts w:ascii="Times" w:hAnsi="Times" w:cs="Arial"/>
          <w:b/>
          <w:sz w:val="20"/>
          <w:szCs w:val="20"/>
        </w:rPr>
        <w:t>Parcelle [${plot_i}], culture ${crop} : A quelle date avez-vous repiqué ?</w:t>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Moso tè [${plot_i}], kilti ${crop} : Nan ki mwa/dat  ou te repike?</w:t>
      </w:r>
    </w:p>
    <w:p w:rsidR="00F3601C" w:rsidRPr="00F83D5D" w:rsidRDefault="00F3601C"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C_s_1_full </w:t>
      </w:r>
    </w:p>
    <w:p w:rsidR="00F3601C" w:rsidRPr="00F83D5D" w:rsidRDefault="00F3601C" w:rsidP="00F3601C">
      <w:pPr>
        <w:contextualSpacing/>
        <w:jc w:val="both"/>
        <w:rPr>
          <w:rFonts w:ascii="Times" w:hAnsi="Times" w:cs="Arial"/>
          <w:b/>
          <w:sz w:val="20"/>
          <w:szCs w:val="20"/>
        </w:rPr>
      </w:pPr>
      <w:r w:rsidRPr="00F83D5D">
        <w:rPr>
          <w:rFonts w:ascii="Times" w:hAnsi="Times" w:cs="Arial"/>
          <w:b/>
          <w:sz w:val="20"/>
          <w:szCs w:val="20"/>
        </w:rPr>
        <w:t xml:space="preserve">Parcelle [${plot_i}], culture ${crop} : Quelle quantité de semence de [${crop}] avez-vous plantée ? </w:t>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Moso tè [${plot_i}], kilti ${crop} : Kantite semans ${crop} ou te plante?</w:t>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C_s_1 </w:t>
      </w:r>
    </w:p>
    <w:p w:rsidR="00F3601C" w:rsidRPr="00F83D5D" w:rsidRDefault="00F3601C" w:rsidP="00F3601C">
      <w:pPr>
        <w:contextualSpacing/>
        <w:jc w:val="both"/>
        <w:rPr>
          <w:rFonts w:ascii="Times" w:hAnsi="Times" w:cs="Arial"/>
          <w:b/>
          <w:sz w:val="20"/>
          <w:szCs w:val="20"/>
        </w:rPr>
      </w:pPr>
      <w:r w:rsidRPr="00F83D5D">
        <w:rPr>
          <w:rFonts w:ascii="Times" w:hAnsi="Times" w:cs="Arial"/>
          <w:b/>
          <w:sz w:val="20"/>
          <w:szCs w:val="20"/>
        </w:rPr>
        <w:t>Parcelle [${plot_i}], culture ${crop} : Convertissez cette information grâce à un chiffre et une unité dans la liste ci-dessous.</w:t>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Moso tè [${plot_i}], kilti ${crop} : Convertissez cette information grâce à un chiffre et une unité dans la liste ci-dessous.</w:t>
      </w:r>
    </w:p>
    <w:p w:rsidR="00F3601C" w:rsidRPr="00F83D5D" w:rsidRDefault="00F3601C" w:rsidP="00F3601C">
      <w:pPr>
        <w:contextualSpacing/>
        <w:jc w:val="both"/>
        <w:rPr>
          <w:rFonts w:ascii="Times" w:hAnsi="Times" w:cs="Arial"/>
          <w:sz w:val="20"/>
          <w:szCs w:val="20"/>
          <w:lang w:val="en-US"/>
        </w:rPr>
      </w:pPr>
      <w:r w:rsidRPr="00F83D5D">
        <w:rPr>
          <w:rFonts w:ascii="Times" w:hAnsi="Times" w:cs="Arial"/>
          <w:sz w:val="20"/>
          <w:szCs w:val="20"/>
          <w:lang w:val="en-US"/>
        </w:rPr>
        <w:t xml:space="preserve">C_s_1_u </w:t>
      </w:r>
    </w:p>
    <w:p w:rsidR="00F3601C" w:rsidRPr="00F83D5D" w:rsidRDefault="00F3601C" w:rsidP="00F3601C">
      <w:pPr>
        <w:contextualSpacing/>
        <w:jc w:val="both"/>
        <w:rPr>
          <w:rFonts w:ascii="Times" w:hAnsi="Times" w:cs="Arial"/>
          <w:b/>
          <w:sz w:val="20"/>
          <w:szCs w:val="20"/>
          <w:lang w:val="en-US"/>
        </w:rPr>
      </w:pPr>
      <w:r w:rsidRPr="00F83D5D">
        <w:rPr>
          <w:rFonts w:ascii="Times" w:hAnsi="Times" w:cs="Arial"/>
          <w:b/>
          <w:sz w:val="20"/>
          <w:szCs w:val="20"/>
          <w:lang w:val="en-US"/>
        </w:rPr>
        <w:t>Unité</w:t>
      </w:r>
    </w:p>
    <w:p w:rsidR="00F3601C" w:rsidRPr="00F83D5D" w:rsidRDefault="00F3601C" w:rsidP="00F3601C">
      <w:pPr>
        <w:contextualSpacing/>
        <w:jc w:val="both"/>
        <w:rPr>
          <w:rFonts w:ascii="Times" w:hAnsi="Times" w:cs="Arial"/>
          <w:sz w:val="20"/>
          <w:szCs w:val="20"/>
          <w:lang w:val="en-US"/>
        </w:rPr>
      </w:pPr>
      <w:r w:rsidRPr="00F83D5D">
        <w:rPr>
          <w:rFonts w:ascii="Times" w:hAnsi="Times" w:cs="Arial"/>
          <w:sz w:val="20"/>
          <w:szCs w:val="20"/>
          <w:lang w:val="en-US"/>
        </w:rPr>
        <w:t>Kod Inite</w:t>
      </w:r>
    </w:p>
    <w:p w:rsidR="005E6830" w:rsidRPr="00F83D5D" w:rsidRDefault="005E6830" w:rsidP="00F3601C">
      <w:pPr>
        <w:contextualSpacing/>
        <w:jc w:val="both"/>
        <w:rPr>
          <w:rFonts w:ascii="Times" w:hAnsi="Times" w:cs="Arial"/>
          <w:sz w:val="20"/>
          <w:szCs w:val="20"/>
          <w:lang w:val="en-US"/>
        </w:rPr>
      </w:pPr>
    </w:p>
    <w:p w:rsidR="00764C35" w:rsidRPr="00F83D5D" w:rsidRDefault="005E6830" w:rsidP="005E6830">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A chaque fois que vous répondez à une question concernant des quantité</w:t>
      </w:r>
      <w:r w:rsidR="00CD5257">
        <w:rPr>
          <w:rFonts w:ascii="Times" w:hAnsi="Times" w:cs="Arial"/>
          <w:sz w:val="20"/>
          <w:szCs w:val="20"/>
        </w:rPr>
        <w:t>s, le questionnaire se compose</w:t>
      </w:r>
      <w:r w:rsidRPr="00F83D5D">
        <w:rPr>
          <w:rFonts w:ascii="Times" w:hAnsi="Times" w:cs="Arial"/>
          <w:sz w:val="20"/>
          <w:szCs w:val="20"/>
        </w:rPr>
        <w:t xml:space="preserve"> toujours de trois questions : </w:t>
      </w:r>
    </w:p>
    <w:p w:rsidR="00764C35" w:rsidRPr="00F83D5D" w:rsidRDefault="00764C35" w:rsidP="005E6830">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ab/>
      </w:r>
      <w:r w:rsidR="005E6830" w:rsidRPr="00F83D5D">
        <w:rPr>
          <w:rFonts w:ascii="Times" w:hAnsi="Times" w:cs="Arial"/>
          <w:sz w:val="20"/>
          <w:szCs w:val="20"/>
        </w:rPr>
        <w:t xml:space="preserve">1) une ligne de texte, que vous pouvez utiliser pour enregistrer la réponse précise de l'enquêté ; </w:t>
      </w:r>
    </w:p>
    <w:p w:rsidR="00764C35" w:rsidRPr="00F83D5D" w:rsidRDefault="00764C35" w:rsidP="005E6830">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ab/>
      </w:r>
      <w:r w:rsidR="005E6830" w:rsidRPr="00F83D5D">
        <w:rPr>
          <w:rFonts w:ascii="Times" w:hAnsi="Times" w:cs="Arial"/>
          <w:sz w:val="20"/>
          <w:szCs w:val="20"/>
        </w:rPr>
        <w:t xml:space="preserve">2) une quantité (en chiffres) ; et </w:t>
      </w:r>
    </w:p>
    <w:p w:rsidR="00764C35" w:rsidRPr="00F83D5D" w:rsidRDefault="00764C35" w:rsidP="005E6830">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ab/>
      </w:r>
      <w:r w:rsidR="005E6830" w:rsidRPr="00F83D5D">
        <w:rPr>
          <w:rFonts w:ascii="Times" w:hAnsi="Times" w:cs="Arial"/>
          <w:sz w:val="20"/>
          <w:szCs w:val="20"/>
        </w:rPr>
        <w:t xml:space="preserve">3) une unité, parmi une liste que nous avons </w:t>
      </w:r>
      <w:proofErr w:type="gramStart"/>
      <w:r w:rsidR="005E6830" w:rsidRPr="00F83D5D">
        <w:rPr>
          <w:rFonts w:ascii="Times" w:hAnsi="Times" w:cs="Arial"/>
          <w:sz w:val="20"/>
          <w:szCs w:val="20"/>
        </w:rPr>
        <w:t>sélectionner</w:t>
      </w:r>
      <w:proofErr w:type="gramEnd"/>
      <w:r w:rsidR="005E6830" w:rsidRPr="00F83D5D">
        <w:rPr>
          <w:rFonts w:ascii="Times" w:hAnsi="Times" w:cs="Arial"/>
          <w:sz w:val="20"/>
          <w:szCs w:val="20"/>
        </w:rPr>
        <w:t xml:space="preserve">. Vous devez toujours convertir la réponse de l'enquêté en utilisant ces unités. La ligne de texte peut vous servir à enregistrer des commentaires. </w:t>
      </w:r>
    </w:p>
    <w:p w:rsidR="00F3601C" w:rsidRPr="00F83D5D" w:rsidRDefault="005E6830" w:rsidP="005E6830">
      <w:pPr>
        <w:pBdr>
          <w:top w:val="single" w:sz="4" w:space="1" w:color="auto"/>
          <w:left w:val="single" w:sz="4" w:space="4" w:color="auto"/>
          <w:bottom w:val="single" w:sz="4" w:space="1" w:color="auto"/>
          <w:right w:val="single" w:sz="4" w:space="4" w:color="auto"/>
        </w:pBdr>
        <w:contextualSpacing/>
        <w:jc w:val="both"/>
        <w:rPr>
          <w:rFonts w:ascii="Times" w:hAnsi="Times" w:cs="Arial"/>
          <w:b/>
          <w:sz w:val="20"/>
          <w:szCs w:val="20"/>
        </w:rPr>
      </w:pPr>
      <w:r w:rsidRPr="00F83D5D">
        <w:rPr>
          <w:rFonts w:ascii="Times" w:hAnsi="Times" w:cs="Arial"/>
          <w:b/>
          <w:sz w:val="20"/>
          <w:szCs w:val="20"/>
        </w:rPr>
        <w:t>Si vous n'avez pas besoin de la ligne de texte, inscrivez la lettre "Z" dans cette ligne.</w:t>
      </w:r>
    </w:p>
    <w:p w:rsidR="00F3601C" w:rsidRPr="00F83D5D" w:rsidRDefault="00F3601C"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C_s_2 </w:t>
      </w:r>
    </w:p>
    <w:p w:rsidR="00F3601C" w:rsidRPr="00F83D5D" w:rsidRDefault="00F3601C" w:rsidP="00F3601C">
      <w:pPr>
        <w:contextualSpacing/>
        <w:jc w:val="both"/>
        <w:rPr>
          <w:rFonts w:ascii="Times" w:hAnsi="Times" w:cs="Arial"/>
          <w:b/>
          <w:sz w:val="20"/>
          <w:szCs w:val="20"/>
        </w:rPr>
      </w:pPr>
      <w:r w:rsidRPr="00F83D5D">
        <w:rPr>
          <w:rFonts w:ascii="Times" w:hAnsi="Times" w:cs="Arial"/>
          <w:b/>
          <w:sz w:val="20"/>
          <w:szCs w:val="20"/>
        </w:rPr>
        <w:t>Parcelle [${plot_i}], culture ${crop} : Comment avez-vous obtenu ces semences ?</w:t>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Moso tè [${plot_i}], kilti ${crop} : Kijan ou te fè jwenn semans?</w:t>
      </w:r>
    </w:p>
    <w:p w:rsidR="00F3601C" w:rsidRPr="00F83D5D" w:rsidRDefault="00F3601C"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C_s_3 </w:t>
      </w:r>
    </w:p>
    <w:p w:rsidR="00F3601C" w:rsidRPr="00F83D5D" w:rsidRDefault="00F3601C" w:rsidP="00F3601C">
      <w:pPr>
        <w:contextualSpacing/>
        <w:jc w:val="both"/>
        <w:rPr>
          <w:rFonts w:ascii="Times" w:hAnsi="Times" w:cs="Arial"/>
          <w:b/>
          <w:sz w:val="20"/>
          <w:szCs w:val="20"/>
        </w:rPr>
      </w:pPr>
      <w:r w:rsidRPr="00F83D5D">
        <w:rPr>
          <w:rFonts w:ascii="Times" w:hAnsi="Times" w:cs="Arial"/>
          <w:b/>
          <w:sz w:val="20"/>
          <w:szCs w:val="20"/>
        </w:rPr>
        <w:t>Parcelle [${plot_i}], culture ${crop} : Où avez-vous obtenu les fonds pour acheter les semences?</w:t>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Moso tè [${plot_i}], kilti ${crop} : Ki kote ou te jwenn kòb pou achte semans yo?</w:t>
      </w:r>
    </w:p>
    <w:p w:rsidR="00344B86" w:rsidRPr="00F83D5D" w:rsidRDefault="00344B86" w:rsidP="00F3601C">
      <w:pPr>
        <w:contextualSpacing/>
        <w:jc w:val="both"/>
        <w:rPr>
          <w:rFonts w:ascii="Times" w:hAnsi="Times" w:cs="Arial"/>
          <w:sz w:val="20"/>
          <w:szCs w:val="20"/>
        </w:rPr>
      </w:pPr>
    </w:p>
    <w:tbl>
      <w:tblPr>
        <w:tblW w:w="0" w:type="auto"/>
        <w:jc w:val="center"/>
        <w:tblCellMar>
          <w:left w:w="70" w:type="dxa"/>
          <w:right w:w="70" w:type="dxa"/>
        </w:tblCellMar>
        <w:tblLook w:val="0000"/>
      </w:tblPr>
      <w:tblGrid>
        <w:gridCol w:w="10794"/>
        <w:gridCol w:w="146"/>
      </w:tblGrid>
      <w:tr w:rsidR="00344B86" w:rsidRPr="00F83D5D">
        <w:trPr>
          <w:trHeight w:val="260"/>
          <w:jc w:val="center"/>
        </w:trPr>
        <w:tc>
          <w:tcPr>
            <w:tcW w:w="0" w:type="auto"/>
            <w:tcBorders>
              <w:top w:val="nil"/>
              <w:left w:val="nil"/>
              <w:bottom w:val="nil"/>
              <w:right w:val="nil"/>
            </w:tcBorders>
            <w:shd w:val="clear" w:color="auto" w:fill="auto"/>
            <w:noWrap/>
            <w:vAlign w:val="bottom"/>
          </w:tcPr>
          <w:tbl>
            <w:tblPr>
              <w:tblW w:w="11540" w:type="dxa"/>
              <w:jc w:val="center"/>
              <w:tblCellMar>
                <w:left w:w="70" w:type="dxa"/>
                <w:right w:w="70" w:type="dxa"/>
              </w:tblCellMar>
              <w:tblLook w:val="04A0"/>
            </w:tblPr>
            <w:tblGrid>
              <w:gridCol w:w="4912"/>
              <w:gridCol w:w="5742"/>
            </w:tblGrid>
            <w:tr w:rsidR="00F17AD7" w:rsidRPr="00F17AD7" w:rsidTr="00F17AD7">
              <w:trPr>
                <w:trHeight w:val="255"/>
                <w:jc w:val="center"/>
              </w:trPr>
              <w:tc>
                <w:tcPr>
                  <w:tcW w:w="5320" w:type="dxa"/>
                  <w:tcBorders>
                    <w:top w:val="nil"/>
                    <w:left w:val="nil"/>
                    <w:bottom w:val="nil"/>
                    <w:right w:val="nil"/>
                  </w:tcBorders>
                  <w:shd w:val="clear" w:color="auto" w:fill="auto"/>
                  <w:noWrap/>
                  <w:vAlign w:val="bottom"/>
                  <w:hideMark/>
                </w:tcPr>
                <w:p w:rsidR="00F17AD7" w:rsidRPr="00F17AD7" w:rsidRDefault="00F17AD7" w:rsidP="00F17AD7">
                  <w:pPr>
                    <w:jc w:val="center"/>
                    <w:rPr>
                      <w:rFonts w:ascii="Times" w:hAnsi="Times" w:cs="Times"/>
                      <w:sz w:val="20"/>
                      <w:szCs w:val="20"/>
                    </w:rPr>
                  </w:pPr>
                  <w:r w:rsidRPr="00F17AD7">
                    <w:rPr>
                      <w:rFonts w:ascii="Times" w:hAnsi="Times" w:cs="Times"/>
                      <w:sz w:val="20"/>
                      <w:szCs w:val="20"/>
                    </w:rPr>
                    <w:t>Epargne personnelle</w:t>
                  </w:r>
                </w:p>
              </w:tc>
              <w:tc>
                <w:tcPr>
                  <w:tcW w:w="6220" w:type="dxa"/>
                  <w:tcBorders>
                    <w:top w:val="nil"/>
                    <w:left w:val="nil"/>
                    <w:bottom w:val="nil"/>
                    <w:right w:val="nil"/>
                  </w:tcBorders>
                  <w:shd w:val="clear" w:color="auto" w:fill="auto"/>
                  <w:noWrap/>
                  <w:vAlign w:val="bottom"/>
                  <w:hideMark/>
                </w:tcPr>
                <w:p w:rsidR="00F17AD7" w:rsidRPr="00F17AD7" w:rsidRDefault="00F17AD7" w:rsidP="00F17AD7">
                  <w:pPr>
                    <w:jc w:val="center"/>
                    <w:rPr>
                      <w:rFonts w:ascii="Times" w:hAnsi="Times" w:cs="Times"/>
                      <w:sz w:val="20"/>
                      <w:szCs w:val="20"/>
                    </w:rPr>
                  </w:pPr>
                  <w:r w:rsidRPr="00F17AD7">
                    <w:rPr>
                      <w:rFonts w:ascii="Times" w:hAnsi="Times" w:cs="Times"/>
                      <w:sz w:val="20"/>
                      <w:szCs w:val="20"/>
                    </w:rPr>
                    <w:t>Lajan pam menm</w:t>
                  </w:r>
                </w:p>
              </w:tc>
            </w:tr>
            <w:tr w:rsidR="00F17AD7" w:rsidRPr="00F17AD7" w:rsidTr="00F17AD7">
              <w:trPr>
                <w:trHeight w:val="255"/>
                <w:jc w:val="center"/>
              </w:trPr>
              <w:tc>
                <w:tcPr>
                  <w:tcW w:w="5320" w:type="dxa"/>
                  <w:tcBorders>
                    <w:top w:val="nil"/>
                    <w:left w:val="nil"/>
                    <w:bottom w:val="nil"/>
                    <w:right w:val="nil"/>
                  </w:tcBorders>
                  <w:shd w:val="clear" w:color="auto" w:fill="auto"/>
                  <w:noWrap/>
                  <w:vAlign w:val="bottom"/>
                  <w:hideMark/>
                </w:tcPr>
                <w:p w:rsidR="00F17AD7" w:rsidRPr="00F17AD7" w:rsidRDefault="00F17AD7" w:rsidP="00F17AD7">
                  <w:pPr>
                    <w:jc w:val="center"/>
                    <w:rPr>
                      <w:rFonts w:ascii="Times" w:hAnsi="Times" w:cs="Times"/>
                      <w:sz w:val="20"/>
                      <w:szCs w:val="20"/>
                    </w:rPr>
                  </w:pPr>
                  <w:r w:rsidRPr="00F17AD7">
                    <w:rPr>
                      <w:rFonts w:ascii="Times" w:hAnsi="Times" w:cs="Times"/>
                      <w:sz w:val="20"/>
                      <w:szCs w:val="20"/>
                    </w:rPr>
                    <w:t>Bon PTTA</w:t>
                  </w:r>
                </w:p>
              </w:tc>
              <w:tc>
                <w:tcPr>
                  <w:tcW w:w="6220" w:type="dxa"/>
                  <w:tcBorders>
                    <w:top w:val="nil"/>
                    <w:left w:val="nil"/>
                    <w:bottom w:val="nil"/>
                    <w:right w:val="nil"/>
                  </w:tcBorders>
                  <w:shd w:val="clear" w:color="auto" w:fill="auto"/>
                  <w:noWrap/>
                  <w:vAlign w:val="bottom"/>
                  <w:hideMark/>
                </w:tcPr>
                <w:p w:rsidR="00F17AD7" w:rsidRPr="00F17AD7" w:rsidRDefault="00F17AD7" w:rsidP="00F17AD7">
                  <w:pPr>
                    <w:jc w:val="center"/>
                    <w:rPr>
                      <w:rFonts w:ascii="Times" w:hAnsi="Times" w:cs="Times"/>
                      <w:sz w:val="20"/>
                      <w:szCs w:val="20"/>
                    </w:rPr>
                  </w:pPr>
                  <w:r w:rsidRPr="00F17AD7">
                    <w:rPr>
                      <w:rFonts w:ascii="Times" w:hAnsi="Times" w:cs="Times"/>
                      <w:sz w:val="20"/>
                      <w:szCs w:val="20"/>
                    </w:rPr>
                    <w:t>Bon PTTA</w:t>
                  </w:r>
                </w:p>
              </w:tc>
            </w:tr>
            <w:tr w:rsidR="00F17AD7" w:rsidRPr="00F17AD7" w:rsidTr="00F17AD7">
              <w:trPr>
                <w:trHeight w:val="255"/>
                <w:jc w:val="center"/>
              </w:trPr>
              <w:tc>
                <w:tcPr>
                  <w:tcW w:w="5320" w:type="dxa"/>
                  <w:tcBorders>
                    <w:top w:val="nil"/>
                    <w:left w:val="nil"/>
                    <w:bottom w:val="nil"/>
                    <w:right w:val="nil"/>
                  </w:tcBorders>
                  <w:shd w:val="clear" w:color="auto" w:fill="auto"/>
                  <w:noWrap/>
                  <w:vAlign w:val="bottom"/>
                  <w:hideMark/>
                </w:tcPr>
                <w:p w:rsidR="00F17AD7" w:rsidRPr="00F17AD7" w:rsidRDefault="00F17AD7" w:rsidP="00F17AD7">
                  <w:pPr>
                    <w:jc w:val="center"/>
                    <w:rPr>
                      <w:rFonts w:ascii="Times" w:hAnsi="Times" w:cs="Times"/>
                      <w:sz w:val="20"/>
                      <w:szCs w:val="20"/>
                    </w:rPr>
                  </w:pPr>
                  <w:r w:rsidRPr="00F17AD7">
                    <w:rPr>
                      <w:rFonts w:ascii="Times" w:hAnsi="Times" w:cs="Times"/>
                      <w:sz w:val="20"/>
                      <w:szCs w:val="20"/>
                    </w:rPr>
                    <w:t>Bon AVANSE</w:t>
                  </w:r>
                </w:p>
              </w:tc>
              <w:tc>
                <w:tcPr>
                  <w:tcW w:w="6220" w:type="dxa"/>
                  <w:tcBorders>
                    <w:top w:val="nil"/>
                    <w:left w:val="nil"/>
                    <w:bottom w:val="nil"/>
                    <w:right w:val="nil"/>
                  </w:tcBorders>
                  <w:shd w:val="clear" w:color="auto" w:fill="auto"/>
                  <w:noWrap/>
                  <w:vAlign w:val="bottom"/>
                  <w:hideMark/>
                </w:tcPr>
                <w:p w:rsidR="00F17AD7" w:rsidRPr="00F17AD7" w:rsidRDefault="00F17AD7" w:rsidP="00F17AD7">
                  <w:pPr>
                    <w:jc w:val="center"/>
                    <w:rPr>
                      <w:rFonts w:ascii="Times" w:hAnsi="Times" w:cs="Times"/>
                      <w:sz w:val="20"/>
                      <w:szCs w:val="20"/>
                    </w:rPr>
                  </w:pPr>
                  <w:r w:rsidRPr="00F17AD7">
                    <w:rPr>
                      <w:rFonts w:ascii="Times" w:hAnsi="Times" w:cs="Times"/>
                      <w:sz w:val="20"/>
                      <w:szCs w:val="20"/>
                    </w:rPr>
                    <w:t>Bon AVANSE</w:t>
                  </w:r>
                </w:p>
              </w:tc>
            </w:tr>
            <w:tr w:rsidR="00F17AD7" w:rsidRPr="00F17AD7" w:rsidTr="00F17AD7">
              <w:trPr>
                <w:trHeight w:val="255"/>
                <w:jc w:val="center"/>
              </w:trPr>
              <w:tc>
                <w:tcPr>
                  <w:tcW w:w="5320" w:type="dxa"/>
                  <w:tcBorders>
                    <w:top w:val="nil"/>
                    <w:left w:val="nil"/>
                    <w:bottom w:val="nil"/>
                    <w:right w:val="nil"/>
                  </w:tcBorders>
                  <w:shd w:val="clear" w:color="auto" w:fill="auto"/>
                  <w:noWrap/>
                  <w:vAlign w:val="bottom"/>
                  <w:hideMark/>
                </w:tcPr>
                <w:p w:rsidR="00F17AD7" w:rsidRPr="00F17AD7" w:rsidRDefault="00F17AD7" w:rsidP="00F17AD7">
                  <w:pPr>
                    <w:jc w:val="center"/>
                    <w:rPr>
                      <w:rFonts w:ascii="Times" w:hAnsi="Times" w:cs="Times"/>
                      <w:sz w:val="20"/>
                      <w:szCs w:val="20"/>
                    </w:rPr>
                  </w:pPr>
                  <w:r w:rsidRPr="00F17AD7">
                    <w:rPr>
                      <w:rFonts w:ascii="Times" w:hAnsi="Times" w:cs="Times"/>
                      <w:sz w:val="20"/>
                      <w:szCs w:val="20"/>
                    </w:rPr>
                    <w:t>Prêt</w:t>
                  </w:r>
                </w:p>
              </w:tc>
              <w:tc>
                <w:tcPr>
                  <w:tcW w:w="6220" w:type="dxa"/>
                  <w:tcBorders>
                    <w:top w:val="nil"/>
                    <w:left w:val="nil"/>
                    <w:bottom w:val="nil"/>
                    <w:right w:val="nil"/>
                  </w:tcBorders>
                  <w:shd w:val="clear" w:color="auto" w:fill="auto"/>
                  <w:noWrap/>
                  <w:vAlign w:val="bottom"/>
                  <w:hideMark/>
                </w:tcPr>
                <w:p w:rsidR="00F17AD7" w:rsidRPr="00F17AD7" w:rsidRDefault="00F17AD7" w:rsidP="00F17AD7">
                  <w:pPr>
                    <w:jc w:val="center"/>
                    <w:rPr>
                      <w:rFonts w:ascii="Times" w:hAnsi="Times" w:cs="Times"/>
                      <w:sz w:val="20"/>
                      <w:szCs w:val="20"/>
                    </w:rPr>
                  </w:pPr>
                  <w:r w:rsidRPr="00F17AD7">
                    <w:rPr>
                      <w:rFonts w:ascii="Times" w:hAnsi="Times" w:cs="Times"/>
                      <w:sz w:val="20"/>
                      <w:szCs w:val="20"/>
                    </w:rPr>
                    <w:t>Prete</w:t>
                  </w:r>
                </w:p>
              </w:tc>
            </w:tr>
            <w:tr w:rsidR="00F17AD7" w:rsidRPr="00F17AD7" w:rsidTr="00F17AD7">
              <w:trPr>
                <w:trHeight w:val="255"/>
                <w:jc w:val="center"/>
              </w:trPr>
              <w:tc>
                <w:tcPr>
                  <w:tcW w:w="5320" w:type="dxa"/>
                  <w:tcBorders>
                    <w:top w:val="nil"/>
                    <w:left w:val="nil"/>
                    <w:bottom w:val="nil"/>
                    <w:right w:val="nil"/>
                  </w:tcBorders>
                  <w:shd w:val="clear" w:color="auto" w:fill="auto"/>
                  <w:noWrap/>
                  <w:vAlign w:val="bottom"/>
                  <w:hideMark/>
                </w:tcPr>
                <w:p w:rsidR="00F17AD7" w:rsidRPr="00F17AD7" w:rsidRDefault="00F17AD7" w:rsidP="00F17AD7">
                  <w:pPr>
                    <w:jc w:val="center"/>
                    <w:rPr>
                      <w:rFonts w:ascii="Times" w:hAnsi="Times" w:cs="Times"/>
                      <w:sz w:val="20"/>
                      <w:szCs w:val="20"/>
                    </w:rPr>
                  </w:pPr>
                  <w:r w:rsidRPr="00F17AD7">
                    <w:rPr>
                      <w:rFonts w:ascii="Times" w:hAnsi="Times" w:cs="Times"/>
                      <w:sz w:val="20"/>
                      <w:szCs w:val="20"/>
                    </w:rPr>
                    <w:t>Don/Cadeau</w:t>
                  </w:r>
                </w:p>
              </w:tc>
              <w:tc>
                <w:tcPr>
                  <w:tcW w:w="6220" w:type="dxa"/>
                  <w:tcBorders>
                    <w:top w:val="nil"/>
                    <w:left w:val="nil"/>
                    <w:bottom w:val="nil"/>
                    <w:right w:val="nil"/>
                  </w:tcBorders>
                  <w:shd w:val="clear" w:color="auto" w:fill="auto"/>
                  <w:noWrap/>
                  <w:vAlign w:val="bottom"/>
                  <w:hideMark/>
                </w:tcPr>
                <w:p w:rsidR="00F17AD7" w:rsidRPr="00F17AD7" w:rsidRDefault="00F17AD7" w:rsidP="00F17AD7">
                  <w:pPr>
                    <w:jc w:val="center"/>
                    <w:rPr>
                      <w:rFonts w:ascii="Times" w:hAnsi="Times" w:cs="Times"/>
                      <w:sz w:val="20"/>
                      <w:szCs w:val="20"/>
                    </w:rPr>
                  </w:pPr>
                  <w:r w:rsidRPr="00F17AD7">
                    <w:rPr>
                      <w:rFonts w:ascii="Times" w:hAnsi="Times" w:cs="Times"/>
                      <w:sz w:val="20"/>
                      <w:szCs w:val="20"/>
                    </w:rPr>
                    <w:t>Bay/Kado</w:t>
                  </w:r>
                </w:p>
              </w:tc>
            </w:tr>
            <w:tr w:rsidR="001C61C9" w:rsidRPr="00F17AD7" w:rsidTr="00F17AD7">
              <w:trPr>
                <w:trHeight w:val="255"/>
                <w:jc w:val="center"/>
              </w:trPr>
              <w:tc>
                <w:tcPr>
                  <w:tcW w:w="5320" w:type="dxa"/>
                  <w:tcBorders>
                    <w:top w:val="nil"/>
                    <w:left w:val="nil"/>
                    <w:bottom w:val="nil"/>
                    <w:right w:val="nil"/>
                  </w:tcBorders>
                  <w:shd w:val="clear" w:color="auto" w:fill="auto"/>
                  <w:noWrap/>
                  <w:vAlign w:val="bottom"/>
                  <w:hideMark/>
                </w:tcPr>
                <w:p w:rsidR="001C61C9" w:rsidRPr="00F17AD7" w:rsidRDefault="001C61C9" w:rsidP="00F17AD7">
                  <w:pPr>
                    <w:jc w:val="center"/>
                    <w:rPr>
                      <w:rFonts w:ascii="Times" w:hAnsi="Times" w:cs="Times"/>
                      <w:sz w:val="20"/>
                      <w:szCs w:val="20"/>
                    </w:rPr>
                  </w:pPr>
                  <w:r>
                    <w:rPr>
                      <w:rFonts w:ascii="Times" w:hAnsi="Times" w:cs="Times"/>
                      <w:sz w:val="20"/>
                      <w:szCs w:val="20"/>
                    </w:rPr>
                    <w:t>Bon autre programme</w:t>
                  </w:r>
                </w:p>
              </w:tc>
              <w:tc>
                <w:tcPr>
                  <w:tcW w:w="6220" w:type="dxa"/>
                  <w:tcBorders>
                    <w:top w:val="nil"/>
                    <w:left w:val="nil"/>
                    <w:bottom w:val="nil"/>
                    <w:right w:val="nil"/>
                  </w:tcBorders>
                  <w:shd w:val="clear" w:color="auto" w:fill="auto"/>
                  <w:noWrap/>
                  <w:vAlign w:val="bottom"/>
                  <w:hideMark/>
                </w:tcPr>
                <w:p w:rsidR="001C61C9" w:rsidRPr="00F17AD7" w:rsidRDefault="001C61C9" w:rsidP="00F17AD7">
                  <w:pPr>
                    <w:jc w:val="center"/>
                    <w:rPr>
                      <w:rFonts w:ascii="Times" w:hAnsi="Times" w:cs="Times"/>
                      <w:sz w:val="20"/>
                      <w:szCs w:val="20"/>
                    </w:rPr>
                  </w:pPr>
                  <w:r>
                    <w:rPr>
                      <w:rFonts w:ascii="Times" w:hAnsi="Times" w:cs="Times"/>
                      <w:sz w:val="20"/>
                      <w:szCs w:val="20"/>
                    </w:rPr>
                    <w:t>Bon lot programm</w:t>
                  </w:r>
                </w:p>
              </w:tc>
            </w:tr>
            <w:tr w:rsidR="00F17AD7" w:rsidRPr="00F17AD7" w:rsidTr="00F17AD7">
              <w:trPr>
                <w:trHeight w:val="255"/>
                <w:jc w:val="center"/>
              </w:trPr>
              <w:tc>
                <w:tcPr>
                  <w:tcW w:w="5320" w:type="dxa"/>
                  <w:tcBorders>
                    <w:top w:val="nil"/>
                    <w:left w:val="nil"/>
                    <w:bottom w:val="nil"/>
                    <w:right w:val="nil"/>
                  </w:tcBorders>
                  <w:shd w:val="clear" w:color="auto" w:fill="auto"/>
                  <w:noWrap/>
                  <w:vAlign w:val="bottom"/>
                  <w:hideMark/>
                </w:tcPr>
                <w:p w:rsidR="00F17AD7" w:rsidRPr="00F17AD7" w:rsidRDefault="00F17AD7" w:rsidP="00F17AD7">
                  <w:pPr>
                    <w:jc w:val="center"/>
                    <w:rPr>
                      <w:rFonts w:ascii="Times" w:hAnsi="Times" w:cs="Times"/>
                      <w:sz w:val="20"/>
                      <w:szCs w:val="20"/>
                    </w:rPr>
                  </w:pPr>
                  <w:r w:rsidRPr="00F17AD7">
                    <w:rPr>
                      <w:rFonts w:ascii="Times" w:hAnsi="Times" w:cs="Times"/>
                      <w:sz w:val="20"/>
                      <w:szCs w:val="20"/>
                    </w:rPr>
                    <w:lastRenderedPageBreak/>
                    <w:t>ne sait pas(ne pas lire)</w:t>
                  </w:r>
                </w:p>
              </w:tc>
              <w:tc>
                <w:tcPr>
                  <w:tcW w:w="6220" w:type="dxa"/>
                  <w:tcBorders>
                    <w:top w:val="nil"/>
                    <w:left w:val="nil"/>
                    <w:bottom w:val="nil"/>
                    <w:right w:val="nil"/>
                  </w:tcBorders>
                  <w:shd w:val="clear" w:color="auto" w:fill="auto"/>
                  <w:noWrap/>
                  <w:vAlign w:val="bottom"/>
                  <w:hideMark/>
                </w:tcPr>
                <w:p w:rsidR="00F17AD7" w:rsidRPr="00F17AD7" w:rsidRDefault="00F17AD7" w:rsidP="00F17AD7">
                  <w:pPr>
                    <w:jc w:val="center"/>
                    <w:rPr>
                      <w:rFonts w:ascii="Times" w:hAnsi="Times" w:cs="Times"/>
                      <w:sz w:val="20"/>
                      <w:szCs w:val="20"/>
                    </w:rPr>
                  </w:pPr>
                  <w:r w:rsidRPr="00F17AD7">
                    <w:rPr>
                      <w:rFonts w:ascii="Times" w:hAnsi="Times" w:cs="Times"/>
                      <w:sz w:val="20"/>
                      <w:szCs w:val="20"/>
                    </w:rPr>
                    <w:t>Pa konnen (pa li opsyon sa)</w:t>
                  </w:r>
                </w:p>
              </w:tc>
            </w:tr>
            <w:tr w:rsidR="00F17AD7" w:rsidRPr="00F17AD7" w:rsidTr="00F17AD7">
              <w:trPr>
                <w:trHeight w:val="255"/>
                <w:jc w:val="center"/>
              </w:trPr>
              <w:tc>
                <w:tcPr>
                  <w:tcW w:w="5320" w:type="dxa"/>
                  <w:tcBorders>
                    <w:top w:val="nil"/>
                    <w:left w:val="nil"/>
                    <w:bottom w:val="nil"/>
                    <w:right w:val="nil"/>
                  </w:tcBorders>
                  <w:shd w:val="clear" w:color="auto" w:fill="auto"/>
                  <w:noWrap/>
                  <w:vAlign w:val="bottom"/>
                  <w:hideMark/>
                </w:tcPr>
                <w:p w:rsidR="00F17AD7" w:rsidRPr="00F17AD7" w:rsidRDefault="00F17AD7" w:rsidP="00F17AD7">
                  <w:pPr>
                    <w:jc w:val="center"/>
                    <w:rPr>
                      <w:rFonts w:ascii="Times" w:hAnsi="Times" w:cs="Times"/>
                      <w:sz w:val="20"/>
                      <w:szCs w:val="20"/>
                    </w:rPr>
                  </w:pPr>
                  <w:r w:rsidRPr="00F17AD7">
                    <w:rPr>
                      <w:rFonts w:ascii="Times" w:hAnsi="Times" w:cs="Times"/>
                      <w:sz w:val="20"/>
                      <w:szCs w:val="20"/>
                    </w:rPr>
                    <w:t>refuse de répondre (ne pas lire)</w:t>
                  </w:r>
                </w:p>
              </w:tc>
              <w:tc>
                <w:tcPr>
                  <w:tcW w:w="6220" w:type="dxa"/>
                  <w:tcBorders>
                    <w:top w:val="nil"/>
                    <w:left w:val="nil"/>
                    <w:bottom w:val="nil"/>
                    <w:right w:val="nil"/>
                  </w:tcBorders>
                  <w:shd w:val="clear" w:color="auto" w:fill="auto"/>
                  <w:noWrap/>
                  <w:vAlign w:val="bottom"/>
                  <w:hideMark/>
                </w:tcPr>
                <w:p w:rsidR="00F17AD7" w:rsidRPr="00F17AD7" w:rsidRDefault="00F17AD7" w:rsidP="00F17AD7">
                  <w:pPr>
                    <w:jc w:val="center"/>
                    <w:rPr>
                      <w:rFonts w:ascii="Times" w:hAnsi="Times" w:cs="Times"/>
                      <w:sz w:val="20"/>
                      <w:szCs w:val="20"/>
                    </w:rPr>
                  </w:pPr>
                  <w:r w:rsidRPr="00F17AD7">
                    <w:rPr>
                      <w:rFonts w:ascii="Times" w:hAnsi="Times" w:cs="Times"/>
                      <w:sz w:val="20"/>
                      <w:szCs w:val="20"/>
                    </w:rPr>
                    <w:t xml:space="preserve">Pa vle reponn </w:t>
                  </w:r>
                  <w:proofErr w:type="gramStart"/>
                  <w:r w:rsidRPr="00F17AD7">
                    <w:rPr>
                      <w:rFonts w:ascii="Times" w:hAnsi="Times" w:cs="Times"/>
                      <w:sz w:val="20"/>
                      <w:szCs w:val="20"/>
                    </w:rPr>
                    <w:t>( pa</w:t>
                  </w:r>
                  <w:proofErr w:type="gramEnd"/>
                  <w:r w:rsidRPr="00F17AD7">
                    <w:rPr>
                      <w:rFonts w:ascii="Times" w:hAnsi="Times" w:cs="Times"/>
                      <w:sz w:val="20"/>
                      <w:szCs w:val="20"/>
                    </w:rPr>
                    <w:t xml:space="preserve"> li opsyon sa)</w:t>
                  </w:r>
                </w:p>
              </w:tc>
            </w:tr>
          </w:tbl>
          <w:p w:rsidR="00344B86" w:rsidRPr="008F06F1" w:rsidRDefault="00344B86" w:rsidP="00F17AD7">
            <w:pPr>
              <w:jc w:val="center"/>
              <w:rPr>
                <w:rFonts w:ascii="Times" w:eastAsiaTheme="minorHAnsi" w:hAnsi="Times" w:cstheme="minorBidi"/>
                <w:sz w:val="20"/>
                <w:szCs w:val="20"/>
                <w:lang w:val="fr-CH"/>
              </w:rPr>
            </w:pPr>
          </w:p>
        </w:tc>
        <w:tc>
          <w:tcPr>
            <w:tcW w:w="0" w:type="auto"/>
            <w:tcBorders>
              <w:top w:val="nil"/>
              <w:left w:val="nil"/>
              <w:bottom w:val="nil"/>
              <w:right w:val="nil"/>
            </w:tcBorders>
            <w:shd w:val="clear" w:color="auto" w:fill="auto"/>
            <w:noWrap/>
            <w:vAlign w:val="bottom"/>
          </w:tcPr>
          <w:p w:rsidR="00344B86" w:rsidRPr="008F06F1" w:rsidRDefault="00344B86" w:rsidP="00344B86">
            <w:pPr>
              <w:rPr>
                <w:rFonts w:ascii="Times" w:eastAsiaTheme="minorHAnsi" w:hAnsi="Times" w:cstheme="minorBidi"/>
                <w:sz w:val="20"/>
                <w:szCs w:val="20"/>
                <w:lang w:val="fr-CH"/>
              </w:rPr>
            </w:pPr>
          </w:p>
        </w:tc>
      </w:tr>
    </w:tbl>
    <w:p w:rsidR="005E6830" w:rsidRPr="00F83D5D" w:rsidRDefault="005E6830" w:rsidP="00F3601C">
      <w:pPr>
        <w:contextualSpacing/>
        <w:jc w:val="both"/>
        <w:rPr>
          <w:rFonts w:ascii="Times" w:hAnsi="Times" w:cs="Arial"/>
          <w:sz w:val="20"/>
          <w:szCs w:val="20"/>
        </w:rPr>
      </w:pPr>
    </w:p>
    <w:p w:rsidR="005E6830" w:rsidRPr="00F83D5D" w:rsidRDefault="005E6830" w:rsidP="005E6830">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Pour les questions d'origine des fonds, il ne faut SURTOUT PAS lire la LISTE DES PROPOSITIONS de réponse.</w:t>
      </w:r>
      <w:r w:rsidR="00344B86" w:rsidRPr="00F83D5D">
        <w:rPr>
          <w:rFonts w:ascii="Times" w:hAnsi="Times" w:cs="Arial"/>
          <w:sz w:val="20"/>
          <w:szCs w:val="20"/>
        </w:rPr>
        <w:t xml:space="preserve"> Il ne faut en aucun cas suggérer de réponse à l'enquêté.</w:t>
      </w:r>
    </w:p>
    <w:p w:rsidR="00F3601C" w:rsidRPr="00F83D5D" w:rsidRDefault="00F3601C" w:rsidP="00F3601C">
      <w:pPr>
        <w:contextualSpacing/>
        <w:jc w:val="both"/>
        <w:rPr>
          <w:rFonts w:ascii="Times" w:hAnsi="Times" w:cs="Arial"/>
          <w:sz w:val="20"/>
          <w:szCs w:val="20"/>
        </w:rPr>
      </w:pPr>
    </w:p>
    <w:p w:rsidR="001C61C9" w:rsidRDefault="001C61C9" w:rsidP="00F3601C">
      <w:pPr>
        <w:contextualSpacing/>
        <w:jc w:val="both"/>
        <w:rPr>
          <w:rFonts w:ascii="Times" w:hAnsi="Times" w:cs="Arial"/>
          <w:sz w:val="20"/>
          <w:szCs w:val="20"/>
        </w:rPr>
      </w:pPr>
      <w:r>
        <w:rPr>
          <w:rFonts w:ascii="Times" w:hAnsi="Times" w:cs="Arial"/>
          <w:sz w:val="20"/>
          <w:szCs w:val="20"/>
        </w:rPr>
        <w:t>C_s_40</w:t>
      </w:r>
    </w:p>
    <w:p w:rsidR="001C61C9" w:rsidRDefault="001C61C9" w:rsidP="00F3601C">
      <w:pPr>
        <w:contextualSpacing/>
        <w:jc w:val="both"/>
        <w:rPr>
          <w:rFonts w:ascii="Times" w:hAnsi="Times" w:cs="Arial"/>
          <w:b/>
          <w:sz w:val="20"/>
          <w:szCs w:val="20"/>
        </w:rPr>
      </w:pPr>
      <w:r w:rsidRPr="001C61C9">
        <w:rPr>
          <w:rFonts w:ascii="Times" w:hAnsi="Times" w:cs="Arial"/>
          <w:b/>
          <w:sz w:val="20"/>
          <w:szCs w:val="20"/>
        </w:rPr>
        <w:t>Parcelle [${plot_i}], culture ${crop} : Combien avez-vous payé pour ces semences?</w:t>
      </w:r>
    </w:p>
    <w:p w:rsidR="001C61C9" w:rsidRDefault="001C61C9" w:rsidP="00F3601C">
      <w:pPr>
        <w:contextualSpacing/>
        <w:jc w:val="both"/>
        <w:rPr>
          <w:rFonts w:ascii="Times" w:hAnsi="Times" w:cs="Arial"/>
          <w:sz w:val="20"/>
          <w:szCs w:val="20"/>
        </w:rPr>
      </w:pPr>
      <w:r w:rsidRPr="001C61C9">
        <w:rPr>
          <w:rFonts w:ascii="Times" w:hAnsi="Times" w:cs="Arial"/>
          <w:sz w:val="20"/>
          <w:szCs w:val="20"/>
        </w:rPr>
        <w:t>Moso tè [${plot_i}], kilti ${crop} : Konbyen lajan ou te peye pou semans sa?</w:t>
      </w:r>
    </w:p>
    <w:p w:rsidR="001C61C9" w:rsidRDefault="001C61C9"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C_s_4 </w:t>
      </w:r>
    </w:p>
    <w:p w:rsidR="00F3601C" w:rsidRPr="00F83D5D" w:rsidRDefault="00F3601C" w:rsidP="00F3601C">
      <w:pPr>
        <w:contextualSpacing/>
        <w:jc w:val="both"/>
        <w:rPr>
          <w:rFonts w:ascii="Times" w:hAnsi="Times" w:cs="Arial"/>
          <w:b/>
          <w:sz w:val="20"/>
          <w:szCs w:val="20"/>
        </w:rPr>
      </w:pPr>
      <w:r w:rsidRPr="00F83D5D">
        <w:rPr>
          <w:rFonts w:ascii="Times" w:hAnsi="Times" w:cs="Arial"/>
          <w:b/>
          <w:sz w:val="20"/>
          <w:szCs w:val="20"/>
        </w:rPr>
        <w:t>Parcelle [${plot_i}], culture ${crop} : Quelle était la valeur des semences?</w:t>
      </w:r>
      <w:r w:rsidRPr="00F83D5D">
        <w:rPr>
          <w:rFonts w:ascii="Times" w:hAnsi="Times" w:cs="Arial"/>
          <w:b/>
          <w:sz w:val="20"/>
          <w:szCs w:val="20"/>
        </w:rPr>
        <w:tab/>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Moso tè [${plot_i}], kilti ${crop} : Konbyen lajan semans sa a ka koute?</w:t>
      </w:r>
    </w:p>
    <w:p w:rsidR="00344B86" w:rsidRPr="00F83D5D" w:rsidRDefault="00344B86" w:rsidP="00F3601C">
      <w:pPr>
        <w:contextualSpacing/>
        <w:jc w:val="both"/>
        <w:rPr>
          <w:rFonts w:ascii="Times" w:hAnsi="Times" w:cs="Arial"/>
          <w:sz w:val="20"/>
          <w:szCs w:val="20"/>
        </w:rPr>
      </w:pPr>
    </w:p>
    <w:p w:rsidR="00344B86" w:rsidRPr="00F83D5D" w:rsidRDefault="00344B86" w:rsidP="00344B86">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b/>
          <w:sz w:val="20"/>
          <w:szCs w:val="20"/>
        </w:rPr>
        <w:t>Même quand</w:t>
      </w:r>
      <w:r w:rsidRPr="00F83D5D">
        <w:rPr>
          <w:rFonts w:ascii="Times" w:hAnsi="Times" w:cs="Arial"/>
          <w:sz w:val="20"/>
          <w:szCs w:val="20"/>
        </w:rPr>
        <w:t xml:space="preserve"> les semences ont été récupérées d'une année précédente, ou quand elles sont un don, il faut en demander une estimation de la valeur à l'enquêté. On peut par exemple comparer </w:t>
      </w:r>
      <w:r w:rsidR="004B6C84">
        <w:rPr>
          <w:rFonts w:ascii="Times" w:hAnsi="Times" w:cs="Arial"/>
          <w:sz w:val="20"/>
          <w:szCs w:val="20"/>
        </w:rPr>
        <w:t>ces semences à d'autres pour l'</w:t>
      </w:r>
      <w:r w:rsidRPr="00F83D5D">
        <w:rPr>
          <w:rFonts w:ascii="Times" w:hAnsi="Times" w:cs="Arial"/>
          <w:sz w:val="20"/>
          <w:szCs w:val="20"/>
        </w:rPr>
        <w:t>aider.</w:t>
      </w:r>
    </w:p>
    <w:p w:rsidR="00F3601C" w:rsidRPr="00F83D5D" w:rsidRDefault="00F3601C" w:rsidP="00F3601C">
      <w:pPr>
        <w:contextualSpacing/>
        <w:jc w:val="both"/>
        <w:rPr>
          <w:rFonts w:ascii="Times" w:hAnsi="Times" w:cs="Arial"/>
          <w:sz w:val="20"/>
          <w:szCs w:val="20"/>
        </w:rPr>
      </w:pPr>
    </w:p>
    <w:p w:rsidR="004B6C84" w:rsidRPr="004B6C84" w:rsidRDefault="004B6C84" w:rsidP="004B6C84">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Pr>
          <w:rFonts w:ascii="Times" w:hAnsi="Times" w:cs="Arial"/>
          <w:sz w:val="20"/>
          <w:szCs w:val="20"/>
        </w:rPr>
        <w:t>Les questions suivantes ainsi que toutes les prochaines questions portant sur la main d’œuvre ne concernent que la culture de riz.</w:t>
      </w:r>
    </w:p>
    <w:p w:rsidR="004B6C84" w:rsidRDefault="004B6C84"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C_s_5 </w:t>
      </w:r>
    </w:p>
    <w:p w:rsidR="00F3601C" w:rsidRPr="00F83D5D" w:rsidRDefault="00F3601C" w:rsidP="00F3601C">
      <w:pPr>
        <w:contextualSpacing/>
        <w:jc w:val="both"/>
        <w:rPr>
          <w:rFonts w:ascii="Times" w:hAnsi="Times" w:cs="Arial"/>
          <w:b/>
          <w:sz w:val="20"/>
          <w:szCs w:val="20"/>
        </w:rPr>
      </w:pPr>
      <w:r w:rsidRPr="00F83D5D">
        <w:rPr>
          <w:rFonts w:ascii="Times" w:hAnsi="Times" w:cs="Arial"/>
          <w:b/>
          <w:sz w:val="20"/>
          <w:szCs w:val="20"/>
        </w:rPr>
        <w:t xml:space="preserve">Parcelle [${plot_i}], culture ${crop} : Avez-vous recruté de la main d’oeuvre rémunérée pour participer au semis ? </w:t>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Moso tè [${plot_i}], kilti ${crop} : Eske w te pran moun ou te peye pou patisipe nan simen ? </w:t>
      </w:r>
    </w:p>
    <w:p w:rsidR="00F3601C" w:rsidRPr="00F83D5D" w:rsidRDefault="00F3601C"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C_s_6 </w:t>
      </w:r>
    </w:p>
    <w:p w:rsidR="00F3601C" w:rsidRPr="00F83D5D" w:rsidRDefault="00F3601C" w:rsidP="00F3601C">
      <w:pPr>
        <w:contextualSpacing/>
        <w:jc w:val="both"/>
        <w:rPr>
          <w:rFonts w:ascii="Times" w:hAnsi="Times" w:cs="Arial"/>
          <w:b/>
          <w:sz w:val="20"/>
          <w:szCs w:val="20"/>
        </w:rPr>
      </w:pPr>
      <w:r w:rsidRPr="00F83D5D">
        <w:rPr>
          <w:rFonts w:ascii="Times" w:hAnsi="Times" w:cs="Arial"/>
          <w:b/>
          <w:sz w:val="20"/>
          <w:szCs w:val="20"/>
        </w:rPr>
        <w:t xml:space="preserve">Parcelle [${plot_i}], culture ${crop} : Durant combien de jours la main d’oeuvre rémunérée a-t-elle participé au semis ? </w:t>
      </w:r>
      <w:r w:rsidRPr="00F83D5D">
        <w:rPr>
          <w:rFonts w:ascii="Times" w:hAnsi="Times" w:cs="Arial"/>
          <w:b/>
          <w:sz w:val="20"/>
          <w:szCs w:val="20"/>
        </w:rPr>
        <w:tab/>
      </w:r>
    </w:p>
    <w:p w:rsidR="006B03A4"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Moso tè [${plot_i}], kilti ${crop} : Pandan Konbyen jou moun ou te peye yo te patisipe nan simen ? </w:t>
      </w:r>
    </w:p>
    <w:p w:rsidR="006B03A4" w:rsidRPr="00F83D5D" w:rsidRDefault="006B03A4" w:rsidP="00F3601C">
      <w:pPr>
        <w:contextualSpacing/>
        <w:jc w:val="both"/>
        <w:rPr>
          <w:rFonts w:ascii="Times" w:hAnsi="Times" w:cs="Arial"/>
          <w:sz w:val="20"/>
          <w:szCs w:val="20"/>
        </w:rPr>
      </w:pPr>
    </w:p>
    <w:p w:rsidR="006B03A4" w:rsidRPr="00F83D5D" w:rsidRDefault="006B03A4" w:rsidP="006B03A4">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b/>
          <w:sz w:val="20"/>
          <w:szCs w:val="20"/>
        </w:rPr>
        <w:t>Questions sur les hommes-jours </w:t>
      </w:r>
      <w:r w:rsidR="00CD5257">
        <w:rPr>
          <w:rFonts w:ascii="Times" w:hAnsi="Times" w:cs="Arial"/>
          <w:sz w:val="20"/>
          <w:szCs w:val="20"/>
        </w:rPr>
        <w:t>: La sé</w:t>
      </w:r>
      <w:r w:rsidRPr="00F83D5D">
        <w:rPr>
          <w:rFonts w:ascii="Times" w:hAnsi="Times" w:cs="Arial"/>
          <w:sz w:val="20"/>
          <w:szCs w:val="20"/>
        </w:rPr>
        <w:t xml:space="preserve">rie de questions sur </w:t>
      </w:r>
      <w:r w:rsidR="00BD3868" w:rsidRPr="00F83D5D">
        <w:rPr>
          <w:rFonts w:ascii="Times" w:hAnsi="Times" w:cs="Arial"/>
          <w:sz w:val="20"/>
          <w:szCs w:val="20"/>
        </w:rPr>
        <w:t>l</w:t>
      </w:r>
      <w:r w:rsidR="00CD5257">
        <w:rPr>
          <w:rFonts w:ascii="Times" w:hAnsi="Times" w:cs="Arial"/>
          <w:sz w:val="20"/>
          <w:szCs w:val="20"/>
        </w:rPr>
        <w:t>a</w:t>
      </w:r>
      <w:r w:rsidRPr="00F83D5D">
        <w:rPr>
          <w:rFonts w:ascii="Times" w:hAnsi="Times" w:cs="Arial"/>
          <w:sz w:val="20"/>
          <w:szCs w:val="20"/>
        </w:rPr>
        <w:t xml:space="preserve"> main d’oeuvre employée est similaire pour les différentes pratiques. Par exemple, pour le semis, on demande le nombre d’hommes-jours travaillé uniquement pour la main d’œuvre extérieure au ménage et rémunérée. On obtient le nombre d’hommes-jours en demandant combien de personnes ont été emplo</w:t>
      </w:r>
      <w:r w:rsidR="00CD5257">
        <w:rPr>
          <w:rFonts w:ascii="Times" w:hAnsi="Times" w:cs="Arial"/>
          <w:sz w:val="20"/>
          <w:szCs w:val="20"/>
        </w:rPr>
        <w:t>yées et combien de jours chacun</w:t>
      </w:r>
      <w:r w:rsidRPr="00F83D5D">
        <w:rPr>
          <w:rFonts w:ascii="Times" w:hAnsi="Times" w:cs="Arial"/>
          <w:sz w:val="20"/>
          <w:szCs w:val="20"/>
        </w:rPr>
        <w:t xml:space="preserve"> a travaillé, puis en faisant la somme. Par exemple, si 2 personnes ont été employées (et rémunérées) pendant 5 jours et 3 autres pendant 2 jours, le nombre d’hommes-jours employés est de 16 (2x5+3x2). Il fau</w:t>
      </w:r>
      <w:r w:rsidR="00CD5257">
        <w:rPr>
          <w:rFonts w:ascii="Times" w:hAnsi="Times" w:cs="Arial"/>
          <w:sz w:val="20"/>
          <w:szCs w:val="20"/>
        </w:rPr>
        <w:t>t compter comme « jour travaillé</w:t>
      </w:r>
      <w:r w:rsidRPr="00F83D5D">
        <w:rPr>
          <w:rFonts w:ascii="Times" w:hAnsi="Times" w:cs="Arial"/>
          <w:sz w:val="20"/>
          <w:szCs w:val="20"/>
        </w:rPr>
        <w:t> » un jour de travail entier. Pour savoir ce qui est un jour de trav</w:t>
      </w:r>
      <w:r w:rsidR="00CD5257">
        <w:rPr>
          <w:rFonts w:ascii="Times" w:hAnsi="Times" w:cs="Arial"/>
          <w:sz w:val="20"/>
          <w:szCs w:val="20"/>
        </w:rPr>
        <w:t>ail entier, nous utilisons la dé</w:t>
      </w:r>
      <w:r w:rsidRPr="00F83D5D">
        <w:rPr>
          <w:rFonts w:ascii="Times" w:hAnsi="Times" w:cs="Arial"/>
          <w:sz w:val="20"/>
          <w:szCs w:val="20"/>
        </w:rPr>
        <w:t>finition du l’enquêté. Par exemple : si dans un ménage ils ont l’habi</w:t>
      </w:r>
      <w:r w:rsidR="00CD5257">
        <w:rPr>
          <w:rFonts w:ascii="Times" w:hAnsi="Times" w:cs="Arial"/>
          <w:sz w:val="20"/>
          <w:szCs w:val="20"/>
        </w:rPr>
        <w:t>tude de partir pour les champs à</w:t>
      </w:r>
      <w:r w:rsidRPr="00F83D5D">
        <w:rPr>
          <w:rFonts w:ascii="Times" w:hAnsi="Times" w:cs="Arial"/>
          <w:sz w:val="20"/>
          <w:szCs w:val="20"/>
        </w:rPr>
        <w:t xml:space="preserve"> 6</w:t>
      </w:r>
      <w:r w:rsidR="00CD5257">
        <w:rPr>
          <w:rFonts w:ascii="Times" w:hAnsi="Times" w:cs="Arial"/>
          <w:sz w:val="20"/>
          <w:szCs w:val="20"/>
        </w:rPr>
        <w:t>h</w:t>
      </w:r>
      <w:r w:rsidRPr="00F83D5D">
        <w:rPr>
          <w:rFonts w:ascii="Times" w:hAnsi="Times" w:cs="Arial"/>
          <w:sz w:val="20"/>
          <w:szCs w:val="20"/>
        </w:rPr>
        <w:t xml:space="preserve"> </w:t>
      </w:r>
      <w:r w:rsidR="00CD5257">
        <w:rPr>
          <w:rFonts w:ascii="Times" w:hAnsi="Times" w:cs="Arial"/>
          <w:sz w:val="20"/>
          <w:szCs w:val="20"/>
        </w:rPr>
        <w:t>du matin</w:t>
      </w:r>
      <w:r w:rsidRPr="00F83D5D">
        <w:rPr>
          <w:rFonts w:ascii="Times" w:hAnsi="Times" w:cs="Arial"/>
          <w:sz w:val="20"/>
          <w:szCs w:val="20"/>
        </w:rPr>
        <w:t xml:space="preserve"> et terminer le travail</w:t>
      </w:r>
      <w:r w:rsidR="00CD5257">
        <w:rPr>
          <w:rFonts w:ascii="Times" w:hAnsi="Times" w:cs="Arial"/>
          <w:sz w:val="20"/>
          <w:szCs w:val="20"/>
        </w:rPr>
        <w:t xml:space="preserve"> à</w:t>
      </w:r>
      <w:r w:rsidRPr="00F83D5D">
        <w:rPr>
          <w:rFonts w:ascii="Times" w:hAnsi="Times" w:cs="Arial"/>
          <w:sz w:val="20"/>
          <w:szCs w:val="20"/>
        </w:rPr>
        <w:t xml:space="preserve"> </w:t>
      </w:r>
      <w:r w:rsidR="00CD5257">
        <w:rPr>
          <w:rFonts w:ascii="Times" w:hAnsi="Times" w:cs="Arial"/>
          <w:sz w:val="20"/>
          <w:szCs w:val="20"/>
        </w:rPr>
        <w:t>14h, il faut compter cela</w:t>
      </w:r>
      <w:r w:rsidRPr="00F83D5D">
        <w:rPr>
          <w:rFonts w:ascii="Times" w:hAnsi="Times" w:cs="Arial"/>
          <w:sz w:val="20"/>
          <w:szCs w:val="20"/>
        </w:rPr>
        <w:t xml:space="preserve"> comme un jour.</w:t>
      </w:r>
    </w:p>
    <w:p w:rsidR="00F3601C" w:rsidRPr="00F83D5D" w:rsidRDefault="00F3601C"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C_s_7 </w:t>
      </w:r>
    </w:p>
    <w:p w:rsidR="00FB2E7F" w:rsidRDefault="00F3601C" w:rsidP="00F3601C">
      <w:pPr>
        <w:contextualSpacing/>
        <w:jc w:val="both"/>
        <w:rPr>
          <w:rFonts w:ascii="Times" w:hAnsi="Times" w:cs="Arial"/>
          <w:b/>
          <w:sz w:val="20"/>
          <w:szCs w:val="20"/>
        </w:rPr>
      </w:pPr>
      <w:r w:rsidRPr="00F83D5D">
        <w:rPr>
          <w:rFonts w:ascii="Times" w:hAnsi="Times" w:cs="Arial"/>
          <w:b/>
          <w:sz w:val="20"/>
          <w:szCs w:val="20"/>
        </w:rPr>
        <w:t xml:space="preserve">Parcelle [${plot_i}], culture ${crop} : </w:t>
      </w:r>
      <w:r w:rsidR="00FB2E7F" w:rsidRPr="00FB2E7F">
        <w:rPr>
          <w:rFonts w:ascii="Times" w:hAnsi="Times" w:cs="Arial"/>
          <w:b/>
          <w:sz w:val="20"/>
          <w:szCs w:val="20"/>
        </w:rPr>
        <w:t xml:space="preserve">Comment avez-vous payé la main d'œuvre pour participer au semis ? </w:t>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Moso tè [${plot_i}], kilti ${crop} : </w:t>
      </w:r>
      <w:r w:rsidR="00FB2E7F" w:rsidRPr="00FB2E7F">
        <w:rPr>
          <w:rFonts w:ascii="Times" w:hAnsi="Times" w:cs="Arial"/>
          <w:sz w:val="20"/>
          <w:szCs w:val="20"/>
        </w:rPr>
        <w:t>Koman ou te peye moun ki te travay nan simen yo?</w:t>
      </w:r>
    </w:p>
    <w:p w:rsidR="00F3601C" w:rsidRPr="00F83D5D" w:rsidRDefault="00F3601C"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C_s_8 </w:t>
      </w:r>
    </w:p>
    <w:p w:rsidR="00F3601C" w:rsidRPr="00F83D5D" w:rsidRDefault="00F3601C" w:rsidP="00F3601C">
      <w:pPr>
        <w:contextualSpacing/>
        <w:jc w:val="both"/>
        <w:rPr>
          <w:rFonts w:ascii="Times" w:hAnsi="Times" w:cs="Arial"/>
          <w:b/>
          <w:sz w:val="20"/>
          <w:szCs w:val="20"/>
        </w:rPr>
      </w:pPr>
      <w:r w:rsidRPr="00F83D5D">
        <w:rPr>
          <w:rFonts w:ascii="Times" w:hAnsi="Times" w:cs="Arial"/>
          <w:b/>
          <w:sz w:val="20"/>
          <w:szCs w:val="20"/>
        </w:rPr>
        <w:t>Parcelle [${plot_i}], culture ${crop} : Combien avez-vous payé en tout pour que la main d’oeuv</w:t>
      </w:r>
      <w:r w:rsidR="00F17AD7">
        <w:rPr>
          <w:rFonts w:ascii="Times" w:hAnsi="Times" w:cs="Arial"/>
          <w:b/>
          <w:sz w:val="20"/>
          <w:szCs w:val="20"/>
        </w:rPr>
        <w:t xml:space="preserve">re rémunérée participe au semis </w:t>
      </w:r>
      <w:r w:rsidRPr="00F83D5D">
        <w:rPr>
          <w:rFonts w:ascii="Times" w:hAnsi="Times" w:cs="Arial"/>
          <w:b/>
          <w:sz w:val="20"/>
          <w:szCs w:val="20"/>
        </w:rPr>
        <w:t>?</w:t>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Moso tè [${plot_i}], kilti ${crop} : Antou, konbyen ou te peye moun sa yo ki te travay nan simen yo? </w:t>
      </w:r>
    </w:p>
    <w:p w:rsidR="00F3601C" w:rsidRPr="00F83D5D" w:rsidRDefault="00F3601C"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C_tr_1 </w:t>
      </w:r>
    </w:p>
    <w:p w:rsidR="00F3601C" w:rsidRPr="00F83D5D" w:rsidRDefault="00F3601C" w:rsidP="00F3601C">
      <w:pPr>
        <w:contextualSpacing/>
        <w:jc w:val="both"/>
        <w:rPr>
          <w:rFonts w:ascii="Times" w:hAnsi="Times" w:cs="Arial"/>
          <w:b/>
          <w:sz w:val="20"/>
          <w:szCs w:val="20"/>
        </w:rPr>
      </w:pPr>
      <w:r w:rsidRPr="00F83D5D">
        <w:rPr>
          <w:rFonts w:ascii="Times" w:hAnsi="Times" w:cs="Arial"/>
          <w:b/>
          <w:sz w:val="20"/>
          <w:szCs w:val="20"/>
        </w:rPr>
        <w:t xml:space="preserve">Parcelle [${plot_i}], culture ${crop} : Quelle quantité de plantules  de [${crop}] avez-vous repiquées ? </w:t>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Moso tè [${plot_i}], kilti ${crop} : Konbyen ti plant ${plot_i} ou te repike?</w:t>
      </w:r>
    </w:p>
    <w:p w:rsidR="00F3601C" w:rsidRPr="00F83D5D" w:rsidRDefault="00F3601C"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C_tr_2 </w:t>
      </w:r>
    </w:p>
    <w:p w:rsidR="00F3601C" w:rsidRPr="00F83D5D" w:rsidRDefault="00F3601C" w:rsidP="00F3601C">
      <w:pPr>
        <w:contextualSpacing/>
        <w:jc w:val="both"/>
        <w:rPr>
          <w:rFonts w:ascii="Times" w:hAnsi="Times" w:cs="Arial"/>
          <w:b/>
          <w:sz w:val="20"/>
          <w:szCs w:val="20"/>
        </w:rPr>
      </w:pPr>
      <w:r w:rsidRPr="00F83D5D">
        <w:rPr>
          <w:rFonts w:ascii="Times" w:hAnsi="Times" w:cs="Arial"/>
          <w:b/>
          <w:sz w:val="20"/>
          <w:szCs w:val="20"/>
        </w:rPr>
        <w:t>Parcelle [${plot_i}], culture ${crop} : Comment avez-vous obtenu ces plantules ?</w:t>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Moso tè [${plot_i}], kilti ${crop} : Kijan w te fè jwenn ti plant yo? </w:t>
      </w:r>
    </w:p>
    <w:p w:rsidR="00F3601C" w:rsidRPr="00F83D5D" w:rsidRDefault="00F3601C"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C_tr_3 </w:t>
      </w:r>
    </w:p>
    <w:p w:rsidR="00F3601C" w:rsidRPr="00F83D5D" w:rsidRDefault="00F3601C" w:rsidP="00F3601C">
      <w:pPr>
        <w:contextualSpacing/>
        <w:jc w:val="both"/>
        <w:rPr>
          <w:rFonts w:ascii="Times" w:hAnsi="Times" w:cs="Arial"/>
          <w:b/>
          <w:sz w:val="20"/>
          <w:szCs w:val="20"/>
        </w:rPr>
      </w:pPr>
      <w:r w:rsidRPr="00F83D5D">
        <w:rPr>
          <w:rFonts w:ascii="Times" w:hAnsi="Times" w:cs="Arial"/>
          <w:b/>
          <w:sz w:val="20"/>
          <w:szCs w:val="20"/>
        </w:rPr>
        <w:t xml:space="preserve">Parcelle [${plot_i}], culture ${crop} : Où avez-vous obtenu les fonds pour payer ces plantules ? </w:t>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Moso tè [${plot_i}], kilti ${crop} : Ki kotew te jwenn lajan pou w te peye ti plant yo? </w:t>
      </w:r>
    </w:p>
    <w:p w:rsidR="00F3601C" w:rsidRPr="00F83D5D" w:rsidRDefault="00F3601C" w:rsidP="00F3601C">
      <w:pPr>
        <w:contextualSpacing/>
        <w:jc w:val="both"/>
        <w:rPr>
          <w:rFonts w:ascii="Times" w:hAnsi="Times" w:cs="Arial"/>
          <w:sz w:val="20"/>
          <w:szCs w:val="20"/>
        </w:rPr>
      </w:pPr>
    </w:p>
    <w:p w:rsidR="004B6C84" w:rsidRDefault="004B6C84" w:rsidP="00F3601C">
      <w:pPr>
        <w:contextualSpacing/>
        <w:jc w:val="both"/>
        <w:rPr>
          <w:rFonts w:ascii="Times" w:hAnsi="Times" w:cs="Arial"/>
          <w:sz w:val="20"/>
          <w:szCs w:val="20"/>
        </w:rPr>
      </w:pPr>
    </w:p>
    <w:p w:rsidR="001C61C9" w:rsidRDefault="001C61C9" w:rsidP="001C61C9">
      <w:pPr>
        <w:contextualSpacing/>
        <w:jc w:val="both"/>
        <w:rPr>
          <w:rFonts w:ascii="Times" w:hAnsi="Times" w:cs="Arial"/>
          <w:sz w:val="20"/>
          <w:szCs w:val="20"/>
        </w:rPr>
      </w:pPr>
      <w:r>
        <w:rPr>
          <w:rFonts w:ascii="Times" w:hAnsi="Times" w:cs="Arial"/>
          <w:sz w:val="20"/>
          <w:szCs w:val="20"/>
        </w:rPr>
        <w:lastRenderedPageBreak/>
        <w:t>C_tr_40</w:t>
      </w:r>
    </w:p>
    <w:p w:rsidR="001C61C9" w:rsidRDefault="001C61C9" w:rsidP="001C61C9">
      <w:pPr>
        <w:contextualSpacing/>
        <w:jc w:val="both"/>
        <w:rPr>
          <w:rFonts w:ascii="Times" w:hAnsi="Times" w:cs="Arial"/>
          <w:b/>
          <w:sz w:val="20"/>
          <w:szCs w:val="20"/>
        </w:rPr>
      </w:pPr>
      <w:r w:rsidRPr="001C61C9">
        <w:rPr>
          <w:rFonts w:ascii="Times" w:hAnsi="Times" w:cs="Arial"/>
          <w:b/>
          <w:sz w:val="20"/>
          <w:szCs w:val="20"/>
        </w:rPr>
        <w:t xml:space="preserve">Parcelle [${plot_i}], culture ${crop} : Combien </w:t>
      </w:r>
      <w:r>
        <w:rPr>
          <w:rFonts w:ascii="Times" w:hAnsi="Times" w:cs="Arial"/>
          <w:b/>
          <w:sz w:val="20"/>
          <w:szCs w:val="20"/>
        </w:rPr>
        <w:t xml:space="preserve">avez-vous payé pour ces plantules </w:t>
      </w:r>
      <w:r w:rsidRPr="001C61C9">
        <w:rPr>
          <w:rFonts w:ascii="Times" w:hAnsi="Times" w:cs="Arial"/>
          <w:b/>
          <w:sz w:val="20"/>
          <w:szCs w:val="20"/>
        </w:rPr>
        <w:t>?</w:t>
      </w:r>
    </w:p>
    <w:p w:rsidR="001C61C9" w:rsidRDefault="001C61C9" w:rsidP="001C61C9">
      <w:pPr>
        <w:contextualSpacing/>
        <w:jc w:val="both"/>
        <w:rPr>
          <w:rFonts w:ascii="Times" w:hAnsi="Times" w:cs="Arial"/>
          <w:sz w:val="20"/>
          <w:szCs w:val="20"/>
        </w:rPr>
      </w:pPr>
      <w:r w:rsidRPr="001C61C9">
        <w:rPr>
          <w:rFonts w:ascii="Times" w:hAnsi="Times" w:cs="Arial"/>
          <w:sz w:val="20"/>
          <w:szCs w:val="20"/>
        </w:rPr>
        <w:t>Moso tè [${plot_i}], kilti ${crop} : Kon</w:t>
      </w:r>
      <w:r>
        <w:rPr>
          <w:rFonts w:ascii="Times" w:hAnsi="Times" w:cs="Arial"/>
          <w:sz w:val="20"/>
          <w:szCs w:val="20"/>
        </w:rPr>
        <w:t>byen lajan ou te peye pou ti plant yo</w:t>
      </w:r>
      <w:r w:rsidRPr="001C61C9">
        <w:rPr>
          <w:rFonts w:ascii="Times" w:hAnsi="Times" w:cs="Arial"/>
          <w:sz w:val="20"/>
          <w:szCs w:val="20"/>
        </w:rPr>
        <w:t>?</w:t>
      </w:r>
    </w:p>
    <w:p w:rsidR="001C61C9" w:rsidRDefault="001C61C9" w:rsidP="001C61C9">
      <w:pPr>
        <w:contextualSpacing/>
        <w:jc w:val="both"/>
        <w:rPr>
          <w:rFonts w:ascii="Times" w:hAnsi="Times" w:cs="Arial"/>
          <w:sz w:val="20"/>
          <w:szCs w:val="20"/>
        </w:rPr>
      </w:pPr>
    </w:p>
    <w:p w:rsidR="001C61C9" w:rsidRPr="00F83D5D" w:rsidRDefault="001C61C9" w:rsidP="001C61C9">
      <w:pPr>
        <w:contextualSpacing/>
        <w:jc w:val="both"/>
        <w:rPr>
          <w:rFonts w:ascii="Times" w:hAnsi="Times" w:cs="Arial"/>
          <w:sz w:val="20"/>
          <w:szCs w:val="20"/>
        </w:rPr>
      </w:pPr>
      <w:r>
        <w:rPr>
          <w:rFonts w:ascii="Times" w:hAnsi="Times" w:cs="Arial"/>
          <w:sz w:val="20"/>
          <w:szCs w:val="20"/>
        </w:rPr>
        <w:t>C_tr</w:t>
      </w:r>
      <w:r w:rsidRPr="00F83D5D">
        <w:rPr>
          <w:rFonts w:ascii="Times" w:hAnsi="Times" w:cs="Arial"/>
          <w:sz w:val="20"/>
          <w:szCs w:val="20"/>
        </w:rPr>
        <w:t xml:space="preserve">_4 </w:t>
      </w:r>
    </w:p>
    <w:p w:rsidR="001C61C9" w:rsidRPr="00F83D5D" w:rsidRDefault="001C61C9" w:rsidP="001C61C9">
      <w:pPr>
        <w:contextualSpacing/>
        <w:jc w:val="both"/>
        <w:rPr>
          <w:rFonts w:ascii="Times" w:hAnsi="Times" w:cs="Arial"/>
          <w:b/>
          <w:sz w:val="20"/>
          <w:szCs w:val="20"/>
        </w:rPr>
      </w:pPr>
      <w:r w:rsidRPr="00F83D5D">
        <w:rPr>
          <w:rFonts w:ascii="Times" w:hAnsi="Times" w:cs="Arial"/>
          <w:b/>
          <w:sz w:val="20"/>
          <w:szCs w:val="20"/>
        </w:rPr>
        <w:t>Parcelle [${plot_i}], culture ${crop} : Que</w:t>
      </w:r>
      <w:r>
        <w:rPr>
          <w:rFonts w:ascii="Times" w:hAnsi="Times" w:cs="Arial"/>
          <w:b/>
          <w:sz w:val="20"/>
          <w:szCs w:val="20"/>
        </w:rPr>
        <w:t xml:space="preserve">lle était la valeur des plantules </w:t>
      </w:r>
      <w:r w:rsidRPr="00F83D5D">
        <w:rPr>
          <w:rFonts w:ascii="Times" w:hAnsi="Times" w:cs="Arial"/>
          <w:b/>
          <w:sz w:val="20"/>
          <w:szCs w:val="20"/>
        </w:rPr>
        <w:t>?</w:t>
      </w:r>
      <w:r w:rsidRPr="00F83D5D">
        <w:rPr>
          <w:rFonts w:ascii="Times" w:hAnsi="Times" w:cs="Arial"/>
          <w:b/>
          <w:sz w:val="20"/>
          <w:szCs w:val="20"/>
        </w:rPr>
        <w:tab/>
      </w:r>
    </w:p>
    <w:p w:rsidR="001C61C9" w:rsidRPr="00F83D5D" w:rsidRDefault="001C61C9" w:rsidP="001C61C9">
      <w:pPr>
        <w:contextualSpacing/>
        <w:jc w:val="both"/>
        <w:rPr>
          <w:rFonts w:ascii="Times" w:hAnsi="Times" w:cs="Arial"/>
          <w:sz w:val="20"/>
          <w:szCs w:val="20"/>
        </w:rPr>
      </w:pPr>
      <w:r w:rsidRPr="00F83D5D">
        <w:rPr>
          <w:rFonts w:ascii="Times" w:hAnsi="Times" w:cs="Arial"/>
          <w:sz w:val="20"/>
          <w:szCs w:val="20"/>
        </w:rPr>
        <w:t>Moso tè [${plot_i}], kilt</w:t>
      </w:r>
      <w:r>
        <w:rPr>
          <w:rFonts w:ascii="Times" w:hAnsi="Times" w:cs="Arial"/>
          <w:sz w:val="20"/>
          <w:szCs w:val="20"/>
        </w:rPr>
        <w:t>i ${crop} : Konbyen lajan ti plant yo</w:t>
      </w:r>
      <w:r w:rsidRPr="00F83D5D">
        <w:rPr>
          <w:rFonts w:ascii="Times" w:hAnsi="Times" w:cs="Arial"/>
          <w:sz w:val="20"/>
          <w:szCs w:val="20"/>
        </w:rPr>
        <w:t xml:space="preserve"> ka koute?</w:t>
      </w:r>
    </w:p>
    <w:p w:rsidR="00FB2E7F" w:rsidRDefault="00FB2E7F"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C_tr_5 </w:t>
      </w:r>
    </w:p>
    <w:p w:rsidR="00F3601C" w:rsidRPr="00F83D5D" w:rsidRDefault="00F3601C" w:rsidP="00F3601C">
      <w:pPr>
        <w:contextualSpacing/>
        <w:jc w:val="both"/>
        <w:rPr>
          <w:rFonts w:ascii="Times" w:hAnsi="Times" w:cs="Arial"/>
          <w:b/>
          <w:sz w:val="20"/>
          <w:szCs w:val="20"/>
        </w:rPr>
      </w:pPr>
      <w:r w:rsidRPr="00F83D5D">
        <w:rPr>
          <w:rFonts w:ascii="Times" w:hAnsi="Times" w:cs="Arial"/>
          <w:b/>
          <w:sz w:val="20"/>
          <w:szCs w:val="20"/>
        </w:rPr>
        <w:t xml:space="preserve">Parcelle [${plot_i}], culture ${crop} : Avez-vous recruté de la main d’oeuvre rémunérée pour participer au repiquage ? </w:t>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Moso tè [${plot_i}], kilti ${crop} : Eskew te pran moun ou te peye pou te patisipe nan repikaj la? </w:t>
      </w:r>
    </w:p>
    <w:p w:rsidR="00F3601C" w:rsidRPr="00F83D5D" w:rsidRDefault="00F3601C"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C_tr_6 </w:t>
      </w:r>
    </w:p>
    <w:p w:rsidR="00F3601C" w:rsidRPr="00F83D5D" w:rsidRDefault="00F3601C" w:rsidP="00F3601C">
      <w:pPr>
        <w:contextualSpacing/>
        <w:jc w:val="both"/>
        <w:rPr>
          <w:rFonts w:ascii="Times" w:hAnsi="Times" w:cs="Arial"/>
          <w:b/>
          <w:sz w:val="20"/>
          <w:szCs w:val="20"/>
        </w:rPr>
      </w:pPr>
      <w:r w:rsidRPr="00F83D5D">
        <w:rPr>
          <w:rFonts w:ascii="Times" w:hAnsi="Times" w:cs="Arial"/>
          <w:b/>
          <w:sz w:val="20"/>
          <w:szCs w:val="20"/>
        </w:rPr>
        <w:t xml:space="preserve">Parcelle [${plot_i}], culture ${crop} : Durant combien de jours la main d’oeuvre rémunérée a-t-elle participé au repiquage ? </w:t>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Moso tè [${plot_i}], kilti ${crop} : Konbyen jou moun ou te peye yo te patisipe nan repikaj la?</w:t>
      </w:r>
    </w:p>
    <w:p w:rsidR="00F3601C" w:rsidRPr="00F83D5D" w:rsidRDefault="00F3601C"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C_tr_7</w:t>
      </w:r>
    </w:p>
    <w:p w:rsidR="00F3601C" w:rsidRPr="00F83D5D" w:rsidRDefault="00F3601C" w:rsidP="00F3601C">
      <w:pPr>
        <w:contextualSpacing/>
        <w:jc w:val="both"/>
        <w:rPr>
          <w:rFonts w:ascii="Times" w:hAnsi="Times" w:cs="Arial"/>
          <w:b/>
          <w:sz w:val="20"/>
          <w:szCs w:val="20"/>
        </w:rPr>
      </w:pPr>
      <w:r w:rsidRPr="00F83D5D">
        <w:rPr>
          <w:rFonts w:ascii="Times" w:hAnsi="Times" w:cs="Arial"/>
          <w:b/>
          <w:sz w:val="20"/>
          <w:szCs w:val="20"/>
        </w:rPr>
        <w:t xml:space="preserve">Parcelle [${plot_i}], culture ${crop} : </w:t>
      </w:r>
      <w:r w:rsidR="008F6C1F" w:rsidRPr="00FB2E7F">
        <w:rPr>
          <w:rFonts w:ascii="Times" w:hAnsi="Times" w:cs="Arial"/>
          <w:b/>
          <w:sz w:val="20"/>
          <w:szCs w:val="20"/>
        </w:rPr>
        <w:t xml:space="preserve">Comment avez-vous payé la main d'œuvre pour participer </w:t>
      </w:r>
      <w:r w:rsidRPr="00F83D5D">
        <w:rPr>
          <w:rFonts w:ascii="Times" w:hAnsi="Times" w:cs="Arial"/>
          <w:b/>
          <w:sz w:val="20"/>
          <w:szCs w:val="20"/>
        </w:rPr>
        <w:t>au repiquage ?</w:t>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Moso tè [${plot_i}], kilti ${crop} : </w:t>
      </w:r>
      <w:r w:rsidR="008F6C1F" w:rsidRPr="00FB2E7F">
        <w:rPr>
          <w:rFonts w:ascii="Times" w:hAnsi="Times" w:cs="Arial"/>
          <w:sz w:val="20"/>
          <w:szCs w:val="20"/>
        </w:rPr>
        <w:t>Koman ou te peye moun ki te travay</w:t>
      </w:r>
      <w:r w:rsidRPr="00F83D5D">
        <w:rPr>
          <w:rFonts w:ascii="Times" w:hAnsi="Times" w:cs="Arial"/>
          <w:sz w:val="20"/>
          <w:szCs w:val="20"/>
        </w:rPr>
        <w:t xml:space="preserve"> nan repikaj la?</w:t>
      </w:r>
    </w:p>
    <w:p w:rsidR="00F3601C" w:rsidRPr="00F83D5D" w:rsidRDefault="00F3601C"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C_tr_8 </w:t>
      </w:r>
    </w:p>
    <w:p w:rsidR="00F3601C" w:rsidRPr="00F83D5D" w:rsidRDefault="00F3601C" w:rsidP="00F3601C">
      <w:pPr>
        <w:contextualSpacing/>
        <w:jc w:val="both"/>
        <w:rPr>
          <w:rFonts w:ascii="Times" w:hAnsi="Times" w:cs="Arial"/>
          <w:b/>
          <w:sz w:val="20"/>
          <w:szCs w:val="20"/>
        </w:rPr>
      </w:pPr>
      <w:r w:rsidRPr="00F83D5D">
        <w:rPr>
          <w:rFonts w:ascii="Times" w:hAnsi="Times" w:cs="Arial"/>
          <w:b/>
          <w:sz w:val="20"/>
          <w:szCs w:val="20"/>
        </w:rPr>
        <w:t xml:space="preserve">Parcelle [${plot_i}], culture ${crop} : Combien avez-vous payé en tout pour que la main d’oeuvre rémunérée participe au repiquage ? </w:t>
      </w:r>
    </w:p>
    <w:p w:rsidR="00F3601C" w:rsidRDefault="00F3601C" w:rsidP="00F3601C">
      <w:pPr>
        <w:contextualSpacing/>
        <w:jc w:val="both"/>
        <w:rPr>
          <w:rFonts w:ascii="Times" w:hAnsi="Times" w:cs="Arial"/>
          <w:sz w:val="20"/>
          <w:szCs w:val="20"/>
        </w:rPr>
      </w:pPr>
      <w:r w:rsidRPr="00F83D5D">
        <w:rPr>
          <w:rFonts w:ascii="Times" w:hAnsi="Times" w:cs="Arial"/>
          <w:sz w:val="20"/>
          <w:szCs w:val="20"/>
        </w:rPr>
        <w:t>Moso tè [${plot_i}], kilti ${crop} : Antou, konbyen ou te peye moun ki te patisipe nan repikaj la?</w:t>
      </w:r>
    </w:p>
    <w:p w:rsidR="007A5EE5" w:rsidRDefault="007A5EE5" w:rsidP="00F3601C">
      <w:pPr>
        <w:contextualSpacing/>
        <w:jc w:val="both"/>
        <w:rPr>
          <w:rFonts w:ascii="Times" w:hAnsi="Times" w:cs="Arial"/>
          <w:sz w:val="20"/>
          <w:szCs w:val="20"/>
        </w:rPr>
      </w:pPr>
    </w:p>
    <w:p w:rsidR="00BE385D" w:rsidRPr="00F83D5D" w:rsidRDefault="007A5EE5" w:rsidP="007A5EE5">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Pr>
          <w:rFonts w:ascii="Times" w:hAnsi="Times" w:cs="Arial"/>
          <w:sz w:val="20"/>
          <w:szCs w:val="20"/>
        </w:rPr>
        <w:t>Les questions suivantes visent à déterminer les pertes partielles qui se sont produites dans les pépinières</w:t>
      </w:r>
      <w:r w:rsidR="00BE385D">
        <w:rPr>
          <w:rFonts w:ascii="Times" w:hAnsi="Times" w:cs="Arial"/>
          <w:sz w:val="20"/>
          <w:szCs w:val="20"/>
        </w:rPr>
        <w:t>. Dans le cas où il y aurait eu des pertes intégrales de pépinières, se référer à la section D.</w:t>
      </w:r>
    </w:p>
    <w:p w:rsidR="007A5EE5" w:rsidRDefault="007A5EE5" w:rsidP="00F3601C">
      <w:pPr>
        <w:contextualSpacing/>
        <w:jc w:val="both"/>
        <w:rPr>
          <w:rFonts w:ascii="Times" w:hAnsi="Times" w:cs="Arial"/>
          <w:sz w:val="20"/>
          <w:szCs w:val="20"/>
        </w:rPr>
      </w:pPr>
    </w:p>
    <w:p w:rsidR="00BE385D" w:rsidRDefault="00BE385D" w:rsidP="00F3601C">
      <w:pPr>
        <w:contextualSpacing/>
        <w:jc w:val="both"/>
        <w:rPr>
          <w:rFonts w:ascii="Times" w:hAnsi="Times" w:cs="Arial"/>
          <w:sz w:val="20"/>
          <w:szCs w:val="20"/>
        </w:rPr>
      </w:pPr>
      <w:r>
        <w:rPr>
          <w:rFonts w:ascii="Times" w:hAnsi="Times" w:cs="Arial"/>
          <w:sz w:val="20"/>
          <w:szCs w:val="20"/>
        </w:rPr>
        <w:t>C_pep_1</w:t>
      </w:r>
    </w:p>
    <w:p w:rsidR="00BE385D" w:rsidRPr="00BE385D" w:rsidRDefault="00BE385D" w:rsidP="00F3601C">
      <w:pPr>
        <w:contextualSpacing/>
        <w:jc w:val="both"/>
        <w:rPr>
          <w:rFonts w:ascii="Times" w:hAnsi="Times" w:cs="Arial"/>
          <w:b/>
          <w:sz w:val="20"/>
          <w:szCs w:val="20"/>
        </w:rPr>
      </w:pPr>
      <w:r w:rsidRPr="00BE385D">
        <w:rPr>
          <w:rFonts w:ascii="Times" w:hAnsi="Times" w:cs="Arial"/>
          <w:b/>
          <w:sz w:val="20"/>
          <w:szCs w:val="20"/>
        </w:rPr>
        <w:t>Parcelle [${plot_i}], culture ${crop} : Est-ce que vous avez perdu une portion de la pépinière ?</w:t>
      </w:r>
    </w:p>
    <w:p w:rsidR="00BE385D" w:rsidRDefault="00CC1885" w:rsidP="00F3601C">
      <w:pPr>
        <w:contextualSpacing/>
        <w:jc w:val="both"/>
        <w:rPr>
          <w:rFonts w:ascii="Times" w:hAnsi="Times" w:cs="Arial"/>
          <w:sz w:val="20"/>
          <w:szCs w:val="20"/>
        </w:rPr>
      </w:pPr>
      <w:r w:rsidRPr="00CC1885">
        <w:rPr>
          <w:rFonts w:ascii="Times" w:hAnsi="Times" w:cs="Arial"/>
          <w:sz w:val="20"/>
          <w:szCs w:val="20"/>
        </w:rPr>
        <w:t xml:space="preserve">Eske w </w:t>
      </w:r>
      <w:r>
        <w:rPr>
          <w:rFonts w:ascii="Times" w:hAnsi="Times" w:cs="Arial"/>
          <w:sz w:val="20"/>
          <w:szCs w:val="20"/>
        </w:rPr>
        <w:t>te pèdi yon pati nan pepiniere a</w:t>
      </w:r>
      <w:r w:rsidRPr="00CC1885">
        <w:rPr>
          <w:rFonts w:ascii="Times" w:hAnsi="Times" w:cs="Arial"/>
          <w:sz w:val="20"/>
          <w:szCs w:val="20"/>
        </w:rPr>
        <w:t xml:space="preserve"> ?</w:t>
      </w:r>
    </w:p>
    <w:p w:rsidR="00CC1885" w:rsidRDefault="00CC1885" w:rsidP="00F3601C">
      <w:pPr>
        <w:contextualSpacing/>
        <w:jc w:val="both"/>
        <w:rPr>
          <w:rFonts w:ascii="Times" w:hAnsi="Times" w:cs="Arial"/>
          <w:sz w:val="20"/>
          <w:szCs w:val="20"/>
        </w:rPr>
      </w:pPr>
    </w:p>
    <w:p w:rsidR="00BE385D" w:rsidRDefault="00BE385D" w:rsidP="00F3601C">
      <w:pPr>
        <w:contextualSpacing/>
        <w:jc w:val="both"/>
        <w:rPr>
          <w:rFonts w:ascii="Times" w:hAnsi="Times" w:cs="Arial"/>
          <w:sz w:val="20"/>
          <w:szCs w:val="20"/>
        </w:rPr>
      </w:pPr>
      <w:r>
        <w:rPr>
          <w:rFonts w:ascii="Times" w:hAnsi="Times" w:cs="Arial"/>
          <w:sz w:val="20"/>
          <w:szCs w:val="20"/>
        </w:rPr>
        <w:t>C_pep_2</w:t>
      </w:r>
    </w:p>
    <w:p w:rsidR="00BE385D" w:rsidRDefault="00BE385D" w:rsidP="00F3601C">
      <w:pPr>
        <w:contextualSpacing/>
        <w:jc w:val="both"/>
        <w:rPr>
          <w:rFonts w:ascii="Times" w:hAnsi="Times" w:cs="Arial"/>
          <w:b/>
          <w:sz w:val="20"/>
          <w:szCs w:val="20"/>
        </w:rPr>
      </w:pPr>
      <w:r w:rsidRPr="00BE385D">
        <w:rPr>
          <w:rFonts w:ascii="Times" w:hAnsi="Times" w:cs="Arial"/>
          <w:b/>
          <w:sz w:val="20"/>
          <w:szCs w:val="20"/>
        </w:rPr>
        <w:t>Parcelle [${plot_i}], culture ${crop} : Pourquoi avez-vous perdu une portion de la pépinière ?</w:t>
      </w:r>
    </w:p>
    <w:p w:rsidR="00BE385D" w:rsidRDefault="00CC1885" w:rsidP="00F3601C">
      <w:pPr>
        <w:contextualSpacing/>
        <w:jc w:val="both"/>
        <w:rPr>
          <w:rFonts w:ascii="Times" w:hAnsi="Times" w:cs="Arial"/>
          <w:sz w:val="20"/>
          <w:szCs w:val="20"/>
        </w:rPr>
      </w:pPr>
      <w:r w:rsidRPr="00CC1885">
        <w:rPr>
          <w:rFonts w:ascii="Times" w:hAnsi="Times" w:cs="Arial"/>
          <w:sz w:val="20"/>
          <w:szCs w:val="20"/>
        </w:rPr>
        <w:t>Akòz kisa ou te pedi yon pati nan pepiniere a ?</w:t>
      </w:r>
    </w:p>
    <w:p w:rsidR="00CC1885" w:rsidRDefault="00CC1885" w:rsidP="00F3601C">
      <w:pPr>
        <w:contextualSpacing/>
        <w:jc w:val="both"/>
        <w:rPr>
          <w:rFonts w:ascii="Times" w:hAnsi="Times" w:cs="Arial"/>
          <w:sz w:val="20"/>
          <w:szCs w:val="20"/>
        </w:rPr>
      </w:pPr>
    </w:p>
    <w:p w:rsidR="00BE385D" w:rsidRPr="00BE385D" w:rsidRDefault="00BE385D" w:rsidP="00BE385D">
      <w:pPr>
        <w:contextualSpacing/>
        <w:jc w:val="both"/>
        <w:rPr>
          <w:rFonts w:ascii="Times" w:hAnsi="Times" w:cs="Arial"/>
          <w:sz w:val="20"/>
          <w:szCs w:val="20"/>
        </w:rPr>
      </w:pPr>
      <w:r w:rsidRPr="00BE385D">
        <w:rPr>
          <w:rFonts w:ascii="Times" w:hAnsi="Times" w:cs="Arial"/>
          <w:sz w:val="20"/>
          <w:szCs w:val="20"/>
        </w:rPr>
        <w:t>C_pep_</w:t>
      </w:r>
      <w:r>
        <w:rPr>
          <w:rFonts w:ascii="Times" w:hAnsi="Times" w:cs="Arial"/>
          <w:sz w:val="20"/>
          <w:szCs w:val="20"/>
        </w:rPr>
        <w:t>3</w:t>
      </w:r>
    </w:p>
    <w:p w:rsidR="00BE385D" w:rsidRDefault="00BE385D" w:rsidP="00F3601C">
      <w:pPr>
        <w:contextualSpacing/>
        <w:jc w:val="both"/>
        <w:rPr>
          <w:rFonts w:ascii="Times" w:hAnsi="Times" w:cs="Arial"/>
          <w:b/>
          <w:sz w:val="20"/>
          <w:szCs w:val="20"/>
        </w:rPr>
      </w:pPr>
      <w:r w:rsidRPr="00BE385D">
        <w:rPr>
          <w:rFonts w:ascii="Times" w:hAnsi="Times" w:cs="Arial"/>
          <w:b/>
          <w:sz w:val="20"/>
          <w:szCs w:val="20"/>
        </w:rPr>
        <w:t>Parcelle [${plot_i}], culture ${crop} : Quelle portion de la pépinière avez-vous perdu à cause de maladies ?</w:t>
      </w:r>
    </w:p>
    <w:p w:rsidR="00BE385D" w:rsidRDefault="00CC1885" w:rsidP="00F3601C">
      <w:pPr>
        <w:contextualSpacing/>
        <w:jc w:val="both"/>
        <w:rPr>
          <w:rFonts w:ascii="Times" w:hAnsi="Times" w:cs="Arial"/>
          <w:sz w:val="20"/>
          <w:szCs w:val="20"/>
        </w:rPr>
      </w:pPr>
      <w:r w:rsidRPr="00CC1885">
        <w:rPr>
          <w:rFonts w:ascii="Times" w:hAnsi="Times" w:cs="Arial"/>
          <w:sz w:val="20"/>
          <w:szCs w:val="20"/>
        </w:rPr>
        <w:t>Ki pati</w:t>
      </w:r>
      <w:r>
        <w:rPr>
          <w:rFonts w:ascii="Times" w:hAnsi="Times" w:cs="Arial"/>
          <w:sz w:val="20"/>
          <w:szCs w:val="20"/>
        </w:rPr>
        <w:t xml:space="preserve"> </w:t>
      </w:r>
      <w:r w:rsidRPr="00CC1885">
        <w:rPr>
          <w:rFonts w:ascii="Times" w:hAnsi="Times" w:cs="Arial"/>
          <w:sz w:val="20"/>
          <w:szCs w:val="20"/>
        </w:rPr>
        <w:t>nan pepiniere a ou te pèdi akòz yon maladi oubyen yon pès?</w:t>
      </w:r>
    </w:p>
    <w:p w:rsidR="00CC1885" w:rsidRDefault="00CC1885" w:rsidP="00F3601C">
      <w:pPr>
        <w:contextualSpacing/>
        <w:jc w:val="both"/>
        <w:rPr>
          <w:rFonts w:ascii="Times" w:hAnsi="Times" w:cs="Arial"/>
          <w:sz w:val="20"/>
          <w:szCs w:val="20"/>
        </w:rPr>
      </w:pPr>
    </w:p>
    <w:p w:rsidR="00BE385D" w:rsidRPr="00BE385D" w:rsidRDefault="00BE385D" w:rsidP="00BE385D">
      <w:pPr>
        <w:contextualSpacing/>
        <w:jc w:val="both"/>
        <w:rPr>
          <w:rFonts w:ascii="Times" w:hAnsi="Times" w:cs="Arial"/>
          <w:sz w:val="20"/>
          <w:szCs w:val="20"/>
        </w:rPr>
      </w:pPr>
      <w:r w:rsidRPr="00BE385D">
        <w:rPr>
          <w:rFonts w:ascii="Times" w:hAnsi="Times" w:cs="Arial"/>
          <w:sz w:val="20"/>
          <w:szCs w:val="20"/>
        </w:rPr>
        <w:t>C_pep_</w:t>
      </w:r>
      <w:r>
        <w:rPr>
          <w:rFonts w:ascii="Times" w:hAnsi="Times" w:cs="Arial"/>
          <w:sz w:val="20"/>
          <w:szCs w:val="20"/>
        </w:rPr>
        <w:t>4</w:t>
      </w:r>
    </w:p>
    <w:p w:rsidR="00BE385D" w:rsidRPr="00BE385D" w:rsidRDefault="00BE385D" w:rsidP="00BE385D">
      <w:pPr>
        <w:contextualSpacing/>
        <w:jc w:val="both"/>
        <w:rPr>
          <w:rFonts w:ascii="Times" w:hAnsi="Times" w:cs="Arial"/>
          <w:b/>
          <w:sz w:val="20"/>
          <w:szCs w:val="20"/>
        </w:rPr>
      </w:pPr>
      <w:r w:rsidRPr="00BE385D">
        <w:rPr>
          <w:rFonts w:ascii="Times" w:hAnsi="Times" w:cs="Arial"/>
          <w:b/>
          <w:sz w:val="20"/>
          <w:szCs w:val="20"/>
        </w:rPr>
        <w:t>Parcelle [${plot_i}], culture ${crop} : Quelle portion de la pépinière avez-vous perdu à cause de</w:t>
      </w:r>
      <w:r>
        <w:rPr>
          <w:rFonts w:ascii="Times" w:hAnsi="Times" w:cs="Arial"/>
          <w:b/>
          <w:sz w:val="20"/>
          <w:szCs w:val="20"/>
        </w:rPr>
        <w:t xml:space="preserve"> la sécheresse ?</w:t>
      </w:r>
    </w:p>
    <w:p w:rsidR="00BE385D" w:rsidRDefault="00CC1885" w:rsidP="00F3601C">
      <w:pPr>
        <w:contextualSpacing/>
        <w:jc w:val="both"/>
        <w:rPr>
          <w:rFonts w:ascii="Times" w:hAnsi="Times" w:cs="Arial"/>
          <w:sz w:val="20"/>
          <w:szCs w:val="20"/>
        </w:rPr>
      </w:pPr>
      <w:r w:rsidRPr="00CC1885">
        <w:rPr>
          <w:rFonts w:ascii="Times" w:hAnsi="Times" w:cs="Arial"/>
          <w:sz w:val="20"/>
          <w:szCs w:val="20"/>
        </w:rPr>
        <w:t>Ki pati nan pepiniere a ou te pedi akòz sechres (manke dlo)?</w:t>
      </w:r>
    </w:p>
    <w:p w:rsidR="00CC1885" w:rsidRDefault="00CC1885" w:rsidP="00F3601C">
      <w:pPr>
        <w:contextualSpacing/>
        <w:jc w:val="both"/>
        <w:rPr>
          <w:rFonts w:ascii="Times" w:hAnsi="Times" w:cs="Arial"/>
          <w:sz w:val="20"/>
          <w:szCs w:val="20"/>
        </w:rPr>
      </w:pPr>
    </w:p>
    <w:p w:rsidR="00BE385D" w:rsidRPr="00BE385D" w:rsidRDefault="00BE385D" w:rsidP="00BE385D">
      <w:pPr>
        <w:contextualSpacing/>
        <w:jc w:val="both"/>
        <w:rPr>
          <w:rFonts w:ascii="Times" w:hAnsi="Times" w:cs="Arial"/>
          <w:sz w:val="20"/>
          <w:szCs w:val="20"/>
        </w:rPr>
      </w:pPr>
      <w:r w:rsidRPr="00BE385D">
        <w:rPr>
          <w:rFonts w:ascii="Times" w:hAnsi="Times" w:cs="Arial"/>
          <w:sz w:val="20"/>
          <w:szCs w:val="20"/>
        </w:rPr>
        <w:t>C_pep_</w:t>
      </w:r>
      <w:r>
        <w:rPr>
          <w:rFonts w:ascii="Times" w:hAnsi="Times" w:cs="Arial"/>
          <w:sz w:val="20"/>
          <w:szCs w:val="20"/>
        </w:rPr>
        <w:t>5</w:t>
      </w:r>
    </w:p>
    <w:p w:rsidR="00BE385D" w:rsidRPr="00BE385D" w:rsidRDefault="00BE385D" w:rsidP="00BE385D">
      <w:pPr>
        <w:contextualSpacing/>
        <w:jc w:val="both"/>
        <w:rPr>
          <w:rFonts w:ascii="Times" w:hAnsi="Times" w:cs="Arial"/>
          <w:b/>
          <w:sz w:val="20"/>
          <w:szCs w:val="20"/>
        </w:rPr>
      </w:pPr>
      <w:r w:rsidRPr="00BE385D">
        <w:rPr>
          <w:rFonts w:ascii="Times" w:hAnsi="Times" w:cs="Arial"/>
          <w:b/>
          <w:sz w:val="20"/>
          <w:szCs w:val="20"/>
        </w:rPr>
        <w:t>Parcelle [${plot_i}], culture ${crop} : Quelle portion de la pépinière avez-vous perdu à cause d</w:t>
      </w:r>
      <w:r>
        <w:rPr>
          <w:rFonts w:ascii="Times" w:hAnsi="Times" w:cs="Arial"/>
          <w:b/>
          <w:sz w:val="20"/>
          <w:szCs w:val="20"/>
        </w:rPr>
        <w:t>’une inondation/excès d’eau</w:t>
      </w:r>
      <w:r w:rsidRPr="00BE385D">
        <w:rPr>
          <w:rFonts w:ascii="Times" w:hAnsi="Times" w:cs="Arial"/>
          <w:b/>
          <w:sz w:val="20"/>
          <w:szCs w:val="20"/>
        </w:rPr>
        <w:t xml:space="preserve"> ?</w:t>
      </w:r>
    </w:p>
    <w:p w:rsidR="00CC1885" w:rsidRDefault="00CC1885" w:rsidP="00F3601C">
      <w:pPr>
        <w:contextualSpacing/>
        <w:jc w:val="both"/>
        <w:rPr>
          <w:rFonts w:ascii="Times" w:hAnsi="Times" w:cs="Arial"/>
          <w:sz w:val="20"/>
          <w:szCs w:val="20"/>
        </w:rPr>
      </w:pPr>
      <w:r w:rsidRPr="00CC1885">
        <w:rPr>
          <w:rFonts w:ascii="Times" w:hAnsi="Times" w:cs="Arial"/>
          <w:sz w:val="20"/>
          <w:szCs w:val="20"/>
        </w:rPr>
        <w:t>Ki pati nan pepiniere a ou te pedi akoz inondasyon/twop dlo?</w:t>
      </w:r>
    </w:p>
    <w:p w:rsidR="00CC1885" w:rsidRDefault="00CC1885" w:rsidP="00F3601C">
      <w:pPr>
        <w:contextualSpacing/>
        <w:jc w:val="both"/>
        <w:rPr>
          <w:rFonts w:ascii="Times" w:hAnsi="Times" w:cs="Arial"/>
          <w:sz w:val="20"/>
          <w:szCs w:val="20"/>
        </w:rPr>
      </w:pPr>
    </w:p>
    <w:p w:rsidR="00BE385D" w:rsidRPr="00BE385D" w:rsidRDefault="00BE385D" w:rsidP="00BE385D">
      <w:pPr>
        <w:contextualSpacing/>
        <w:jc w:val="both"/>
        <w:rPr>
          <w:rFonts w:ascii="Times" w:hAnsi="Times" w:cs="Arial"/>
          <w:sz w:val="20"/>
          <w:szCs w:val="20"/>
        </w:rPr>
      </w:pPr>
      <w:r w:rsidRPr="00BE385D">
        <w:rPr>
          <w:rFonts w:ascii="Times" w:hAnsi="Times" w:cs="Arial"/>
          <w:sz w:val="20"/>
          <w:szCs w:val="20"/>
        </w:rPr>
        <w:t>C_pep_</w:t>
      </w:r>
      <w:r>
        <w:rPr>
          <w:rFonts w:ascii="Times" w:hAnsi="Times" w:cs="Arial"/>
          <w:sz w:val="20"/>
          <w:szCs w:val="20"/>
        </w:rPr>
        <w:t>6</w:t>
      </w:r>
    </w:p>
    <w:p w:rsidR="00BE385D" w:rsidRPr="00BE385D" w:rsidRDefault="00BE385D" w:rsidP="00BE385D">
      <w:pPr>
        <w:contextualSpacing/>
        <w:jc w:val="both"/>
        <w:rPr>
          <w:rFonts w:ascii="Times" w:hAnsi="Times" w:cs="Arial"/>
          <w:b/>
          <w:sz w:val="20"/>
          <w:szCs w:val="20"/>
        </w:rPr>
      </w:pPr>
      <w:r w:rsidRPr="00BE385D">
        <w:rPr>
          <w:rFonts w:ascii="Times" w:hAnsi="Times" w:cs="Arial"/>
          <w:b/>
          <w:sz w:val="20"/>
          <w:szCs w:val="20"/>
        </w:rPr>
        <w:t>Parcelle [${plot_i}], culture ${crop} : Quelle portion de la pépi</w:t>
      </w:r>
      <w:r>
        <w:rPr>
          <w:rFonts w:ascii="Times" w:hAnsi="Times" w:cs="Arial"/>
          <w:b/>
          <w:sz w:val="20"/>
          <w:szCs w:val="20"/>
        </w:rPr>
        <w:t>nière avez-vous pe</w:t>
      </w:r>
      <w:r w:rsidR="001C61C9">
        <w:rPr>
          <w:rFonts w:ascii="Times" w:hAnsi="Times" w:cs="Arial"/>
          <w:b/>
          <w:sz w:val="20"/>
          <w:szCs w:val="20"/>
        </w:rPr>
        <w:t xml:space="preserve">rdu à cause d’autres événements </w:t>
      </w:r>
      <w:r>
        <w:rPr>
          <w:rFonts w:ascii="Times" w:hAnsi="Times" w:cs="Arial"/>
          <w:b/>
          <w:sz w:val="20"/>
          <w:szCs w:val="20"/>
        </w:rPr>
        <w:t>ou aléas</w:t>
      </w:r>
      <w:r w:rsidRPr="00BE385D">
        <w:rPr>
          <w:rFonts w:ascii="Times" w:hAnsi="Times" w:cs="Arial"/>
          <w:b/>
          <w:sz w:val="20"/>
          <w:szCs w:val="20"/>
        </w:rPr>
        <w:t xml:space="preserve"> ?</w:t>
      </w:r>
    </w:p>
    <w:p w:rsidR="00CC1885" w:rsidRPr="00CC1885" w:rsidRDefault="00CC1885" w:rsidP="00CC1885">
      <w:pPr>
        <w:contextualSpacing/>
        <w:jc w:val="both"/>
        <w:rPr>
          <w:rFonts w:ascii="Times" w:hAnsi="Times" w:cs="Arial"/>
          <w:sz w:val="20"/>
          <w:szCs w:val="20"/>
        </w:rPr>
      </w:pPr>
      <w:r w:rsidRPr="00CC1885">
        <w:rPr>
          <w:rFonts w:ascii="Times" w:hAnsi="Times" w:cs="Arial"/>
          <w:sz w:val="20"/>
          <w:szCs w:val="20"/>
        </w:rPr>
        <w:t>Ki pati nan pepiniere a ou te pedi akoz lòt pwoblem?</w:t>
      </w:r>
    </w:p>
    <w:p w:rsidR="00CC1885" w:rsidRDefault="00CC1885" w:rsidP="00F3601C">
      <w:pPr>
        <w:contextualSpacing/>
        <w:jc w:val="both"/>
        <w:rPr>
          <w:rFonts w:ascii="Times" w:hAnsi="Times" w:cs="Arial"/>
          <w:sz w:val="20"/>
          <w:szCs w:val="20"/>
        </w:rPr>
      </w:pPr>
    </w:p>
    <w:p w:rsidR="00BE385D" w:rsidRPr="00BE385D" w:rsidRDefault="00BE385D" w:rsidP="00BE385D">
      <w:pPr>
        <w:contextualSpacing/>
        <w:jc w:val="both"/>
        <w:rPr>
          <w:rFonts w:ascii="Times" w:hAnsi="Times" w:cs="Arial"/>
          <w:sz w:val="20"/>
          <w:szCs w:val="20"/>
        </w:rPr>
      </w:pPr>
      <w:r w:rsidRPr="00BE385D">
        <w:rPr>
          <w:rFonts w:ascii="Times" w:hAnsi="Times" w:cs="Arial"/>
          <w:sz w:val="20"/>
          <w:szCs w:val="20"/>
        </w:rPr>
        <w:t>C_pep_</w:t>
      </w:r>
      <w:r>
        <w:rPr>
          <w:rFonts w:ascii="Times" w:hAnsi="Times" w:cs="Arial"/>
          <w:sz w:val="20"/>
          <w:szCs w:val="20"/>
        </w:rPr>
        <w:t>7</w:t>
      </w:r>
    </w:p>
    <w:p w:rsidR="00BE385D" w:rsidRPr="00BE385D" w:rsidRDefault="00BE385D" w:rsidP="00BE385D">
      <w:pPr>
        <w:contextualSpacing/>
        <w:jc w:val="both"/>
        <w:rPr>
          <w:rFonts w:ascii="Times" w:hAnsi="Times" w:cs="Arial"/>
          <w:b/>
          <w:sz w:val="20"/>
          <w:szCs w:val="20"/>
        </w:rPr>
      </w:pPr>
      <w:r w:rsidRPr="00BE385D">
        <w:rPr>
          <w:rFonts w:ascii="Times" w:hAnsi="Times" w:cs="Arial"/>
          <w:b/>
          <w:sz w:val="20"/>
          <w:szCs w:val="20"/>
        </w:rPr>
        <w:t>Parcelle [${plot_i}], culture ${crop} : Quelle portion de la pépinière avez-vous perdu à cause de ma</w:t>
      </w:r>
      <w:r>
        <w:rPr>
          <w:rFonts w:ascii="Times" w:hAnsi="Times" w:cs="Arial"/>
          <w:b/>
          <w:sz w:val="20"/>
          <w:szCs w:val="20"/>
        </w:rPr>
        <w:t>uvaises graines</w:t>
      </w:r>
      <w:r w:rsidRPr="00BE385D">
        <w:rPr>
          <w:rFonts w:ascii="Times" w:hAnsi="Times" w:cs="Arial"/>
          <w:b/>
          <w:sz w:val="20"/>
          <w:szCs w:val="20"/>
        </w:rPr>
        <w:t xml:space="preserve"> ?</w:t>
      </w:r>
    </w:p>
    <w:p w:rsidR="00BE385D" w:rsidRDefault="00CC1885" w:rsidP="00F3601C">
      <w:pPr>
        <w:contextualSpacing/>
        <w:jc w:val="both"/>
        <w:rPr>
          <w:rFonts w:ascii="Times" w:hAnsi="Times" w:cs="Arial"/>
          <w:sz w:val="20"/>
          <w:szCs w:val="20"/>
        </w:rPr>
      </w:pPr>
      <w:r w:rsidRPr="00CC1885">
        <w:rPr>
          <w:rFonts w:ascii="Times" w:hAnsi="Times" w:cs="Arial"/>
          <w:sz w:val="20"/>
          <w:szCs w:val="20"/>
        </w:rPr>
        <w:t>Ki pati nan pepiniere a ou</w:t>
      </w:r>
      <w:r>
        <w:rPr>
          <w:rFonts w:ascii="Times" w:hAnsi="Times" w:cs="Arial"/>
          <w:sz w:val="20"/>
          <w:szCs w:val="20"/>
        </w:rPr>
        <w:t xml:space="preserve"> te pedi akoz grenn pa bon</w:t>
      </w:r>
      <w:r w:rsidRPr="00CC1885">
        <w:rPr>
          <w:rFonts w:ascii="Times" w:hAnsi="Times" w:cs="Arial"/>
          <w:sz w:val="20"/>
          <w:szCs w:val="20"/>
        </w:rPr>
        <w:t>?</w:t>
      </w:r>
    </w:p>
    <w:p w:rsidR="00CC1885" w:rsidRDefault="00CC1885"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p>
    <w:p w:rsidR="00F3601C" w:rsidRPr="00F83D5D" w:rsidRDefault="00F3601C" w:rsidP="00F3601C">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lastRenderedPageBreak/>
        <w:t xml:space="preserve">Avant de passer à la récolte, on pose ensuite des questions sur les pertes </w:t>
      </w:r>
      <w:r w:rsidR="00D000FB" w:rsidRPr="00F83D5D">
        <w:rPr>
          <w:rFonts w:ascii="Times" w:hAnsi="Times" w:cs="Arial"/>
          <w:b/>
          <w:sz w:val="20"/>
          <w:szCs w:val="20"/>
        </w:rPr>
        <w:t>QUI ONT PRECEDE</w:t>
      </w:r>
      <w:r w:rsidRPr="00F83D5D">
        <w:rPr>
          <w:rFonts w:ascii="Times" w:hAnsi="Times" w:cs="Arial"/>
          <w:b/>
          <w:sz w:val="20"/>
          <w:szCs w:val="20"/>
        </w:rPr>
        <w:t xml:space="preserve"> la récolte (attention, il ne s'agit PAS des pertes APRES la récolte)</w:t>
      </w:r>
    </w:p>
    <w:p w:rsidR="00F3601C" w:rsidRPr="00F83D5D" w:rsidRDefault="00F3601C"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C_loss_1 </w:t>
      </w:r>
    </w:p>
    <w:p w:rsidR="00F3601C" w:rsidRPr="00F83D5D" w:rsidRDefault="00F3601C" w:rsidP="00F3601C">
      <w:pPr>
        <w:contextualSpacing/>
        <w:jc w:val="both"/>
        <w:rPr>
          <w:rFonts w:ascii="Times" w:hAnsi="Times" w:cs="Arial"/>
          <w:b/>
          <w:sz w:val="20"/>
          <w:szCs w:val="20"/>
        </w:rPr>
      </w:pPr>
      <w:r w:rsidRPr="00F83D5D">
        <w:rPr>
          <w:rFonts w:ascii="Times" w:hAnsi="Times" w:cs="Arial"/>
          <w:b/>
          <w:sz w:val="20"/>
          <w:szCs w:val="20"/>
        </w:rPr>
        <w:t>Parcelle [${plot_i}], culture ${crop} : Avant la récolte, est-ce que vous avez perdu une portion de ce que vous avez planté ?</w:t>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Moso tè [${plot_i}], kilti ${crop} : Avan  rekòt la, eske w te pèdi yon pati nan saw te plante a? </w:t>
      </w:r>
    </w:p>
    <w:p w:rsidR="00F3601C" w:rsidRPr="00F83D5D" w:rsidRDefault="00F3601C"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C_loss_2 </w:t>
      </w:r>
    </w:p>
    <w:p w:rsidR="00F3601C" w:rsidRPr="00F83D5D" w:rsidRDefault="00F3601C" w:rsidP="00F3601C">
      <w:pPr>
        <w:contextualSpacing/>
        <w:jc w:val="both"/>
        <w:rPr>
          <w:rFonts w:ascii="Times" w:hAnsi="Times" w:cs="Arial"/>
          <w:b/>
          <w:sz w:val="20"/>
          <w:szCs w:val="20"/>
        </w:rPr>
      </w:pPr>
      <w:r w:rsidRPr="00F83D5D">
        <w:rPr>
          <w:rFonts w:ascii="Times" w:hAnsi="Times" w:cs="Arial"/>
          <w:b/>
          <w:sz w:val="20"/>
          <w:szCs w:val="20"/>
        </w:rPr>
        <w:t>Parcelle [${plot_i}], culture ${crop} : Pourquoi avez-vous perdu une portion de la récolte ?</w:t>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Moso tè [${plot_i}], kilti ${crop} : Akòz kisa ou te pedi yon pati nan rekot la ?</w:t>
      </w:r>
    </w:p>
    <w:p w:rsidR="00D000FB" w:rsidRPr="00F83D5D" w:rsidRDefault="00D000FB" w:rsidP="00F3601C">
      <w:pPr>
        <w:contextualSpacing/>
        <w:jc w:val="both"/>
        <w:rPr>
          <w:rFonts w:ascii="Times" w:hAnsi="Times" w:cs="Arial"/>
          <w:sz w:val="20"/>
          <w:szCs w:val="20"/>
        </w:rPr>
      </w:pPr>
    </w:p>
    <w:tbl>
      <w:tblPr>
        <w:tblW w:w="0" w:type="auto"/>
        <w:jc w:val="center"/>
        <w:tblCellMar>
          <w:left w:w="70" w:type="dxa"/>
          <w:right w:w="70" w:type="dxa"/>
        </w:tblCellMar>
        <w:tblLook w:val="0000"/>
      </w:tblPr>
      <w:tblGrid>
        <w:gridCol w:w="2312"/>
        <w:gridCol w:w="1824"/>
      </w:tblGrid>
      <w:tr w:rsidR="00D000FB" w:rsidRPr="00F83D5D">
        <w:trPr>
          <w:trHeight w:val="260"/>
          <w:jc w:val="center"/>
        </w:trPr>
        <w:tc>
          <w:tcPr>
            <w:tcW w:w="0" w:type="auto"/>
            <w:tcBorders>
              <w:top w:val="nil"/>
              <w:left w:val="nil"/>
              <w:bottom w:val="nil"/>
              <w:right w:val="nil"/>
            </w:tcBorders>
            <w:shd w:val="clear" w:color="auto" w:fill="auto"/>
            <w:noWrap/>
            <w:vAlign w:val="bottom"/>
          </w:tcPr>
          <w:p w:rsidR="00D000FB" w:rsidRPr="00F83D5D" w:rsidRDefault="00D000FB" w:rsidP="00D000FB">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peste/maladie</w:t>
            </w:r>
          </w:p>
        </w:tc>
        <w:tc>
          <w:tcPr>
            <w:tcW w:w="0" w:type="auto"/>
            <w:tcBorders>
              <w:top w:val="nil"/>
              <w:left w:val="nil"/>
              <w:bottom w:val="nil"/>
              <w:right w:val="nil"/>
            </w:tcBorders>
            <w:shd w:val="clear" w:color="auto" w:fill="auto"/>
            <w:noWrap/>
            <w:vAlign w:val="bottom"/>
          </w:tcPr>
          <w:p w:rsidR="00D000FB" w:rsidRPr="00F83D5D" w:rsidRDefault="00D000FB" w:rsidP="00D000FB">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maladi/pès</w:t>
            </w:r>
          </w:p>
        </w:tc>
      </w:tr>
      <w:tr w:rsidR="00D000FB" w:rsidRPr="00F83D5D">
        <w:trPr>
          <w:trHeight w:val="260"/>
          <w:jc w:val="center"/>
        </w:trPr>
        <w:tc>
          <w:tcPr>
            <w:tcW w:w="0" w:type="auto"/>
            <w:tcBorders>
              <w:top w:val="nil"/>
              <w:left w:val="nil"/>
              <w:bottom w:val="nil"/>
              <w:right w:val="nil"/>
            </w:tcBorders>
            <w:shd w:val="clear" w:color="auto" w:fill="auto"/>
            <w:noWrap/>
            <w:vAlign w:val="bottom"/>
          </w:tcPr>
          <w:p w:rsidR="00D000FB" w:rsidRPr="00F83D5D" w:rsidRDefault="00D000FB" w:rsidP="00D000FB">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secheresse</w:t>
            </w:r>
          </w:p>
        </w:tc>
        <w:tc>
          <w:tcPr>
            <w:tcW w:w="0" w:type="auto"/>
            <w:tcBorders>
              <w:top w:val="nil"/>
              <w:left w:val="nil"/>
              <w:bottom w:val="nil"/>
              <w:right w:val="nil"/>
            </w:tcBorders>
            <w:shd w:val="clear" w:color="auto" w:fill="auto"/>
            <w:noWrap/>
            <w:vAlign w:val="bottom"/>
          </w:tcPr>
          <w:p w:rsidR="00D000FB" w:rsidRPr="00F83D5D" w:rsidRDefault="00D000FB" w:rsidP="00D000FB">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sechres (manke dlo)</w:t>
            </w:r>
          </w:p>
        </w:tc>
      </w:tr>
      <w:tr w:rsidR="00D000FB" w:rsidRPr="00F83D5D">
        <w:trPr>
          <w:trHeight w:val="260"/>
          <w:jc w:val="center"/>
        </w:trPr>
        <w:tc>
          <w:tcPr>
            <w:tcW w:w="0" w:type="auto"/>
            <w:tcBorders>
              <w:top w:val="nil"/>
              <w:left w:val="nil"/>
              <w:bottom w:val="nil"/>
              <w:right w:val="nil"/>
            </w:tcBorders>
            <w:shd w:val="clear" w:color="auto" w:fill="auto"/>
            <w:noWrap/>
            <w:vAlign w:val="bottom"/>
          </w:tcPr>
          <w:p w:rsidR="00D000FB" w:rsidRPr="00F83D5D" w:rsidRDefault="00D000FB" w:rsidP="00D000FB">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inondation/exces d'eau</w:t>
            </w:r>
          </w:p>
        </w:tc>
        <w:tc>
          <w:tcPr>
            <w:tcW w:w="0" w:type="auto"/>
            <w:tcBorders>
              <w:top w:val="nil"/>
              <w:left w:val="nil"/>
              <w:bottom w:val="nil"/>
              <w:right w:val="nil"/>
            </w:tcBorders>
            <w:shd w:val="clear" w:color="auto" w:fill="auto"/>
            <w:noWrap/>
            <w:vAlign w:val="bottom"/>
          </w:tcPr>
          <w:p w:rsidR="00D000FB" w:rsidRPr="00F83D5D" w:rsidRDefault="00D000FB" w:rsidP="00D000FB">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inondasyon/twop dlo</w:t>
            </w:r>
          </w:p>
        </w:tc>
      </w:tr>
      <w:tr w:rsidR="00D000FB" w:rsidRPr="00F83D5D">
        <w:trPr>
          <w:trHeight w:val="260"/>
          <w:jc w:val="center"/>
        </w:trPr>
        <w:tc>
          <w:tcPr>
            <w:tcW w:w="0" w:type="auto"/>
            <w:tcBorders>
              <w:top w:val="nil"/>
              <w:left w:val="nil"/>
              <w:bottom w:val="nil"/>
              <w:right w:val="nil"/>
            </w:tcBorders>
            <w:shd w:val="clear" w:color="auto" w:fill="auto"/>
            <w:noWrap/>
            <w:vAlign w:val="bottom"/>
          </w:tcPr>
          <w:p w:rsidR="00D000FB" w:rsidRPr="00F83D5D" w:rsidRDefault="00D000FB" w:rsidP="00D000FB">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autres événements ou aléas</w:t>
            </w:r>
          </w:p>
        </w:tc>
        <w:tc>
          <w:tcPr>
            <w:tcW w:w="0" w:type="auto"/>
            <w:tcBorders>
              <w:top w:val="nil"/>
              <w:left w:val="nil"/>
              <w:bottom w:val="nil"/>
              <w:right w:val="nil"/>
            </w:tcBorders>
            <w:shd w:val="clear" w:color="auto" w:fill="auto"/>
            <w:noWrap/>
            <w:vAlign w:val="bottom"/>
          </w:tcPr>
          <w:p w:rsidR="00D000FB" w:rsidRPr="00F83D5D" w:rsidRDefault="00D000FB" w:rsidP="00D000FB">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lòt pwoblem</w:t>
            </w:r>
          </w:p>
        </w:tc>
      </w:tr>
    </w:tbl>
    <w:p w:rsidR="00F3601C" w:rsidRPr="00F83D5D" w:rsidRDefault="00F3601C"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C_loss_3 </w:t>
      </w:r>
    </w:p>
    <w:p w:rsidR="00F3601C" w:rsidRPr="00F83D5D" w:rsidRDefault="00F3601C" w:rsidP="00F3601C">
      <w:pPr>
        <w:contextualSpacing/>
        <w:jc w:val="both"/>
        <w:rPr>
          <w:rFonts w:ascii="Times" w:hAnsi="Times" w:cs="Arial"/>
          <w:b/>
          <w:sz w:val="20"/>
          <w:szCs w:val="20"/>
        </w:rPr>
      </w:pPr>
      <w:r w:rsidRPr="00F83D5D">
        <w:rPr>
          <w:rFonts w:ascii="Times" w:hAnsi="Times" w:cs="Arial"/>
          <w:b/>
          <w:sz w:val="20"/>
          <w:szCs w:val="20"/>
        </w:rPr>
        <w:t>Parcelle [${plot_i}], culture ${crop} : Quelle portion de la récolte avez-vous perdu à cause d'une maladie ou peste ?</w:t>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Moso tè [${plot_i}], kilti ${crop} : Ki pati nan rekòt la ou te pèdi akòz yon maladi oubyen yon pès?</w:t>
      </w:r>
    </w:p>
    <w:p w:rsidR="00F3601C" w:rsidRPr="00F83D5D" w:rsidRDefault="00F3601C"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C_loss_4 </w:t>
      </w:r>
    </w:p>
    <w:p w:rsidR="00F3601C" w:rsidRPr="00F83D5D" w:rsidRDefault="00F3601C" w:rsidP="00F3601C">
      <w:pPr>
        <w:contextualSpacing/>
        <w:jc w:val="both"/>
        <w:rPr>
          <w:rFonts w:ascii="Times" w:hAnsi="Times" w:cs="Arial"/>
          <w:b/>
          <w:sz w:val="20"/>
          <w:szCs w:val="20"/>
        </w:rPr>
      </w:pPr>
      <w:r w:rsidRPr="00F83D5D">
        <w:rPr>
          <w:rFonts w:ascii="Times" w:hAnsi="Times" w:cs="Arial"/>
          <w:b/>
          <w:sz w:val="20"/>
          <w:szCs w:val="20"/>
        </w:rPr>
        <w:t>Parcelle [${plot_i}], culture ${crop} : Quelle portion de la récolte avez-vous perdu à cause de la sécheresse ?</w:t>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Moso tè [${plot_i}], kilti ${crop} : Ki pati nan rekòt la ou te pedi akòz sechres (manke dlo)?</w:t>
      </w:r>
    </w:p>
    <w:p w:rsidR="00F3601C" w:rsidRPr="00F83D5D" w:rsidRDefault="00F3601C"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C_loss_5 </w:t>
      </w:r>
    </w:p>
    <w:p w:rsidR="00F3601C" w:rsidRPr="00F83D5D" w:rsidRDefault="00F3601C" w:rsidP="00F3601C">
      <w:pPr>
        <w:contextualSpacing/>
        <w:jc w:val="both"/>
        <w:rPr>
          <w:rFonts w:ascii="Times" w:hAnsi="Times" w:cs="Arial"/>
          <w:b/>
          <w:sz w:val="20"/>
          <w:szCs w:val="20"/>
        </w:rPr>
      </w:pPr>
      <w:r w:rsidRPr="00F83D5D">
        <w:rPr>
          <w:rFonts w:ascii="Times" w:hAnsi="Times" w:cs="Arial"/>
          <w:b/>
          <w:sz w:val="20"/>
          <w:szCs w:val="20"/>
        </w:rPr>
        <w:t>Parcelle [${plot_i}], culture ${crop} : Quelle portion de la récolte avez-vous perdu à cause d'une inondation/excès d'eau ?</w:t>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Moso tè [${plot_i}], kilti ${crop} : Ki pati nan rekòt la ou te pedi akoz inondasyon/twop dlo? </w:t>
      </w:r>
    </w:p>
    <w:p w:rsidR="00F3601C" w:rsidRPr="00F83D5D" w:rsidRDefault="00F3601C"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C_loss_6 </w:t>
      </w:r>
    </w:p>
    <w:p w:rsidR="00F3601C" w:rsidRPr="00F83D5D" w:rsidRDefault="00F3601C" w:rsidP="00F3601C">
      <w:pPr>
        <w:contextualSpacing/>
        <w:jc w:val="both"/>
        <w:rPr>
          <w:rFonts w:ascii="Times" w:hAnsi="Times" w:cs="Arial"/>
          <w:b/>
          <w:sz w:val="20"/>
          <w:szCs w:val="20"/>
        </w:rPr>
      </w:pPr>
      <w:r w:rsidRPr="00F83D5D">
        <w:rPr>
          <w:rFonts w:ascii="Times" w:hAnsi="Times" w:cs="Arial"/>
          <w:b/>
          <w:sz w:val="20"/>
          <w:szCs w:val="20"/>
        </w:rPr>
        <w:t xml:space="preserve">Parcelle [${plot_i}], culture ${crop} : Quelle portion de la récolte avez-vous perdu à cause d'autres événements ou aléas ? </w:t>
      </w:r>
    </w:p>
    <w:p w:rsidR="00F3601C" w:rsidRDefault="00F3601C" w:rsidP="00F3601C">
      <w:pPr>
        <w:contextualSpacing/>
        <w:jc w:val="both"/>
        <w:rPr>
          <w:rFonts w:ascii="Times" w:hAnsi="Times" w:cs="Arial"/>
          <w:sz w:val="20"/>
          <w:szCs w:val="20"/>
        </w:rPr>
      </w:pPr>
      <w:r w:rsidRPr="00F83D5D">
        <w:rPr>
          <w:rFonts w:ascii="Times" w:hAnsi="Times" w:cs="Arial"/>
          <w:sz w:val="20"/>
          <w:szCs w:val="20"/>
        </w:rPr>
        <w:t>Moso tè [${plot_i}], kilti ${crop} : Ki pati nan rekòt la ou te pedi akoz lòt pwoblem?</w:t>
      </w:r>
    </w:p>
    <w:p w:rsidR="004B6C84" w:rsidRDefault="004B6C84" w:rsidP="00F3601C">
      <w:pPr>
        <w:contextualSpacing/>
        <w:jc w:val="both"/>
        <w:rPr>
          <w:rFonts w:ascii="Times" w:hAnsi="Times" w:cs="Arial"/>
          <w:sz w:val="20"/>
          <w:szCs w:val="20"/>
        </w:rPr>
      </w:pPr>
    </w:p>
    <w:p w:rsidR="004B6C84" w:rsidRPr="00F83D5D" w:rsidRDefault="004B6C84" w:rsidP="004B6C84">
      <w:pPr>
        <w:contextualSpacing/>
        <w:jc w:val="both"/>
        <w:rPr>
          <w:rFonts w:ascii="Times" w:hAnsi="Times" w:cs="Arial"/>
          <w:sz w:val="20"/>
          <w:szCs w:val="20"/>
        </w:rPr>
      </w:pPr>
      <w:r w:rsidRPr="00F83D5D">
        <w:rPr>
          <w:rFonts w:ascii="Times" w:hAnsi="Times" w:cs="Arial"/>
          <w:sz w:val="20"/>
          <w:szCs w:val="20"/>
        </w:rPr>
        <w:t>C_loss_</w:t>
      </w:r>
      <w:r w:rsidR="00320B21">
        <w:rPr>
          <w:rFonts w:ascii="Times" w:hAnsi="Times" w:cs="Arial"/>
          <w:sz w:val="20"/>
          <w:szCs w:val="20"/>
        </w:rPr>
        <w:t>7</w:t>
      </w:r>
      <w:r w:rsidRPr="00F83D5D">
        <w:rPr>
          <w:rFonts w:ascii="Times" w:hAnsi="Times" w:cs="Arial"/>
          <w:sz w:val="20"/>
          <w:szCs w:val="20"/>
        </w:rPr>
        <w:t xml:space="preserve"> </w:t>
      </w:r>
    </w:p>
    <w:p w:rsidR="004B6C84" w:rsidRPr="00F83D5D" w:rsidRDefault="004B6C84" w:rsidP="004B6C84">
      <w:pPr>
        <w:contextualSpacing/>
        <w:jc w:val="both"/>
        <w:rPr>
          <w:rFonts w:ascii="Times" w:hAnsi="Times" w:cs="Arial"/>
          <w:b/>
          <w:sz w:val="20"/>
          <w:szCs w:val="20"/>
        </w:rPr>
      </w:pPr>
      <w:r w:rsidRPr="00F83D5D">
        <w:rPr>
          <w:rFonts w:ascii="Times" w:hAnsi="Times" w:cs="Arial"/>
          <w:b/>
          <w:sz w:val="20"/>
          <w:szCs w:val="20"/>
        </w:rPr>
        <w:t>Parcelle [${plot_i}], culture ${crop} : Quelle portion de la récolte avez-vous perdu à cause d</w:t>
      </w:r>
      <w:r w:rsidR="00320B21">
        <w:rPr>
          <w:rFonts w:ascii="Times" w:hAnsi="Times" w:cs="Arial"/>
          <w:b/>
          <w:sz w:val="20"/>
          <w:szCs w:val="20"/>
        </w:rPr>
        <w:t>e mauvaises graines</w:t>
      </w:r>
      <w:r w:rsidRPr="00F83D5D">
        <w:rPr>
          <w:rFonts w:ascii="Times" w:hAnsi="Times" w:cs="Arial"/>
          <w:b/>
          <w:sz w:val="20"/>
          <w:szCs w:val="20"/>
        </w:rPr>
        <w:t xml:space="preserve"> ?</w:t>
      </w:r>
    </w:p>
    <w:p w:rsidR="00F3601C" w:rsidRDefault="004B6C84" w:rsidP="00F3601C">
      <w:pPr>
        <w:contextualSpacing/>
        <w:jc w:val="both"/>
        <w:rPr>
          <w:rFonts w:ascii="Times" w:hAnsi="Times" w:cs="Arial"/>
          <w:sz w:val="20"/>
          <w:szCs w:val="20"/>
        </w:rPr>
      </w:pPr>
      <w:r w:rsidRPr="00F83D5D">
        <w:rPr>
          <w:rFonts w:ascii="Times" w:hAnsi="Times" w:cs="Arial"/>
          <w:sz w:val="20"/>
          <w:szCs w:val="20"/>
        </w:rPr>
        <w:t xml:space="preserve">Moso tè [${plot_i}], kilti ${crop} : Ki pati nan rekòt la ou te pedi akoz </w:t>
      </w:r>
      <w:r w:rsidR="00320B21">
        <w:rPr>
          <w:rFonts w:ascii="Times" w:hAnsi="Times" w:cs="Arial"/>
          <w:sz w:val="20"/>
          <w:szCs w:val="20"/>
        </w:rPr>
        <w:t>mauvaises graines</w:t>
      </w:r>
      <w:r w:rsidRPr="00F83D5D">
        <w:rPr>
          <w:rFonts w:ascii="Times" w:hAnsi="Times" w:cs="Arial"/>
          <w:sz w:val="20"/>
          <w:szCs w:val="20"/>
        </w:rPr>
        <w:t xml:space="preserve">? </w:t>
      </w:r>
    </w:p>
    <w:p w:rsidR="004B6C84" w:rsidRDefault="004B6C84" w:rsidP="00F3601C">
      <w:pPr>
        <w:contextualSpacing/>
        <w:jc w:val="both"/>
        <w:rPr>
          <w:rFonts w:ascii="Times" w:hAnsi="Times" w:cs="Arial"/>
          <w:sz w:val="20"/>
          <w:szCs w:val="20"/>
        </w:rPr>
      </w:pPr>
    </w:p>
    <w:p w:rsidR="00320B21" w:rsidRPr="00F83D5D" w:rsidRDefault="00320B21" w:rsidP="00F3601C">
      <w:pPr>
        <w:contextualSpacing/>
        <w:jc w:val="both"/>
        <w:rPr>
          <w:rFonts w:ascii="Times" w:hAnsi="Times" w:cs="Arial"/>
          <w:sz w:val="20"/>
          <w:szCs w:val="20"/>
        </w:rPr>
      </w:pPr>
    </w:p>
    <w:p w:rsidR="00F3601C" w:rsidRPr="00F83D5D" w:rsidRDefault="00F3601C" w:rsidP="00F3601C">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On pose ensuite des questions sur la récolte et la vente de la récolte</w:t>
      </w:r>
    </w:p>
    <w:p w:rsidR="00F3601C" w:rsidRPr="00F83D5D" w:rsidRDefault="00F3601C" w:rsidP="00F3601C">
      <w:pPr>
        <w:contextualSpacing/>
        <w:jc w:val="both"/>
        <w:rPr>
          <w:rFonts w:ascii="Times" w:hAnsi="Times" w:cs="Arial"/>
          <w:sz w:val="20"/>
          <w:szCs w:val="20"/>
        </w:rPr>
      </w:pPr>
    </w:p>
    <w:p w:rsidR="00320B21" w:rsidRPr="00F83D5D" w:rsidRDefault="00320B21" w:rsidP="00320B21">
      <w:pPr>
        <w:contextualSpacing/>
        <w:jc w:val="both"/>
        <w:rPr>
          <w:rFonts w:ascii="Times" w:hAnsi="Times" w:cs="Arial"/>
          <w:sz w:val="20"/>
          <w:szCs w:val="20"/>
        </w:rPr>
      </w:pPr>
      <w:r w:rsidRPr="00F83D5D">
        <w:rPr>
          <w:rFonts w:ascii="Times" w:hAnsi="Times" w:cs="Arial"/>
          <w:sz w:val="20"/>
          <w:szCs w:val="20"/>
        </w:rPr>
        <w:t xml:space="preserve">C_h_2 </w:t>
      </w:r>
    </w:p>
    <w:p w:rsidR="00320B21" w:rsidRPr="00F83D5D" w:rsidRDefault="00320B21" w:rsidP="00320B21">
      <w:pPr>
        <w:contextualSpacing/>
        <w:jc w:val="both"/>
        <w:rPr>
          <w:rFonts w:ascii="Times" w:hAnsi="Times" w:cs="Arial"/>
          <w:b/>
          <w:sz w:val="20"/>
          <w:szCs w:val="20"/>
        </w:rPr>
      </w:pPr>
      <w:r w:rsidRPr="00F83D5D">
        <w:rPr>
          <w:rFonts w:ascii="Times" w:hAnsi="Times" w:cs="Arial"/>
          <w:b/>
          <w:sz w:val="20"/>
          <w:szCs w:val="20"/>
        </w:rPr>
        <w:t>Parcelle [${plot_i}], culture ${crop} : A quelle date la récolte a-t-elle été commencée ?</w:t>
      </w:r>
    </w:p>
    <w:p w:rsidR="00320B21" w:rsidRPr="00F83D5D" w:rsidRDefault="00320B21" w:rsidP="00320B21">
      <w:pPr>
        <w:contextualSpacing/>
        <w:jc w:val="both"/>
        <w:rPr>
          <w:rFonts w:ascii="Times" w:hAnsi="Times" w:cs="Arial"/>
          <w:sz w:val="20"/>
          <w:szCs w:val="20"/>
        </w:rPr>
      </w:pPr>
      <w:r w:rsidRPr="00F83D5D">
        <w:rPr>
          <w:rFonts w:ascii="Times" w:hAnsi="Times" w:cs="Arial"/>
          <w:sz w:val="20"/>
          <w:szCs w:val="20"/>
        </w:rPr>
        <w:t>Moso tè [${plot_i}], kilti ${crop} : Nan ki mwa/ dat ou te kòmanse rekòt la?</w:t>
      </w:r>
    </w:p>
    <w:p w:rsidR="00320B21" w:rsidRDefault="00320B21" w:rsidP="00F3601C">
      <w:pPr>
        <w:contextualSpacing/>
        <w:jc w:val="both"/>
        <w:rPr>
          <w:rFonts w:ascii="Times" w:hAnsi="Times" w:cs="Arial"/>
          <w:sz w:val="20"/>
          <w:szCs w:val="20"/>
        </w:rPr>
      </w:pPr>
    </w:p>
    <w:p w:rsidR="00320B21" w:rsidRPr="00F83D5D" w:rsidRDefault="00320B21" w:rsidP="00320B21">
      <w:pPr>
        <w:contextualSpacing/>
        <w:jc w:val="both"/>
        <w:rPr>
          <w:rFonts w:ascii="Times" w:hAnsi="Times" w:cs="Arial"/>
          <w:sz w:val="20"/>
          <w:szCs w:val="20"/>
        </w:rPr>
      </w:pPr>
      <w:r w:rsidRPr="00F83D5D">
        <w:rPr>
          <w:rFonts w:ascii="Times" w:hAnsi="Times" w:cs="Arial"/>
          <w:sz w:val="20"/>
          <w:szCs w:val="20"/>
        </w:rPr>
        <w:t xml:space="preserve">C_h_5 </w:t>
      </w:r>
    </w:p>
    <w:p w:rsidR="00320B21" w:rsidRPr="00F83D5D" w:rsidRDefault="00320B21" w:rsidP="00320B21">
      <w:pPr>
        <w:contextualSpacing/>
        <w:jc w:val="both"/>
        <w:rPr>
          <w:rFonts w:ascii="Times" w:hAnsi="Times" w:cs="Arial"/>
          <w:b/>
          <w:sz w:val="20"/>
          <w:szCs w:val="20"/>
        </w:rPr>
      </w:pPr>
      <w:r w:rsidRPr="00F83D5D">
        <w:rPr>
          <w:rFonts w:ascii="Times" w:hAnsi="Times" w:cs="Arial"/>
          <w:b/>
          <w:sz w:val="20"/>
          <w:szCs w:val="20"/>
        </w:rPr>
        <w:t>Parcelle [${plot_i}], culture ${crop} : Quelle part de la récolte totale attendue avez-vous déjà récoltée ?</w:t>
      </w:r>
    </w:p>
    <w:p w:rsidR="00320B21" w:rsidRPr="00F83D5D" w:rsidRDefault="00320B21" w:rsidP="00320B21">
      <w:pPr>
        <w:contextualSpacing/>
        <w:jc w:val="both"/>
        <w:rPr>
          <w:rFonts w:ascii="Times" w:hAnsi="Times" w:cs="Arial"/>
          <w:sz w:val="20"/>
          <w:szCs w:val="20"/>
        </w:rPr>
      </w:pPr>
      <w:r w:rsidRPr="00F83D5D">
        <w:rPr>
          <w:rFonts w:ascii="Times" w:hAnsi="Times" w:cs="Arial"/>
          <w:sz w:val="20"/>
          <w:szCs w:val="20"/>
        </w:rPr>
        <w:t>Moso tè [${plot_i}], kilti ${crop} : Ki pati nan rekot total la ou tap tann nan ou gentan/ deja rekolte?</w:t>
      </w:r>
    </w:p>
    <w:p w:rsidR="00320B21" w:rsidRPr="00F83D5D" w:rsidRDefault="00320B21" w:rsidP="00320B21">
      <w:pPr>
        <w:contextualSpacing/>
        <w:jc w:val="both"/>
        <w:rPr>
          <w:rFonts w:ascii="Times" w:hAnsi="Times" w:cs="Arial"/>
          <w:sz w:val="20"/>
          <w:szCs w:val="20"/>
        </w:rPr>
      </w:pPr>
    </w:p>
    <w:p w:rsidR="00320B21" w:rsidRPr="00F83D5D" w:rsidRDefault="00320B21" w:rsidP="00320B21">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Cette question s’applique dans le cas où la totalité de la production n’a pas été récoltée. On demande le rapport entre la quantité déjà récoltée et celle qui devrait l’être, selon le producteur, à la fin de la récolte.</w:t>
      </w:r>
    </w:p>
    <w:p w:rsidR="00320B21" w:rsidRDefault="00320B21"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C_h_0 </w:t>
      </w:r>
    </w:p>
    <w:p w:rsidR="00F3601C" w:rsidRPr="00F83D5D" w:rsidRDefault="00F3601C" w:rsidP="00F3601C">
      <w:pPr>
        <w:contextualSpacing/>
        <w:jc w:val="both"/>
        <w:rPr>
          <w:rFonts w:ascii="Times" w:hAnsi="Times" w:cs="Arial"/>
          <w:b/>
          <w:sz w:val="20"/>
          <w:szCs w:val="20"/>
        </w:rPr>
      </w:pPr>
      <w:r w:rsidRPr="00F83D5D">
        <w:rPr>
          <w:rFonts w:ascii="Times" w:hAnsi="Times" w:cs="Arial"/>
          <w:b/>
          <w:sz w:val="20"/>
          <w:szCs w:val="20"/>
        </w:rPr>
        <w:t>Parcelle [${plot_i}], culture ${crop} : Avez-vous vendu tout ou une partie de la récolte de ${crop} ?</w:t>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Moso tè [${plot_i}], kilti ${crop} : Eske w te vann tout oubyen yon pati nan rekot la?</w:t>
      </w:r>
    </w:p>
    <w:p w:rsidR="00F3601C" w:rsidRDefault="00F3601C" w:rsidP="00F3601C">
      <w:pPr>
        <w:contextualSpacing/>
        <w:jc w:val="both"/>
        <w:rPr>
          <w:rFonts w:ascii="Times" w:hAnsi="Times" w:cs="Arial"/>
          <w:sz w:val="20"/>
          <w:szCs w:val="20"/>
        </w:rPr>
      </w:pPr>
    </w:p>
    <w:p w:rsidR="0079652A" w:rsidRPr="0079652A" w:rsidRDefault="0079652A" w:rsidP="00F3601C">
      <w:pPr>
        <w:contextualSpacing/>
        <w:jc w:val="both"/>
        <w:rPr>
          <w:rFonts w:ascii="Times" w:hAnsi="Times" w:cs="Arial"/>
          <w:i/>
          <w:sz w:val="20"/>
          <w:szCs w:val="20"/>
        </w:rPr>
      </w:pPr>
      <w:r w:rsidRPr="0079652A">
        <w:rPr>
          <w:rFonts w:ascii="Times" w:hAnsi="Times" w:cs="Arial"/>
          <w:i/>
          <w:sz w:val="20"/>
          <w:szCs w:val="20"/>
        </w:rPr>
        <w:t>Les questions qui suivent ne sont posées que si tout ou une partie de la récolte a été vendu</w:t>
      </w:r>
      <w:r>
        <w:rPr>
          <w:rFonts w:ascii="Times" w:hAnsi="Times" w:cs="Arial"/>
          <w:i/>
          <w:sz w:val="20"/>
          <w:szCs w:val="20"/>
        </w:rPr>
        <w:t>.</w:t>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C_h_1 </w:t>
      </w:r>
    </w:p>
    <w:p w:rsidR="00153336" w:rsidRPr="00F83D5D" w:rsidRDefault="00F3601C" w:rsidP="00153336">
      <w:pPr>
        <w:contextualSpacing/>
        <w:jc w:val="both"/>
        <w:rPr>
          <w:rFonts w:ascii="Times" w:hAnsi="Times" w:cs="Arial"/>
          <w:b/>
          <w:sz w:val="20"/>
          <w:szCs w:val="20"/>
        </w:rPr>
      </w:pPr>
      <w:r w:rsidRPr="00F83D5D">
        <w:rPr>
          <w:rFonts w:ascii="Times" w:hAnsi="Times" w:cs="Arial"/>
          <w:b/>
          <w:sz w:val="20"/>
          <w:szCs w:val="20"/>
        </w:rPr>
        <w:t xml:space="preserve">Parcelle [${plot_i}], culture ${crop} : Avez-vous vendu </w:t>
      </w:r>
      <w:r w:rsidR="00153336" w:rsidRPr="00F83D5D">
        <w:rPr>
          <w:rFonts w:ascii="Times" w:hAnsi="Times" w:cs="Arial"/>
          <w:b/>
          <w:sz w:val="20"/>
          <w:szCs w:val="20"/>
        </w:rPr>
        <w:t>tout ou une partie de la récolte de ${crop} sur pieds ?</w:t>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Moso tè [${plot_i}], kilti ${crop} : Eske w te vann rekot la apre ou te fin rekolte l oubyen ou te vann li sou pye</w:t>
      </w:r>
    </w:p>
    <w:p w:rsidR="00F3601C" w:rsidRDefault="00F3601C" w:rsidP="00F3601C">
      <w:pPr>
        <w:contextualSpacing/>
        <w:jc w:val="both"/>
        <w:rPr>
          <w:rFonts w:ascii="Times" w:hAnsi="Times" w:cs="Arial"/>
          <w:sz w:val="20"/>
          <w:szCs w:val="20"/>
        </w:rPr>
      </w:pPr>
    </w:p>
    <w:p w:rsidR="00153336" w:rsidRPr="00F83D5D" w:rsidRDefault="00153336" w:rsidP="00153336">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Pr>
          <w:rFonts w:ascii="Times" w:hAnsi="Times" w:cs="Arial"/>
          <w:sz w:val="20"/>
          <w:szCs w:val="20"/>
        </w:rPr>
        <w:t>Les questions suivantes concernent la vente sur pieds</w:t>
      </w:r>
      <w:r w:rsidRPr="00F83D5D">
        <w:rPr>
          <w:rFonts w:ascii="Times" w:hAnsi="Times" w:cs="Arial"/>
          <w:sz w:val="20"/>
          <w:szCs w:val="20"/>
        </w:rPr>
        <w:t>.</w:t>
      </w:r>
    </w:p>
    <w:p w:rsidR="00153336" w:rsidRPr="00F83D5D" w:rsidRDefault="00153336" w:rsidP="00F3601C">
      <w:pPr>
        <w:contextualSpacing/>
        <w:jc w:val="both"/>
        <w:rPr>
          <w:rFonts w:ascii="Times" w:hAnsi="Times" w:cs="Arial"/>
          <w:sz w:val="20"/>
          <w:szCs w:val="20"/>
        </w:rPr>
      </w:pPr>
    </w:p>
    <w:p w:rsidR="00153336" w:rsidRPr="00F83D5D" w:rsidRDefault="00153336" w:rsidP="00153336">
      <w:pPr>
        <w:contextualSpacing/>
        <w:jc w:val="both"/>
        <w:rPr>
          <w:rFonts w:ascii="Times" w:hAnsi="Times" w:cs="Arial"/>
          <w:sz w:val="20"/>
          <w:szCs w:val="20"/>
        </w:rPr>
      </w:pPr>
      <w:r w:rsidRPr="00F83D5D">
        <w:rPr>
          <w:rFonts w:ascii="Times" w:hAnsi="Times" w:cs="Arial"/>
          <w:sz w:val="20"/>
          <w:szCs w:val="20"/>
        </w:rPr>
        <w:t xml:space="preserve">C_h_14 </w:t>
      </w:r>
    </w:p>
    <w:p w:rsidR="00153336" w:rsidRPr="00F83D5D" w:rsidRDefault="00153336" w:rsidP="00153336">
      <w:pPr>
        <w:contextualSpacing/>
        <w:jc w:val="both"/>
        <w:rPr>
          <w:rFonts w:ascii="Times" w:hAnsi="Times" w:cs="Arial"/>
          <w:b/>
          <w:sz w:val="20"/>
          <w:szCs w:val="20"/>
        </w:rPr>
      </w:pPr>
      <w:r w:rsidRPr="00F83D5D">
        <w:rPr>
          <w:rFonts w:ascii="Times" w:hAnsi="Times" w:cs="Arial"/>
          <w:b/>
          <w:sz w:val="20"/>
          <w:szCs w:val="20"/>
        </w:rPr>
        <w:t>Parcelle [${plot_i}], culture ${crop} : A qui avez-vous vendu ou donné la récolte sur pieds ?</w:t>
      </w:r>
    </w:p>
    <w:p w:rsidR="00153336" w:rsidRPr="00F83D5D" w:rsidRDefault="00153336" w:rsidP="00153336">
      <w:pPr>
        <w:contextualSpacing/>
        <w:jc w:val="both"/>
        <w:rPr>
          <w:rFonts w:ascii="Times" w:hAnsi="Times" w:cs="Arial"/>
          <w:sz w:val="20"/>
          <w:szCs w:val="20"/>
        </w:rPr>
      </w:pPr>
      <w:r w:rsidRPr="00F83D5D">
        <w:rPr>
          <w:rFonts w:ascii="Times" w:hAnsi="Times" w:cs="Arial"/>
          <w:sz w:val="20"/>
          <w:szCs w:val="20"/>
        </w:rPr>
        <w:t>Moso tè [${plot_i}], kilti ${crop} : Ak kiyès ou te v</w:t>
      </w:r>
      <w:r>
        <w:rPr>
          <w:rFonts w:ascii="Times" w:hAnsi="Times" w:cs="Arial"/>
          <w:sz w:val="20"/>
          <w:szCs w:val="20"/>
        </w:rPr>
        <w:t xml:space="preserve">ann oubyen bay rekot </w:t>
      </w:r>
      <w:proofErr w:type="gramStart"/>
      <w:r>
        <w:rPr>
          <w:rFonts w:ascii="Times" w:hAnsi="Times" w:cs="Arial"/>
          <w:sz w:val="20"/>
          <w:szCs w:val="20"/>
        </w:rPr>
        <w:t>la</w:t>
      </w:r>
      <w:proofErr w:type="gramEnd"/>
      <w:r>
        <w:rPr>
          <w:rFonts w:ascii="Times" w:hAnsi="Times" w:cs="Arial"/>
          <w:sz w:val="20"/>
          <w:szCs w:val="20"/>
        </w:rPr>
        <w:t xml:space="preserve"> sou pye ?</w:t>
      </w:r>
    </w:p>
    <w:p w:rsidR="00F3601C" w:rsidRPr="00F83D5D" w:rsidRDefault="00F3601C" w:rsidP="00F3601C">
      <w:pPr>
        <w:contextualSpacing/>
        <w:jc w:val="both"/>
        <w:rPr>
          <w:rFonts w:ascii="Times" w:hAnsi="Times" w:cs="Arial"/>
          <w:sz w:val="20"/>
          <w:szCs w:val="20"/>
        </w:rPr>
      </w:pPr>
    </w:p>
    <w:p w:rsidR="00153336" w:rsidRPr="00F83D5D" w:rsidRDefault="00153336" w:rsidP="00153336">
      <w:pPr>
        <w:contextualSpacing/>
        <w:jc w:val="both"/>
        <w:rPr>
          <w:rFonts w:ascii="Times" w:hAnsi="Times" w:cs="Arial"/>
          <w:sz w:val="20"/>
          <w:szCs w:val="20"/>
        </w:rPr>
      </w:pPr>
      <w:r w:rsidRPr="00F83D5D">
        <w:rPr>
          <w:rFonts w:ascii="Times" w:hAnsi="Times" w:cs="Arial"/>
          <w:sz w:val="20"/>
          <w:szCs w:val="20"/>
        </w:rPr>
        <w:t xml:space="preserve">C_h_6 </w:t>
      </w:r>
    </w:p>
    <w:p w:rsidR="00153336" w:rsidRPr="00F83D5D" w:rsidRDefault="00153336" w:rsidP="00153336">
      <w:pPr>
        <w:contextualSpacing/>
        <w:jc w:val="both"/>
        <w:rPr>
          <w:rFonts w:ascii="Times" w:hAnsi="Times" w:cs="Arial"/>
          <w:b/>
          <w:sz w:val="20"/>
          <w:szCs w:val="20"/>
        </w:rPr>
      </w:pPr>
      <w:r w:rsidRPr="00F83D5D">
        <w:rPr>
          <w:rFonts w:ascii="Times" w:hAnsi="Times" w:cs="Arial"/>
          <w:b/>
          <w:sz w:val="20"/>
          <w:szCs w:val="20"/>
        </w:rPr>
        <w:t xml:space="preserve">Parcelle [${plot_i}], culture ${crop} : </w:t>
      </w:r>
      <w:r>
        <w:rPr>
          <w:rFonts w:ascii="Times" w:hAnsi="Times" w:cs="Arial"/>
          <w:b/>
          <w:sz w:val="20"/>
          <w:szCs w:val="20"/>
        </w:rPr>
        <w:t xml:space="preserve">Quelle part de la récolte avez-vous vendu sur pieds ? </w:t>
      </w:r>
      <w:r w:rsidRPr="00F83D5D">
        <w:rPr>
          <w:rFonts w:ascii="Times" w:hAnsi="Times" w:cs="Arial"/>
          <w:b/>
          <w:sz w:val="20"/>
          <w:szCs w:val="20"/>
        </w:rPr>
        <w:t>Exprimez cette part par un pourcentage, entre 1 et 100</w:t>
      </w:r>
      <w:r>
        <w:rPr>
          <w:rFonts w:ascii="Times" w:hAnsi="Times" w:cs="Arial"/>
          <w:b/>
          <w:sz w:val="20"/>
          <w:szCs w:val="20"/>
        </w:rPr>
        <w:t>.</w:t>
      </w:r>
    </w:p>
    <w:p w:rsidR="00153336" w:rsidRDefault="00153336" w:rsidP="00153336">
      <w:pPr>
        <w:contextualSpacing/>
        <w:jc w:val="both"/>
        <w:rPr>
          <w:rFonts w:ascii="Times" w:hAnsi="Times" w:cs="Arial"/>
          <w:sz w:val="20"/>
          <w:szCs w:val="20"/>
        </w:rPr>
      </w:pPr>
      <w:r w:rsidRPr="00F83D5D">
        <w:rPr>
          <w:rFonts w:ascii="Times" w:hAnsi="Times" w:cs="Arial"/>
          <w:sz w:val="20"/>
          <w:szCs w:val="20"/>
        </w:rPr>
        <w:t xml:space="preserve">Moso tè [${plot_i}], kilti ${crop} : </w:t>
      </w:r>
      <w:r w:rsidRPr="00153336">
        <w:rPr>
          <w:rFonts w:ascii="Times" w:hAnsi="Times" w:cs="Arial"/>
          <w:sz w:val="20"/>
          <w:szCs w:val="20"/>
        </w:rPr>
        <w:t>Ki pati nan ${crop} la ou te vann</w:t>
      </w:r>
      <w:r>
        <w:rPr>
          <w:rFonts w:ascii="Times" w:hAnsi="Times" w:cs="Arial"/>
          <w:sz w:val="20"/>
          <w:szCs w:val="20"/>
        </w:rPr>
        <w:t xml:space="preserve"> sou pye</w:t>
      </w:r>
      <w:r w:rsidRPr="00153336">
        <w:rPr>
          <w:rFonts w:ascii="Times" w:hAnsi="Times" w:cs="Arial"/>
          <w:sz w:val="20"/>
          <w:szCs w:val="20"/>
        </w:rPr>
        <w:t>?</w:t>
      </w:r>
      <w:r>
        <w:rPr>
          <w:rFonts w:ascii="Times" w:hAnsi="Times" w:cs="Arial"/>
          <w:sz w:val="20"/>
          <w:szCs w:val="20"/>
        </w:rPr>
        <w:t xml:space="preserve"> </w:t>
      </w:r>
      <w:r w:rsidRPr="00F83D5D">
        <w:rPr>
          <w:rFonts w:ascii="Times" w:hAnsi="Times" w:cs="Arial"/>
          <w:sz w:val="20"/>
          <w:szCs w:val="20"/>
        </w:rPr>
        <w:t xml:space="preserve">Bay pati </w:t>
      </w:r>
      <w:proofErr w:type="gramStart"/>
      <w:r w:rsidRPr="00F83D5D">
        <w:rPr>
          <w:rFonts w:ascii="Times" w:hAnsi="Times" w:cs="Arial"/>
          <w:sz w:val="20"/>
          <w:szCs w:val="20"/>
        </w:rPr>
        <w:t>sa</w:t>
      </w:r>
      <w:proofErr w:type="gramEnd"/>
      <w:r w:rsidRPr="00F83D5D">
        <w:rPr>
          <w:rFonts w:ascii="Times" w:hAnsi="Times" w:cs="Arial"/>
          <w:sz w:val="20"/>
          <w:szCs w:val="20"/>
        </w:rPr>
        <w:t xml:space="preserve"> an pousantaj antre 1 pou rive 100</w:t>
      </w:r>
    </w:p>
    <w:p w:rsidR="00153336" w:rsidRDefault="00153336" w:rsidP="00153336">
      <w:pPr>
        <w:contextualSpacing/>
        <w:jc w:val="both"/>
        <w:rPr>
          <w:rFonts w:ascii="Times" w:hAnsi="Times" w:cs="Arial"/>
          <w:sz w:val="20"/>
          <w:szCs w:val="20"/>
        </w:rPr>
      </w:pPr>
    </w:p>
    <w:p w:rsidR="00153336" w:rsidRDefault="00153336" w:rsidP="00153336">
      <w:pPr>
        <w:contextualSpacing/>
        <w:jc w:val="both"/>
        <w:rPr>
          <w:rFonts w:ascii="Times" w:hAnsi="Times" w:cs="Arial"/>
          <w:sz w:val="20"/>
          <w:szCs w:val="20"/>
        </w:rPr>
      </w:pPr>
      <w:r>
        <w:rPr>
          <w:rFonts w:ascii="Times" w:hAnsi="Times" w:cs="Arial"/>
          <w:sz w:val="20"/>
          <w:szCs w:val="20"/>
        </w:rPr>
        <w:t>C_h_7_uf</w:t>
      </w:r>
    </w:p>
    <w:p w:rsidR="00153336" w:rsidRDefault="00153336" w:rsidP="00153336">
      <w:pPr>
        <w:contextualSpacing/>
        <w:jc w:val="both"/>
        <w:rPr>
          <w:rFonts w:ascii="Times" w:hAnsi="Times" w:cs="Arial"/>
          <w:b/>
          <w:sz w:val="20"/>
          <w:szCs w:val="20"/>
        </w:rPr>
      </w:pPr>
      <w:r w:rsidRPr="00153336">
        <w:rPr>
          <w:rFonts w:ascii="Times" w:hAnsi="Times" w:cs="Arial"/>
          <w:b/>
          <w:sz w:val="20"/>
          <w:szCs w:val="20"/>
        </w:rPr>
        <w:t>Parcelle [${plot_i}], culture ${crop} : Quelle valeur, en espèces, avez-vous retiré de la vente sur pieds ?</w:t>
      </w:r>
    </w:p>
    <w:p w:rsidR="00153336" w:rsidRPr="00153336" w:rsidRDefault="00153336" w:rsidP="00153336">
      <w:pPr>
        <w:contextualSpacing/>
        <w:jc w:val="both"/>
        <w:rPr>
          <w:rFonts w:ascii="Times" w:hAnsi="Times" w:cs="Arial"/>
          <w:sz w:val="20"/>
          <w:szCs w:val="20"/>
        </w:rPr>
      </w:pPr>
      <w:r w:rsidRPr="00153336">
        <w:rPr>
          <w:rFonts w:ascii="Times" w:hAnsi="Times" w:cs="Arial"/>
          <w:sz w:val="20"/>
          <w:szCs w:val="20"/>
        </w:rPr>
        <w:t>Moso tè [${plot_i}], kilti ${crop} : Pati ou vann sou pye, pou konbyen kòb li ye ?</w:t>
      </w:r>
    </w:p>
    <w:p w:rsidR="00153336" w:rsidRDefault="00153336"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C_h_3_full </w:t>
      </w:r>
    </w:p>
    <w:p w:rsidR="00386EA9" w:rsidRDefault="00F3601C" w:rsidP="00F3601C">
      <w:pPr>
        <w:contextualSpacing/>
        <w:jc w:val="both"/>
        <w:rPr>
          <w:rFonts w:ascii="Times" w:hAnsi="Times" w:cs="Arial"/>
          <w:sz w:val="20"/>
          <w:szCs w:val="20"/>
        </w:rPr>
      </w:pPr>
      <w:r w:rsidRPr="00F83D5D">
        <w:rPr>
          <w:rFonts w:ascii="Times" w:hAnsi="Times" w:cs="Arial"/>
          <w:b/>
          <w:sz w:val="20"/>
          <w:szCs w:val="20"/>
        </w:rPr>
        <w:t>Parcelle [${plot_i}], culture ${crop} : Quelle quanti</w:t>
      </w:r>
      <w:r w:rsidR="00386EA9">
        <w:rPr>
          <w:rFonts w:ascii="Times" w:hAnsi="Times" w:cs="Arial"/>
          <w:b/>
          <w:sz w:val="20"/>
          <w:szCs w:val="20"/>
        </w:rPr>
        <w:t>té de ${crop} avez-vous récolté (sans compter la vente sur pieds)</w:t>
      </w:r>
      <w:r w:rsidRPr="00F83D5D">
        <w:rPr>
          <w:rFonts w:ascii="Times" w:hAnsi="Times" w:cs="Arial"/>
          <w:b/>
          <w:sz w:val="20"/>
          <w:szCs w:val="20"/>
        </w:rPr>
        <w:t xml:space="preserve"> ?</w:t>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Moso tè [${plot_i}], kilti ${crop} : Ki kantite ${crop} ou te rekòlte</w:t>
      </w:r>
      <w:r w:rsidR="00386EA9">
        <w:rPr>
          <w:rFonts w:ascii="Times" w:hAnsi="Times" w:cs="Arial"/>
          <w:sz w:val="20"/>
          <w:szCs w:val="20"/>
        </w:rPr>
        <w:t xml:space="preserve"> </w:t>
      </w:r>
      <w:r w:rsidR="00386EA9" w:rsidRPr="00386EA9">
        <w:rPr>
          <w:rFonts w:ascii="Times" w:hAnsi="Times" w:cs="Arial"/>
          <w:sz w:val="20"/>
          <w:szCs w:val="20"/>
        </w:rPr>
        <w:t>(sans compter la vente sur pieds)</w:t>
      </w:r>
      <w:r w:rsidR="00386EA9">
        <w:rPr>
          <w:rFonts w:ascii="Times" w:hAnsi="Times" w:cs="Arial"/>
          <w:sz w:val="20"/>
          <w:szCs w:val="20"/>
        </w:rPr>
        <w:t xml:space="preserve"> </w:t>
      </w:r>
      <w:r w:rsidRPr="00F83D5D">
        <w:rPr>
          <w:rFonts w:ascii="Times" w:hAnsi="Times" w:cs="Arial"/>
          <w:sz w:val="20"/>
          <w:szCs w:val="20"/>
        </w:rPr>
        <w:t>?</w:t>
      </w:r>
    </w:p>
    <w:p w:rsidR="00F3601C" w:rsidRPr="00F83D5D" w:rsidRDefault="00F3601C" w:rsidP="00F3601C">
      <w:pPr>
        <w:contextualSpacing/>
        <w:jc w:val="both"/>
        <w:rPr>
          <w:rFonts w:ascii="Times" w:hAnsi="Times" w:cs="Arial"/>
          <w:sz w:val="20"/>
          <w:szCs w:val="20"/>
        </w:rPr>
      </w:pPr>
    </w:p>
    <w:p w:rsidR="00386EA9" w:rsidRPr="00F83D5D" w:rsidRDefault="00386EA9" w:rsidP="00386EA9">
      <w:pPr>
        <w:contextualSpacing/>
        <w:jc w:val="both"/>
        <w:rPr>
          <w:rFonts w:ascii="Times" w:hAnsi="Times" w:cs="Arial"/>
          <w:sz w:val="20"/>
          <w:szCs w:val="20"/>
        </w:rPr>
      </w:pPr>
      <w:r w:rsidRPr="00F83D5D">
        <w:rPr>
          <w:rFonts w:ascii="Times" w:hAnsi="Times" w:cs="Arial"/>
          <w:sz w:val="20"/>
          <w:szCs w:val="20"/>
        </w:rPr>
        <w:t>C_h_8_full</w:t>
      </w:r>
    </w:p>
    <w:p w:rsidR="00386EA9" w:rsidRPr="00F83D5D" w:rsidRDefault="00386EA9" w:rsidP="00386EA9">
      <w:pPr>
        <w:contextualSpacing/>
        <w:jc w:val="both"/>
        <w:rPr>
          <w:rFonts w:ascii="Times" w:hAnsi="Times" w:cs="Arial"/>
          <w:b/>
          <w:sz w:val="20"/>
          <w:szCs w:val="20"/>
        </w:rPr>
      </w:pPr>
      <w:r w:rsidRPr="00F83D5D">
        <w:rPr>
          <w:rFonts w:ascii="Times" w:hAnsi="Times" w:cs="Arial"/>
          <w:b/>
          <w:sz w:val="20"/>
          <w:szCs w:val="20"/>
        </w:rPr>
        <w:t>Parcelle [${plot_i}], culture ${crop} : Quelle quan</w:t>
      </w:r>
      <w:r>
        <w:rPr>
          <w:rFonts w:ascii="Times" w:hAnsi="Times" w:cs="Arial"/>
          <w:b/>
          <w:sz w:val="20"/>
          <w:szCs w:val="20"/>
        </w:rPr>
        <w:t>tité de ${crop} avez-vous vendu (sans compter la vente sur pieds)</w:t>
      </w:r>
      <w:r w:rsidRPr="00F83D5D">
        <w:rPr>
          <w:rFonts w:ascii="Times" w:hAnsi="Times" w:cs="Arial"/>
          <w:b/>
          <w:sz w:val="20"/>
          <w:szCs w:val="20"/>
        </w:rPr>
        <w:t xml:space="preserve"> ?</w:t>
      </w:r>
    </w:p>
    <w:p w:rsidR="00386EA9" w:rsidRDefault="00386EA9" w:rsidP="00386EA9">
      <w:pPr>
        <w:contextualSpacing/>
        <w:jc w:val="both"/>
        <w:rPr>
          <w:rFonts w:ascii="Times" w:hAnsi="Times" w:cs="Arial"/>
          <w:sz w:val="20"/>
          <w:szCs w:val="20"/>
        </w:rPr>
      </w:pPr>
      <w:r w:rsidRPr="00F83D5D">
        <w:rPr>
          <w:rFonts w:ascii="Times" w:hAnsi="Times" w:cs="Arial"/>
          <w:sz w:val="20"/>
          <w:szCs w:val="20"/>
        </w:rPr>
        <w:t>Moso tè [${plot_i}], kilti ${crop} : Ki kantite nan ${crop} ou te deja vann</w:t>
      </w:r>
      <w:r>
        <w:rPr>
          <w:rFonts w:ascii="Times" w:hAnsi="Times" w:cs="Arial"/>
          <w:sz w:val="20"/>
          <w:szCs w:val="20"/>
        </w:rPr>
        <w:t xml:space="preserve"> </w:t>
      </w:r>
      <w:r w:rsidRPr="00386EA9">
        <w:rPr>
          <w:rFonts w:ascii="Times" w:hAnsi="Times" w:cs="Arial"/>
          <w:sz w:val="20"/>
          <w:szCs w:val="20"/>
        </w:rPr>
        <w:t>(sans compter la vente sur pieds)</w:t>
      </w:r>
      <w:r>
        <w:rPr>
          <w:rFonts w:ascii="Times" w:hAnsi="Times" w:cs="Arial"/>
          <w:sz w:val="20"/>
          <w:szCs w:val="20"/>
        </w:rPr>
        <w:t xml:space="preserve"> </w:t>
      </w:r>
      <w:r w:rsidRPr="00F83D5D">
        <w:rPr>
          <w:rFonts w:ascii="Times" w:hAnsi="Times" w:cs="Arial"/>
          <w:sz w:val="20"/>
          <w:szCs w:val="20"/>
        </w:rPr>
        <w:t>?</w:t>
      </w:r>
    </w:p>
    <w:p w:rsidR="00386EA9" w:rsidRDefault="00386EA9" w:rsidP="00386EA9">
      <w:pPr>
        <w:contextualSpacing/>
        <w:jc w:val="both"/>
        <w:rPr>
          <w:rFonts w:ascii="Times" w:hAnsi="Times" w:cs="Arial"/>
          <w:sz w:val="20"/>
          <w:szCs w:val="20"/>
        </w:rPr>
      </w:pPr>
    </w:p>
    <w:p w:rsidR="00386EA9" w:rsidRPr="00F83D5D" w:rsidRDefault="00386EA9" w:rsidP="00386EA9">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Pour certaines questions relatives aux quantités, le message suivant apparaît:</w:t>
      </w:r>
    </w:p>
    <w:p w:rsidR="00386EA9" w:rsidRPr="00F83D5D" w:rsidRDefault="00386EA9" w:rsidP="00386EA9">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p>
    <w:p w:rsidR="00386EA9" w:rsidRPr="00F83D5D" w:rsidRDefault="00386EA9" w:rsidP="00386EA9">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Enquêteur: Vous avez entré ${C_h_8_check} de ${crop}.</w:t>
      </w:r>
    </w:p>
    <w:p w:rsidR="00386EA9" w:rsidRPr="00F83D5D" w:rsidRDefault="00386EA9" w:rsidP="00386EA9">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p>
    <w:p w:rsidR="00386EA9" w:rsidRPr="00F83D5D" w:rsidRDefault="00386EA9" w:rsidP="00386EA9">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 xml:space="preserve">Il s'agit d'un </w:t>
      </w:r>
      <w:r w:rsidRPr="00F83D5D">
        <w:rPr>
          <w:rFonts w:ascii="Times" w:hAnsi="Times" w:cs="Arial"/>
          <w:b/>
          <w:sz w:val="20"/>
          <w:szCs w:val="20"/>
        </w:rPr>
        <w:t>contrôle</w:t>
      </w:r>
      <w:r w:rsidRPr="00F83D5D">
        <w:rPr>
          <w:rFonts w:ascii="Times" w:hAnsi="Times" w:cs="Arial"/>
          <w:sz w:val="20"/>
          <w:szCs w:val="20"/>
        </w:rPr>
        <w:t>. En passant à la question suivante, vous validez personnellement que cette information est cohérente : cette à dire que l’unité 1) correspond bien au type de culture et 2) que le montant entré est raisonnable avec cette unité. Si l’information n’est pas cohérente, vous devez retourner à la question précédente et en vérifier la réponse avec le répondant.</w:t>
      </w:r>
    </w:p>
    <w:p w:rsidR="00F3601C" w:rsidRPr="00F83D5D" w:rsidRDefault="00F3601C"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C_h_7 </w:t>
      </w:r>
    </w:p>
    <w:p w:rsidR="00F3601C" w:rsidRPr="00F83D5D" w:rsidRDefault="00F3601C" w:rsidP="00F3601C">
      <w:pPr>
        <w:contextualSpacing/>
        <w:jc w:val="both"/>
        <w:rPr>
          <w:rFonts w:ascii="Times" w:hAnsi="Times" w:cs="Arial"/>
          <w:b/>
          <w:sz w:val="20"/>
          <w:szCs w:val="20"/>
        </w:rPr>
      </w:pPr>
      <w:r w:rsidRPr="00F83D5D">
        <w:rPr>
          <w:rFonts w:ascii="Times" w:hAnsi="Times" w:cs="Arial"/>
          <w:b/>
          <w:sz w:val="20"/>
          <w:szCs w:val="20"/>
        </w:rPr>
        <w:t>Parcelle [${plot_i}], culture ${crop} : Quelle valeur, en espèces, avez-vous retiré de la vente de cette récolte</w:t>
      </w:r>
      <w:r w:rsidR="00386EA9">
        <w:rPr>
          <w:rFonts w:ascii="Times" w:hAnsi="Times" w:cs="Arial"/>
          <w:b/>
          <w:sz w:val="20"/>
          <w:szCs w:val="20"/>
        </w:rPr>
        <w:t xml:space="preserve"> (sans compter la vente sur pieds) </w:t>
      </w:r>
      <w:r w:rsidRPr="00F83D5D">
        <w:rPr>
          <w:rFonts w:ascii="Times" w:hAnsi="Times" w:cs="Arial"/>
          <w:b/>
          <w:sz w:val="20"/>
          <w:szCs w:val="20"/>
        </w:rPr>
        <w:t>?</w:t>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Moso tè [${plot_i}], kilti ${crop} : Ki valè lajan ou te retire nan kòb rekòt la</w:t>
      </w:r>
      <w:r w:rsidR="00386EA9">
        <w:rPr>
          <w:rFonts w:ascii="Times" w:hAnsi="Times" w:cs="Arial"/>
          <w:sz w:val="20"/>
          <w:szCs w:val="20"/>
        </w:rPr>
        <w:t xml:space="preserve"> </w:t>
      </w:r>
      <w:r w:rsidR="00386EA9" w:rsidRPr="00386EA9">
        <w:rPr>
          <w:rFonts w:ascii="Times" w:hAnsi="Times" w:cs="Arial"/>
          <w:sz w:val="20"/>
          <w:szCs w:val="20"/>
        </w:rPr>
        <w:t>(sans compter la vente sur pieds)</w:t>
      </w:r>
      <w:r w:rsidRPr="00F83D5D">
        <w:rPr>
          <w:rFonts w:ascii="Times" w:hAnsi="Times" w:cs="Arial"/>
          <w:sz w:val="20"/>
          <w:szCs w:val="20"/>
        </w:rPr>
        <w:t>?</w:t>
      </w:r>
    </w:p>
    <w:p w:rsidR="00CF15DB" w:rsidRPr="00F83D5D" w:rsidRDefault="00CF15DB"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C_h_9 </w:t>
      </w:r>
    </w:p>
    <w:p w:rsidR="00F3601C" w:rsidRPr="00F83D5D" w:rsidRDefault="00F3601C" w:rsidP="00F3601C">
      <w:pPr>
        <w:contextualSpacing/>
        <w:jc w:val="both"/>
        <w:rPr>
          <w:rFonts w:ascii="Times" w:hAnsi="Times" w:cs="Arial"/>
          <w:b/>
          <w:sz w:val="20"/>
          <w:szCs w:val="20"/>
        </w:rPr>
      </w:pPr>
      <w:r w:rsidRPr="00F83D5D">
        <w:rPr>
          <w:rFonts w:ascii="Times" w:hAnsi="Times" w:cs="Arial"/>
          <w:b/>
          <w:sz w:val="20"/>
          <w:szCs w:val="20"/>
        </w:rPr>
        <w:t>Parcelle [${plot_i}], culture ${crop} : Qui était l'acheteur principal pour le ${crop}?</w:t>
      </w: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Moso tè [${plot_i}], kilti ${crop} : Kiyès ki te plis achte nan ${crop} nan men w?</w:t>
      </w:r>
    </w:p>
    <w:p w:rsidR="00F3601C" w:rsidRPr="00F83D5D" w:rsidRDefault="00F3601C" w:rsidP="00F3601C">
      <w:pPr>
        <w:contextualSpacing/>
        <w:jc w:val="both"/>
        <w:rPr>
          <w:rFonts w:ascii="Times" w:hAnsi="Times" w:cs="Arial"/>
          <w:sz w:val="20"/>
          <w:szCs w:val="20"/>
        </w:rPr>
      </w:pPr>
    </w:p>
    <w:p w:rsidR="00F3601C" w:rsidRPr="00F83D5D" w:rsidRDefault="00F3601C" w:rsidP="00F3601C">
      <w:pPr>
        <w:contextualSpacing/>
        <w:jc w:val="both"/>
        <w:rPr>
          <w:rFonts w:ascii="Times" w:hAnsi="Times" w:cs="Arial"/>
          <w:sz w:val="20"/>
          <w:szCs w:val="20"/>
        </w:rPr>
      </w:pPr>
      <w:r w:rsidRPr="00F83D5D">
        <w:rPr>
          <w:rFonts w:ascii="Times" w:hAnsi="Times" w:cs="Arial"/>
          <w:sz w:val="20"/>
          <w:szCs w:val="20"/>
        </w:rPr>
        <w:t xml:space="preserve">C_h_10 </w:t>
      </w:r>
    </w:p>
    <w:p w:rsidR="00F3601C" w:rsidRPr="00F83D5D" w:rsidRDefault="00F3601C" w:rsidP="00F3601C">
      <w:pPr>
        <w:contextualSpacing/>
        <w:jc w:val="both"/>
        <w:rPr>
          <w:rFonts w:ascii="Times" w:hAnsi="Times" w:cs="Arial"/>
          <w:b/>
          <w:sz w:val="20"/>
          <w:szCs w:val="20"/>
        </w:rPr>
      </w:pPr>
      <w:r w:rsidRPr="00F83D5D">
        <w:rPr>
          <w:rFonts w:ascii="Times" w:hAnsi="Times" w:cs="Arial"/>
          <w:b/>
          <w:sz w:val="20"/>
          <w:szCs w:val="20"/>
        </w:rPr>
        <w:t>Parcelle [${plot_i}], culture ${crop} : Quel était le lieu principal de vente pour ${crop}?</w:t>
      </w:r>
    </w:p>
    <w:p w:rsidR="00F3601C" w:rsidRDefault="00F3601C" w:rsidP="00F3601C">
      <w:pPr>
        <w:contextualSpacing/>
        <w:jc w:val="both"/>
        <w:rPr>
          <w:rFonts w:ascii="Times" w:hAnsi="Times" w:cs="Arial"/>
          <w:sz w:val="20"/>
          <w:szCs w:val="20"/>
        </w:rPr>
      </w:pPr>
      <w:r w:rsidRPr="00F83D5D">
        <w:rPr>
          <w:rFonts w:ascii="Times" w:hAnsi="Times" w:cs="Arial"/>
          <w:sz w:val="20"/>
          <w:szCs w:val="20"/>
        </w:rPr>
        <w:t>Moso tè [${plot_i}], kilti ${crop} : Ki kote ou te plis vann ${crop} sa a?</w:t>
      </w:r>
    </w:p>
    <w:p w:rsidR="0079652A" w:rsidRPr="00F83D5D" w:rsidRDefault="0079652A" w:rsidP="00F3601C">
      <w:pPr>
        <w:contextualSpacing/>
        <w:jc w:val="both"/>
        <w:rPr>
          <w:rFonts w:ascii="Times" w:hAnsi="Times" w:cs="Arial"/>
          <w:sz w:val="20"/>
          <w:szCs w:val="20"/>
        </w:rPr>
      </w:pPr>
    </w:p>
    <w:p w:rsidR="0079652A" w:rsidRPr="00F83D5D" w:rsidRDefault="0079652A" w:rsidP="0079652A">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Pr>
          <w:rFonts w:ascii="Times" w:hAnsi="Times" w:cs="Arial"/>
          <w:sz w:val="20"/>
          <w:szCs w:val="20"/>
        </w:rPr>
        <w:t>Les questions suivantes ne concernent que les cultures de riz.</w:t>
      </w:r>
    </w:p>
    <w:p w:rsidR="00F3601C" w:rsidRDefault="00F3601C" w:rsidP="00F3601C">
      <w:pPr>
        <w:contextualSpacing/>
        <w:jc w:val="both"/>
        <w:rPr>
          <w:rFonts w:ascii="Times" w:hAnsi="Times" w:cs="Arial"/>
          <w:sz w:val="20"/>
          <w:szCs w:val="20"/>
        </w:rPr>
      </w:pPr>
    </w:p>
    <w:p w:rsidR="0079652A" w:rsidRDefault="0079652A" w:rsidP="00F3601C">
      <w:pPr>
        <w:contextualSpacing/>
        <w:jc w:val="both"/>
        <w:rPr>
          <w:rFonts w:ascii="Times" w:hAnsi="Times" w:cs="Arial"/>
          <w:sz w:val="20"/>
          <w:szCs w:val="20"/>
        </w:rPr>
      </w:pPr>
      <w:r>
        <w:rPr>
          <w:rFonts w:ascii="Times" w:hAnsi="Times" w:cs="Arial"/>
          <w:sz w:val="20"/>
          <w:szCs w:val="20"/>
        </w:rPr>
        <w:t>C_h_8_tran</w:t>
      </w:r>
    </w:p>
    <w:p w:rsidR="0079652A" w:rsidRPr="0079652A" w:rsidRDefault="0079652A" w:rsidP="00F3601C">
      <w:pPr>
        <w:contextualSpacing/>
        <w:jc w:val="both"/>
        <w:rPr>
          <w:rFonts w:ascii="Times" w:hAnsi="Times" w:cs="Arial"/>
          <w:b/>
          <w:sz w:val="20"/>
          <w:szCs w:val="20"/>
        </w:rPr>
      </w:pPr>
      <w:r w:rsidRPr="0079652A">
        <w:rPr>
          <w:rFonts w:ascii="Times" w:hAnsi="Times" w:cs="Arial"/>
          <w:b/>
          <w:sz w:val="20"/>
          <w:szCs w:val="20"/>
        </w:rPr>
        <w:t>Parcelle [${plot_i}], culture ${crop} : Est-ce qu'une partie du riz que vous avez vendu était transformée ?</w:t>
      </w:r>
    </w:p>
    <w:p w:rsidR="0079652A" w:rsidRPr="004F3333" w:rsidRDefault="004B5B00" w:rsidP="00F3601C">
      <w:pPr>
        <w:contextualSpacing/>
        <w:jc w:val="both"/>
        <w:rPr>
          <w:rFonts w:ascii="Times" w:hAnsi="Times" w:cs="Arial"/>
          <w:sz w:val="20"/>
          <w:szCs w:val="20"/>
        </w:rPr>
      </w:pPr>
      <w:r w:rsidRPr="004F3333">
        <w:rPr>
          <w:rFonts w:ascii="Times" w:hAnsi="Times" w:cs="Arial"/>
          <w:sz w:val="20"/>
          <w:szCs w:val="20"/>
        </w:rPr>
        <w:t>Moso tè</w:t>
      </w:r>
      <w:r w:rsidR="00CA0998" w:rsidRPr="004F3333">
        <w:rPr>
          <w:rFonts w:ascii="Times" w:hAnsi="Times" w:cs="Arial"/>
          <w:sz w:val="20"/>
          <w:szCs w:val="20"/>
        </w:rPr>
        <w:t xml:space="preserve"> [${plot_i}], culture ${crop} :   Nan diri ou te vann yo eske te gen yon pati ou te transfome avan ou vann li?</w:t>
      </w:r>
    </w:p>
    <w:p w:rsidR="00D83321" w:rsidRDefault="00D83321" w:rsidP="00F3601C">
      <w:pPr>
        <w:contextualSpacing/>
        <w:jc w:val="both"/>
        <w:rPr>
          <w:rFonts w:ascii="Times" w:hAnsi="Times" w:cs="Arial"/>
          <w:sz w:val="20"/>
          <w:szCs w:val="20"/>
        </w:rPr>
      </w:pPr>
    </w:p>
    <w:p w:rsidR="00D83321" w:rsidRPr="00D83321" w:rsidRDefault="00D83321" w:rsidP="00F3601C">
      <w:pPr>
        <w:contextualSpacing/>
        <w:jc w:val="both"/>
        <w:rPr>
          <w:rFonts w:ascii="Times" w:hAnsi="Times" w:cs="Arial"/>
          <w:i/>
          <w:sz w:val="20"/>
          <w:szCs w:val="20"/>
        </w:rPr>
      </w:pPr>
      <w:r w:rsidRPr="00D83321">
        <w:rPr>
          <w:rFonts w:ascii="Times" w:hAnsi="Times" w:cs="Arial"/>
          <w:i/>
          <w:sz w:val="20"/>
          <w:szCs w:val="20"/>
        </w:rPr>
        <w:t>Si oui</w:t>
      </w:r>
    </w:p>
    <w:p w:rsidR="0079652A" w:rsidRDefault="00D83321" w:rsidP="00F3601C">
      <w:pPr>
        <w:contextualSpacing/>
        <w:jc w:val="both"/>
        <w:rPr>
          <w:rFonts w:ascii="Times" w:hAnsi="Times" w:cs="Arial"/>
          <w:sz w:val="20"/>
          <w:szCs w:val="20"/>
        </w:rPr>
      </w:pPr>
      <w:r>
        <w:rPr>
          <w:rFonts w:ascii="Times" w:hAnsi="Times" w:cs="Arial"/>
          <w:sz w:val="20"/>
          <w:szCs w:val="20"/>
        </w:rPr>
        <w:t>C_h_8_tran_p</w:t>
      </w:r>
    </w:p>
    <w:p w:rsidR="00D83321" w:rsidRPr="00D83321" w:rsidRDefault="00D83321" w:rsidP="00F3601C">
      <w:pPr>
        <w:contextualSpacing/>
        <w:jc w:val="both"/>
        <w:rPr>
          <w:rFonts w:ascii="Times" w:hAnsi="Times" w:cs="Arial"/>
          <w:b/>
          <w:sz w:val="20"/>
          <w:szCs w:val="20"/>
        </w:rPr>
      </w:pPr>
      <w:r w:rsidRPr="00D83321">
        <w:rPr>
          <w:rFonts w:ascii="Times" w:hAnsi="Times" w:cs="Arial"/>
          <w:b/>
          <w:sz w:val="20"/>
          <w:szCs w:val="20"/>
        </w:rPr>
        <w:t>Parcelle [${plot_i}], culture ${crop} : Quelle part de la quantité de riz vendue était transformée ? Exprimez cette part par un pourcentage, entre 1 et 100</w:t>
      </w:r>
      <w:r>
        <w:rPr>
          <w:rFonts w:ascii="Times" w:hAnsi="Times" w:cs="Arial"/>
          <w:b/>
          <w:sz w:val="20"/>
          <w:szCs w:val="20"/>
        </w:rPr>
        <w:t>.</w:t>
      </w:r>
    </w:p>
    <w:p w:rsidR="00D83321" w:rsidRPr="00CA0998" w:rsidRDefault="004B5B00" w:rsidP="00F3601C">
      <w:pPr>
        <w:contextualSpacing/>
        <w:jc w:val="both"/>
        <w:rPr>
          <w:rFonts w:ascii="Times" w:hAnsi="Times" w:cs="Arial"/>
          <w:sz w:val="20"/>
          <w:szCs w:val="20"/>
        </w:rPr>
      </w:pPr>
      <w:r w:rsidRPr="004F3333">
        <w:rPr>
          <w:rFonts w:ascii="Times" w:hAnsi="Times" w:cs="Arial"/>
          <w:sz w:val="20"/>
          <w:szCs w:val="20"/>
        </w:rPr>
        <w:t>Moso tè [${plot_i}], kilti</w:t>
      </w:r>
      <w:r w:rsidR="00CA0998" w:rsidRPr="004F3333">
        <w:rPr>
          <w:rFonts w:ascii="Times" w:hAnsi="Times" w:cs="Arial"/>
          <w:sz w:val="20"/>
          <w:szCs w:val="20"/>
        </w:rPr>
        <w:t xml:space="preserve"> ${crop} :</w:t>
      </w:r>
      <w:r w:rsidRPr="004F3333">
        <w:rPr>
          <w:rFonts w:ascii="Times" w:hAnsi="Times" w:cs="Arial"/>
          <w:sz w:val="20"/>
          <w:szCs w:val="20"/>
        </w:rPr>
        <w:t xml:space="preserve"> Ki kantite diri ou te vann transfome a, reprezante nan diri ou te vann antou a. Di nou an pousantaj konbyen kantite sa repranzante, ant 1 e 100.</w:t>
      </w:r>
    </w:p>
    <w:p w:rsidR="00D83321" w:rsidRDefault="00D83321" w:rsidP="00F3601C">
      <w:pPr>
        <w:contextualSpacing/>
        <w:jc w:val="both"/>
        <w:rPr>
          <w:rFonts w:ascii="Times" w:hAnsi="Times" w:cs="Arial"/>
          <w:sz w:val="20"/>
          <w:szCs w:val="20"/>
        </w:rPr>
      </w:pPr>
    </w:p>
    <w:p w:rsidR="00386EA9" w:rsidRDefault="00386EA9" w:rsidP="00F3601C">
      <w:pPr>
        <w:contextualSpacing/>
        <w:jc w:val="both"/>
        <w:rPr>
          <w:rFonts w:ascii="Times" w:hAnsi="Times" w:cs="Arial"/>
          <w:sz w:val="20"/>
          <w:szCs w:val="20"/>
        </w:rPr>
      </w:pPr>
      <w:r>
        <w:rPr>
          <w:rFonts w:ascii="Times" w:hAnsi="Times" w:cs="Arial"/>
          <w:sz w:val="20"/>
          <w:szCs w:val="20"/>
        </w:rPr>
        <w:t>C_h_11</w:t>
      </w:r>
    </w:p>
    <w:p w:rsidR="00386EA9" w:rsidRDefault="00D83321" w:rsidP="00F3601C">
      <w:pPr>
        <w:contextualSpacing/>
        <w:jc w:val="both"/>
        <w:rPr>
          <w:rFonts w:ascii="Times" w:hAnsi="Times" w:cs="Arial"/>
          <w:b/>
          <w:sz w:val="20"/>
          <w:szCs w:val="20"/>
        </w:rPr>
      </w:pPr>
      <w:r w:rsidRPr="00D83321">
        <w:rPr>
          <w:rFonts w:ascii="Times" w:hAnsi="Times" w:cs="Arial"/>
          <w:b/>
          <w:sz w:val="20"/>
          <w:szCs w:val="20"/>
        </w:rPr>
        <w:t>Parcelle [${plot_i}], culture ${crop} : Avez-vous utilisé une moissonneuse batteuse pour la récolte ?</w:t>
      </w:r>
    </w:p>
    <w:p w:rsidR="00D83321" w:rsidRPr="00D83321" w:rsidRDefault="004B5B00" w:rsidP="00F3601C">
      <w:pPr>
        <w:contextualSpacing/>
        <w:jc w:val="both"/>
        <w:rPr>
          <w:rFonts w:ascii="Times" w:hAnsi="Times" w:cs="Arial"/>
          <w:sz w:val="20"/>
          <w:szCs w:val="20"/>
        </w:rPr>
      </w:pPr>
      <w:r w:rsidRPr="004F3333">
        <w:rPr>
          <w:rFonts w:ascii="Times" w:hAnsi="Times" w:cs="Arial"/>
          <w:sz w:val="20"/>
          <w:szCs w:val="20"/>
        </w:rPr>
        <w:t>Moso tè [${plot_i}], kilti ${crop} : Eske ou te itilize yon mwasonez batez pou te ka rekolte?</w:t>
      </w:r>
    </w:p>
    <w:p w:rsidR="00D83321" w:rsidRPr="00D83321" w:rsidRDefault="00D83321" w:rsidP="00F3601C">
      <w:pPr>
        <w:contextualSpacing/>
        <w:jc w:val="both"/>
        <w:rPr>
          <w:rFonts w:ascii="Times" w:hAnsi="Times" w:cs="Arial"/>
          <w:b/>
          <w:sz w:val="20"/>
          <w:szCs w:val="20"/>
        </w:rPr>
      </w:pPr>
    </w:p>
    <w:p w:rsidR="00D83321" w:rsidRDefault="00D83321" w:rsidP="00F3601C">
      <w:pPr>
        <w:contextualSpacing/>
        <w:jc w:val="both"/>
        <w:rPr>
          <w:rFonts w:ascii="Times" w:hAnsi="Times" w:cs="Arial"/>
          <w:sz w:val="20"/>
          <w:szCs w:val="20"/>
        </w:rPr>
      </w:pPr>
      <w:r>
        <w:rPr>
          <w:rFonts w:ascii="Times" w:hAnsi="Times" w:cs="Arial"/>
          <w:sz w:val="20"/>
          <w:szCs w:val="20"/>
        </w:rPr>
        <w:t>C_h_12</w:t>
      </w:r>
    </w:p>
    <w:p w:rsidR="00D83321" w:rsidRDefault="00D83321" w:rsidP="00F3601C">
      <w:pPr>
        <w:contextualSpacing/>
        <w:jc w:val="both"/>
        <w:rPr>
          <w:rFonts w:ascii="Times" w:hAnsi="Times" w:cs="Arial"/>
          <w:b/>
          <w:sz w:val="20"/>
          <w:szCs w:val="20"/>
        </w:rPr>
      </w:pPr>
      <w:r w:rsidRPr="00D83321">
        <w:rPr>
          <w:rFonts w:ascii="Times" w:hAnsi="Times" w:cs="Arial"/>
          <w:b/>
          <w:sz w:val="20"/>
          <w:szCs w:val="20"/>
        </w:rPr>
        <w:t>Parcelle [${plot_i}], culture ${crop} : Avez-vous eu recours à de la main d'œuvre payante pour la récolte ?</w:t>
      </w:r>
    </w:p>
    <w:p w:rsidR="00D83321" w:rsidRDefault="004B5B00" w:rsidP="002679FC">
      <w:pPr>
        <w:contextualSpacing/>
        <w:jc w:val="both"/>
        <w:rPr>
          <w:rFonts w:ascii="Times" w:hAnsi="Times" w:cs="Arial"/>
          <w:sz w:val="20"/>
          <w:szCs w:val="20"/>
        </w:rPr>
      </w:pPr>
      <w:r w:rsidRPr="004F3333">
        <w:rPr>
          <w:rFonts w:ascii="Times" w:hAnsi="Times" w:cs="Arial"/>
          <w:sz w:val="20"/>
          <w:szCs w:val="20"/>
        </w:rPr>
        <w:t>Moso tè [${plot_i}], kilti ${crop</w:t>
      </w:r>
      <w:r w:rsidR="009720D4" w:rsidRPr="004F3333">
        <w:rPr>
          <w:rFonts w:ascii="Times" w:hAnsi="Times" w:cs="Arial"/>
          <w:sz w:val="20"/>
          <w:szCs w:val="20"/>
        </w:rPr>
        <w:t>} : Eske ou te peye moun pou te rekolte pou ou?</w:t>
      </w:r>
    </w:p>
    <w:p w:rsidR="00E7029E" w:rsidRDefault="00E7029E" w:rsidP="00E7029E">
      <w:pPr>
        <w:tabs>
          <w:tab w:val="left" w:pos="1343"/>
        </w:tabs>
        <w:contextualSpacing/>
        <w:jc w:val="both"/>
        <w:rPr>
          <w:rFonts w:ascii="Times" w:hAnsi="Times" w:cs="Arial"/>
          <w:sz w:val="20"/>
          <w:szCs w:val="20"/>
        </w:rPr>
      </w:pPr>
    </w:p>
    <w:p w:rsidR="00E7029E" w:rsidRPr="00D83321" w:rsidRDefault="00E7029E" w:rsidP="002679FC">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Pr>
          <w:rFonts w:ascii="Times" w:hAnsi="Times" w:cs="Arial"/>
          <w:sz w:val="20"/>
          <w:szCs w:val="20"/>
        </w:rPr>
        <w:t>Pour les deux questions précédentes, si la réponse est affirmative, on demande quel moyen de paiement a été utilisé (espèces ou en nature)</w:t>
      </w:r>
      <w:r w:rsidR="001D231D">
        <w:rPr>
          <w:rFonts w:ascii="Times" w:hAnsi="Times" w:cs="Arial"/>
          <w:sz w:val="20"/>
          <w:szCs w:val="20"/>
        </w:rPr>
        <w:t xml:space="preserve">, puis selon la réponse combien </w:t>
      </w:r>
      <w:r>
        <w:rPr>
          <w:rFonts w:ascii="Times" w:hAnsi="Times" w:cs="Arial"/>
          <w:sz w:val="20"/>
          <w:szCs w:val="20"/>
        </w:rPr>
        <w:t>d’argent et/ou de riz a été payé.</w:t>
      </w:r>
    </w:p>
    <w:p w:rsidR="00584341" w:rsidRPr="00F83D5D" w:rsidRDefault="00584341" w:rsidP="00F3601C">
      <w:pPr>
        <w:contextualSpacing/>
        <w:jc w:val="both"/>
        <w:rPr>
          <w:rFonts w:ascii="Times" w:hAnsi="Times" w:cs="Arial"/>
          <w:sz w:val="20"/>
          <w:szCs w:val="20"/>
        </w:rPr>
      </w:pPr>
    </w:p>
    <w:p w:rsidR="00D576AD" w:rsidRDefault="00D576AD" w:rsidP="00FC1CB1">
      <w:pPr>
        <w:contextualSpacing/>
        <w:jc w:val="both"/>
        <w:rPr>
          <w:rFonts w:ascii="Times" w:hAnsi="Times" w:cs="Arial"/>
          <w:sz w:val="20"/>
          <w:szCs w:val="20"/>
        </w:rPr>
      </w:pPr>
      <w:r>
        <w:rPr>
          <w:rFonts w:ascii="Times" w:hAnsi="Times" w:cs="Arial"/>
          <w:sz w:val="20"/>
          <w:szCs w:val="20"/>
        </w:rPr>
        <w:t>C_sto_0</w:t>
      </w:r>
    </w:p>
    <w:p w:rsidR="00D576AD" w:rsidRPr="00D576AD" w:rsidRDefault="00D576AD" w:rsidP="00FC1CB1">
      <w:pPr>
        <w:contextualSpacing/>
        <w:jc w:val="both"/>
        <w:rPr>
          <w:rFonts w:ascii="Times" w:hAnsi="Times" w:cs="Arial"/>
          <w:b/>
          <w:sz w:val="20"/>
          <w:szCs w:val="20"/>
        </w:rPr>
      </w:pPr>
      <w:r w:rsidRPr="00D576AD">
        <w:rPr>
          <w:rFonts w:ascii="Times" w:hAnsi="Times" w:cs="Arial"/>
          <w:b/>
          <w:sz w:val="20"/>
          <w:szCs w:val="20"/>
        </w:rPr>
        <w:t>Parcelle [${plot_i}], culture ${crop} : Avez-vous stocké tout ou une partie de la récolte de ${crop} ?</w:t>
      </w:r>
    </w:p>
    <w:p w:rsidR="00D576AD" w:rsidRDefault="00D576AD" w:rsidP="00FC1CB1">
      <w:pPr>
        <w:contextualSpacing/>
        <w:jc w:val="both"/>
        <w:rPr>
          <w:rFonts w:ascii="Times" w:hAnsi="Times" w:cs="Arial"/>
          <w:sz w:val="20"/>
          <w:szCs w:val="20"/>
        </w:rPr>
      </w:pPr>
      <w:r w:rsidRPr="00D576AD">
        <w:rPr>
          <w:rFonts w:ascii="Times" w:hAnsi="Times" w:cs="Arial"/>
          <w:sz w:val="20"/>
          <w:szCs w:val="20"/>
        </w:rPr>
        <w:t>Moso tè [${plot_i}], kilti ${crop}: Eske w te sere, mete yon kote yon pati oswa tout rekòt la ?</w:t>
      </w:r>
    </w:p>
    <w:p w:rsidR="00D576AD" w:rsidRDefault="00D576AD" w:rsidP="00FC1CB1">
      <w:pPr>
        <w:contextualSpacing/>
        <w:jc w:val="both"/>
        <w:rPr>
          <w:rFonts w:ascii="Times" w:hAnsi="Times" w:cs="Arial"/>
          <w:sz w:val="20"/>
          <w:szCs w:val="20"/>
        </w:rPr>
      </w:pPr>
    </w:p>
    <w:p w:rsidR="00D576AD" w:rsidRDefault="00D576AD" w:rsidP="00FC1CB1">
      <w:pPr>
        <w:contextualSpacing/>
        <w:jc w:val="both"/>
        <w:rPr>
          <w:rFonts w:ascii="Times" w:hAnsi="Times" w:cs="Arial"/>
          <w:sz w:val="20"/>
          <w:szCs w:val="20"/>
        </w:rPr>
      </w:pPr>
      <w:r>
        <w:rPr>
          <w:rFonts w:ascii="Times" w:hAnsi="Times" w:cs="Arial"/>
          <w:sz w:val="20"/>
          <w:szCs w:val="20"/>
        </w:rPr>
        <w:t>C_sto_1</w:t>
      </w:r>
    </w:p>
    <w:p w:rsidR="00D576AD" w:rsidRPr="00D576AD" w:rsidRDefault="00D576AD" w:rsidP="00FC1CB1">
      <w:pPr>
        <w:contextualSpacing/>
        <w:jc w:val="both"/>
        <w:rPr>
          <w:rFonts w:ascii="Times" w:hAnsi="Times" w:cs="Arial"/>
          <w:b/>
          <w:sz w:val="20"/>
          <w:szCs w:val="20"/>
        </w:rPr>
      </w:pPr>
      <w:r w:rsidRPr="00D576AD">
        <w:rPr>
          <w:rFonts w:ascii="Times" w:hAnsi="Times" w:cs="Arial"/>
          <w:b/>
          <w:sz w:val="20"/>
          <w:szCs w:val="20"/>
        </w:rPr>
        <w:t>Parcelle [${plot_i}], culture ${crop} : Dans quel type d’infrastructure de stockage avez-vous stocké la récolte ?</w:t>
      </w:r>
    </w:p>
    <w:p w:rsidR="00D576AD" w:rsidRDefault="00D576AD" w:rsidP="00FC1CB1">
      <w:pPr>
        <w:contextualSpacing/>
        <w:jc w:val="both"/>
        <w:rPr>
          <w:rFonts w:ascii="Times" w:hAnsi="Times" w:cs="Arial"/>
          <w:sz w:val="20"/>
          <w:szCs w:val="20"/>
        </w:rPr>
      </w:pPr>
      <w:r w:rsidRPr="00D576AD">
        <w:rPr>
          <w:rFonts w:ascii="Times" w:hAnsi="Times" w:cs="Arial"/>
          <w:sz w:val="20"/>
          <w:szCs w:val="20"/>
        </w:rPr>
        <w:t>Moso tè [${plot_i}], kilti ${crop}: Nan kisa oswa ki kote w te mete (oswa sere) rekòt ya?</w:t>
      </w:r>
    </w:p>
    <w:p w:rsidR="00D576AD" w:rsidRDefault="00D576AD" w:rsidP="00FC1CB1">
      <w:pPr>
        <w:contextualSpacing/>
        <w:jc w:val="both"/>
        <w:rPr>
          <w:rFonts w:ascii="Times" w:hAnsi="Times" w:cs="Arial"/>
          <w:sz w:val="20"/>
          <w:szCs w:val="20"/>
        </w:rPr>
      </w:pPr>
    </w:p>
    <w:p w:rsidR="00D576AD" w:rsidRDefault="00D576AD" w:rsidP="00FC1CB1">
      <w:pPr>
        <w:contextualSpacing/>
        <w:jc w:val="both"/>
        <w:rPr>
          <w:rFonts w:ascii="Times" w:hAnsi="Times" w:cs="Arial"/>
          <w:sz w:val="20"/>
          <w:szCs w:val="20"/>
        </w:rPr>
      </w:pPr>
      <w:r>
        <w:rPr>
          <w:rFonts w:ascii="Times" w:hAnsi="Times" w:cs="Arial"/>
          <w:sz w:val="20"/>
          <w:szCs w:val="20"/>
        </w:rPr>
        <w:t>C_sto_2_full</w:t>
      </w:r>
    </w:p>
    <w:p w:rsidR="00D576AD" w:rsidRPr="00D576AD" w:rsidRDefault="00D576AD" w:rsidP="00FC1CB1">
      <w:pPr>
        <w:contextualSpacing/>
        <w:jc w:val="both"/>
        <w:rPr>
          <w:rFonts w:ascii="Times" w:hAnsi="Times" w:cs="Arial"/>
          <w:b/>
          <w:sz w:val="20"/>
          <w:szCs w:val="20"/>
        </w:rPr>
      </w:pPr>
      <w:r w:rsidRPr="00D576AD">
        <w:rPr>
          <w:rFonts w:ascii="Times" w:hAnsi="Times" w:cs="Arial"/>
          <w:b/>
          <w:sz w:val="20"/>
          <w:szCs w:val="20"/>
        </w:rPr>
        <w:t>Parcelle [${plot_i}], culture ${crop} : Quelle quantité avez-vous en stock actuellement ?</w:t>
      </w:r>
    </w:p>
    <w:p w:rsidR="00D576AD" w:rsidRDefault="00D576AD" w:rsidP="00FC1CB1">
      <w:pPr>
        <w:contextualSpacing/>
        <w:jc w:val="both"/>
        <w:rPr>
          <w:rFonts w:ascii="Times" w:hAnsi="Times" w:cs="Arial"/>
          <w:sz w:val="20"/>
          <w:szCs w:val="20"/>
        </w:rPr>
      </w:pPr>
      <w:r w:rsidRPr="00D576AD">
        <w:rPr>
          <w:rFonts w:ascii="Times" w:hAnsi="Times" w:cs="Arial"/>
          <w:sz w:val="20"/>
          <w:szCs w:val="20"/>
        </w:rPr>
        <w:t>Moso tè [${plot_i}], kilti ${crop} : Ki kantite nan ${crop} sa a ou te mete yon kote a oswa ou te sere ya ou genyen sere toujou kounyea?</w:t>
      </w:r>
    </w:p>
    <w:p w:rsidR="00D576AD" w:rsidRDefault="00D576AD" w:rsidP="00FC1CB1">
      <w:pPr>
        <w:contextualSpacing/>
        <w:jc w:val="both"/>
        <w:rPr>
          <w:rFonts w:ascii="Times" w:hAnsi="Times" w:cs="Arial"/>
          <w:sz w:val="20"/>
          <w:szCs w:val="20"/>
        </w:rPr>
      </w:pPr>
    </w:p>
    <w:p w:rsidR="00D576AD" w:rsidRPr="00F83D5D" w:rsidRDefault="00D576AD" w:rsidP="00D576AD">
      <w:pPr>
        <w:contextualSpacing/>
        <w:jc w:val="both"/>
        <w:rPr>
          <w:rFonts w:ascii="Times" w:hAnsi="Times" w:cs="Arial"/>
          <w:sz w:val="20"/>
          <w:szCs w:val="20"/>
        </w:rPr>
      </w:pPr>
      <w:r>
        <w:rPr>
          <w:rFonts w:ascii="Times" w:hAnsi="Times" w:cs="Arial"/>
          <w:sz w:val="20"/>
          <w:szCs w:val="20"/>
        </w:rPr>
        <w:t>C_eat</w:t>
      </w:r>
      <w:r w:rsidRPr="00F83D5D">
        <w:rPr>
          <w:rFonts w:ascii="Times" w:hAnsi="Times" w:cs="Arial"/>
          <w:sz w:val="20"/>
          <w:szCs w:val="20"/>
        </w:rPr>
        <w:t xml:space="preserve">_full </w:t>
      </w:r>
    </w:p>
    <w:p w:rsidR="00D576AD" w:rsidRPr="00F83D5D" w:rsidRDefault="00D576AD" w:rsidP="00D576AD">
      <w:pPr>
        <w:contextualSpacing/>
        <w:jc w:val="both"/>
        <w:rPr>
          <w:rFonts w:ascii="Times" w:hAnsi="Times" w:cs="Arial"/>
          <w:b/>
          <w:sz w:val="20"/>
          <w:szCs w:val="20"/>
        </w:rPr>
      </w:pPr>
      <w:r w:rsidRPr="00F83D5D">
        <w:rPr>
          <w:rFonts w:ascii="Times" w:hAnsi="Times" w:cs="Arial"/>
          <w:b/>
          <w:sz w:val="20"/>
          <w:szCs w:val="20"/>
        </w:rPr>
        <w:t>Parcelle [${plot_i}], culture ${crop} : Quelle quantité de [${crop}] avez-vous déjà mangé au sein du ménage?</w:t>
      </w:r>
    </w:p>
    <w:p w:rsidR="00D576AD" w:rsidRPr="00F83D5D" w:rsidRDefault="00D576AD" w:rsidP="00D576AD">
      <w:pPr>
        <w:contextualSpacing/>
        <w:jc w:val="both"/>
        <w:rPr>
          <w:rFonts w:ascii="Times" w:hAnsi="Times" w:cs="Arial"/>
          <w:sz w:val="20"/>
          <w:szCs w:val="20"/>
        </w:rPr>
      </w:pPr>
      <w:r w:rsidRPr="00F83D5D">
        <w:rPr>
          <w:rFonts w:ascii="Times" w:hAnsi="Times" w:cs="Arial"/>
          <w:sz w:val="20"/>
          <w:szCs w:val="20"/>
        </w:rPr>
        <w:t>Moso tè [${plot_i}], kilti ${crop} : Ki kantite nan ${crop} nou deja manje nan kay la?</w:t>
      </w:r>
    </w:p>
    <w:p w:rsidR="00D576AD" w:rsidRPr="00F83D5D" w:rsidRDefault="00D576AD" w:rsidP="00D576AD">
      <w:pPr>
        <w:contextualSpacing/>
        <w:jc w:val="both"/>
        <w:rPr>
          <w:rFonts w:ascii="Times" w:hAnsi="Times" w:cs="Arial"/>
          <w:sz w:val="20"/>
          <w:szCs w:val="20"/>
        </w:rPr>
      </w:pPr>
      <w:r w:rsidRPr="00F83D5D">
        <w:rPr>
          <w:rFonts w:ascii="Times" w:hAnsi="Times" w:cs="Arial"/>
          <w:sz w:val="20"/>
          <w:szCs w:val="20"/>
        </w:rPr>
        <w:t>Kod Inite</w:t>
      </w:r>
    </w:p>
    <w:p w:rsidR="00D576AD" w:rsidRPr="00F83D5D" w:rsidRDefault="00D576AD" w:rsidP="00D576AD">
      <w:pPr>
        <w:contextualSpacing/>
        <w:jc w:val="both"/>
        <w:rPr>
          <w:rFonts w:ascii="Times" w:hAnsi="Times" w:cs="Arial"/>
          <w:sz w:val="20"/>
          <w:szCs w:val="20"/>
        </w:rPr>
      </w:pPr>
    </w:p>
    <w:p w:rsidR="00D576AD" w:rsidRPr="00F83D5D" w:rsidRDefault="00D576AD" w:rsidP="00D576AD">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Vous devez demander au moins une estimation de ces quantités (métayage et mangée par le ménage). Essayez de calculer ces quantités avec le ménage, en lui demandant à quelle fréquence il mange de cette culture, si cela fait longtemps que la récolte a été faite, etc.</w:t>
      </w:r>
    </w:p>
    <w:p w:rsidR="00D576AD" w:rsidRDefault="00D576AD" w:rsidP="00FC1CB1">
      <w:pPr>
        <w:contextualSpacing/>
        <w:jc w:val="both"/>
        <w:rPr>
          <w:rFonts w:ascii="Times" w:hAnsi="Times" w:cs="Arial"/>
          <w:sz w:val="20"/>
          <w:szCs w:val="20"/>
        </w:rPr>
      </w:pPr>
    </w:p>
    <w:p w:rsidR="00D576AD" w:rsidRDefault="00D576AD" w:rsidP="00FC1CB1">
      <w:pPr>
        <w:contextualSpacing/>
        <w:jc w:val="both"/>
        <w:rPr>
          <w:rFonts w:ascii="Times" w:hAnsi="Times" w:cs="Arial"/>
          <w:sz w:val="20"/>
          <w:szCs w:val="20"/>
        </w:rPr>
      </w:pPr>
      <w:r>
        <w:rPr>
          <w:rFonts w:ascii="Times" w:hAnsi="Times" w:cs="Arial"/>
          <w:sz w:val="20"/>
          <w:szCs w:val="20"/>
        </w:rPr>
        <w:t>C_gif_full</w:t>
      </w:r>
    </w:p>
    <w:p w:rsidR="00D576AD" w:rsidRPr="00D576AD" w:rsidRDefault="00D576AD" w:rsidP="00FC1CB1">
      <w:pPr>
        <w:contextualSpacing/>
        <w:jc w:val="both"/>
        <w:rPr>
          <w:rFonts w:ascii="Times" w:hAnsi="Times" w:cs="Arial"/>
          <w:b/>
          <w:sz w:val="20"/>
          <w:szCs w:val="20"/>
        </w:rPr>
      </w:pPr>
      <w:r w:rsidRPr="00D576AD">
        <w:rPr>
          <w:rFonts w:ascii="Times" w:hAnsi="Times" w:cs="Arial"/>
          <w:b/>
          <w:sz w:val="20"/>
          <w:szCs w:val="20"/>
        </w:rPr>
        <w:t>Parcelle [${plot_i}], culture ${crop} : Quelle quantité avez-vous donné (cadeaux aux voisins/donation pour mariage, enterrement, église…)?</w:t>
      </w:r>
    </w:p>
    <w:p w:rsidR="00D576AD" w:rsidRDefault="00D576AD" w:rsidP="00FC1CB1">
      <w:pPr>
        <w:contextualSpacing/>
        <w:jc w:val="both"/>
        <w:rPr>
          <w:rFonts w:ascii="Times" w:hAnsi="Times" w:cs="Arial"/>
          <w:sz w:val="20"/>
          <w:szCs w:val="20"/>
        </w:rPr>
      </w:pPr>
      <w:r w:rsidRPr="00D576AD">
        <w:rPr>
          <w:rFonts w:ascii="Times" w:hAnsi="Times" w:cs="Arial"/>
          <w:sz w:val="20"/>
          <w:szCs w:val="20"/>
        </w:rPr>
        <w:t>Moso tè [${plot_i}], kilti ${crop} : Ki kantite nan ${crop} sa a ou te bay (fè kado vwazen w yo, ou te bay pou maryaj, antèman, nan legliz…..) ?</w:t>
      </w:r>
    </w:p>
    <w:p w:rsidR="00D576AD" w:rsidRDefault="00D576AD" w:rsidP="00FC1CB1">
      <w:pPr>
        <w:contextualSpacing/>
        <w:jc w:val="both"/>
        <w:rPr>
          <w:rFonts w:ascii="Times" w:hAnsi="Times" w:cs="Arial"/>
          <w:sz w:val="20"/>
          <w:szCs w:val="20"/>
        </w:rPr>
      </w:pPr>
    </w:p>
    <w:p w:rsidR="00D576AD" w:rsidRDefault="00D576AD" w:rsidP="00FC1CB1">
      <w:pPr>
        <w:contextualSpacing/>
        <w:jc w:val="both"/>
        <w:rPr>
          <w:rFonts w:ascii="Times" w:hAnsi="Times" w:cs="Arial"/>
          <w:sz w:val="20"/>
          <w:szCs w:val="20"/>
        </w:rPr>
      </w:pPr>
      <w:r>
        <w:rPr>
          <w:rFonts w:ascii="Times" w:hAnsi="Times" w:cs="Arial"/>
          <w:sz w:val="20"/>
          <w:szCs w:val="20"/>
        </w:rPr>
        <w:t>C_met_full</w:t>
      </w:r>
    </w:p>
    <w:p w:rsidR="00D576AD" w:rsidRDefault="00D576AD" w:rsidP="00FC1CB1">
      <w:pPr>
        <w:contextualSpacing/>
        <w:jc w:val="both"/>
        <w:rPr>
          <w:rFonts w:ascii="Times" w:hAnsi="Times" w:cs="Arial"/>
          <w:b/>
          <w:sz w:val="20"/>
          <w:szCs w:val="20"/>
        </w:rPr>
      </w:pPr>
      <w:r w:rsidRPr="00D576AD">
        <w:rPr>
          <w:rFonts w:ascii="Times" w:hAnsi="Times" w:cs="Arial"/>
          <w:b/>
          <w:sz w:val="20"/>
          <w:szCs w:val="20"/>
        </w:rPr>
        <w:t>Parcelle [${plot_i}], culture ${crop} : Quelle quantité de ${crop} avez-vous donné au propriétaire pour le métayage ?</w:t>
      </w:r>
    </w:p>
    <w:p w:rsidR="00D576AD" w:rsidRPr="00D576AD" w:rsidRDefault="00786F4F" w:rsidP="00FC1CB1">
      <w:pPr>
        <w:contextualSpacing/>
        <w:jc w:val="both"/>
        <w:rPr>
          <w:rFonts w:ascii="Times" w:hAnsi="Times" w:cs="Arial"/>
          <w:sz w:val="20"/>
          <w:szCs w:val="20"/>
        </w:rPr>
      </w:pPr>
      <w:r w:rsidRPr="00D576AD">
        <w:rPr>
          <w:rFonts w:ascii="Times" w:hAnsi="Times" w:cs="Arial"/>
          <w:sz w:val="20"/>
          <w:szCs w:val="20"/>
        </w:rPr>
        <w:t>Mos</w:t>
      </w:r>
      <w:r>
        <w:rPr>
          <w:rFonts w:ascii="Times" w:hAnsi="Times" w:cs="Arial"/>
          <w:sz w:val="20"/>
          <w:szCs w:val="20"/>
        </w:rPr>
        <w:t>o tè [${plot_i}], kilti ${crop}: Ki kantité ${crop} ou te peye mèt moso tè a dimwatye a ?</w:t>
      </w:r>
    </w:p>
    <w:p w:rsidR="00D576AD" w:rsidRDefault="00D576AD" w:rsidP="00FC1CB1">
      <w:pPr>
        <w:contextualSpacing/>
        <w:jc w:val="both"/>
        <w:rPr>
          <w:rFonts w:ascii="Times" w:hAnsi="Times" w:cs="Arial"/>
          <w:sz w:val="20"/>
          <w:szCs w:val="20"/>
        </w:rPr>
      </w:pPr>
    </w:p>
    <w:p w:rsidR="00D576AD" w:rsidRDefault="00D576AD" w:rsidP="00FC1CB1">
      <w:pPr>
        <w:contextualSpacing/>
        <w:jc w:val="both"/>
        <w:rPr>
          <w:rFonts w:ascii="Times" w:hAnsi="Times" w:cs="Arial"/>
          <w:sz w:val="20"/>
          <w:szCs w:val="20"/>
        </w:rPr>
      </w:pPr>
      <w:r>
        <w:rPr>
          <w:rFonts w:ascii="Times" w:hAnsi="Times" w:cs="Arial"/>
          <w:sz w:val="20"/>
          <w:szCs w:val="20"/>
        </w:rPr>
        <w:t>C_lab_full</w:t>
      </w:r>
    </w:p>
    <w:p w:rsidR="00D576AD" w:rsidRDefault="00D576AD" w:rsidP="00FC1CB1">
      <w:pPr>
        <w:contextualSpacing/>
        <w:jc w:val="both"/>
        <w:rPr>
          <w:rFonts w:ascii="Times" w:hAnsi="Times" w:cs="Arial"/>
          <w:b/>
          <w:sz w:val="20"/>
          <w:szCs w:val="20"/>
        </w:rPr>
      </w:pPr>
      <w:r w:rsidRPr="00D576AD">
        <w:rPr>
          <w:rFonts w:ascii="Times" w:hAnsi="Times" w:cs="Arial"/>
          <w:b/>
          <w:sz w:val="20"/>
          <w:szCs w:val="20"/>
        </w:rPr>
        <w:t>Parcelle [${plot_i}], culture ${crop} : Quelle quantité totale de ${crop} avez-vous donné pour payer la main d'œuvre (labourage, repiquage, sarclage, récolte, etc) ?</w:t>
      </w:r>
    </w:p>
    <w:p w:rsidR="009A6FF4" w:rsidRPr="009A6FF4" w:rsidRDefault="009A6FF4" w:rsidP="009A6FF4">
      <w:pPr>
        <w:contextualSpacing/>
        <w:jc w:val="both"/>
        <w:rPr>
          <w:rFonts w:ascii="Times" w:hAnsi="Times" w:cs="Arial"/>
          <w:sz w:val="20"/>
          <w:szCs w:val="20"/>
        </w:rPr>
      </w:pPr>
      <w:r w:rsidRPr="009A6FF4">
        <w:rPr>
          <w:rFonts w:ascii="Times" w:hAnsi="Times" w:cs="Arial"/>
          <w:sz w:val="20"/>
          <w:szCs w:val="20"/>
        </w:rPr>
        <w:t>Moso tè [${plot_i}], kilti ${crop} : Antou ki kantite ${crop} ou te peye men dèv (charite, repike, sakle, rekot, elatriye)</w:t>
      </w:r>
    </w:p>
    <w:p w:rsidR="00D576AD" w:rsidRDefault="00D576AD" w:rsidP="00FC1CB1">
      <w:pPr>
        <w:contextualSpacing/>
        <w:jc w:val="both"/>
        <w:rPr>
          <w:rFonts w:ascii="Times" w:hAnsi="Times" w:cs="Arial"/>
          <w:b/>
          <w:sz w:val="20"/>
          <w:szCs w:val="20"/>
        </w:rPr>
      </w:pPr>
    </w:p>
    <w:p w:rsidR="00D576AD" w:rsidRPr="00D576AD" w:rsidRDefault="00D576AD" w:rsidP="00FC1CB1">
      <w:pPr>
        <w:contextualSpacing/>
        <w:jc w:val="both"/>
        <w:rPr>
          <w:rFonts w:ascii="Times" w:hAnsi="Times" w:cs="Arial"/>
          <w:sz w:val="20"/>
          <w:szCs w:val="20"/>
        </w:rPr>
      </w:pPr>
      <w:r w:rsidRPr="00D576AD">
        <w:rPr>
          <w:rFonts w:ascii="Times" w:hAnsi="Times" w:cs="Arial"/>
          <w:sz w:val="20"/>
          <w:szCs w:val="20"/>
        </w:rPr>
        <w:t>C_lst_full</w:t>
      </w:r>
    </w:p>
    <w:p w:rsidR="00D576AD" w:rsidRDefault="00D576AD" w:rsidP="00FC1CB1">
      <w:pPr>
        <w:contextualSpacing/>
        <w:jc w:val="both"/>
        <w:rPr>
          <w:rFonts w:ascii="Times" w:hAnsi="Times" w:cs="Arial"/>
          <w:b/>
          <w:sz w:val="20"/>
          <w:szCs w:val="20"/>
        </w:rPr>
      </w:pPr>
      <w:r w:rsidRPr="00D576AD">
        <w:rPr>
          <w:rFonts w:ascii="Times" w:hAnsi="Times" w:cs="Arial"/>
          <w:b/>
          <w:sz w:val="20"/>
          <w:szCs w:val="20"/>
        </w:rPr>
        <w:t>Parcelle [${plot_i}], culture ${crop} : Quelle quantité de ${crop} avez-vous perdu à cause de la pourriture ou après la récolte (stockage/entreposage) ?</w:t>
      </w:r>
    </w:p>
    <w:p w:rsidR="002679FC" w:rsidRDefault="002679FC" w:rsidP="00FC1CB1">
      <w:pPr>
        <w:contextualSpacing/>
        <w:jc w:val="both"/>
        <w:rPr>
          <w:rFonts w:ascii="Times" w:hAnsi="Times" w:cs="Arial"/>
          <w:sz w:val="20"/>
          <w:szCs w:val="20"/>
        </w:rPr>
      </w:pPr>
      <w:r w:rsidRPr="002679FC">
        <w:rPr>
          <w:rFonts w:ascii="Times" w:hAnsi="Times" w:cs="Arial"/>
          <w:sz w:val="20"/>
          <w:szCs w:val="20"/>
        </w:rPr>
        <w:t>Moso tè [${plot_i}], kilti ${crop} : Ki kantite nan [${crop}] sa a ou te pèdi paske li te pouri aprè rekòt la kote ou te mete l la (oswa sere l la) ?</w:t>
      </w:r>
    </w:p>
    <w:p w:rsidR="002679FC" w:rsidRDefault="002679FC" w:rsidP="00FC1CB1">
      <w:pPr>
        <w:contextualSpacing/>
        <w:jc w:val="both"/>
        <w:rPr>
          <w:rFonts w:ascii="Times" w:hAnsi="Times" w:cs="Arial"/>
          <w:sz w:val="20"/>
          <w:szCs w:val="20"/>
        </w:rPr>
      </w:pPr>
    </w:p>
    <w:p w:rsidR="003A0520" w:rsidRPr="002679FC" w:rsidRDefault="002679FC" w:rsidP="002679FC">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Pr>
          <w:rFonts w:ascii="Times" w:hAnsi="Times" w:cs="Arial"/>
          <w:sz w:val="20"/>
          <w:szCs w:val="20"/>
        </w:rPr>
        <w:t>Quand il s’agit de culture de riz, un écran s’affiche par la suite avec un récapitulatif des quantités vendues, mangées, stockées, données en cadeau ou en métayage, ainsi que les quantitées données pour la main d’œuvre.</w:t>
      </w:r>
      <w:r w:rsidR="003A0520" w:rsidRPr="002679FC">
        <w:rPr>
          <w:rFonts w:ascii="Times" w:hAnsi="Times" w:cs="Arial"/>
          <w:sz w:val="20"/>
          <w:szCs w:val="20"/>
        </w:rPr>
        <w:br w:type="page"/>
      </w:r>
    </w:p>
    <w:p w:rsidR="003A0520" w:rsidRPr="00F83D5D" w:rsidRDefault="003A0520" w:rsidP="00442BAA">
      <w:pPr>
        <w:tabs>
          <w:tab w:val="left" w:pos="1796"/>
        </w:tabs>
        <w:contextualSpacing/>
        <w:rPr>
          <w:rFonts w:ascii="Times" w:hAnsi="Times" w:cs="Arial"/>
          <w:b/>
          <w:sz w:val="20"/>
          <w:szCs w:val="20"/>
        </w:rPr>
      </w:pPr>
      <w:r w:rsidRPr="00F83D5D">
        <w:rPr>
          <w:rFonts w:ascii="Times" w:hAnsi="Times" w:cs="Arial"/>
          <w:b/>
          <w:sz w:val="20"/>
          <w:szCs w:val="20"/>
        </w:rPr>
        <w:lastRenderedPageBreak/>
        <w:t xml:space="preserve">Questions sur chaque association de cultures ou culture simple </w:t>
      </w:r>
    </w:p>
    <w:p w:rsidR="003A0520" w:rsidRPr="00F83D5D" w:rsidRDefault="003A0520" w:rsidP="00FC1CB1">
      <w:pPr>
        <w:contextualSpacing/>
        <w:jc w:val="both"/>
        <w:rPr>
          <w:rFonts w:ascii="Times" w:hAnsi="Times" w:cs="Arial"/>
          <w:sz w:val="20"/>
          <w:szCs w:val="20"/>
        </w:rPr>
      </w:pPr>
    </w:p>
    <w:p w:rsidR="003A0520" w:rsidRPr="00F83D5D" w:rsidRDefault="003A0520" w:rsidP="00FC1CB1">
      <w:pPr>
        <w:contextualSpacing/>
        <w:jc w:val="both"/>
        <w:rPr>
          <w:rFonts w:ascii="Times" w:hAnsi="Times" w:cs="Arial"/>
          <w:sz w:val="20"/>
          <w:szCs w:val="20"/>
        </w:rPr>
      </w:pPr>
      <w:r w:rsidRPr="00F83D5D">
        <w:rPr>
          <w:rFonts w:ascii="Times" w:hAnsi="Times" w:cs="Arial"/>
          <w:sz w:val="20"/>
          <w:szCs w:val="20"/>
        </w:rPr>
        <w:t xml:space="preserve">On pose ensuite des questions sur </w:t>
      </w:r>
      <w:r w:rsidRPr="00F83D5D">
        <w:rPr>
          <w:rFonts w:ascii="Times" w:hAnsi="Times" w:cs="Arial"/>
          <w:b/>
          <w:sz w:val="20"/>
          <w:szCs w:val="20"/>
        </w:rPr>
        <w:t>les intrants et le labourage</w:t>
      </w:r>
      <w:r w:rsidRPr="00F83D5D">
        <w:rPr>
          <w:rFonts w:ascii="Times" w:hAnsi="Times" w:cs="Arial"/>
          <w:sz w:val="20"/>
          <w:szCs w:val="20"/>
        </w:rPr>
        <w:t xml:space="preserve">. On pose ces questions </w:t>
      </w:r>
      <w:r w:rsidR="00A34FBF">
        <w:rPr>
          <w:rFonts w:ascii="Times" w:hAnsi="Times" w:cs="Arial"/>
          <w:sz w:val="20"/>
          <w:szCs w:val="20"/>
        </w:rPr>
        <w:t>pour</w:t>
      </w:r>
      <w:r w:rsidRPr="00F83D5D">
        <w:rPr>
          <w:rFonts w:ascii="Times" w:hAnsi="Times" w:cs="Arial"/>
          <w:sz w:val="20"/>
          <w:szCs w:val="20"/>
        </w:rPr>
        <w:t xml:space="preserve"> chaque association de culture ou culture simple.</w:t>
      </w:r>
    </w:p>
    <w:p w:rsidR="003A0520" w:rsidRPr="00F83D5D" w:rsidRDefault="003A0520" w:rsidP="00FC1CB1">
      <w:pPr>
        <w:contextualSpacing/>
        <w:jc w:val="both"/>
        <w:rPr>
          <w:rFonts w:ascii="Times" w:hAnsi="Times" w:cs="Arial"/>
          <w:sz w:val="20"/>
          <w:szCs w:val="20"/>
        </w:rPr>
      </w:pPr>
    </w:p>
    <w:p w:rsidR="003A0520" w:rsidRPr="00F83D5D" w:rsidRDefault="00A34FBF" w:rsidP="00FC1CB1">
      <w:pPr>
        <w:contextualSpacing/>
        <w:jc w:val="both"/>
        <w:rPr>
          <w:rFonts w:ascii="Times" w:hAnsi="Times" w:cs="Arial"/>
          <w:sz w:val="20"/>
          <w:szCs w:val="20"/>
        </w:rPr>
      </w:pPr>
      <w:r>
        <w:rPr>
          <w:rFonts w:ascii="Times" w:hAnsi="Times" w:cs="Arial"/>
          <w:sz w:val="20"/>
          <w:szCs w:val="20"/>
        </w:rPr>
        <w:t>Prenons pour exemple</w:t>
      </w:r>
      <w:r w:rsidR="003A0520" w:rsidRPr="00F83D5D">
        <w:rPr>
          <w:rFonts w:ascii="Times" w:hAnsi="Times" w:cs="Arial"/>
          <w:sz w:val="20"/>
          <w:szCs w:val="20"/>
        </w:rPr>
        <w:t xml:space="preserve"> un ménage</w:t>
      </w:r>
      <w:r>
        <w:rPr>
          <w:rFonts w:ascii="Times" w:hAnsi="Times" w:cs="Arial"/>
          <w:sz w:val="20"/>
          <w:szCs w:val="20"/>
        </w:rPr>
        <w:t xml:space="preserve"> qui</w:t>
      </w:r>
      <w:r w:rsidR="003A0520" w:rsidRPr="00F83D5D">
        <w:rPr>
          <w:rFonts w:ascii="Times" w:hAnsi="Times" w:cs="Arial"/>
          <w:sz w:val="20"/>
          <w:szCs w:val="20"/>
        </w:rPr>
        <w:t xml:space="preserve"> cultive d'un côté une association poireaux-piments-betteraves et de l'autr</w:t>
      </w:r>
      <w:r>
        <w:rPr>
          <w:rFonts w:ascii="Times" w:hAnsi="Times" w:cs="Arial"/>
          <w:sz w:val="20"/>
          <w:szCs w:val="20"/>
        </w:rPr>
        <w:t>e une culture simple de riz pour laquelle il tente une deuxième récolte (retonn)</w:t>
      </w:r>
      <w:r w:rsidR="003A0520" w:rsidRPr="00F83D5D">
        <w:rPr>
          <w:rFonts w:ascii="Times" w:hAnsi="Times" w:cs="Arial"/>
          <w:sz w:val="20"/>
          <w:szCs w:val="20"/>
        </w:rPr>
        <w:t xml:space="preserve">, on posera </w:t>
      </w:r>
    </w:p>
    <w:p w:rsidR="003A0520" w:rsidRPr="00F83D5D" w:rsidRDefault="003A0520" w:rsidP="00FC1CB1">
      <w:pPr>
        <w:contextualSpacing/>
        <w:jc w:val="both"/>
        <w:rPr>
          <w:rFonts w:ascii="Times" w:hAnsi="Times" w:cs="Arial"/>
          <w:sz w:val="20"/>
          <w:szCs w:val="20"/>
        </w:rPr>
      </w:pPr>
    </w:p>
    <w:p w:rsidR="003A0520" w:rsidRPr="00F83D5D" w:rsidRDefault="003A0520" w:rsidP="003A0520">
      <w:pPr>
        <w:pStyle w:val="Paragraphedeliste"/>
        <w:numPr>
          <w:ilvl w:val="0"/>
          <w:numId w:val="28"/>
        </w:numPr>
        <w:jc w:val="both"/>
        <w:rPr>
          <w:rFonts w:ascii="Times" w:hAnsi="Times" w:cs="Arial"/>
          <w:sz w:val="20"/>
          <w:szCs w:val="20"/>
          <w:lang w:val="fr-FR"/>
        </w:rPr>
      </w:pPr>
      <w:r w:rsidRPr="00F83D5D">
        <w:rPr>
          <w:rFonts w:ascii="Times" w:hAnsi="Times" w:cs="Arial"/>
          <w:sz w:val="20"/>
          <w:szCs w:val="20"/>
          <w:lang w:val="fr-FR"/>
        </w:rPr>
        <w:t>les questions pour le labourage de la partie poireaux-piments-betteraves</w:t>
      </w:r>
    </w:p>
    <w:p w:rsidR="003A0520" w:rsidRDefault="003A0520" w:rsidP="00A34FBF">
      <w:pPr>
        <w:pStyle w:val="Paragraphedeliste"/>
        <w:numPr>
          <w:ilvl w:val="0"/>
          <w:numId w:val="28"/>
        </w:numPr>
        <w:jc w:val="both"/>
        <w:rPr>
          <w:rFonts w:ascii="Times" w:hAnsi="Times" w:cs="Arial"/>
          <w:sz w:val="20"/>
          <w:szCs w:val="20"/>
          <w:lang w:val="fr-FR"/>
        </w:rPr>
      </w:pPr>
      <w:r w:rsidRPr="00F83D5D">
        <w:rPr>
          <w:rFonts w:ascii="Times" w:hAnsi="Times" w:cs="Arial"/>
          <w:sz w:val="20"/>
          <w:szCs w:val="20"/>
          <w:lang w:val="fr-FR"/>
        </w:rPr>
        <w:t>les questions pour le</w:t>
      </w:r>
      <w:r w:rsidR="00A34FBF">
        <w:rPr>
          <w:rFonts w:ascii="Times" w:hAnsi="Times" w:cs="Arial"/>
          <w:sz w:val="20"/>
          <w:szCs w:val="20"/>
          <w:lang w:val="fr-FR"/>
        </w:rPr>
        <w:t xml:space="preserve"> labourage de la partie riz (1</w:t>
      </w:r>
      <w:r w:rsidR="00A34FBF" w:rsidRPr="00A34FBF">
        <w:rPr>
          <w:rFonts w:ascii="Times" w:hAnsi="Times" w:cs="Arial"/>
          <w:sz w:val="20"/>
          <w:szCs w:val="20"/>
          <w:vertAlign w:val="superscript"/>
          <w:lang w:val="fr-FR"/>
        </w:rPr>
        <w:t>ère</w:t>
      </w:r>
      <w:r w:rsidR="00A34FBF">
        <w:rPr>
          <w:rFonts w:ascii="Times" w:hAnsi="Times" w:cs="Arial"/>
          <w:sz w:val="20"/>
          <w:szCs w:val="20"/>
          <w:lang w:val="fr-FR"/>
        </w:rPr>
        <w:t xml:space="preserve"> récolte)</w:t>
      </w:r>
    </w:p>
    <w:p w:rsidR="00A34FBF" w:rsidRPr="00A34FBF" w:rsidRDefault="00A34FBF" w:rsidP="00A34FBF">
      <w:pPr>
        <w:pStyle w:val="Paragraphedeliste"/>
        <w:jc w:val="both"/>
        <w:rPr>
          <w:rFonts w:ascii="Times" w:hAnsi="Times" w:cs="Arial"/>
          <w:sz w:val="20"/>
          <w:szCs w:val="20"/>
          <w:lang w:val="fr-FR"/>
        </w:rPr>
      </w:pPr>
    </w:p>
    <w:p w:rsidR="003A0520" w:rsidRPr="00F83D5D" w:rsidRDefault="003A0520" w:rsidP="003A0520">
      <w:pPr>
        <w:pStyle w:val="Paragraphedeliste"/>
        <w:numPr>
          <w:ilvl w:val="0"/>
          <w:numId w:val="28"/>
        </w:numPr>
        <w:jc w:val="both"/>
        <w:rPr>
          <w:rFonts w:ascii="Times" w:hAnsi="Times" w:cs="Arial"/>
          <w:sz w:val="20"/>
          <w:szCs w:val="20"/>
          <w:lang w:val="fr-FR"/>
        </w:rPr>
      </w:pPr>
      <w:r w:rsidRPr="00F83D5D">
        <w:rPr>
          <w:rFonts w:ascii="Times" w:hAnsi="Times" w:cs="Arial"/>
          <w:sz w:val="20"/>
          <w:szCs w:val="20"/>
          <w:lang w:val="fr-FR"/>
        </w:rPr>
        <w:t>les questions pour les engrais pour la partie poireaux-piments-betteraves</w:t>
      </w:r>
    </w:p>
    <w:p w:rsidR="003A0520" w:rsidRDefault="003A0520" w:rsidP="003A0520">
      <w:pPr>
        <w:pStyle w:val="Paragraphedeliste"/>
        <w:numPr>
          <w:ilvl w:val="0"/>
          <w:numId w:val="28"/>
        </w:numPr>
        <w:jc w:val="both"/>
        <w:rPr>
          <w:rFonts w:ascii="Times" w:hAnsi="Times" w:cs="Arial"/>
          <w:sz w:val="20"/>
          <w:szCs w:val="20"/>
          <w:lang w:val="fr-FR"/>
        </w:rPr>
      </w:pPr>
      <w:r w:rsidRPr="00F83D5D">
        <w:rPr>
          <w:rFonts w:ascii="Times" w:hAnsi="Times" w:cs="Arial"/>
          <w:sz w:val="20"/>
          <w:szCs w:val="20"/>
          <w:lang w:val="fr-FR"/>
        </w:rPr>
        <w:t>les questions pour les</w:t>
      </w:r>
      <w:r w:rsidR="00A34FBF">
        <w:rPr>
          <w:rFonts w:ascii="Times" w:hAnsi="Times" w:cs="Arial"/>
          <w:sz w:val="20"/>
          <w:szCs w:val="20"/>
          <w:lang w:val="fr-FR"/>
        </w:rPr>
        <w:t xml:space="preserve"> engrais pour la partie riz (1</w:t>
      </w:r>
      <w:r w:rsidR="00A34FBF" w:rsidRPr="00A34FBF">
        <w:rPr>
          <w:rFonts w:ascii="Times" w:hAnsi="Times" w:cs="Arial"/>
          <w:sz w:val="20"/>
          <w:szCs w:val="20"/>
          <w:vertAlign w:val="superscript"/>
          <w:lang w:val="fr-FR"/>
        </w:rPr>
        <w:t>ère</w:t>
      </w:r>
      <w:r w:rsidR="00A34FBF">
        <w:rPr>
          <w:rFonts w:ascii="Times" w:hAnsi="Times" w:cs="Arial"/>
          <w:sz w:val="20"/>
          <w:szCs w:val="20"/>
          <w:lang w:val="fr-FR"/>
        </w:rPr>
        <w:t xml:space="preserve"> récolte)</w:t>
      </w:r>
    </w:p>
    <w:p w:rsidR="00A34FBF" w:rsidRPr="00A34FBF" w:rsidRDefault="00A34FBF" w:rsidP="00A34FBF">
      <w:pPr>
        <w:pStyle w:val="Paragraphedeliste"/>
        <w:numPr>
          <w:ilvl w:val="0"/>
          <w:numId w:val="28"/>
        </w:numPr>
        <w:jc w:val="both"/>
        <w:rPr>
          <w:rFonts w:ascii="Times" w:hAnsi="Times" w:cs="Arial"/>
          <w:sz w:val="20"/>
          <w:szCs w:val="20"/>
          <w:lang w:val="fr-FR"/>
        </w:rPr>
      </w:pPr>
      <w:r w:rsidRPr="00F83D5D">
        <w:rPr>
          <w:rFonts w:ascii="Times" w:hAnsi="Times" w:cs="Arial"/>
          <w:sz w:val="20"/>
          <w:szCs w:val="20"/>
          <w:lang w:val="fr-FR"/>
        </w:rPr>
        <w:t>les questions pour les</w:t>
      </w:r>
      <w:r>
        <w:rPr>
          <w:rFonts w:ascii="Times" w:hAnsi="Times" w:cs="Arial"/>
          <w:sz w:val="20"/>
          <w:szCs w:val="20"/>
          <w:lang w:val="fr-FR"/>
        </w:rPr>
        <w:t xml:space="preserve"> engrais pour la partie riz (2</w:t>
      </w:r>
      <w:r w:rsidRPr="00A34FBF">
        <w:rPr>
          <w:rFonts w:ascii="Times" w:hAnsi="Times" w:cs="Arial"/>
          <w:sz w:val="20"/>
          <w:szCs w:val="20"/>
          <w:vertAlign w:val="superscript"/>
          <w:lang w:val="fr-FR"/>
        </w:rPr>
        <w:t>ème</w:t>
      </w:r>
      <w:r>
        <w:rPr>
          <w:rFonts w:ascii="Times" w:hAnsi="Times" w:cs="Arial"/>
          <w:sz w:val="20"/>
          <w:szCs w:val="20"/>
          <w:lang w:val="fr-FR"/>
        </w:rPr>
        <w:t xml:space="preserve"> récolte)</w:t>
      </w:r>
    </w:p>
    <w:p w:rsidR="003A0520" w:rsidRPr="00F83D5D" w:rsidRDefault="003A0520" w:rsidP="003A0520">
      <w:pPr>
        <w:contextualSpacing/>
        <w:jc w:val="both"/>
        <w:rPr>
          <w:rFonts w:ascii="Times" w:hAnsi="Times" w:cs="Arial"/>
          <w:sz w:val="20"/>
          <w:szCs w:val="20"/>
        </w:rPr>
      </w:pPr>
    </w:p>
    <w:p w:rsidR="003A0520" w:rsidRPr="00F83D5D" w:rsidRDefault="003A0520" w:rsidP="003A0520">
      <w:pPr>
        <w:pStyle w:val="Paragraphedeliste"/>
        <w:numPr>
          <w:ilvl w:val="0"/>
          <w:numId w:val="28"/>
        </w:numPr>
        <w:jc w:val="both"/>
        <w:rPr>
          <w:rFonts w:ascii="Times" w:hAnsi="Times" w:cs="Arial"/>
          <w:sz w:val="20"/>
          <w:szCs w:val="20"/>
          <w:lang w:val="fr-FR"/>
        </w:rPr>
      </w:pPr>
      <w:r w:rsidRPr="00F83D5D">
        <w:rPr>
          <w:rFonts w:ascii="Times" w:hAnsi="Times" w:cs="Arial"/>
          <w:sz w:val="20"/>
          <w:szCs w:val="20"/>
          <w:lang w:val="fr-FR"/>
        </w:rPr>
        <w:t>les questions pour les pesticides et produits pour la partie poireaux-piments-betteraves</w:t>
      </w:r>
    </w:p>
    <w:p w:rsidR="00A34FBF" w:rsidRDefault="003A0520" w:rsidP="00A34FBF">
      <w:pPr>
        <w:pStyle w:val="Paragraphedeliste"/>
        <w:numPr>
          <w:ilvl w:val="0"/>
          <w:numId w:val="28"/>
        </w:numPr>
        <w:jc w:val="both"/>
        <w:rPr>
          <w:rFonts w:ascii="Times" w:hAnsi="Times" w:cs="Arial"/>
          <w:sz w:val="20"/>
          <w:szCs w:val="20"/>
          <w:lang w:val="fr-FR"/>
        </w:rPr>
      </w:pPr>
      <w:r w:rsidRPr="00F83D5D">
        <w:rPr>
          <w:rFonts w:ascii="Times" w:hAnsi="Times" w:cs="Arial"/>
          <w:sz w:val="20"/>
          <w:szCs w:val="20"/>
          <w:lang w:val="fr-FR"/>
        </w:rPr>
        <w:t xml:space="preserve">les questions pour les pesticides et produits pour la partie </w:t>
      </w:r>
      <w:r w:rsidR="00A34FBF">
        <w:rPr>
          <w:rFonts w:ascii="Times" w:hAnsi="Times" w:cs="Arial"/>
          <w:sz w:val="20"/>
          <w:szCs w:val="20"/>
          <w:lang w:val="fr-FR"/>
        </w:rPr>
        <w:t>riz (1</w:t>
      </w:r>
      <w:r w:rsidR="00A34FBF" w:rsidRPr="00A34FBF">
        <w:rPr>
          <w:rFonts w:ascii="Times" w:hAnsi="Times" w:cs="Arial"/>
          <w:sz w:val="20"/>
          <w:szCs w:val="20"/>
          <w:vertAlign w:val="superscript"/>
          <w:lang w:val="fr-FR"/>
        </w:rPr>
        <w:t>ère</w:t>
      </w:r>
      <w:r w:rsidR="00A34FBF">
        <w:rPr>
          <w:rFonts w:ascii="Times" w:hAnsi="Times" w:cs="Arial"/>
          <w:sz w:val="20"/>
          <w:szCs w:val="20"/>
          <w:lang w:val="fr-FR"/>
        </w:rPr>
        <w:t xml:space="preserve"> récolte)</w:t>
      </w:r>
    </w:p>
    <w:p w:rsidR="003A0520" w:rsidRPr="007B6E8A" w:rsidRDefault="00A34FBF" w:rsidP="003A0520">
      <w:pPr>
        <w:pStyle w:val="Paragraphedeliste"/>
        <w:numPr>
          <w:ilvl w:val="0"/>
          <w:numId w:val="28"/>
        </w:numPr>
        <w:jc w:val="both"/>
        <w:rPr>
          <w:rFonts w:ascii="Times" w:hAnsi="Times" w:cs="Arial"/>
          <w:sz w:val="20"/>
          <w:szCs w:val="20"/>
          <w:lang w:val="fr-FR"/>
        </w:rPr>
      </w:pPr>
      <w:r w:rsidRPr="00F83D5D">
        <w:rPr>
          <w:rFonts w:ascii="Times" w:hAnsi="Times" w:cs="Arial"/>
          <w:sz w:val="20"/>
          <w:szCs w:val="20"/>
          <w:lang w:val="fr-FR"/>
        </w:rPr>
        <w:t xml:space="preserve">les questions pour les pesticides et produits pour la partie </w:t>
      </w:r>
      <w:r>
        <w:rPr>
          <w:rFonts w:ascii="Times" w:hAnsi="Times" w:cs="Arial"/>
          <w:sz w:val="20"/>
          <w:szCs w:val="20"/>
          <w:lang w:val="fr-FR"/>
        </w:rPr>
        <w:t>riz (2</w:t>
      </w:r>
      <w:r w:rsidRPr="00A34FBF">
        <w:rPr>
          <w:rFonts w:ascii="Times" w:hAnsi="Times" w:cs="Arial"/>
          <w:sz w:val="20"/>
          <w:szCs w:val="20"/>
          <w:vertAlign w:val="superscript"/>
          <w:lang w:val="fr-FR"/>
        </w:rPr>
        <w:t>ème</w:t>
      </w:r>
      <w:r>
        <w:rPr>
          <w:rFonts w:ascii="Times" w:hAnsi="Times" w:cs="Arial"/>
          <w:sz w:val="20"/>
          <w:szCs w:val="20"/>
          <w:lang w:val="fr-FR"/>
        </w:rPr>
        <w:t xml:space="preserve"> récolte)</w:t>
      </w:r>
    </w:p>
    <w:p w:rsidR="00A17422" w:rsidRPr="00F83D5D" w:rsidRDefault="00A17422" w:rsidP="00E17C23">
      <w:pPr>
        <w:jc w:val="right"/>
        <w:rPr>
          <w:rFonts w:ascii="Times" w:hAnsi="Times" w:cs="Arial"/>
          <w:smallCaps/>
          <w:sz w:val="20"/>
          <w:szCs w:val="20"/>
        </w:rPr>
      </w:pPr>
    </w:p>
    <w:p w:rsidR="001D074D" w:rsidRPr="00F83D5D" w:rsidRDefault="001D074D" w:rsidP="00BD3868">
      <w:pPr>
        <w:jc w:val="right"/>
        <w:rPr>
          <w:rFonts w:ascii="Times" w:hAnsi="Times" w:cs="Arial"/>
          <w:smallCaps/>
          <w:sz w:val="20"/>
          <w:szCs w:val="20"/>
        </w:rPr>
      </w:pPr>
      <w:r w:rsidRPr="00F83D5D">
        <w:rPr>
          <w:rFonts w:ascii="Times" w:hAnsi="Times" w:cs="Arial"/>
          <w:smallCaps/>
          <w:sz w:val="20"/>
          <w:szCs w:val="20"/>
        </w:rPr>
        <w:t>Questions sur le labourage</w:t>
      </w:r>
    </w:p>
    <w:p w:rsidR="001D074D" w:rsidRPr="00F83D5D" w:rsidRDefault="001D074D" w:rsidP="001D074D">
      <w:pPr>
        <w:jc w:val="both"/>
        <w:rPr>
          <w:rFonts w:ascii="Times" w:hAnsi="Times" w:cs="Arial"/>
          <w:sz w:val="20"/>
          <w:szCs w:val="20"/>
        </w:rPr>
      </w:pPr>
    </w:p>
    <w:p w:rsidR="004A03DA" w:rsidRPr="00F83D5D" w:rsidRDefault="004A03DA" w:rsidP="001D074D">
      <w:pPr>
        <w:jc w:val="both"/>
        <w:rPr>
          <w:rFonts w:ascii="Times" w:hAnsi="Times" w:cs="Arial"/>
          <w:sz w:val="20"/>
          <w:szCs w:val="20"/>
        </w:rPr>
      </w:pPr>
      <w:r w:rsidRPr="00F83D5D">
        <w:rPr>
          <w:rFonts w:ascii="Times" w:hAnsi="Times" w:cs="Arial"/>
          <w:sz w:val="20"/>
          <w:szCs w:val="20"/>
        </w:rPr>
        <w:t xml:space="preserve">C_p_1_bysub </w:t>
      </w:r>
    </w:p>
    <w:p w:rsidR="004A03DA" w:rsidRDefault="00A063F2" w:rsidP="001D074D">
      <w:pPr>
        <w:jc w:val="both"/>
        <w:rPr>
          <w:rFonts w:ascii="Times" w:hAnsi="Times" w:cs="Arial"/>
          <w:b/>
          <w:sz w:val="20"/>
          <w:szCs w:val="20"/>
        </w:rPr>
      </w:pPr>
      <w:r w:rsidRPr="00A063F2">
        <w:rPr>
          <w:rFonts w:ascii="Times" w:hAnsi="Times" w:cs="Arial"/>
          <w:b/>
          <w:sz w:val="20"/>
          <w:szCs w:val="20"/>
        </w:rPr>
        <w:t>Parcelle [${plot_i}], culture ${intercrop_p} : Avez-vous labouré pour  ${intercrop_p} ?</w:t>
      </w:r>
    </w:p>
    <w:p w:rsidR="004A03DA" w:rsidRDefault="004A03DA" w:rsidP="001D074D">
      <w:pPr>
        <w:jc w:val="both"/>
        <w:rPr>
          <w:rFonts w:ascii="Times" w:hAnsi="Times" w:cs="Arial"/>
          <w:sz w:val="20"/>
          <w:szCs w:val="20"/>
        </w:rPr>
      </w:pPr>
      <w:r w:rsidRPr="00F83D5D">
        <w:rPr>
          <w:rFonts w:ascii="Times" w:hAnsi="Times" w:cs="Arial"/>
          <w:sz w:val="20"/>
          <w:szCs w:val="20"/>
        </w:rPr>
        <w:t>Moso tè [${plot_i}], kilti ${intercrop_p</w:t>
      </w:r>
      <w:r w:rsidR="00A063F2">
        <w:rPr>
          <w:rFonts w:ascii="Times" w:hAnsi="Times" w:cs="Arial"/>
          <w:sz w:val="20"/>
          <w:szCs w:val="20"/>
        </w:rPr>
        <w:t>} : Eske w te laboure</w:t>
      </w:r>
      <w:r w:rsidRPr="00F83D5D">
        <w:rPr>
          <w:rFonts w:ascii="Times" w:hAnsi="Times" w:cs="Arial"/>
          <w:sz w:val="20"/>
          <w:szCs w:val="20"/>
        </w:rPr>
        <w:t xml:space="preserve"> pou ${intercrop_p} ?</w:t>
      </w:r>
    </w:p>
    <w:p w:rsidR="007B6E8A" w:rsidRDefault="007B6E8A" w:rsidP="001D074D">
      <w:pPr>
        <w:jc w:val="both"/>
        <w:rPr>
          <w:rFonts w:ascii="Times" w:hAnsi="Times" w:cs="Arial"/>
          <w:sz w:val="20"/>
          <w:szCs w:val="20"/>
        </w:rPr>
      </w:pPr>
    </w:p>
    <w:p w:rsidR="007B6E8A" w:rsidRPr="00F83D5D" w:rsidRDefault="007B6E8A" w:rsidP="007B6E8A">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7B6E8A">
        <w:rPr>
          <w:rFonts w:ascii="Times" w:hAnsi="Times" w:cs="Arial"/>
          <w:b/>
          <w:sz w:val="20"/>
          <w:szCs w:val="20"/>
        </w:rPr>
        <w:t>REMARQUE IMPORTANTE :</w:t>
      </w:r>
      <w:r>
        <w:rPr>
          <w:rFonts w:ascii="Times" w:hAnsi="Times" w:cs="Arial"/>
          <w:sz w:val="20"/>
          <w:szCs w:val="20"/>
        </w:rPr>
        <w:t xml:space="preserve"> La question précédente est posée systématiquement quelle que soit la culture concernée. Dans le cas du riz, il faudra répondre NON à chaque fois qu’il s’agit d’une 2</w:t>
      </w:r>
      <w:r w:rsidRPr="007B6E8A">
        <w:rPr>
          <w:rFonts w:ascii="Times" w:hAnsi="Times" w:cs="Arial"/>
          <w:sz w:val="20"/>
          <w:szCs w:val="20"/>
          <w:vertAlign w:val="superscript"/>
        </w:rPr>
        <w:t>ème</w:t>
      </w:r>
      <w:r>
        <w:rPr>
          <w:rFonts w:ascii="Times" w:hAnsi="Times" w:cs="Arial"/>
          <w:sz w:val="20"/>
          <w:szCs w:val="20"/>
        </w:rPr>
        <w:t xml:space="preserve"> récolte (retonn) ou 3</w:t>
      </w:r>
      <w:r w:rsidRPr="007B6E8A">
        <w:rPr>
          <w:rFonts w:ascii="Times" w:hAnsi="Times" w:cs="Arial"/>
          <w:sz w:val="20"/>
          <w:szCs w:val="20"/>
          <w:vertAlign w:val="superscript"/>
        </w:rPr>
        <w:t>ème</w:t>
      </w:r>
      <w:r>
        <w:rPr>
          <w:rFonts w:ascii="Times" w:hAnsi="Times" w:cs="Arial"/>
          <w:sz w:val="20"/>
          <w:szCs w:val="20"/>
        </w:rPr>
        <w:t xml:space="preserve"> récolte (betonn).</w:t>
      </w:r>
    </w:p>
    <w:p w:rsidR="007B6E8A" w:rsidRDefault="007B6E8A" w:rsidP="001D074D">
      <w:pPr>
        <w:jc w:val="both"/>
        <w:rPr>
          <w:rFonts w:ascii="Times" w:hAnsi="Times" w:cs="Arial"/>
          <w:sz w:val="20"/>
          <w:szCs w:val="20"/>
        </w:rPr>
      </w:pPr>
    </w:p>
    <w:p w:rsidR="00A063F2" w:rsidRDefault="00A063F2" w:rsidP="001D074D">
      <w:pPr>
        <w:jc w:val="both"/>
        <w:rPr>
          <w:rFonts w:ascii="Times" w:hAnsi="Times" w:cs="Arial"/>
          <w:sz w:val="20"/>
          <w:szCs w:val="20"/>
        </w:rPr>
      </w:pPr>
    </w:p>
    <w:p w:rsidR="00A063F2" w:rsidRDefault="00A063F2" w:rsidP="001D074D">
      <w:pPr>
        <w:jc w:val="both"/>
        <w:rPr>
          <w:rFonts w:ascii="Times" w:hAnsi="Times" w:cs="Arial"/>
          <w:sz w:val="20"/>
          <w:szCs w:val="20"/>
        </w:rPr>
      </w:pPr>
      <w:r>
        <w:rPr>
          <w:rFonts w:ascii="Times" w:hAnsi="Times" w:cs="Arial"/>
          <w:sz w:val="20"/>
          <w:szCs w:val="20"/>
        </w:rPr>
        <w:t>C_p_1_date_bysub</w:t>
      </w:r>
    </w:p>
    <w:p w:rsidR="00A063F2" w:rsidRPr="00A063F2" w:rsidRDefault="00A063F2" w:rsidP="00A063F2">
      <w:pPr>
        <w:jc w:val="both"/>
        <w:rPr>
          <w:rFonts w:ascii="Times" w:hAnsi="Times" w:cs="Arial"/>
          <w:b/>
          <w:sz w:val="20"/>
          <w:szCs w:val="20"/>
        </w:rPr>
      </w:pPr>
      <w:r w:rsidRPr="00A063F2">
        <w:rPr>
          <w:rFonts w:ascii="Times" w:hAnsi="Times" w:cs="Arial"/>
          <w:b/>
          <w:sz w:val="20"/>
          <w:szCs w:val="20"/>
        </w:rPr>
        <w:t>Parcelle [${plot_i}], culture ${intercrop_p} : A quelle date avez-vous labouré spécifiquement la partie ${intercrop_p} ?</w:t>
      </w:r>
    </w:p>
    <w:p w:rsidR="00A063F2" w:rsidRDefault="00A063F2" w:rsidP="001D074D">
      <w:pPr>
        <w:jc w:val="both"/>
        <w:rPr>
          <w:rFonts w:ascii="Times" w:hAnsi="Times" w:cs="Arial"/>
          <w:sz w:val="20"/>
          <w:szCs w:val="20"/>
        </w:rPr>
      </w:pPr>
      <w:r w:rsidRPr="00A063F2">
        <w:rPr>
          <w:rFonts w:ascii="Times" w:hAnsi="Times" w:cs="Arial"/>
          <w:sz w:val="20"/>
          <w:szCs w:val="20"/>
        </w:rPr>
        <w:t>Moso tè [${plot_i}], kilti ${intercrop_p} : Ki mwa w te laboure pou ${intercrop_p} ?</w:t>
      </w:r>
    </w:p>
    <w:p w:rsidR="00A063F2" w:rsidRDefault="00A063F2" w:rsidP="001D074D">
      <w:pPr>
        <w:jc w:val="both"/>
        <w:rPr>
          <w:rFonts w:ascii="Times" w:hAnsi="Times" w:cs="Arial"/>
          <w:sz w:val="20"/>
          <w:szCs w:val="20"/>
        </w:rPr>
      </w:pPr>
    </w:p>
    <w:p w:rsidR="00A063F2" w:rsidRDefault="00A063F2" w:rsidP="001D074D">
      <w:pPr>
        <w:jc w:val="both"/>
        <w:rPr>
          <w:rFonts w:ascii="Times" w:hAnsi="Times" w:cs="Arial"/>
          <w:sz w:val="20"/>
          <w:szCs w:val="20"/>
        </w:rPr>
      </w:pPr>
      <w:r>
        <w:rPr>
          <w:rFonts w:ascii="Times" w:hAnsi="Times" w:cs="Arial"/>
          <w:sz w:val="20"/>
          <w:szCs w:val="20"/>
        </w:rPr>
        <w:t>C_p_2_bysub</w:t>
      </w:r>
    </w:p>
    <w:p w:rsidR="00A063F2" w:rsidRPr="00A063F2" w:rsidRDefault="00A063F2" w:rsidP="001D074D">
      <w:pPr>
        <w:jc w:val="both"/>
        <w:rPr>
          <w:rFonts w:ascii="Times" w:hAnsi="Times" w:cs="Arial"/>
          <w:b/>
          <w:sz w:val="20"/>
          <w:szCs w:val="20"/>
        </w:rPr>
      </w:pPr>
      <w:r w:rsidRPr="00A063F2">
        <w:rPr>
          <w:rFonts w:ascii="Times" w:hAnsi="Times" w:cs="Arial"/>
          <w:b/>
          <w:sz w:val="20"/>
          <w:szCs w:val="20"/>
        </w:rPr>
        <w:t>Parcelle [${plot_i}], culture ${intercrop_p} : Comment avez-vous effectué le labourage?</w:t>
      </w:r>
    </w:p>
    <w:p w:rsidR="001D074D" w:rsidRDefault="00A063F2" w:rsidP="001D074D">
      <w:pPr>
        <w:jc w:val="both"/>
        <w:rPr>
          <w:rFonts w:ascii="Times" w:hAnsi="Times" w:cs="Arial"/>
          <w:sz w:val="20"/>
          <w:szCs w:val="20"/>
        </w:rPr>
      </w:pPr>
      <w:r w:rsidRPr="00A063F2">
        <w:rPr>
          <w:rFonts w:ascii="Times" w:hAnsi="Times" w:cs="Arial"/>
          <w:sz w:val="20"/>
          <w:szCs w:val="20"/>
        </w:rPr>
        <w:t>Moso tè [${plot_i}], kilti ${intercrop_p} : Kòman w te fè labouraj la?</w:t>
      </w:r>
    </w:p>
    <w:p w:rsidR="00A063F2" w:rsidRDefault="00A063F2" w:rsidP="001D074D">
      <w:pPr>
        <w:jc w:val="both"/>
        <w:rPr>
          <w:rFonts w:ascii="Times" w:hAnsi="Times" w:cs="Arial"/>
          <w:sz w:val="20"/>
          <w:szCs w:val="20"/>
        </w:rPr>
      </w:pPr>
    </w:p>
    <w:p w:rsidR="00A063F2" w:rsidRDefault="00A063F2" w:rsidP="001D074D">
      <w:pPr>
        <w:jc w:val="both"/>
        <w:rPr>
          <w:rFonts w:ascii="Times" w:hAnsi="Times" w:cs="Arial"/>
          <w:sz w:val="20"/>
          <w:szCs w:val="20"/>
        </w:rPr>
      </w:pPr>
      <w:r>
        <w:rPr>
          <w:rFonts w:ascii="Times" w:hAnsi="Times" w:cs="Arial"/>
          <w:sz w:val="20"/>
          <w:szCs w:val="20"/>
        </w:rPr>
        <w:t>C_p_3_bysub</w:t>
      </w:r>
    </w:p>
    <w:p w:rsidR="00A063F2" w:rsidRPr="00A063F2" w:rsidRDefault="00A063F2" w:rsidP="00A063F2">
      <w:pPr>
        <w:jc w:val="both"/>
        <w:rPr>
          <w:rFonts w:ascii="Times" w:hAnsi="Times" w:cs="Arial"/>
          <w:b/>
          <w:sz w:val="20"/>
          <w:szCs w:val="20"/>
        </w:rPr>
      </w:pPr>
      <w:r w:rsidRPr="00A063F2">
        <w:rPr>
          <w:rFonts w:ascii="Times" w:hAnsi="Times" w:cs="Arial"/>
          <w:b/>
          <w:sz w:val="20"/>
          <w:szCs w:val="20"/>
        </w:rPr>
        <w:t>Parcelle [${plot_i}], culture ${intercrop_p} : Avez-vous employé de la main d'oeuvre rémunérée pour effectuer le labourage?</w:t>
      </w:r>
    </w:p>
    <w:p w:rsidR="00A063F2" w:rsidRDefault="00A063F2" w:rsidP="001D074D">
      <w:pPr>
        <w:jc w:val="both"/>
        <w:rPr>
          <w:rFonts w:ascii="Times" w:hAnsi="Times" w:cs="Arial"/>
          <w:sz w:val="20"/>
          <w:szCs w:val="20"/>
        </w:rPr>
      </w:pPr>
      <w:r w:rsidRPr="00A063F2">
        <w:rPr>
          <w:rFonts w:ascii="Times" w:hAnsi="Times" w:cs="Arial"/>
          <w:sz w:val="20"/>
          <w:szCs w:val="20"/>
        </w:rPr>
        <w:t>Moso tè [${plot_i}], kilti ${intercrop_p} : Eske w te peye moun pou fè preparasyon tè ak labouray ?</w:t>
      </w:r>
    </w:p>
    <w:p w:rsidR="00A063F2" w:rsidRDefault="00A063F2" w:rsidP="001D074D">
      <w:pPr>
        <w:jc w:val="both"/>
        <w:rPr>
          <w:rFonts w:ascii="Times" w:hAnsi="Times" w:cs="Arial"/>
          <w:sz w:val="20"/>
          <w:szCs w:val="20"/>
        </w:rPr>
      </w:pPr>
    </w:p>
    <w:p w:rsidR="00A063F2" w:rsidRDefault="00A063F2" w:rsidP="001D074D">
      <w:pPr>
        <w:jc w:val="both"/>
        <w:rPr>
          <w:rFonts w:ascii="Times" w:hAnsi="Times" w:cs="Arial"/>
          <w:sz w:val="20"/>
          <w:szCs w:val="20"/>
        </w:rPr>
      </w:pPr>
      <w:r>
        <w:rPr>
          <w:rFonts w:ascii="Times" w:hAnsi="Times" w:cs="Arial"/>
          <w:sz w:val="20"/>
          <w:szCs w:val="20"/>
        </w:rPr>
        <w:t>C_p_3_bysub_bis</w:t>
      </w:r>
    </w:p>
    <w:p w:rsidR="00A063F2" w:rsidRDefault="00A063F2" w:rsidP="001D074D">
      <w:pPr>
        <w:jc w:val="both"/>
        <w:rPr>
          <w:rFonts w:ascii="Times" w:hAnsi="Times" w:cs="Arial"/>
          <w:b/>
          <w:sz w:val="20"/>
          <w:szCs w:val="20"/>
        </w:rPr>
      </w:pPr>
      <w:r w:rsidRPr="00A063F2">
        <w:rPr>
          <w:rFonts w:ascii="Times" w:hAnsi="Times" w:cs="Arial"/>
          <w:b/>
          <w:sz w:val="20"/>
          <w:szCs w:val="20"/>
        </w:rPr>
        <w:t>Parcelle [${plot_i}], culture ${intercrop_p} : Combien de jours avez-vous employé de la main d'oeuvre rémunérée pour effectuer le labourage?</w:t>
      </w:r>
    </w:p>
    <w:p w:rsidR="00A063F2" w:rsidRPr="00A063F2" w:rsidRDefault="00A063F2" w:rsidP="001D074D">
      <w:pPr>
        <w:jc w:val="both"/>
        <w:rPr>
          <w:rFonts w:ascii="Times" w:hAnsi="Times" w:cs="Arial"/>
          <w:sz w:val="20"/>
          <w:szCs w:val="20"/>
        </w:rPr>
      </w:pPr>
      <w:r w:rsidRPr="00A063F2">
        <w:rPr>
          <w:rFonts w:ascii="Times" w:hAnsi="Times" w:cs="Arial"/>
          <w:sz w:val="20"/>
          <w:szCs w:val="20"/>
        </w:rPr>
        <w:t>Moso tè [${plot_i}], kilti ${intercrop_p} : Pandan konbyen jou moun ou te peye yo te travay pou fe labouraj la?</w:t>
      </w:r>
    </w:p>
    <w:p w:rsidR="00A063F2" w:rsidRDefault="00A063F2" w:rsidP="001D074D">
      <w:pPr>
        <w:jc w:val="both"/>
        <w:rPr>
          <w:rFonts w:ascii="Times" w:hAnsi="Times" w:cs="Arial"/>
          <w:b/>
          <w:sz w:val="20"/>
          <w:szCs w:val="20"/>
        </w:rPr>
      </w:pPr>
    </w:p>
    <w:p w:rsidR="00A063F2" w:rsidRDefault="00A063F2" w:rsidP="001D074D">
      <w:pPr>
        <w:jc w:val="both"/>
        <w:rPr>
          <w:rFonts w:ascii="Times" w:hAnsi="Times" w:cs="Arial"/>
          <w:sz w:val="20"/>
          <w:szCs w:val="20"/>
        </w:rPr>
      </w:pPr>
      <w:r>
        <w:rPr>
          <w:rFonts w:ascii="Times" w:hAnsi="Times" w:cs="Arial"/>
          <w:sz w:val="20"/>
          <w:szCs w:val="20"/>
        </w:rPr>
        <w:t>C_p_4_bysub</w:t>
      </w:r>
    </w:p>
    <w:p w:rsidR="00A063F2" w:rsidRPr="00A063F2" w:rsidRDefault="00A063F2" w:rsidP="00A063F2">
      <w:pPr>
        <w:jc w:val="both"/>
        <w:rPr>
          <w:rFonts w:ascii="Times" w:hAnsi="Times" w:cs="Arial"/>
          <w:b/>
          <w:sz w:val="20"/>
          <w:szCs w:val="20"/>
        </w:rPr>
      </w:pPr>
      <w:r w:rsidRPr="00A063F2">
        <w:rPr>
          <w:rFonts w:ascii="Times" w:hAnsi="Times" w:cs="Arial"/>
          <w:b/>
          <w:sz w:val="20"/>
          <w:szCs w:val="20"/>
        </w:rPr>
        <w:t>Parcelle [${plot_i}], culture ${intercrop_p} : Avez-vous loué une machine ou des boeufs pour effectuer le labourage?</w:t>
      </w:r>
    </w:p>
    <w:p w:rsidR="00A063F2" w:rsidRDefault="00A063F2" w:rsidP="001D074D">
      <w:pPr>
        <w:jc w:val="both"/>
        <w:rPr>
          <w:rFonts w:ascii="Times" w:hAnsi="Times" w:cs="Arial"/>
          <w:sz w:val="20"/>
          <w:szCs w:val="20"/>
        </w:rPr>
      </w:pPr>
      <w:r w:rsidRPr="00A063F2">
        <w:rPr>
          <w:rFonts w:ascii="Times" w:hAnsi="Times" w:cs="Arial"/>
          <w:sz w:val="20"/>
          <w:szCs w:val="20"/>
        </w:rPr>
        <w:t>Moso tè [${plot_i}], kilti ${intercrop_p} : Eske w te lwe traktè, oubyen  bef ak chari pou fe labouraj la?</w:t>
      </w:r>
    </w:p>
    <w:p w:rsidR="00A063F2" w:rsidRPr="00A063F2" w:rsidRDefault="00A063F2" w:rsidP="001D074D">
      <w:pPr>
        <w:jc w:val="both"/>
        <w:rPr>
          <w:rFonts w:ascii="Times" w:hAnsi="Times" w:cs="Arial"/>
          <w:sz w:val="20"/>
          <w:szCs w:val="20"/>
        </w:rPr>
      </w:pPr>
    </w:p>
    <w:p w:rsidR="00A34FBF" w:rsidRDefault="00A063F2" w:rsidP="001D074D">
      <w:pPr>
        <w:jc w:val="both"/>
        <w:rPr>
          <w:rFonts w:ascii="Times" w:hAnsi="Times" w:cs="Arial"/>
          <w:sz w:val="20"/>
          <w:szCs w:val="20"/>
        </w:rPr>
      </w:pPr>
      <w:r>
        <w:rPr>
          <w:rFonts w:ascii="Times" w:hAnsi="Times" w:cs="Arial"/>
          <w:sz w:val="20"/>
          <w:szCs w:val="20"/>
        </w:rPr>
        <w:t>C_p_4_bysub_bis</w:t>
      </w:r>
    </w:p>
    <w:p w:rsidR="00A063F2" w:rsidRDefault="00A063F2" w:rsidP="001D074D">
      <w:pPr>
        <w:jc w:val="both"/>
        <w:rPr>
          <w:rFonts w:ascii="Times" w:hAnsi="Times" w:cs="Arial"/>
          <w:b/>
          <w:sz w:val="20"/>
          <w:szCs w:val="20"/>
        </w:rPr>
      </w:pPr>
      <w:r w:rsidRPr="00A063F2">
        <w:rPr>
          <w:rFonts w:ascii="Times" w:hAnsi="Times" w:cs="Arial"/>
          <w:b/>
          <w:sz w:val="20"/>
          <w:szCs w:val="20"/>
        </w:rPr>
        <w:t>Parcelle [${plot_i}], culture ${intercrop_p} : Combien de jours avez-vous loué une machine ou des bœufs pour effectuer le labourage?</w:t>
      </w:r>
    </w:p>
    <w:p w:rsidR="00A063F2" w:rsidRPr="00A063F2" w:rsidRDefault="00A063F2" w:rsidP="001D074D">
      <w:pPr>
        <w:jc w:val="both"/>
        <w:rPr>
          <w:rFonts w:ascii="Times" w:hAnsi="Times" w:cs="Arial"/>
          <w:sz w:val="20"/>
          <w:szCs w:val="20"/>
        </w:rPr>
      </w:pPr>
      <w:r w:rsidRPr="00A063F2">
        <w:rPr>
          <w:rFonts w:ascii="Times" w:hAnsi="Times" w:cs="Arial"/>
          <w:sz w:val="20"/>
          <w:szCs w:val="20"/>
        </w:rPr>
        <w:t>Moso tè [${plot_i}], kilti ${intercrop_p} : Pandan konbyen jou moun ou te lwe traktè oubyen bef ak chari pou fe labouraj la?</w:t>
      </w:r>
    </w:p>
    <w:p w:rsidR="00A063F2" w:rsidRDefault="00A063F2" w:rsidP="00E17C23">
      <w:pPr>
        <w:jc w:val="right"/>
        <w:rPr>
          <w:rFonts w:ascii="Times" w:hAnsi="Times" w:cs="Arial"/>
          <w:smallCaps/>
          <w:sz w:val="20"/>
          <w:szCs w:val="20"/>
        </w:rPr>
      </w:pPr>
    </w:p>
    <w:p w:rsidR="00A063F2" w:rsidRDefault="00A063F2" w:rsidP="00A063F2">
      <w:pPr>
        <w:rPr>
          <w:rFonts w:ascii="Times" w:hAnsi="Times" w:cs="Arial"/>
          <w:sz w:val="20"/>
          <w:szCs w:val="20"/>
        </w:rPr>
      </w:pPr>
      <w:r>
        <w:rPr>
          <w:rFonts w:ascii="Times" w:hAnsi="Times" w:cs="Arial"/>
          <w:sz w:val="20"/>
          <w:szCs w:val="20"/>
        </w:rPr>
        <w:lastRenderedPageBreak/>
        <w:t>C_p_5_bysub</w:t>
      </w:r>
    </w:p>
    <w:p w:rsidR="00A063F2" w:rsidRPr="00A063F2" w:rsidRDefault="00A063F2" w:rsidP="00A063F2">
      <w:pPr>
        <w:rPr>
          <w:rFonts w:ascii="Times" w:hAnsi="Times" w:cs="Arial"/>
          <w:b/>
          <w:sz w:val="20"/>
          <w:szCs w:val="20"/>
        </w:rPr>
      </w:pPr>
      <w:r w:rsidRPr="00A063F2">
        <w:rPr>
          <w:rFonts w:ascii="Times" w:hAnsi="Times" w:cs="Arial"/>
          <w:b/>
          <w:sz w:val="20"/>
          <w:szCs w:val="20"/>
        </w:rPr>
        <w:t>Parcelle [${plot_i}], culture ${intercrop_p} : Où avez-vous obtenu les fonds pour payer la main d'oeuvre rémunérée et/ou les machines et/ou les boeufs pour le labourage et préparation du sol?</w:t>
      </w:r>
    </w:p>
    <w:p w:rsidR="00A063F2" w:rsidRDefault="004333F9" w:rsidP="00A063F2">
      <w:pPr>
        <w:rPr>
          <w:rFonts w:ascii="Times" w:hAnsi="Times" w:cs="Arial"/>
          <w:sz w:val="20"/>
          <w:szCs w:val="20"/>
        </w:rPr>
      </w:pPr>
      <w:r w:rsidRPr="004333F9">
        <w:rPr>
          <w:rFonts w:ascii="Times" w:hAnsi="Times" w:cs="Arial"/>
          <w:sz w:val="20"/>
          <w:szCs w:val="20"/>
        </w:rPr>
        <w:t xml:space="preserve">Moso tè [${plot_i}], kilti ${intercrop_p} : Ki kote ou te jwenn lajan pou labouraj </w:t>
      </w:r>
      <w:proofErr w:type="gramStart"/>
      <w:r w:rsidRPr="004333F9">
        <w:rPr>
          <w:rFonts w:ascii="Times" w:hAnsi="Times" w:cs="Arial"/>
          <w:sz w:val="20"/>
          <w:szCs w:val="20"/>
        </w:rPr>
        <w:t>la</w:t>
      </w:r>
      <w:proofErr w:type="gramEnd"/>
      <w:r w:rsidRPr="004333F9">
        <w:rPr>
          <w:rFonts w:ascii="Times" w:hAnsi="Times" w:cs="Arial"/>
          <w:sz w:val="20"/>
          <w:szCs w:val="20"/>
        </w:rPr>
        <w:t xml:space="preserve"> (pou peye moun, bef/chari, oubyen traktè)?</w:t>
      </w:r>
    </w:p>
    <w:p w:rsidR="00A063F2" w:rsidRDefault="00A063F2" w:rsidP="00A063F2">
      <w:pPr>
        <w:rPr>
          <w:rFonts w:ascii="Times" w:hAnsi="Times" w:cs="Arial"/>
          <w:sz w:val="20"/>
          <w:szCs w:val="20"/>
        </w:rPr>
      </w:pPr>
      <w:r>
        <w:rPr>
          <w:rFonts w:ascii="Times" w:hAnsi="Times" w:cs="Arial"/>
          <w:sz w:val="20"/>
          <w:szCs w:val="20"/>
        </w:rPr>
        <w:t>C_p_6_bysub</w:t>
      </w:r>
    </w:p>
    <w:p w:rsidR="00A063F2" w:rsidRDefault="00A063F2" w:rsidP="00A063F2">
      <w:pPr>
        <w:rPr>
          <w:rFonts w:ascii="Times" w:hAnsi="Times" w:cs="Arial"/>
          <w:b/>
          <w:sz w:val="20"/>
          <w:szCs w:val="20"/>
        </w:rPr>
      </w:pPr>
      <w:r w:rsidRPr="00A063F2">
        <w:rPr>
          <w:rFonts w:ascii="Times" w:hAnsi="Times" w:cs="Arial"/>
          <w:b/>
          <w:sz w:val="20"/>
          <w:szCs w:val="20"/>
        </w:rPr>
        <w:t>Parcelle [${plot_i}], culture ${intercrop_p} : Combien avez-vous payé au total, pour la main d'oeuvre remunerée, les machines ou les boeufs ?</w:t>
      </w:r>
    </w:p>
    <w:p w:rsidR="004333F9" w:rsidRDefault="004333F9" w:rsidP="00A063F2">
      <w:pPr>
        <w:rPr>
          <w:rFonts w:ascii="Times" w:hAnsi="Times" w:cs="Arial"/>
          <w:sz w:val="20"/>
          <w:szCs w:val="20"/>
        </w:rPr>
      </w:pPr>
      <w:r w:rsidRPr="004333F9">
        <w:rPr>
          <w:rFonts w:ascii="Times" w:hAnsi="Times" w:cs="Arial"/>
          <w:sz w:val="20"/>
          <w:szCs w:val="20"/>
        </w:rPr>
        <w:t xml:space="preserve">Moso tè [${plot_i}], kilti ${intercrop_p} : An tou, ki kantite lajan ou te peye pou labouraj </w:t>
      </w:r>
      <w:proofErr w:type="gramStart"/>
      <w:r w:rsidRPr="004333F9">
        <w:rPr>
          <w:rFonts w:ascii="Times" w:hAnsi="Times" w:cs="Arial"/>
          <w:sz w:val="20"/>
          <w:szCs w:val="20"/>
        </w:rPr>
        <w:t>la</w:t>
      </w:r>
      <w:proofErr w:type="gramEnd"/>
      <w:r w:rsidRPr="004333F9">
        <w:rPr>
          <w:rFonts w:ascii="Times" w:hAnsi="Times" w:cs="Arial"/>
          <w:sz w:val="20"/>
          <w:szCs w:val="20"/>
        </w:rPr>
        <w:t xml:space="preserve"> (pou peye moun, bef/chari, oubyen traktè)?</w:t>
      </w:r>
    </w:p>
    <w:p w:rsidR="004333F9" w:rsidRDefault="004333F9" w:rsidP="00A063F2">
      <w:pPr>
        <w:rPr>
          <w:rFonts w:ascii="Times" w:hAnsi="Times" w:cs="Arial"/>
          <w:sz w:val="20"/>
          <w:szCs w:val="20"/>
        </w:rPr>
      </w:pPr>
    </w:p>
    <w:p w:rsidR="004333F9" w:rsidRDefault="001C61C9" w:rsidP="001C61C9">
      <w:pPr>
        <w:jc w:val="right"/>
        <w:rPr>
          <w:rFonts w:ascii="Times" w:hAnsi="Times" w:cs="Arial"/>
          <w:smallCaps/>
          <w:sz w:val="20"/>
          <w:szCs w:val="20"/>
        </w:rPr>
      </w:pPr>
      <w:r w:rsidRPr="00F83D5D">
        <w:rPr>
          <w:rFonts w:ascii="Times" w:hAnsi="Times" w:cs="Arial"/>
          <w:smallCaps/>
          <w:sz w:val="20"/>
          <w:szCs w:val="20"/>
        </w:rPr>
        <w:t xml:space="preserve">Questions </w:t>
      </w:r>
      <w:r>
        <w:rPr>
          <w:rFonts w:ascii="Times" w:hAnsi="Times" w:cs="Arial"/>
          <w:smallCaps/>
          <w:sz w:val="20"/>
          <w:szCs w:val="20"/>
        </w:rPr>
        <w:t>sur</w:t>
      </w:r>
      <w:r w:rsidRPr="00F83D5D">
        <w:rPr>
          <w:rFonts w:ascii="Times" w:hAnsi="Times" w:cs="Arial"/>
          <w:smallCaps/>
          <w:sz w:val="20"/>
          <w:szCs w:val="20"/>
        </w:rPr>
        <w:t xml:space="preserve"> le </w:t>
      </w:r>
      <w:r>
        <w:rPr>
          <w:rFonts w:ascii="Times" w:hAnsi="Times" w:cs="Arial"/>
          <w:smallCaps/>
          <w:sz w:val="20"/>
          <w:szCs w:val="20"/>
        </w:rPr>
        <w:t>Sarclage</w:t>
      </w:r>
    </w:p>
    <w:p w:rsidR="001C61C9" w:rsidRDefault="001C61C9" w:rsidP="001C61C9">
      <w:pPr>
        <w:jc w:val="right"/>
        <w:rPr>
          <w:rFonts w:ascii="Times" w:hAnsi="Times" w:cs="Arial"/>
          <w:smallCaps/>
          <w:sz w:val="20"/>
          <w:szCs w:val="20"/>
        </w:rPr>
      </w:pPr>
    </w:p>
    <w:p w:rsidR="006A4F79" w:rsidRPr="00F83D5D" w:rsidRDefault="006A4F79" w:rsidP="006A4F79">
      <w:pPr>
        <w:jc w:val="both"/>
        <w:rPr>
          <w:rFonts w:ascii="Times" w:hAnsi="Times" w:cs="Arial"/>
          <w:sz w:val="20"/>
          <w:szCs w:val="20"/>
        </w:rPr>
      </w:pPr>
      <w:r w:rsidRPr="004333F9">
        <w:rPr>
          <w:rFonts w:ascii="Times" w:hAnsi="Times" w:cs="Arial"/>
          <w:sz w:val="20"/>
          <w:szCs w:val="20"/>
        </w:rPr>
        <w:t>Maintenant nous allons parler d</w:t>
      </w:r>
      <w:r>
        <w:rPr>
          <w:rFonts w:ascii="Times" w:hAnsi="Times" w:cs="Arial"/>
          <w:sz w:val="20"/>
          <w:szCs w:val="20"/>
        </w:rPr>
        <w:t>u sarclage</w:t>
      </w:r>
      <w:r w:rsidRPr="004333F9">
        <w:rPr>
          <w:rFonts w:ascii="Times" w:hAnsi="Times" w:cs="Arial"/>
          <w:sz w:val="20"/>
          <w:szCs w:val="20"/>
        </w:rPr>
        <w:t xml:space="preserve"> sur  la parcelle ${plot_i}</w:t>
      </w:r>
      <w:r>
        <w:rPr>
          <w:rFonts w:ascii="Times" w:hAnsi="Times" w:cs="Arial"/>
          <w:sz w:val="20"/>
          <w:szCs w:val="20"/>
        </w:rPr>
        <w:t>.</w:t>
      </w:r>
    </w:p>
    <w:p w:rsidR="006A4F79" w:rsidRDefault="006A4F79" w:rsidP="001C61C9">
      <w:pPr>
        <w:jc w:val="both"/>
        <w:rPr>
          <w:rFonts w:ascii="Times" w:hAnsi="Times" w:cs="Arial"/>
          <w:sz w:val="20"/>
          <w:szCs w:val="20"/>
        </w:rPr>
      </w:pPr>
    </w:p>
    <w:p w:rsidR="001C61C9" w:rsidRPr="00F83D5D" w:rsidRDefault="001C61C9" w:rsidP="001C61C9">
      <w:pPr>
        <w:jc w:val="both"/>
        <w:rPr>
          <w:rFonts w:ascii="Times" w:hAnsi="Times" w:cs="Arial"/>
          <w:sz w:val="20"/>
          <w:szCs w:val="20"/>
        </w:rPr>
      </w:pPr>
      <w:r>
        <w:rPr>
          <w:rFonts w:ascii="Times" w:hAnsi="Times" w:cs="Arial"/>
          <w:sz w:val="20"/>
          <w:szCs w:val="20"/>
        </w:rPr>
        <w:t>C_sc</w:t>
      </w:r>
      <w:r w:rsidRPr="00F83D5D">
        <w:rPr>
          <w:rFonts w:ascii="Times" w:hAnsi="Times" w:cs="Arial"/>
          <w:sz w:val="20"/>
          <w:szCs w:val="20"/>
        </w:rPr>
        <w:t xml:space="preserve">_1_bysub </w:t>
      </w:r>
    </w:p>
    <w:p w:rsidR="001C61C9" w:rsidRDefault="001C61C9" w:rsidP="001C61C9">
      <w:pPr>
        <w:jc w:val="both"/>
        <w:rPr>
          <w:rFonts w:ascii="Times" w:hAnsi="Times" w:cs="Arial"/>
          <w:b/>
          <w:sz w:val="20"/>
          <w:szCs w:val="20"/>
        </w:rPr>
      </w:pPr>
      <w:r w:rsidRPr="00A063F2">
        <w:rPr>
          <w:rFonts w:ascii="Times" w:hAnsi="Times" w:cs="Arial"/>
          <w:b/>
          <w:sz w:val="20"/>
          <w:szCs w:val="20"/>
        </w:rPr>
        <w:t>Parcelle [${plot_i}], culture ${inter</w:t>
      </w:r>
      <w:r w:rsidR="006A4F79">
        <w:rPr>
          <w:rFonts w:ascii="Times" w:hAnsi="Times" w:cs="Arial"/>
          <w:b/>
          <w:sz w:val="20"/>
          <w:szCs w:val="20"/>
        </w:rPr>
        <w:t>crop_sc</w:t>
      </w:r>
      <w:r w:rsidRPr="00A063F2">
        <w:rPr>
          <w:rFonts w:ascii="Times" w:hAnsi="Times" w:cs="Arial"/>
          <w:b/>
          <w:sz w:val="20"/>
          <w:szCs w:val="20"/>
        </w:rPr>
        <w:t xml:space="preserve">} : Avez-vous </w:t>
      </w:r>
      <w:r w:rsidR="006A4F79">
        <w:rPr>
          <w:rFonts w:ascii="Times" w:hAnsi="Times" w:cs="Arial"/>
          <w:b/>
          <w:sz w:val="20"/>
          <w:szCs w:val="20"/>
        </w:rPr>
        <w:t>sarclé</w:t>
      </w:r>
      <w:r w:rsidRPr="00A063F2">
        <w:rPr>
          <w:rFonts w:ascii="Times" w:hAnsi="Times" w:cs="Arial"/>
          <w:b/>
          <w:sz w:val="20"/>
          <w:szCs w:val="20"/>
        </w:rPr>
        <w:t xml:space="preserve"> pour  ${inter</w:t>
      </w:r>
      <w:r w:rsidR="006A4F79">
        <w:rPr>
          <w:rFonts w:ascii="Times" w:hAnsi="Times" w:cs="Arial"/>
          <w:b/>
          <w:sz w:val="20"/>
          <w:szCs w:val="20"/>
        </w:rPr>
        <w:t>crop_sc</w:t>
      </w:r>
      <w:r w:rsidRPr="00A063F2">
        <w:rPr>
          <w:rFonts w:ascii="Times" w:hAnsi="Times" w:cs="Arial"/>
          <w:b/>
          <w:sz w:val="20"/>
          <w:szCs w:val="20"/>
        </w:rPr>
        <w:t>} ?</w:t>
      </w:r>
    </w:p>
    <w:p w:rsidR="001C61C9" w:rsidRDefault="001C61C9" w:rsidP="001C61C9">
      <w:pPr>
        <w:jc w:val="both"/>
        <w:rPr>
          <w:rFonts w:ascii="Times" w:hAnsi="Times" w:cs="Arial"/>
          <w:sz w:val="20"/>
          <w:szCs w:val="20"/>
        </w:rPr>
      </w:pPr>
      <w:r w:rsidRPr="00F83D5D">
        <w:rPr>
          <w:rFonts w:ascii="Times" w:hAnsi="Times" w:cs="Arial"/>
          <w:sz w:val="20"/>
          <w:szCs w:val="20"/>
        </w:rPr>
        <w:t>Moso tè [${plot_i}], kilti ${inter</w:t>
      </w:r>
      <w:r w:rsidR="006A4F79">
        <w:rPr>
          <w:rFonts w:ascii="Times" w:hAnsi="Times" w:cs="Arial"/>
          <w:sz w:val="20"/>
          <w:szCs w:val="20"/>
        </w:rPr>
        <w:t>crop_sc</w:t>
      </w:r>
      <w:r>
        <w:rPr>
          <w:rFonts w:ascii="Times" w:hAnsi="Times" w:cs="Arial"/>
          <w:sz w:val="20"/>
          <w:szCs w:val="20"/>
        </w:rPr>
        <w:t xml:space="preserve">} : Eske w te </w:t>
      </w:r>
      <w:r w:rsidR="006A4F79">
        <w:rPr>
          <w:rFonts w:ascii="Times" w:hAnsi="Times" w:cs="Arial"/>
          <w:sz w:val="20"/>
          <w:szCs w:val="20"/>
        </w:rPr>
        <w:t>sarcle</w:t>
      </w:r>
      <w:r w:rsidRPr="00F83D5D">
        <w:rPr>
          <w:rFonts w:ascii="Times" w:hAnsi="Times" w:cs="Arial"/>
          <w:sz w:val="20"/>
          <w:szCs w:val="20"/>
        </w:rPr>
        <w:t xml:space="preserve"> pou ${inter</w:t>
      </w:r>
      <w:r w:rsidR="006A4F79">
        <w:rPr>
          <w:rFonts w:ascii="Times" w:hAnsi="Times" w:cs="Arial"/>
          <w:sz w:val="20"/>
          <w:szCs w:val="20"/>
        </w:rPr>
        <w:t>crop_sc</w:t>
      </w:r>
      <w:r w:rsidRPr="00F83D5D">
        <w:rPr>
          <w:rFonts w:ascii="Times" w:hAnsi="Times" w:cs="Arial"/>
          <w:sz w:val="20"/>
          <w:szCs w:val="20"/>
        </w:rPr>
        <w:t>} ?</w:t>
      </w:r>
    </w:p>
    <w:p w:rsidR="001C61C9" w:rsidRDefault="001C61C9" w:rsidP="001C61C9">
      <w:pPr>
        <w:jc w:val="both"/>
        <w:rPr>
          <w:rFonts w:ascii="Times" w:hAnsi="Times" w:cs="Arial"/>
          <w:sz w:val="20"/>
          <w:szCs w:val="20"/>
        </w:rPr>
      </w:pPr>
    </w:p>
    <w:p w:rsidR="001C61C9" w:rsidRDefault="001C61C9" w:rsidP="001C61C9">
      <w:pPr>
        <w:jc w:val="both"/>
        <w:rPr>
          <w:rFonts w:ascii="Times" w:hAnsi="Times" w:cs="Arial"/>
          <w:sz w:val="20"/>
          <w:szCs w:val="20"/>
        </w:rPr>
      </w:pPr>
      <w:r>
        <w:rPr>
          <w:rFonts w:ascii="Times" w:hAnsi="Times" w:cs="Arial"/>
          <w:sz w:val="20"/>
          <w:szCs w:val="20"/>
        </w:rPr>
        <w:t>C_sc_3_bysub</w:t>
      </w:r>
    </w:p>
    <w:p w:rsidR="001C61C9" w:rsidRPr="00A063F2" w:rsidRDefault="001C61C9" w:rsidP="001C61C9">
      <w:pPr>
        <w:jc w:val="both"/>
        <w:rPr>
          <w:rFonts w:ascii="Times" w:hAnsi="Times" w:cs="Arial"/>
          <w:b/>
          <w:sz w:val="20"/>
          <w:szCs w:val="20"/>
        </w:rPr>
      </w:pPr>
      <w:r w:rsidRPr="00A063F2">
        <w:rPr>
          <w:rFonts w:ascii="Times" w:hAnsi="Times" w:cs="Arial"/>
          <w:b/>
          <w:sz w:val="20"/>
          <w:szCs w:val="20"/>
        </w:rPr>
        <w:t>Parcelle [${plot_i}], culture ${inter</w:t>
      </w:r>
      <w:r w:rsidR="006A4F79">
        <w:rPr>
          <w:rFonts w:ascii="Times" w:hAnsi="Times" w:cs="Arial"/>
          <w:b/>
          <w:sz w:val="20"/>
          <w:szCs w:val="20"/>
        </w:rPr>
        <w:t>crop_sc</w:t>
      </w:r>
      <w:r w:rsidRPr="00A063F2">
        <w:rPr>
          <w:rFonts w:ascii="Times" w:hAnsi="Times" w:cs="Arial"/>
          <w:b/>
          <w:sz w:val="20"/>
          <w:szCs w:val="20"/>
        </w:rPr>
        <w:t xml:space="preserve">} : Avez-vous employé de la main d'oeuvre rémunérée pour effectuer le </w:t>
      </w:r>
      <w:r w:rsidR="006A4F79">
        <w:rPr>
          <w:rFonts w:ascii="Times" w:hAnsi="Times" w:cs="Arial"/>
          <w:b/>
          <w:sz w:val="20"/>
          <w:szCs w:val="20"/>
        </w:rPr>
        <w:t>sarclage</w:t>
      </w:r>
      <w:r w:rsidRPr="00A063F2">
        <w:rPr>
          <w:rFonts w:ascii="Times" w:hAnsi="Times" w:cs="Arial"/>
          <w:b/>
          <w:sz w:val="20"/>
          <w:szCs w:val="20"/>
        </w:rPr>
        <w:t>?</w:t>
      </w:r>
    </w:p>
    <w:p w:rsidR="001C61C9" w:rsidRDefault="001C61C9" w:rsidP="001C61C9">
      <w:pPr>
        <w:jc w:val="both"/>
        <w:rPr>
          <w:rFonts w:ascii="Times" w:hAnsi="Times" w:cs="Arial"/>
          <w:sz w:val="20"/>
          <w:szCs w:val="20"/>
        </w:rPr>
      </w:pPr>
      <w:r w:rsidRPr="00A063F2">
        <w:rPr>
          <w:rFonts w:ascii="Times" w:hAnsi="Times" w:cs="Arial"/>
          <w:sz w:val="20"/>
          <w:szCs w:val="20"/>
        </w:rPr>
        <w:t>Moso tè [${plot_i}], kilti ${inter</w:t>
      </w:r>
      <w:r w:rsidR="006A4F79">
        <w:rPr>
          <w:rFonts w:ascii="Times" w:hAnsi="Times" w:cs="Arial"/>
          <w:sz w:val="20"/>
          <w:szCs w:val="20"/>
        </w:rPr>
        <w:t>crop_sc</w:t>
      </w:r>
      <w:r w:rsidRPr="00A063F2">
        <w:rPr>
          <w:rFonts w:ascii="Times" w:hAnsi="Times" w:cs="Arial"/>
          <w:sz w:val="20"/>
          <w:szCs w:val="20"/>
        </w:rPr>
        <w:t xml:space="preserve">} : Eske w te peye moun pou fè preparasyon tè ak </w:t>
      </w:r>
      <w:r w:rsidR="006A4F79">
        <w:rPr>
          <w:rFonts w:ascii="Times" w:hAnsi="Times" w:cs="Arial"/>
          <w:sz w:val="20"/>
          <w:szCs w:val="20"/>
        </w:rPr>
        <w:t>sarclaj</w:t>
      </w:r>
      <w:r w:rsidRPr="00A063F2">
        <w:rPr>
          <w:rFonts w:ascii="Times" w:hAnsi="Times" w:cs="Arial"/>
          <w:sz w:val="20"/>
          <w:szCs w:val="20"/>
        </w:rPr>
        <w:t xml:space="preserve"> ?</w:t>
      </w:r>
    </w:p>
    <w:p w:rsidR="001C61C9" w:rsidRDefault="001C61C9" w:rsidP="001C61C9">
      <w:pPr>
        <w:jc w:val="both"/>
        <w:rPr>
          <w:rFonts w:ascii="Times" w:hAnsi="Times" w:cs="Arial"/>
          <w:sz w:val="20"/>
          <w:szCs w:val="20"/>
        </w:rPr>
      </w:pPr>
    </w:p>
    <w:p w:rsidR="001C61C9" w:rsidRDefault="001C61C9" w:rsidP="001C61C9">
      <w:pPr>
        <w:jc w:val="both"/>
        <w:rPr>
          <w:rFonts w:ascii="Times" w:hAnsi="Times" w:cs="Arial"/>
          <w:sz w:val="20"/>
          <w:szCs w:val="20"/>
        </w:rPr>
      </w:pPr>
      <w:r>
        <w:rPr>
          <w:rFonts w:ascii="Times" w:hAnsi="Times" w:cs="Arial"/>
          <w:sz w:val="20"/>
          <w:szCs w:val="20"/>
        </w:rPr>
        <w:t>C_sc_3_bysub_bis</w:t>
      </w:r>
    </w:p>
    <w:p w:rsidR="001C61C9" w:rsidRDefault="001C61C9" w:rsidP="001C61C9">
      <w:pPr>
        <w:jc w:val="both"/>
        <w:rPr>
          <w:rFonts w:ascii="Times" w:hAnsi="Times" w:cs="Arial"/>
          <w:b/>
          <w:sz w:val="20"/>
          <w:szCs w:val="20"/>
        </w:rPr>
      </w:pPr>
      <w:r w:rsidRPr="00A063F2">
        <w:rPr>
          <w:rFonts w:ascii="Times" w:hAnsi="Times" w:cs="Arial"/>
          <w:b/>
          <w:sz w:val="20"/>
          <w:szCs w:val="20"/>
        </w:rPr>
        <w:t>Parcelle [${plot_i}], culture ${inter</w:t>
      </w:r>
      <w:r w:rsidR="006A4F79">
        <w:rPr>
          <w:rFonts w:ascii="Times" w:hAnsi="Times" w:cs="Arial"/>
          <w:b/>
          <w:sz w:val="20"/>
          <w:szCs w:val="20"/>
        </w:rPr>
        <w:t>crop_sc</w:t>
      </w:r>
      <w:r w:rsidRPr="00A063F2">
        <w:rPr>
          <w:rFonts w:ascii="Times" w:hAnsi="Times" w:cs="Arial"/>
          <w:b/>
          <w:sz w:val="20"/>
          <w:szCs w:val="20"/>
        </w:rPr>
        <w:t xml:space="preserve">} : Combien de jours avez-vous employé de la main d'oeuvre rémunérée pour effectuer le </w:t>
      </w:r>
      <w:r w:rsidR="006A4F79">
        <w:rPr>
          <w:rFonts w:ascii="Times" w:hAnsi="Times" w:cs="Arial"/>
          <w:b/>
          <w:sz w:val="20"/>
          <w:szCs w:val="20"/>
        </w:rPr>
        <w:t>sarclage</w:t>
      </w:r>
      <w:r w:rsidRPr="00A063F2">
        <w:rPr>
          <w:rFonts w:ascii="Times" w:hAnsi="Times" w:cs="Arial"/>
          <w:b/>
          <w:sz w:val="20"/>
          <w:szCs w:val="20"/>
        </w:rPr>
        <w:t>?</w:t>
      </w:r>
    </w:p>
    <w:p w:rsidR="001C61C9" w:rsidRPr="00A063F2" w:rsidRDefault="001C61C9" w:rsidP="001C61C9">
      <w:pPr>
        <w:jc w:val="both"/>
        <w:rPr>
          <w:rFonts w:ascii="Times" w:hAnsi="Times" w:cs="Arial"/>
          <w:sz w:val="20"/>
          <w:szCs w:val="20"/>
        </w:rPr>
      </w:pPr>
      <w:r w:rsidRPr="00A063F2">
        <w:rPr>
          <w:rFonts w:ascii="Times" w:hAnsi="Times" w:cs="Arial"/>
          <w:sz w:val="20"/>
          <w:szCs w:val="20"/>
        </w:rPr>
        <w:t>Moso tè [${plot_i}], kilti ${inter</w:t>
      </w:r>
      <w:r w:rsidR="006A4F79">
        <w:rPr>
          <w:rFonts w:ascii="Times" w:hAnsi="Times" w:cs="Arial"/>
          <w:sz w:val="20"/>
          <w:szCs w:val="20"/>
        </w:rPr>
        <w:t>crop_sc</w:t>
      </w:r>
      <w:r w:rsidRPr="00A063F2">
        <w:rPr>
          <w:rFonts w:ascii="Times" w:hAnsi="Times" w:cs="Arial"/>
          <w:sz w:val="20"/>
          <w:szCs w:val="20"/>
        </w:rPr>
        <w:t xml:space="preserve">} : Pandan konbyen jou moun ou te peye yo te travay pou fe </w:t>
      </w:r>
      <w:r w:rsidR="006A4F79">
        <w:rPr>
          <w:rFonts w:ascii="Times" w:hAnsi="Times" w:cs="Arial"/>
          <w:sz w:val="20"/>
          <w:szCs w:val="20"/>
        </w:rPr>
        <w:t>sarcl</w:t>
      </w:r>
      <w:r w:rsidRPr="00A063F2">
        <w:rPr>
          <w:rFonts w:ascii="Times" w:hAnsi="Times" w:cs="Arial"/>
          <w:sz w:val="20"/>
          <w:szCs w:val="20"/>
        </w:rPr>
        <w:t>aj la?</w:t>
      </w:r>
    </w:p>
    <w:p w:rsidR="001C61C9" w:rsidRDefault="001C61C9" w:rsidP="006A4F79">
      <w:pPr>
        <w:rPr>
          <w:rFonts w:ascii="Times" w:hAnsi="Times" w:cs="Arial"/>
          <w:smallCaps/>
          <w:sz w:val="20"/>
          <w:szCs w:val="20"/>
        </w:rPr>
      </w:pPr>
    </w:p>
    <w:p w:rsidR="001C61C9" w:rsidRDefault="001C61C9" w:rsidP="001C61C9">
      <w:pPr>
        <w:rPr>
          <w:rFonts w:ascii="Times" w:hAnsi="Times" w:cs="Arial"/>
          <w:sz w:val="20"/>
          <w:szCs w:val="20"/>
        </w:rPr>
      </w:pPr>
      <w:r>
        <w:rPr>
          <w:rFonts w:ascii="Times" w:hAnsi="Times" w:cs="Arial"/>
          <w:sz w:val="20"/>
          <w:szCs w:val="20"/>
        </w:rPr>
        <w:t>C_sc_5_bysub</w:t>
      </w:r>
    </w:p>
    <w:p w:rsidR="001C61C9" w:rsidRPr="00A063F2" w:rsidRDefault="001C61C9" w:rsidP="001C61C9">
      <w:pPr>
        <w:rPr>
          <w:rFonts w:ascii="Times" w:hAnsi="Times" w:cs="Arial"/>
          <w:b/>
          <w:sz w:val="20"/>
          <w:szCs w:val="20"/>
        </w:rPr>
      </w:pPr>
      <w:r w:rsidRPr="00A063F2">
        <w:rPr>
          <w:rFonts w:ascii="Times" w:hAnsi="Times" w:cs="Arial"/>
          <w:b/>
          <w:sz w:val="20"/>
          <w:szCs w:val="20"/>
        </w:rPr>
        <w:t>Parcelle [${plot_i}], culture ${inter</w:t>
      </w:r>
      <w:r w:rsidR="006A4F79">
        <w:rPr>
          <w:rFonts w:ascii="Times" w:hAnsi="Times" w:cs="Arial"/>
          <w:b/>
          <w:sz w:val="20"/>
          <w:szCs w:val="20"/>
        </w:rPr>
        <w:t>crop_sc</w:t>
      </w:r>
      <w:r w:rsidRPr="00A063F2">
        <w:rPr>
          <w:rFonts w:ascii="Times" w:hAnsi="Times" w:cs="Arial"/>
          <w:b/>
          <w:sz w:val="20"/>
          <w:szCs w:val="20"/>
        </w:rPr>
        <w:t xml:space="preserve">} : Où avez-vous obtenu les fonds pour payer la main d'oeuvre rémunérée </w:t>
      </w:r>
      <w:r w:rsidR="006A4F79">
        <w:rPr>
          <w:rFonts w:ascii="Times" w:hAnsi="Times" w:cs="Arial"/>
          <w:b/>
          <w:sz w:val="20"/>
          <w:szCs w:val="20"/>
        </w:rPr>
        <w:t>pour le</w:t>
      </w:r>
      <w:r w:rsidRPr="00A063F2">
        <w:rPr>
          <w:rFonts w:ascii="Times" w:hAnsi="Times" w:cs="Arial"/>
          <w:b/>
          <w:sz w:val="20"/>
          <w:szCs w:val="20"/>
        </w:rPr>
        <w:t xml:space="preserve"> </w:t>
      </w:r>
      <w:r w:rsidR="006A4F79">
        <w:rPr>
          <w:rFonts w:ascii="Times" w:hAnsi="Times" w:cs="Arial"/>
          <w:b/>
          <w:sz w:val="20"/>
          <w:szCs w:val="20"/>
        </w:rPr>
        <w:t xml:space="preserve">sarclage </w:t>
      </w:r>
      <w:r w:rsidRPr="00A063F2">
        <w:rPr>
          <w:rFonts w:ascii="Times" w:hAnsi="Times" w:cs="Arial"/>
          <w:b/>
          <w:sz w:val="20"/>
          <w:szCs w:val="20"/>
        </w:rPr>
        <w:t>?</w:t>
      </w:r>
    </w:p>
    <w:p w:rsidR="001C61C9" w:rsidRDefault="001C61C9" w:rsidP="001C61C9">
      <w:pPr>
        <w:rPr>
          <w:rFonts w:ascii="Times" w:hAnsi="Times" w:cs="Arial"/>
          <w:sz w:val="20"/>
          <w:szCs w:val="20"/>
        </w:rPr>
      </w:pPr>
      <w:r w:rsidRPr="004333F9">
        <w:rPr>
          <w:rFonts w:ascii="Times" w:hAnsi="Times" w:cs="Arial"/>
          <w:sz w:val="20"/>
          <w:szCs w:val="20"/>
        </w:rPr>
        <w:t>Moso tè [${plot_i}], kilti ${inter</w:t>
      </w:r>
      <w:r w:rsidR="006A4F79">
        <w:rPr>
          <w:rFonts w:ascii="Times" w:hAnsi="Times" w:cs="Arial"/>
          <w:sz w:val="20"/>
          <w:szCs w:val="20"/>
        </w:rPr>
        <w:t>crop_sc</w:t>
      </w:r>
      <w:r w:rsidRPr="004333F9">
        <w:rPr>
          <w:rFonts w:ascii="Times" w:hAnsi="Times" w:cs="Arial"/>
          <w:sz w:val="20"/>
          <w:szCs w:val="20"/>
        </w:rPr>
        <w:t xml:space="preserve">} : Ki kote ou te jwenn lajan pou </w:t>
      </w:r>
      <w:r w:rsidR="006A4F79">
        <w:rPr>
          <w:rFonts w:ascii="Times" w:hAnsi="Times" w:cs="Arial"/>
          <w:sz w:val="20"/>
          <w:szCs w:val="20"/>
        </w:rPr>
        <w:t>sarcla</w:t>
      </w:r>
      <w:r w:rsidRPr="004333F9">
        <w:rPr>
          <w:rFonts w:ascii="Times" w:hAnsi="Times" w:cs="Arial"/>
          <w:sz w:val="20"/>
          <w:szCs w:val="20"/>
        </w:rPr>
        <w:t xml:space="preserve">j </w:t>
      </w:r>
      <w:proofErr w:type="gramStart"/>
      <w:r w:rsidRPr="004333F9">
        <w:rPr>
          <w:rFonts w:ascii="Times" w:hAnsi="Times" w:cs="Arial"/>
          <w:sz w:val="20"/>
          <w:szCs w:val="20"/>
        </w:rPr>
        <w:t>la</w:t>
      </w:r>
      <w:proofErr w:type="gramEnd"/>
      <w:r w:rsidRPr="004333F9">
        <w:rPr>
          <w:rFonts w:ascii="Times" w:hAnsi="Times" w:cs="Arial"/>
          <w:sz w:val="20"/>
          <w:szCs w:val="20"/>
        </w:rPr>
        <w:t xml:space="preserve"> pou peye moun?</w:t>
      </w:r>
    </w:p>
    <w:p w:rsidR="006A4F79" w:rsidRDefault="006A4F79" w:rsidP="001C61C9">
      <w:pPr>
        <w:rPr>
          <w:rFonts w:ascii="Times" w:hAnsi="Times" w:cs="Arial"/>
          <w:sz w:val="20"/>
          <w:szCs w:val="20"/>
        </w:rPr>
      </w:pPr>
    </w:p>
    <w:p w:rsidR="001C61C9" w:rsidRDefault="001C61C9" w:rsidP="001C61C9">
      <w:pPr>
        <w:rPr>
          <w:rFonts w:ascii="Times" w:hAnsi="Times" w:cs="Arial"/>
          <w:sz w:val="20"/>
          <w:szCs w:val="20"/>
        </w:rPr>
      </w:pPr>
      <w:r>
        <w:rPr>
          <w:rFonts w:ascii="Times" w:hAnsi="Times" w:cs="Arial"/>
          <w:sz w:val="20"/>
          <w:szCs w:val="20"/>
        </w:rPr>
        <w:t>C_sc_6_bysub</w:t>
      </w:r>
    </w:p>
    <w:p w:rsidR="001C61C9" w:rsidRDefault="001C61C9" w:rsidP="001C61C9">
      <w:pPr>
        <w:rPr>
          <w:rFonts w:ascii="Times" w:hAnsi="Times" w:cs="Arial"/>
          <w:b/>
          <w:sz w:val="20"/>
          <w:szCs w:val="20"/>
        </w:rPr>
      </w:pPr>
      <w:r w:rsidRPr="00A063F2">
        <w:rPr>
          <w:rFonts w:ascii="Times" w:hAnsi="Times" w:cs="Arial"/>
          <w:b/>
          <w:sz w:val="20"/>
          <w:szCs w:val="20"/>
        </w:rPr>
        <w:t>Parcelle [${plot_i}], culture ${inter</w:t>
      </w:r>
      <w:r w:rsidR="006A4F79">
        <w:rPr>
          <w:rFonts w:ascii="Times" w:hAnsi="Times" w:cs="Arial"/>
          <w:b/>
          <w:sz w:val="20"/>
          <w:szCs w:val="20"/>
        </w:rPr>
        <w:t>crop_sc</w:t>
      </w:r>
      <w:r w:rsidRPr="00A063F2">
        <w:rPr>
          <w:rFonts w:ascii="Times" w:hAnsi="Times" w:cs="Arial"/>
          <w:b/>
          <w:sz w:val="20"/>
          <w:szCs w:val="20"/>
        </w:rPr>
        <w:t xml:space="preserve">} : Combien avez-vous payé au total, </w:t>
      </w:r>
      <w:r w:rsidR="006A4F79">
        <w:rPr>
          <w:rFonts w:ascii="Times" w:hAnsi="Times" w:cs="Arial"/>
          <w:b/>
          <w:sz w:val="20"/>
          <w:szCs w:val="20"/>
        </w:rPr>
        <w:t>pour la main d'oeuvre rémuné</w:t>
      </w:r>
      <w:r w:rsidRPr="00A063F2">
        <w:rPr>
          <w:rFonts w:ascii="Times" w:hAnsi="Times" w:cs="Arial"/>
          <w:b/>
          <w:sz w:val="20"/>
          <w:szCs w:val="20"/>
        </w:rPr>
        <w:t>rée ?</w:t>
      </w:r>
    </w:p>
    <w:p w:rsidR="001C61C9" w:rsidRDefault="001C61C9" w:rsidP="001C61C9">
      <w:pPr>
        <w:rPr>
          <w:rFonts w:ascii="Times" w:hAnsi="Times" w:cs="Arial"/>
          <w:sz w:val="20"/>
          <w:szCs w:val="20"/>
        </w:rPr>
      </w:pPr>
      <w:r w:rsidRPr="004333F9">
        <w:rPr>
          <w:rFonts w:ascii="Times" w:hAnsi="Times" w:cs="Arial"/>
          <w:sz w:val="20"/>
          <w:szCs w:val="20"/>
        </w:rPr>
        <w:t>Moso tè [${plot_i}], kilti ${inter</w:t>
      </w:r>
      <w:r w:rsidR="006A4F79">
        <w:rPr>
          <w:rFonts w:ascii="Times" w:hAnsi="Times" w:cs="Arial"/>
          <w:sz w:val="20"/>
          <w:szCs w:val="20"/>
        </w:rPr>
        <w:t>crop_sc</w:t>
      </w:r>
      <w:r w:rsidRPr="004333F9">
        <w:rPr>
          <w:rFonts w:ascii="Times" w:hAnsi="Times" w:cs="Arial"/>
          <w:sz w:val="20"/>
          <w:szCs w:val="20"/>
        </w:rPr>
        <w:t xml:space="preserve">} : An tou, ki kantite lajan ou te peye pou </w:t>
      </w:r>
      <w:r w:rsidR="006A4F79">
        <w:rPr>
          <w:rFonts w:ascii="Times" w:hAnsi="Times" w:cs="Arial"/>
          <w:sz w:val="20"/>
          <w:szCs w:val="20"/>
        </w:rPr>
        <w:t>sarclaj</w:t>
      </w:r>
      <w:r w:rsidRPr="004333F9">
        <w:rPr>
          <w:rFonts w:ascii="Times" w:hAnsi="Times" w:cs="Arial"/>
          <w:sz w:val="20"/>
          <w:szCs w:val="20"/>
        </w:rPr>
        <w:t xml:space="preserve"> </w:t>
      </w:r>
      <w:proofErr w:type="gramStart"/>
      <w:r w:rsidRPr="004333F9">
        <w:rPr>
          <w:rFonts w:ascii="Times" w:hAnsi="Times" w:cs="Arial"/>
          <w:sz w:val="20"/>
          <w:szCs w:val="20"/>
        </w:rPr>
        <w:t>la</w:t>
      </w:r>
      <w:proofErr w:type="gramEnd"/>
      <w:r w:rsidRPr="004333F9">
        <w:rPr>
          <w:rFonts w:ascii="Times" w:hAnsi="Times" w:cs="Arial"/>
          <w:sz w:val="20"/>
          <w:szCs w:val="20"/>
        </w:rPr>
        <w:t xml:space="preserve"> pou peye moun?</w:t>
      </w:r>
    </w:p>
    <w:p w:rsidR="001C61C9" w:rsidRPr="004333F9" w:rsidRDefault="001C61C9" w:rsidP="001C61C9">
      <w:pPr>
        <w:rPr>
          <w:rFonts w:ascii="Times" w:hAnsi="Times" w:cs="Arial"/>
          <w:sz w:val="20"/>
          <w:szCs w:val="20"/>
        </w:rPr>
      </w:pPr>
    </w:p>
    <w:p w:rsidR="00A063F2" w:rsidRDefault="00A063F2" w:rsidP="00E17C23">
      <w:pPr>
        <w:jc w:val="right"/>
        <w:rPr>
          <w:rFonts w:ascii="Times" w:hAnsi="Times" w:cs="Arial"/>
          <w:smallCaps/>
          <w:sz w:val="20"/>
          <w:szCs w:val="20"/>
        </w:rPr>
      </w:pPr>
    </w:p>
    <w:p w:rsidR="00EE69F0" w:rsidRPr="00F83D5D" w:rsidRDefault="001D074D" w:rsidP="00E17C23">
      <w:pPr>
        <w:jc w:val="right"/>
        <w:rPr>
          <w:rFonts w:ascii="Times" w:hAnsi="Times" w:cs="Arial"/>
          <w:smallCaps/>
          <w:sz w:val="20"/>
          <w:szCs w:val="20"/>
        </w:rPr>
      </w:pPr>
      <w:r w:rsidRPr="00F83D5D">
        <w:rPr>
          <w:rFonts w:ascii="Times" w:hAnsi="Times" w:cs="Arial"/>
          <w:smallCaps/>
          <w:sz w:val="20"/>
          <w:szCs w:val="20"/>
        </w:rPr>
        <w:t xml:space="preserve">Questions </w:t>
      </w:r>
      <w:r w:rsidR="001C61C9">
        <w:rPr>
          <w:rFonts w:ascii="Times" w:hAnsi="Times" w:cs="Arial"/>
          <w:smallCaps/>
          <w:sz w:val="20"/>
          <w:szCs w:val="20"/>
        </w:rPr>
        <w:t>sur</w:t>
      </w:r>
      <w:r w:rsidRPr="00F83D5D">
        <w:rPr>
          <w:rFonts w:ascii="Times" w:hAnsi="Times" w:cs="Arial"/>
          <w:smallCaps/>
          <w:sz w:val="20"/>
          <w:szCs w:val="20"/>
        </w:rPr>
        <w:t xml:space="preserve"> les </w:t>
      </w:r>
      <w:r w:rsidR="00EE69F0" w:rsidRPr="00F83D5D">
        <w:rPr>
          <w:rFonts w:ascii="Times" w:hAnsi="Times" w:cs="Arial"/>
          <w:smallCaps/>
          <w:sz w:val="20"/>
          <w:szCs w:val="20"/>
        </w:rPr>
        <w:t>Engrais</w:t>
      </w:r>
      <w:r w:rsidRPr="00F83D5D">
        <w:rPr>
          <w:rFonts w:ascii="Times" w:hAnsi="Times" w:cs="Arial"/>
          <w:smallCaps/>
          <w:sz w:val="20"/>
          <w:szCs w:val="20"/>
        </w:rPr>
        <w:t xml:space="preserve"> </w:t>
      </w:r>
    </w:p>
    <w:p w:rsidR="00EE69F0" w:rsidRDefault="00EE69F0" w:rsidP="001D074D">
      <w:pPr>
        <w:jc w:val="both"/>
        <w:rPr>
          <w:rFonts w:ascii="Times" w:hAnsi="Times" w:cs="Arial"/>
          <w:sz w:val="20"/>
          <w:szCs w:val="20"/>
        </w:rPr>
      </w:pPr>
    </w:p>
    <w:p w:rsidR="00A063F2" w:rsidRPr="00F83D5D" w:rsidRDefault="00A063F2" w:rsidP="001D074D">
      <w:pPr>
        <w:jc w:val="both"/>
        <w:rPr>
          <w:rFonts w:ascii="Times" w:hAnsi="Times" w:cs="Arial"/>
          <w:sz w:val="20"/>
          <w:szCs w:val="20"/>
        </w:rPr>
      </w:pPr>
    </w:p>
    <w:p w:rsidR="00180CB6" w:rsidRPr="00F83D5D" w:rsidRDefault="00180CB6" w:rsidP="00180CB6">
      <w:pPr>
        <w:jc w:val="both"/>
        <w:rPr>
          <w:rFonts w:ascii="Times" w:hAnsi="Times" w:cs="Arial"/>
          <w:sz w:val="20"/>
          <w:szCs w:val="20"/>
        </w:rPr>
      </w:pPr>
      <w:r w:rsidRPr="004333F9">
        <w:rPr>
          <w:rFonts w:ascii="Times" w:hAnsi="Times" w:cs="Arial"/>
          <w:sz w:val="20"/>
          <w:szCs w:val="20"/>
        </w:rPr>
        <w:t>Maintenant nous allons parler de l'application d'engrais sur  la parcelle ${plot_i}</w:t>
      </w:r>
      <w:r w:rsidR="004333F9">
        <w:rPr>
          <w:rFonts w:ascii="Times" w:hAnsi="Times" w:cs="Arial"/>
          <w:sz w:val="20"/>
          <w:szCs w:val="20"/>
        </w:rPr>
        <w:t>.</w:t>
      </w:r>
    </w:p>
    <w:p w:rsidR="00180CB6" w:rsidRPr="00F83D5D" w:rsidRDefault="00180CB6" w:rsidP="00180CB6">
      <w:pPr>
        <w:jc w:val="both"/>
        <w:rPr>
          <w:rFonts w:ascii="Times" w:hAnsi="Times" w:cs="Arial"/>
          <w:sz w:val="20"/>
          <w:szCs w:val="20"/>
        </w:rPr>
      </w:pPr>
    </w:p>
    <w:p w:rsidR="00180CB6" w:rsidRPr="00F83D5D" w:rsidRDefault="00180CB6" w:rsidP="00180CB6">
      <w:pPr>
        <w:jc w:val="both"/>
        <w:rPr>
          <w:rFonts w:ascii="Times" w:hAnsi="Times" w:cs="Arial"/>
          <w:sz w:val="20"/>
          <w:szCs w:val="20"/>
        </w:rPr>
      </w:pPr>
      <w:r w:rsidRPr="00F83D5D">
        <w:rPr>
          <w:rFonts w:ascii="Times" w:hAnsi="Times" w:cs="Arial"/>
          <w:sz w:val="20"/>
          <w:szCs w:val="20"/>
        </w:rPr>
        <w:t xml:space="preserve">C_fertilizers_bysub </w:t>
      </w:r>
    </w:p>
    <w:p w:rsidR="00A063F2" w:rsidRDefault="00A063F2" w:rsidP="00180CB6">
      <w:pPr>
        <w:jc w:val="both"/>
        <w:rPr>
          <w:rFonts w:ascii="Times" w:hAnsi="Times" w:cs="Arial"/>
          <w:b/>
          <w:sz w:val="20"/>
          <w:szCs w:val="20"/>
        </w:rPr>
      </w:pPr>
      <w:r w:rsidRPr="00A063F2">
        <w:rPr>
          <w:rFonts w:ascii="Times" w:hAnsi="Times" w:cs="Arial"/>
          <w:b/>
          <w:sz w:val="20"/>
          <w:szCs w:val="20"/>
        </w:rPr>
        <w:t>Parcelle [${plot_i}], culture ${intercrop_f} : Avez-vous appliqué des engrais sur la culture ${intercrop_f} ?</w:t>
      </w:r>
    </w:p>
    <w:p w:rsidR="00A063F2" w:rsidRPr="004333F9" w:rsidRDefault="004333F9" w:rsidP="00180CB6">
      <w:pPr>
        <w:jc w:val="both"/>
        <w:rPr>
          <w:rFonts w:ascii="Times" w:hAnsi="Times" w:cs="Arial"/>
          <w:sz w:val="20"/>
          <w:szCs w:val="20"/>
        </w:rPr>
      </w:pPr>
      <w:r w:rsidRPr="004333F9">
        <w:rPr>
          <w:rFonts w:ascii="Times" w:hAnsi="Times" w:cs="Arial"/>
          <w:sz w:val="20"/>
          <w:szCs w:val="20"/>
        </w:rPr>
        <w:t>Moso tè [${plot_i}], kilti ${intercrop_f} : Eske w te aplike angrè spesyalman sou kilti ${intercrop_f} ?</w:t>
      </w:r>
    </w:p>
    <w:p w:rsidR="004333F9" w:rsidRDefault="004333F9" w:rsidP="00180CB6">
      <w:pPr>
        <w:jc w:val="both"/>
        <w:rPr>
          <w:rFonts w:ascii="Times" w:hAnsi="Times" w:cs="Arial"/>
          <w:sz w:val="20"/>
          <w:szCs w:val="20"/>
        </w:rPr>
      </w:pPr>
    </w:p>
    <w:p w:rsidR="004333F9" w:rsidRDefault="004333F9" w:rsidP="00180CB6">
      <w:pPr>
        <w:jc w:val="both"/>
        <w:rPr>
          <w:rFonts w:ascii="Times" w:hAnsi="Times" w:cs="Arial"/>
          <w:sz w:val="20"/>
          <w:szCs w:val="20"/>
        </w:rPr>
      </w:pPr>
      <w:r w:rsidRPr="004333F9">
        <w:rPr>
          <w:rFonts w:ascii="Times" w:hAnsi="Times" w:cs="Arial"/>
          <w:sz w:val="20"/>
          <w:szCs w:val="20"/>
        </w:rPr>
        <w:t>C_f_0_bysub</w:t>
      </w:r>
    </w:p>
    <w:p w:rsidR="004333F9" w:rsidRPr="004333F9" w:rsidRDefault="004333F9" w:rsidP="004333F9">
      <w:pPr>
        <w:jc w:val="both"/>
        <w:rPr>
          <w:rFonts w:ascii="Times" w:hAnsi="Times" w:cs="Arial"/>
          <w:b/>
          <w:sz w:val="20"/>
          <w:szCs w:val="20"/>
        </w:rPr>
      </w:pPr>
      <w:r w:rsidRPr="004333F9">
        <w:rPr>
          <w:rFonts w:ascii="Times" w:hAnsi="Times" w:cs="Arial"/>
          <w:b/>
          <w:sz w:val="20"/>
          <w:szCs w:val="20"/>
        </w:rPr>
        <w:t>Parcelle [${plot_i}], culture ${intercrop_f} : Quels engrais avez-vous appliqués sur la culture ${intercrop_f} ?</w:t>
      </w:r>
    </w:p>
    <w:p w:rsidR="004333F9" w:rsidRDefault="004333F9" w:rsidP="00180CB6">
      <w:pPr>
        <w:jc w:val="both"/>
        <w:rPr>
          <w:rFonts w:ascii="Times" w:hAnsi="Times" w:cs="Arial"/>
          <w:sz w:val="20"/>
          <w:szCs w:val="20"/>
        </w:rPr>
      </w:pPr>
      <w:r w:rsidRPr="004333F9">
        <w:rPr>
          <w:rFonts w:ascii="Times" w:hAnsi="Times" w:cs="Arial"/>
          <w:sz w:val="20"/>
          <w:szCs w:val="20"/>
        </w:rPr>
        <w:t>Moso tè [${plot_i}], kilti ${intercrop_f} : Ki angrè ou te aplike sou kilti ${intercrop_f} ?</w:t>
      </w:r>
    </w:p>
    <w:p w:rsidR="004333F9" w:rsidRDefault="004333F9" w:rsidP="00180CB6">
      <w:pPr>
        <w:jc w:val="both"/>
        <w:rPr>
          <w:rFonts w:ascii="Times" w:hAnsi="Times" w:cs="Arial"/>
          <w:sz w:val="20"/>
          <w:szCs w:val="20"/>
        </w:rPr>
      </w:pPr>
    </w:p>
    <w:p w:rsidR="004333F9" w:rsidRDefault="004333F9" w:rsidP="00180CB6">
      <w:pPr>
        <w:jc w:val="both"/>
        <w:rPr>
          <w:rFonts w:ascii="Times" w:hAnsi="Times" w:cs="Arial"/>
          <w:sz w:val="20"/>
          <w:szCs w:val="20"/>
        </w:rPr>
      </w:pPr>
      <w:r w:rsidRPr="004333F9">
        <w:rPr>
          <w:rFonts w:ascii="Times" w:hAnsi="Times" w:cs="Arial"/>
          <w:sz w:val="20"/>
          <w:szCs w:val="20"/>
        </w:rPr>
        <w:t>C_f_other_name_sub</w:t>
      </w:r>
    </w:p>
    <w:p w:rsidR="004333F9" w:rsidRDefault="004333F9" w:rsidP="004333F9">
      <w:pPr>
        <w:jc w:val="both"/>
        <w:rPr>
          <w:rFonts w:ascii="Times" w:hAnsi="Times" w:cs="Arial"/>
          <w:b/>
          <w:sz w:val="20"/>
          <w:szCs w:val="20"/>
        </w:rPr>
      </w:pPr>
      <w:r w:rsidRPr="004333F9">
        <w:rPr>
          <w:rFonts w:ascii="Times" w:hAnsi="Times" w:cs="Arial"/>
          <w:b/>
          <w:sz w:val="20"/>
          <w:szCs w:val="20"/>
        </w:rPr>
        <w:t>Parcelle [${plot_i}], culture ${intercrop_f} : Quel est le nom de ${fertilizer} ?</w:t>
      </w:r>
    </w:p>
    <w:p w:rsidR="004333F9" w:rsidRPr="004333F9" w:rsidRDefault="004333F9" w:rsidP="004333F9">
      <w:pPr>
        <w:jc w:val="both"/>
        <w:rPr>
          <w:rFonts w:ascii="Times" w:hAnsi="Times" w:cs="Arial"/>
          <w:sz w:val="20"/>
          <w:szCs w:val="20"/>
        </w:rPr>
      </w:pPr>
      <w:r w:rsidRPr="004333F9">
        <w:rPr>
          <w:rFonts w:ascii="Times" w:hAnsi="Times" w:cs="Arial"/>
          <w:sz w:val="20"/>
          <w:szCs w:val="20"/>
        </w:rPr>
        <w:t>Moso tè [${plot_i}], kilti ${intercrop_f} : Ki non ${fertilizer} ?</w:t>
      </w:r>
    </w:p>
    <w:p w:rsidR="004333F9" w:rsidRDefault="004333F9" w:rsidP="00180CB6">
      <w:pPr>
        <w:jc w:val="both"/>
        <w:rPr>
          <w:rFonts w:ascii="Times" w:hAnsi="Times" w:cs="Arial"/>
          <w:sz w:val="20"/>
          <w:szCs w:val="20"/>
        </w:rPr>
      </w:pPr>
    </w:p>
    <w:p w:rsidR="004333F9" w:rsidRPr="00F83D5D" w:rsidRDefault="004333F9" w:rsidP="004333F9">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 xml:space="preserve">On </w:t>
      </w:r>
      <w:r>
        <w:rPr>
          <w:rFonts w:ascii="Times" w:hAnsi="Times" w:cs="Arial"/>
          <w:sz w:val="20"/>
          <w:szCs w:val="20"/>
        </w:rPr>
        <w:t>pose ensuite des questions pour chaque type d’engrais.</w:t>
      </w:r>
    </w:p>
    <w:p w:rsidR="004333F9" w:rsidRDefault="004333F9" w:rsidP="00180CB6">
      <w:pPr>
        <w:jc w:val="both"/>
        <w:rPr>
          <w:rFonts w:ascii="Times" w:hAnsi="Times" w:cs="Arial"/>
          <w:sz w:val="20"/>
          <w:szCs w:val="20"/>
        </w:rPr>
      </w:pPr>
    </w:p>
    <w:p w:rsidR="004333F9" w:rsidRPr="00F83D5D" w:rsidRDefault="004333F9" w:rsidP="00180CB6">
      <w:pPr>
        <w:jc w:val="both"/>
        <w:rPr>
          <w:rFonts w:ascii="Times" w:hAnsi="Times" w:cs="Arial"/>
          <w:sz w:val="20"/>
          <w:szCs w:val="20"/>
        </w:rPr>
      </w:pPr>
      <w:r w:rsidRPr="004333F9">
        <w:rPr>
          <w:rFonts w:ascii="Times" w:hAnsi="Times" w:cs="Arial"/>
          <w:sz w:val="20"/>
          <w:szCs w:val="20"/>
        </w:rPr>
        <w:t>C_f_1_bysub_full</w:t>
      </w:r>
    </w:p>
    <w:p w:rsidR="004333F9" w:rsidRPr="004333F9" w:rsidRDefault="004333F9" w:rsidP="004333F9">
      <w:pPr>
        <w:jc w:val="both"/>
        <w:rPr>
          <w:rFonts w:ascii="Times" w:hAnsi="Times" w:cs="Arial"/>
          <w:b/>
          <w:sz w:val="20"/>
          <w:szCs w:val="20"/>
        </w:rPr>
      </w:pPr>
      <w:r w:rsidRPr="004333F9">
        <w:rPr>
          <w:rFonts w:ascii="Times" w:hAnsi="Times" w:cs="Arial"/>
          <w:b/>
          <w:sz w:val="20"/>
          <w:szCs w:val="20"/>
        </w:rPr>
        <w:t>Parcelle [${plot_i}], culture ${intercrop_f} : Quelle quantité de ${fertilizer} ?</w:t>
      </w:r>
    </w:p>
    <w:p w:rsidR="00180CB6" w:rsidRDefault="004333F9" w:rsidP="00180CB6">
      <w:pPr>
        <w:jc w:val="both"/>
        <w:rPr>
          <w:rFonts w:ascii="Times" w:hAnsi="Times" w:cs="Arial"/>
          <w:sz w:val="20"/>
          <w:szCs w:val="20"/>
        </w:rPr>
      </w:pPr>
      <w:r w:rsidRPr="004333F9">
        <w:rPr>
          <w:rFonts w:ascii="Times" w:hAnsi="Times" w:cs="Arial"/>
          <w:sz w:val="20"/>
          <w:szCs w:val="20"/>
        </w:rPr>
        <w:t>Moso tè [${plot_i}], kilti ${intercrop_f} : Ki kantite ${fertilizer} ?</w:t>
      </w:r>
    </w:p>
    <w:p w:rsidR="004333F9" w:rsidRDefault="004333F9" w:rsidP="00180CB6">
      <w:pPr>
        <w:jc w:val="both"/>
        <w:rPr>
          <w:rFonts w:ascii="Times" w:hAnsi="Times" w:cs="Arial"/>
          <w:sz w:val="20"/>
          <w:szCs w:val="20"/>
        </w:rPr>
      </w:pPr>
    </w:p>
    <w:p w:rsidR="004333F9" w:rsidRDefault="004333F9" w:rsidP="00180CB6">
      <w:pPr>
        <w:jc w:val="both"/>
        <w:rPr>
          <w:rFonts w:ascii="Times" w:hAnsi="Times" w:cs="Arial"/>
          <w:sz w:val="20"/>
          <w:szCs w:val="20"/>
        </w:rPr>
      </w:pPr>
      <w:r w:rsidRPr="004333F9">
        <w:rPr>
          <w:rFonts w:ascii="Times" w:hAnsi="Times" w:cs="Arial"/>
          <w:sz w:val="20"/>
          <w:szCs w:val="20"/>
        </w:rPr>
        <w:t>C_f_2_bysub</w:t>
      </w:r>
    </w:p>
    <w:p w:rsidR="004333F9" w:rsidRPr="004333F9" w:rsidRDefault="004333F9" w:rsidP="004333F9">
      <w:pPr>
        <w:jc w:val="both"/>
        <w:rPr>
          <w:rFonts w:ascii="Times" w:hAnsi="Times" w:cs="Arial"/>
          <w:b/>
          <w:sz w:val="20"/>
          <w:szCs w:val="20"/>
        </w:rPr>
      </w:pPr>
      <w:r w:rsidRPr="004333F9">
        <w:rPr>
          <w:rFonts w:ascii="Times" w:hAnsi="Times" w:cs="Arial"/>
          <w:b/>
          <w:sz w:val="20"/>
          <w:szCs w:val="20"/>
        </w:rPr>
        <w:t>Parcelle [${plot_i}], culture ${intercrop_f} : Comment avez-vous obtenu ${fertilizer} ?</w:t>
      </w:r>
    </w:p>
    <w:p w:rsidR="004333F9" w:rsidRDefault="004333F9" w:rsidP="00180CB6">
      <w:pPr>
        <w:jc w:val="both"/>
        <w:rPr>
          <w:rFonts w:ascii="Times" w:hAnsi="Times" w:cs="Arial"/>
          <w:sz w:val="20"/>
          <w:szCs w:val="20"/>
        </w:rPr>
      </w:pPr>
      <w:r w:rsidRPr="004333F9">
        <w:rPr>
          <w:rFonts w:ascii="Times" w:hAnsi="Times" w:cs="Arial"/>
          <w:sz w:val="20"/>
          <w:szCs w:val="20"/>
        </w:rPr>
        <w:t>Moso tè [${plot_i}], kilti ${intercrop_f} : Kijan w te fè jwenn ${fertilizer} ?</w:t>
      </w:r>
    </w:p>
    <w:p w:rsidR="004333F9" w:rsidRDefault="004333F9" w:rsidP="00180CB6">
      <w:pPr>
        <w:jc w:val="both"/>
        <w:rPr>
          <w:rFonts w:ascii="Times" w:hAnsi="Times" w:cs="Arial"/>
          <w:sz w:val="20"/>
          <w:szCs w:val="20"/>
        </w:rPr>
      </w:pPr>
    </w:p>
    <w:p w:rsidR="004333F9" w:rsidRPr="004333F9" w:rsidRDefault="004333F9" w:rsidP="004333F9">
      <w:pPr>
        <w:jc w:val="both"/>
        <w:rPr>
          <w:rFonts w:ascii="Times" w:hAnsi="Times" w:cs="Arial"/>
          <w:sz w:val="20"/>
          <w:szCs w:val="20"/>
        </w:rPr>
      </w:pPr>
      <w:r w:rsidRPr="004333F9">
        <w:rPr>
          <w:rFonts w:ascii="Times" w:hAnsi="Times" w:cs="Arial"/>
          <w:sz w:val="20"/>
          <w:szCs w:val="20"/>
        </w:rPr>
        <w:t>C_f_</w:t>
      </w:r>
      <w:r>
        <w:rPr>
          <w:rFonts w:ascii="Times" w:hAnsi="Times" w:cs="Arial"/>
          <w:sz w:val="20"/>
          <w:szCs w:val="20"/>
        </w:rPr>
        <w:t>3</w:t>
      </w:r>
      <w:r w:rsidRPr="004333F9">
        <w:rPr>
          <w:rFonts w:ascii="Times" w:hAnsi="Times" w:cs="Arial"/>
          <w:sz w:val="20"/>
          <w:szCs w:val="20"/>
        </w:rPr>
        <w:t>_bysub</w:t>
      </w:r>
    </w:p>
    <w:p w:rsidR="004333F9" w:rsidRDefault="004333F9" w:rsidP="004333F9">
      <w:pPr>
        <w:jc w:val="both"/>
        <w:rPr>
          <w:rFonts w:ascii="Times" w:hAnsi="Times" w:cs="Arial"/>
          <w:b/>
          <w:sz w:val="20"/>
          <w:szCs w:val="20"/>
        </w:rPr>
      </w:pPr>
      <w:r w:rsidRPr="004333F9">
        <w:rPr>
          <w:rFonts w:ascii="Times" w:hAnsi="Times" w:cs="Arial"/>
          <w:b/>
          <w:sz w:val="20"/>
          <w:szCs w:val="20"/>
        </w:rPr>
        <w:t>Parcelle [${plot_i}], culture ${intercrop_f} : Où avez-vous obtenu les fonds pour acheter ${fertilizer} ?</w:t>
      </w:r>
    </w:p>
    <w:p w:rsidR="004333F9" w:rsidRPr="004333F9" w:rsidRDefault="004333F9" w:rsidP="004333F9">
      <w:pPr>
        <w:jc w:val="both"/>
        <w:rPr>
          <w:rFonts w:ascii="Times" w:hAnsi="Times" w:cs="Arial"/>
          <w:sz w:val="20"/>
          <w:szCs w:val="20"/>
        </w:rPr>
      </w:pPr>
      <w:r w:rsidRPr="004333F9">
        <w:rPr>
          <w:rFonts w:ascii="Times" w:hAnsi="Times" w:cs="Arial"/>
          <w:sz w:val="20"/>
          <w:szCs w:val="20"/>
        </w:rPr>
        <w:t>Moso tè [${plot_i}], kilti ${intercrop_f} : Ki kote ou jwenn kòb pou achte ${fertilizer} ?</w:t>
      </w:r>
    </w:p>
    <w:p w:rsidR="004333F9" w:rsidRDefault="004333F9" w:rsidP="004333F9">
      <w:pPr>
        <w:jc w:val="both"/>
        <w:rPr>
          <w:rFonts w:ascii="Times" w:hAnsi="Times" w:cs="Arial"/>
          <w:b/>
          <w:sz w:val="20"/>
          <w:szCs w:val="20"/>
        </w:rPr>
      </w:pPr>
    </w:p>
    <w:p w:rsidR="006A4F79" w:rsidRDefault="006A4F79" w:rsidP="004333F9">
      <w:pPr>
        <w:jc w:val="both"/>
        <w:rPr>
          <w:rFonts w:ascii="Times" w:hAnsi="Times" w:cs="Arial"/>
          <w:sz w:val="20"/>
          <w:szCs w:val="20"/>
        </w:rPr>
      </w:pPr>
      <w:r>
        <w:rPr>
          <w:rFonts w:ascii="Times" w:hAnsi="Times" w:cs="Arial"/>
          <w:sz w:val="20"/>
          <w:szCs w:val="20"/>
        </w:rPr>
        <w:t>C_f_40_bysub</w:t>
      </w:r>
    </w:p>
    <w:p w:rsidR="006A4F79" w:rsidRDefault="006A4F79" w:rsidP="004333F9">
      <w:pPr>
        <w:jc w:val="both"/>
        <w:rPr>
          <w:rFonts w:ascii="Times" w:hAnsi="Times" w:cs="Arial"/>
          <w:b/>
          <w:sz w:val="20"/>
          <w:szCs w:val="20"/>
        </w:rPr>
      </w:pPr>
      <w:r w:rsidRPr="006A4F79">
        <w:rPr>
          <w:rFonts w:ascii="Times" w:hAnsi="Times" w:cs="Arial"/>
          <w:b/>
          <w:sz w:val="20"/>
          <w:szCs w:val="20"/>
        </w:rPr>
        <w:t>Parcelle [${plot_i}], culture ${intercrop_f} : Combien avez-vous payé pour ${fertilizer} ?</w:t>
      </w:r>
    </w:p>
    <w:p w:rsidR="006A4F79" w:rsidRPr="006A4F79" w:rsidRDefault="006A4F79" w:rsidP="004333F9">
      <w:pPr>
        <w:jc w:val="both"/>
        <w:rPr>
          <w:rFonts w:ascii="Times" w:hAnsi="Times" w:cs="Arial"/>
          <w:sz w:val="20"/>
          <w:szCs w:val="20"/>
        </w:rPr>
      </w:pPr>
      <w:r w:rsidRPr="006A4F79">
        <w:rPr>
          <w:rFonts w:ascii="Times" w:hAnsi="Times" w:cs="Arial"/>
          <w:sz w:val="20"/>
          <w:szCs w:val="20"/>
        </w:rPr>
        <w:t>Moso tè [${plot_i}], kilti ${intercrop_f} : Ki kantite kob ou te peye pou ${fertilizer} sa a?</w:t>
      </w:r>
    </w:p>
    <w:p w:rsidR="006A4F79" w:rsidRDefault="006A4F79" w:rsidP="004333F9">
      <w:pPr>
        <w:jc w:val="both"/>
        <w:rPr>
          <w:rFonts w:ascii="Times" w:hAnsi="Times" w:cs="Arial"/>
          <w:sz w:val="20"/>
          <w:szCs w:val="20"/>
        </w:rPr>
      </w:pPr>
    </w:p>
    <w:p w:rsidR="004333F9" w:rsidRPr="004333F9" w:rsidRDefault="004333F9" w:rsidP="004333F9">
      <w:pPr>
        <w:jc w:val="both"/>
        <w:rPr>
          <w:rFonts w:ascii="Times" w:hAnsi="Times" w:cs="Arial"/>
          <w:sz w:val="20"/>
          <w:szCs w:val="20"/>
        </w:rPr>
      </w:pPr>
      <w:r w:rsidRPr="004333F9">
        <w:rPr>
          <w:rFonts w:ascii="Times" w:hAnsi="Times" w:cs="Arial"/>
          <w:sz w:val="20"/>
          <w:szCs w:val="20"/>
        </w:rPr>
        <w:t>C_f_</w:t>
      </w:r>
      <w:r>
        <w:rPr>
          <w:rFonts w:ascii="Times" w:hAnsi="Times" w:cs="Arial"/>
          <w:sz w:val="20"/>
          <w:szCs w:val="20"/>
        </w:rPr>
        <w:t>4</w:t>
      </w:r>
      <w:r w:rsidRPr="004333F9">
        <w:rPr>
          <w:rFonts w:ascii="Times" w:hAnsi="Times" w:cs="Arial"/>
          <w:sz w:val="20"/>
          <w:szCs w:val="20"/>
        </w:rPr>
        <w:t>_bysub</w:t>
      </w:r>
    </w:p>
    <w:p w:rsidR="004333F9" w:rsidRPr="004333F9" w:rsidRDefault="004333F9" w:rsidP="004333F9">
      <w:pPr>
        <w:jc w:val="both"/>
        <w:rPr>
          <w:rFonts w:ascii="Times" w:hAnsi="Times" w:cs="Arial"/>
          <w:b/>
          <w:sz w:val="20"/>
          <w:szCs w:val="20"/>
        </w:rPr>
      </w:pPr>
      <w:r w:rsidRPr="004333F9">
        <w:rPr>
          <w:rFonts w:ascii="Times" w:hAnsi="Times" w:cs="Arial"/>
          <w:b/>
          <w:sz w:val="20"/>
          <w:szCs w:val="20"/>
        </w:rPr>
        <w:t>Parcelle [${plot_i}], culture ${intercrop_f} : Quelle était la valeur de  ${fertilizer} ?</w:t>
      </w:r>
    </w:p>
    <w:p w:rsidR="004333F9" w:rsidRDefault="006A4F79" w:rsidP="00180CB6">
      <w:pPr>
        <w:jc w:val="both"/>
        <w:rPr>
          <w:rFonts w:ascii="Times" w:hAnsi="Times" w:cs="Arial"/>
          <w:sz w:val="20"/>
          <w:szCs w:val="20"/>
        </w:rPr>
      </w:pPr>
      <w:r w:rsidRPr="006A4F79">
        <w:rPr>
          <w:rFonts w:ascii="Times" w:hAnsi="Times" w:cs="Arial"/>
          <w:sz w:val="20"/>
          <w:szCs w:val="20"/>
        </w:rPr>
        <w:t>Moso tè [${plot_i}], kilti ${intercrop_f} : Ki kantite kob ka koute ${fertilizer} sa a?</w:t>
      </w:r>
    </w:p>
    <w:p w:rsidR="006A4F79" w:rsidRDefault="006A4F79" w:rsidP="00180CB6">
      <w:pPr>
        <w:jc w:val="both"/>
        <w:rPr>
          <w:rFonts w:ascii="Times" w:hAnsi="Times" w:cs="Arial"/>
          <w:sz w:val="20"/>
          <w:szCs w:val="20"/>
        </w:rPr>
      </w:pPr>
    </w:p>
    <w:p w:rsidR="006A4F79" w:rsidRPr="00F83D5D" w:rsidRDefault="006A4F79" w:rsidP="006A4F79">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Pr>
          <w:rFonts w:ascii="Times" w:hAnsi="Times" w:cs="Arial"/>
          <w:sz w:val="20"/>
          <w:szCs w:val="20"/>
        </w:rPr>
        <w:t>L</w:t>
      </w:r>
      <w:r w:rsidRPr="006A4F79">
        <w:rPr>
          <w:rFonts w:ascii="Times" w:hAnsi="Times" w:cs="Arial"/>
          <w:sz w:val="20"/>
          <w:szCs w:val="20"/>
        </w:rPr>
        <w:t>es montants</w:t>
      </w:r>
      <w:r>
        <w:rPr>
          <w:rFonts w:ascii="Times" w:hAnsi="Times" w:cs="Arial"/>
          <w:sz w:val="20"/>
          <w:szCs w:val="20"/>
        </w:rPr>
        <w:t xml:space="preserve"> </w:t>
      </w:r>
      <w:r w:rsidRPr="006A4F79">
        <w:rPr>
          <w:rFonts w:ascii="Times" w:hAnsi="Times" w:cs="Arial"/>
          <w:sz w:val="20"/>
          <w:szCs w:val="20"/>
        </w:rPr>
        <w:t>entrés précédemment (quantité, prix, valeur)</w:t>
      </w:r>
      <w:r>
        <w:rPr>
          <w:rFonts w:ascii="Times" w:hAnsi="Times" w:cs="Arial"/>
          <w:sz w:val="20"/>
          <w:szCs w:val="20"/>
        </w:rPr>
        <w:t xml:space="preserve"> doivent obligatoirement </w:t>
      </w:r>
      <w:r w:rsidRPr="006A4F79">
        <w:rPr>
          <w:rFonts w:ascii="Times" w:hAnsi="Times" w:cs="Arial"/>
          <w:sz w:val="20"/>
          <w:szCs w:val="20"/>
        </w:rPr>
        <w:t>correspond</w:t>
      </w:r>
      <w:r>
        <w:rPr>
          <w:rFonts w:ascii="Times" w:hAnsi="Times" w:cs="Arial"/>
          <w:sz w:val="20"/>
          <w:szCs w:val="20"/>
        </w:rPr>
        <w:t>re</w:t>
      </w:r>
      <w:r w:rsidRPr="006A4F79">
        <w:rPr>
          <w:rFonts w:ascii="Times" w:hAnsi="Times" w:cs="Arial"/>
          <w:sz w:val="20"/>
          <w:szCs w:val="20"/>
        </w:rPr>
        <w:t xml:space="preserve"> à la portion</w:t>
      </w:r>
      <w:r>
        <w:rPr>
          <w:rFonts w:ascii="Times" w:hAnsi="Times" w:cs="Arial"/>
          <w:sz w:val="20"/>
          <w:szCs w:val="20"/>
        </w:rPr>
        <w:t xml:space="preserve"> </w:t>
      </w:r>
      <w:r w:rsidRPr="006A4F79">
        <w:rPr>
          <w:rFonts w:ascii="Times" w:hAnsi="Times" w:cs="Arial"/>
          <w:sz w:val="20"/>
          <w:szCs w:val="20"/>
        </w:rPr>
        <w:t xml:space="preserve">de ${fertilizer} utilisée spécifiquement </w:t>
      </w:r>
      <w:r>
        <w:rPr>
          <w:rFonts w:ascii="Times" w:hAnsi="Times" w:cs="Arial"/>
          <w:sz w:val="20"/>
          <w:szCs w:val="20"/>
        </w:rPr>
        <w:t>pour la culture ${intercrop_f}.</w:t>
      </w:r>
    </w:p>
    <w:p w:rsidR="006A4F79" w:rsidRPr="00F83D5D" w:rsidRDefault="006A4F79" w:rsidP="00180CB6">
      <w:pPr>
        <w:jc w:val="both"/>
        <w:rPr>
          <w:rFonts w:ascii="Times" w:hAnsi="Times" w:cs="Arial"/>
          <w:sz w:val="20"/>
          <w:szCs w:val="20"/>
        </w:rPr>
      </w:pPr>
    </w:p>
    <w:p w:rsidR="00EE69F0" w:rsidRPr="00F83D5D" w:rsidRDefault="00EE69F0" w:rsidP="001D074D">
      <w:pPr>
        <w:jc w:val="both"/>
        <w:rPr>
          <w:rFonts w:ascii="Times" w:hAnsi="Times" w:cs="Arial"/>
          <w:sz w:val="20"/>
          <w:szCs w:val="20"/>
        </w:rPr>
      </w:pPr>
    </w:p>
    <w:p w:rsidR="003A0520" w:rsidRPr="00F83D5D" w:rsidRDefault="00EE69F0" w:rsidP="00E17C23">
      <w:pPr>
        <w:jc w:val="right"/>
        <w:rPr>
          <w:rFonts w:ascii="Times" w:hAnsi="Times" w:cs="Arial"/>
          <w:smallCaps/>
          <w:sz w:val="20"/>
          <w:szCs w:val="20"/>
        </w:rPr>
      </w:pPr>
      <w:r w:rsidRPr="00F83D5D">
        <w:rPr>
          <w:rFonts w:ascii="Times" w:hAnsi="Times" w:cs="Arial"/>
          <w:smallCaps/>
          <w:sz w:val="20"/>
          <w:szCs w:val="20"/>
        </w:rPr>
        <w:t>Questions sur les Pesticides et Produits</w:t>
      </w:r>
    </w:p>
    <w:p w:rsidR="00A16422" w:rsidRPr="00F83D5D" w:rsidRDefault="00A16422" w:rsidP="003A0520">
      <w:pPr>
        <w:jc w:val="both"/>
        <w:rPr>
          <w:rFonts w:ascii="Times" w:hAnsi="Times" w:cs="Arial"/>
          <w:sz w:val="20"/>
          <w:szCs w:val="20"/>
        </w:rPr>
      </w:pPr>
    </w:p>
    <w:p w:rsidR="00860F4B" w:rsidRPr="004333F9" w:rsidRDefault="00860F4B" w:rsidP="00860F4B">
      <w:pPr>
        <w:jc w:val="both"/>
        <w:rPr>
          <w:rFonts w:ascii="Times" w:hAnsi="Times" w:cs="Arial"/>
          <w:sz w:val="20"/>
          <w:szCs w:val="20"/>
        </w:rPr>
      </w:pPr>
      <w:r w:rsidRPr="004333F9">
        <w:rPr>
          <w:rFonts w:ascii="Times" w:hAnsi="Times" w:cs="Arial"/>
          <w:sz w:val="20"/>
          <w:szCs w:val="20"/>
        </w:rPr>
        <w:t>Maintenant nous allons parler de l'ap</w:t>
      </w:r>
      <w:r w:rsidR="00C153DF" w:rsidRPr="004333F9">
        <w:rPr>
          <w:rFonts w:ascii="Times" w:hAnsi="Times" w:cs="Arial"/>
          <w:sz w:val="20"/>
          <w:szCs w:val="20"/>
        </w:rPr>
        <w:t>plication de pesticides sur la p</w:t>
      </w:r>
      <w:r w:rsidRPr="004333F9">
        <w:rPr>
          <w:rFonts w:ascii="Times" w:hAnsi="Times" w:cs="Arial"/>
          <w:sz w:val="20"/>
          <w:szCs w:val="20"/>
        </w:rPr>
        <w:t>arcelle [${plot_i}]</w:t>
      </w:r>
    </w:p>
    <w:p w:rsidR="00860F4B" w:rsidRPr="00F83D5D" w:rsidRDefault="00860F4B" w:rsidP="00860F4B">
      <w:pPr>
        <w:jc w:val="both"/>
        <w:rPr>
          <w:rFonts w:ascii="Times" w:hAnsi="Times" w:cs="Arial"/>
          <w:sz w:val="20"/>
          <w:szCs w:val="20"/>
        </w:rPr>
      </w:pPr>
    </w:p>
    <w:p w:rsidR="00D17DB3" w:rsidRPr="00F83D5D" w:rsidRDefault="00860F4B" w:rsidP="00860F4B">
      <w:pPr>
        <w:jc w:val="both"/>
        <w:rPr>
          <w:rFonts w:ascii="Times" w:hAnsi="Times" w:cs="Arial"/>
          <w:sz w:val="20"/>
          <w:szCs w:val="20"/>
        </w:rPr>
      </w:pPr>
      <w:r w:rsidRPr="00F83D5D">
        <w:rPr>
          <w:rFonts w:ascii="Times" w:hAnsi="Times" w:cs="Arial"/>
          <w:sz w:val="20"/>
          <w:szCs w:val="20"/>
        </w:rPr>
        <w:t xml:space="preserve">C_pesticides_bysub </w:t>
      </w:r>
    </w:p>
    <w:p w:rsidR="00A063F2" w:rsidRPr="00A063F2" w:rsidRDefault="00A063F2" w:rsidP="00860F4B">
      <w:pPr>
        <w:jc w:val="both"/>
        <w:rPr>
          <w:rFonts w:ascii="Times" w:hAnsi="Times" w:cs="Arial"/>
          <w:b/>
          <w:sz w:val="20"/>
          <w:szCs w:val="20"/>
        </w:rPr>
      </w:pPr>
      <w:r w:rsidRPr="00A063F2">
        <w:rPr>
          <w:rFonts w:ascii="Times" w:hAnsi="Times" w:cs="Arial"/>
          <w:b/>
          <w:sz w:val="20"/>
          <w:szCs w:val="20"/>
        </w:rPr>
        <w:t>Parcelle [${plot_i}], culture ${intercrop_pes} : Avez-vous appliqué des pesticides sur la culture ${intercrop_pes} ?</w:t>
      </w:r>
    </w:p>
    <w:p w:rsidR="004333F9" w:rsidRDefault="007B6E8A" w:rsidP="00860F4B">
      <w:pPr>
        <w:jc w:val="both"/>
        <w:rPr>
          <w:rFonts w:ascii="Times" w:hAnsi="Times" w:cs="Arial"/>
          <w:sz w:val="20"/>
          <w:szCs w:val="20"/>
        </w:rPr>
      </w:pPr>
      <w:r w:rsidRPr="007B6E8A">
        <w:rPr>
          <w:rFonts w:ascii="Times" w:hAnsi="Times" w:cs="Arial"/>
          <w:sz w:val="20"/>
          <w:szCs w:val="20"/>
        </w:rPr>
        <w:t>Moso tè [${plot_i}], kilti ${intercrop_pes} : Eske w te aplike prodwi/pwazon sou kilti ${intercrop_pes} ?</w:t>
      </w:r>
    </w:p>
    <w:p w:rsidR="007B6E8A" w:rsidRDefault="007B6E8A" w:rsidP="00860F4B">
      <w:pPr>
        <w:jc w:val="both"/>
        <w:rPr>
          <w:rFonts w:ascii="Times" w:hAnsi="Times" w:cs="Arial"/>
          <w:sz w:val="20"/>
          <w:szCs w:val="20"/>
        </w:rPr>
      </w:pPr>
    </w:p>
    <w:p w:rsidR="004333F9" w:rsidRDefault="004333F9" w:rsidP="00860F4B">
      <w:pPr>
        <w:jc w:val="both"/>
        <w:rPr>
          <w:rFonts w:ascii="Times" w:hAnsi="Times" w:cs="Arial"/>
          <w:sz w:val="20"/>
          <w:szCs w:val="20"/>
        </w:rPr>
      </w:pPr>
      <w:r w:rsidRPr="004333F9">
        <w:rPr>
          <w:rFonts w:ascii="Times" w:hAnsi="Times" w:cs="Arial"/>
          <w:sz w:val="20"/>
          <w:szCs w:val="20"/>
        </w:rPr>
        <w:t>C_pes_0_bysub</w:t>
      </w:r>
    </w:p>
    <w:p w:rsidR="004333F9" w:rsidRPr="004333F9" w:rsidRDefault="004333F9" w:rsidP="004333F9">
      <w:pPr>
        <w:jc w:val="both"/>
        <w:rPr>
          <w:rFonts w:ascii="Times" w:hAnsi="Times" w:cs="Arial"/>
          <w:b/>
          <w:sz w:val="20"/>
          <w:szCs w:val="20"/>
        </w:rPr>
      </w:pPr>
      <w:r w:rsidRPr="004333F9">
        <w:rPr>
          <w:rFonts w:ascii="Times" w:hAnsi="Times" w:cs="Arial"/>
          <w:b/>
          <w:sz w:val="20"/>
          <w:szCs w:val="20"/>
        </w:rPr>
        <w:t>Parcelle [${plot_i}], culture ${intercrop_pes} : Quels pesticides avez-vous appliqué</w:t>
      </w:r>
      <w:r>
        <w:rPr>
          <w:rFonts w:ascii="Times" w:hAnsi="Times" w:cs="Arial"/>
          <w:b/>
          <w:sz w:val="20"/>
          <w:szCs w:val="20"/>
        </w:rPr>
        <w:t>s</w:t>
      </w:r>
      <w:r w:rsidRPr="004333F9">
        <w:rPr>
          <w:rFonts w:ascii="Times" w:hAnsi="Times" w:cs="Arial"/>
          <w:b/>
          <w:sz w:val="20"/>
          <w:szCs w:val="20"/>
        </w:rPr>
        <w:t> ?</w:t>
      </w:r>
    </w:p>
    <w:p w:rsidR="004333F9" w:rsidRDefault="007B6E8A" w:rsidP="00860F4B">
      <w:pPr>
        <w:jc w:val="both"/>
        <w:rPr>
          <w:rFonts w:ascii="Times" w:hAnsi="Times" w:cs="Arial"/>
          <w:sz w:val="20"/>
          <w:szCs w:val="20"/>
        </w:rPr>
      </w:pPr>
      <w:r w:rsidRPr="007B6E8A">
        <w:rPr>
          <w:rFonts w:ascii="Times" w:hAnsi="Times" w:cs="Arial"/>
          <w:sz w:val="20"/>
          <w:szCs w:val="20"/>
        </w:rPr>
        <w:t>Moso tè [${plot_i}], kilti ${intercrop_pes} : Ki prodwi/pwazon ou te itilize?</w:t>
      </w:r>
    </w:p>
    <w:p w:rsidR="007B6E8A" w:rsidRPr="00F83D5D" w:rsidRDefault="007B6E8A" w:rsidP="00860F4B">
      <w:pPr>
        <w:jc w:val="both"/>
        <w:rPr>
          <w:rFonts w:ascii="Times" w:hAnsi="Times" w:cs="Arial"/>
          <w:sz w:val="20"/>
          <w:szCs w:val="20"/>
        </w:rPr>
      </w:pPr>
    </w:p>
    <w:p w:rsidR="007B6E8A" w:rsidRPr="007B6E8A" w:rsidRDefault="007B6E8A" w:rsidP="007B6E8A">
      <w:pPr>
        <w:jc w:val="both"/>
        <w:rPr>
          <w:rFonts w:ascii="Times" w:hAnsi="Times" w:cs="Arial"/>
          <w:sz w:val="20"/>
          <w:szCs w:val="20"/>
        </w:rPr>
      </w:pPr>
      <w:r>
        <w:rPr>
          <w:rFonts w:ascii="Times" w:hAnsi="Times" w:cs="Arial"/>
          <w:sz w:val="20"/>
          <w:szCs w:val="20"/>
        </w:rPr>
        <w:t>C_pes_2</w:t>
      </w:r>
      <w:r w:rsidRPr="007B6E8A">
        <w:rPr>
          <w:rFonts w:ascii="Times" w:hAnsi="Times" w:cs="Arial"/>
          <w:sz w:val="20"/>
          <w:szCs w:val="20"/>
        </w:rPr>
        <w:t>_bysub</w:t>
      </w:r>
    </w:p>
    <w:p w:rsidR="007B6E8A" w:rsidRPr="007B6E8A" w:rsidRDefault="007B6E8A" w:rsidP="007B6E8A">
      <w:pPr>
        <w:jc w:val="both"/>
        <w:rPr>
          <w:rFonts w:ascii="Times" w:hAnsi="Times" w:cs="Arial"/>
          <w:b/>
          <w:sz w:val="20"/>
          <w:szCs w:val="20"/>
        </w:rPr>
      </w:pPr>
      <w:r w:rsidRPr="007B6E8A">
        <w:rPr>
          <w:rFonts w:ascii="Times" w:hAnsi="Times" w:cs="Arial"/>
          <w:b/>
          <w:sz w:val="20"/>
          <w:szCs w:val="20"/>
        </w:rPr>
        <w:t>Parcelle [${plot_i}], culture ${intercrop_pes} : Comment avez-vous obtenu ces pesticides ?</w:t>
      </w:r>
    </w:p>
    <w:p w:rsidR="00A16422" w:rsidRPr="00F83D5D" w:rsidRDefault="007B6E8A" w:rsidP="003A0520">
      <w:pPr>
        <w:jc w:val="both"/>
        <w:rPr>
          <w:rFonts w:ascii="Times" w:hAnsi="Times" w:cs="Arial"/>
          <w:sz w:val="20"/>
          <w:szCs w:val="20"/>
        </w:rPr>
      </w:pPr>
      <w:r w:rsidRPr="007B6E8A">
        <w:rPr>
          <w:rFonts w:ascii="Times" w:hAnsi="Times" w:cs="Arial"/>
          <w:sz w:val="20"/>
          <w:szCs w:val="20"/>
        </w:rPr>
        <w:t>Moso tè [${plot_i}], kilti ${intercrop_pes} : Ki jan ou te fè jwenn pwodwi/pwazon yo?</w:t>
      </w:r>
    </w:p>
    <w:p w:rsidR="007B6E8A" w:rsidRPr="007B6E8A" w:rsidRDefault="007B6E8A" w:rsidP="007B6E8A">
      <w:pPr>
        <w:jc w:val="both"/>
        <w:rPr>
          <w:rFonts w:ascii="Times" w:hAnsi="Times" w:cs="Arial"/>
          <w:sz w:val="20"/>
          <w:szCs w:val="20"/>
        </w:rPr>
      </w:pPr>
      <w:r w:rsidRPr="007B6E8A">
        <w:rPr>
          <w:rFonts w:ascii="Times" w:hAnsi="Times" w:cs="Arial"/>
          <w:sz w:val="20"/>
          <w:szCs w:val="20"/>
        </w:rPr>
        <w:t>C_pes_</w:t>
      </w:r>
      <w:r>
        <w:rPr>
          <w:rFonts w:ascii="Times" w:hAnsi="Times" w:cs="Arial"/>
          <w:sz w:val="20"/>
          <w:szCs w:val="20"/>
        </w:rPr>
        <w:t>3</w:t>
      </w:r>
      <w:r w:rsidRPr="007B6E8A">
        <w:rPr>
          <w:rFonts w:ascii="Times" w:hAnsi="Times" w:cs="Arial"/>
          <w:sz w:val="20"/>
          <w:szCs w:val="20"/>
        </w:rPr>
        <w:t>_bysub</w:t>
      </w:r>
    </w:p>
    <w:p w:rsidR="007B6E8A" w:rsidRPr="007B6E8A" w:rsidRDefault="007B6E8A" w:rsidP="007B6E8A">
      <w:pPr>
        <w:jc w:val="both"/>
        <w:rPr>
          <w:rFonts w:ascii="Times" w:hAnsi="Times" w:cs="Arial"/>
          <w:b/>
          <w:sz w:val="20"/>
          <w:szCs w:val="20"/>
        </w:rPr>
      </w:pPr>
      <w:r w:rsidRPr="007B6E8A">
        <w:rPr>
          <w:rFonts w:ascii="Times" w:hAnsi="Times" w:cs="Arial"/>
          <w:b/>
          <w:sz w:val="20"/>
          <w:szCs w:val="20"/>
        </w:rPr>
        <w:t>Parcelle [${plot_i}], culture ${intercrop_pes} : Où avez-vous obtenu les fonds pour acheter ces pesticides ?</w:t>
      </w:r>
    </w:p>
    <w:p w:rsidR="003A0520" w:rsidRPr="007B6E8A" w:rsidRDefault="007B6E8A" w:rsidP="003A0520">
      <w:pPr>
        <w:jc w:val="both"/>
        <w:rPr>
          <w:rFonts w:ascii="Times" w:hAnsi="Times" w:cs="Arial"/>
          <w:sz w:val="20"/>
          <w:szCs w:val="20"/>
        </w:rPr>
      </w:pPr>
      <w:r w:rsidRPr="007B6E8A">
        <w:rPr>
          <w:rFonts w:ascii="Times" w:hAnsi="Times" w:cs="Arial"/>
          <w:sz w:val="20"/>
          <w:szCs w:val="20"/>
        </w:rPr>
        <w:t>Moso tè [${plot_i}], kilti ${intercrop_pes} : Ki kote ou jwenn kòb pou achte prodwi/pwazon yo?</w:t>
      </w:r>
    </w:p>
    <w:p w:rsidR="007B6E8A" w:rsidRDefault="007B6E8A" w:rsidP="003A0520">
      <w:pPr>
        <w:jc w:val="both"/>
        <w:rPr>
          <w:rFonts w:ascii="Times" w:hAnsi="Times" w:cs="Arial"/>
          <w:b/>
          <w:sz w:val="20"/>
          <w:szCs w:val="20"/>
        </w:rPr>
      </w:pPr>
    </w:p>
    <w:p w:rsidR="006A4F79" w:rsidRDefault="006A4F79" w:rsidP="006A4F79">
      <w:pPr>
        <w:jc w:val="both"/>
        <w:rPr>
          <w:rFonts w:ascii="Times" w:hAnsi="Times" w:cs="Arial"/>
          <w:sz w:val="20"/>
          <w:szCs w:val="20"/>
        </w:rPr>
      </w:pPr>
      <w:r>
        <w:rPr>
          <w:rFonts w:ascii="Times" w:hAnsi="Times" w:cs="Arial"/>
          <w:sz w:val="20"/>
          <w:szCs w:val="20"/>
        </w:rPr>
        <w:t>C_f_40_bysub</w:t>
      </w:r>
    </w:p>
    <w:p w:rsidR="006A4F79" w:rsidRDefault="006A4F79" w:rsidP="006A4F79">
      <w:pPr>
        <w:jc w:val="both"/>
        <w:rPr>
          <w:rFonts w:ascii="Times" w:hAnsi="Times" w:cs="Arial"/>
          <w:b/>
          <w:sz w:val="20"/>
          <w:szCs w:val="20"/>
        </w:rPr>
      </w:pPr>
      <w:r w:rsidRPr="006A4F79">
        <w:rPr>
          <w:rFonts w:ascii="Times" w:hAnsi="Times" w:cs="Arial"/>
          <w:b/>
          <w:sz w:val="20"/>
          <w:szCs w:val="20"/>
        </w:rPr>
        <w:t>Parcelle [${plot_i}], culture ${intercrop_f} : Combien avez-vous payé pour ${fertilizer} ?</w:t>
      </w:r>
    </w:p>
    <w:p w:rsidR="006A4F79" w:rsidRPr="006A4F79" w:rsidRDefault="006A4F79" w:rsidP="006A4F79">
      <w:pPr>
        <w:jc w:val="both"/>
        <w:rPr>
          <w:rFonts w:ascii="Times" w:hAnsi="Times" w:cs="Arial"/>
          <w:sz w:val="20"/>
          <w:szCs w:val="20"/>
        </w:rPr>
      </w:pPr>
      <w:r w:rsidRPr="006A4F79">
        <w:rPr>
          <w:rFonts w:ascii="Times" w:hAnsi="Times" w:cs="Arial"/>
          <w:sz w:val="20"/>
          <w:szCs w:val="20"/>
        </w:rPr>
        <w:t>Moso tè [${plot_i}], kilti ${intercrop_f} : Ki kantite kob ou te peye pou ${fertilizer} sa a?</w:t>
      </w:r>
    </w:p>
    <w:p w:rsidR="006A4F79" w:rsidRDefault="006A4F79" w:rsidP="007B6E8A">
      <w:pPr>
        <w:jc w:val="both"/>
        <w:rPr>
          <w:rFonts w:ascii="Times" w:hAnsi="Times" w:cs="Arial"/>
          <w:sz w:val="20"/>
          <w:szCs w:val="20"/>
        </w:rPr>
      </w:pPr>
    </w:p>
    <w:p w:rsidR="007B6E8A" w:rsidRPr="007B6E8A" w:rsidRDefault="007B6E8A" w:rsidP="007B6E8A">
      <w:pPr>
        <w:jc w:val="both"/>
        <w:rPr>
          <w:rFonts w:ascii="Times" w:hAnsi="Times" w:cs="Arial"/>
          <w:sz w:val="20"/>
          <w:szCs w:val="20"/>
        </w:rPr>
      </w:pPr>
      <w:r w:rsidRPr="007B6E8A">
        <w:rPr>
          <w:rFonts w:ascii="Times" w:hAnsi="Times" w:cs="Arial"/>
          <w:sz w:val="20"/>
          <w:szCs w:val="20"/>
        </w:rPr>
        <w:t>C_pes_</w:t>
      </w:r>
      <w:r>
        <w:rPr>
          <w:rFonts w:ascii="Times" w:hAnsi="Times" w:cs="Arial"/>
          <w:sz w:val="20"/>
          <w:szCs w:val="20"/>
        </w:rPr>
        <w:t>4</w:t>
      </w:r>
      <w:r w:rsidRPr="007B6E8A">
        <w:rPr>
          <w:rFonts w:ascii="Times" w:hAnsi="Times" w:cs="Arial"/>
          <w:sz w:val="20"/>
          <w:szCs w:val="20"/>
        </w:rPr>
        <w:t>_bysub</w:t>
      </w:r>
    </w:p>
    <w:p w:rsidR="006A4F79" w:rsidRDefault="007B6E8A" w:rsidP="006A4F79">
      <w:pPr>
        <w:jc w:val="both"/>
        <w:rPr>
          <w:rFonts w:ascii="Times" w:hAnsi="Times" w:cs="Arial"/>
          <w:b/>
          <w:sz w:val="20"/>
          <w:szCs w:val="20"/>
        </w:rPr>
      </w:pPr>
      <w:r w:rsidRPr="007B6E8A">
        <w:rPr>
          <w:rFonts w:ascii="Times" w:hAnsi="Times" w:cs="Arial"/>
          <w:b/>
          <w:sz w:val="20"/>
          <w:szCs w:val="20"/>
        </w:rPr>
        <w:t>Parcelle [${plot_i}], culture ${intercrop_pes} : Quelle é</w:t>
      </w:r>
      <w:r w:rsidR="006A4F79">
        <w:rPr>
          <w:rFonts w:ascii="Times" w:hAnsi="Times" w:cs="Arial"/>
          <w:b/>
          <w:sz w:val="20"/>
          <w:szCs w:val="20"/>
        </w:rPr>
        <w:t>tait la valeur des pesticides ?</w:t>
      </w:r>
    </w:p>
    <w:p w:rsidR="006A4F79" w:rsidRDefault="006A4F79" w:rsidP="006A4F79">
      <w:pPr>
        <w:jc w:val="both"/>
        <w:rPr>
          <w:rFonts w:ascii="Times" w:hAnsi="Times" w:cs="Arial"/>
          <w:sz w:val="20"/>
          <w:szCs w:val="20"/>
        </w:rPr>
      </w:pPr>
      <w:r w:rsidRPr="006A4F79">
        <w:rPr>
          <w:rFonts w:ascii="Times" w:hAnsi="Times" w:cs="Arial"/>
          <w:sz w:val="20"/>
          <w:szCs w:val="20"/>
        </w:rPr>
        <w:t>Moso tè [${plot_i}], kilti ${intercrop_pes} : Konbyen lajan prodwi/pwazon sa a ka koute?</w:t>
      </w:r>
    </w:p>
    <w:p w:rsidR="00FC1CB1" w:rsidRPr="006A4F79" w:rsidRDefault="00FC1CB1" w:rsidP="006A4F79">
      <w:pPr>
        <w:jc w:val="both"/>
        <w:rPr>
          <w:rFonts w:ascii="Times" w:hAnsi="Times" w:cs="Arial"/>
          <w:b/>
          <w:sz w:val="20"/>
          <w:szCs w:val="20"/>
        </w:rPr>
      </w:pPr>
      <w:r w:rsidRPr="00F83D5D">
        <w:rPr>
          <w:rFonts w:ascii="Times" w:hAnsi="Times" w:cs="Arial"/>
          <w:b/>
          <w:i/>
          <w:sz w:val="20"/>
          <w:szCs w:val="20"/>
        </w:rPr>
        <w:br w:type="page"/>
      </w:r>
      <w:bookmarkStart w:id="33" w:name="_Toc291834313"/>
      <w:r w:rsidRPr="00F83D5D">
        <w:rPr>
          <w:rFonts w:ascii="Times" w:hAnsi="Times" w:cs="Arial"/>
          <w:sz w:val="20"/>
          <w:szCs w:val="20"/>
        </w:rPr>
        <w:lastRenderedPageBreak/>
        <w:t xml:space="preserve">SECTION D : </w:t>
      </w:r>
      <w:bookmarkEnd w:id="33"/>
      <w:r w:rsidR="007B6E8A">
        <w:rPr>
          <w:rFonts w:ascii="Times" w:hAnsi="Times" w:cs="Arial"/>
          <w:sz w:val="20"/>
          <w:szCs w:val="20"/>
        </w:rPr>
        <w:t>PEPINIERES PERDUES</w:t>
      </w:r>
    </w:p>
    <w:p w:rsidR="00FC1CB1" w:rsidRPr="00D21B05" w:rsidRDefault="00FC1CB1" w:rsidP="00C77171">
      <w:pPr>
        <w:outlineLvl w:val="0"/>
        <w:rPr>
          <w:rFonts w:ascii="Times" w:hAnsi="Times"/>
          <w:sz w:val="20"/>
          <w:szCs w:val="20"/>
        </w:rPr>
      </w:pPr>
      <w:r w:rsidRPr="00D21B05">
        <w:rPr>
          <w:rFonts w:ascii="Times" w:hAnsi="Times"/>
          <w:sz w:val="20"/>
          <w:szCs w:val="20"/>
        </w:rPr>
        <w:t xml:space="preserve">SEKSYON D : </w:t>
      </w:r>
      <w:r w:rsidR="009720D4" w:rsidRPr="00D21B05">
        <w:rPr>
          <w:rFonts w:ascii="Times" w:hAnsi="Times"/>
          <w:sz w:val="20"/>
          <w:szCs w:val="20"/>
        </w:rPr>
        <w:t>PEPINYE KI PEDI</w:t>
      </w:r>
    </w:p>
    <w:p w:rsidR="00FC1CB1" w:rsidRPr="00D21B05" w:rsidRDefault="00FC1CB1" w:rsidP="00FC1CB1">
      <w:pPr>
        <w:contextualSpacing/>
        <w:jc w:val="both"/>
        <w:rPr>
          <w:rFonts w:ascii="Times" w:hAnsi="Times" w:cs="Arial"/>
          <w:b/>
          <w:bCs/>
          <w:sz w:val="20"/>
          <w:szCs w:val="20"/>
        </w:rPr>
      </w:pPr>
    </w:p>
    <w:p w:rsidR="007A5BA2" w:rsidRDefault="00163EBC" w:rsidP="00FC1CB1">
      <w:pPr>
        <w:contextualSpacing/>
        <w:rPr>
          <w:rFonts w:ascii="Times" w:hAnsi="Times" w:cs="Arial"/>
          <w:sz w:val="20"/>
          <w:szCs w:val="20"/>
        </w:rPr>
      </w:pPr>
      <w:r>
        <w:rPr>
          <w:rFonts w:ascii="Times" w:hAnsi="Times" w:cs="Arial"/>
          <w:sz w:val="20"/>
          <w:szCs w:val="20"/>
        </w:rPr>
        <w:t>Maintenant nous allons parler des pépinières entièrement perdues.</w:t>
      </w:r>
    </w:p>
    <w:p w:rsidR="007A5BA2" w:rsidRDefault="007A5BA2" w:rsidP="00FC1CB1">
      <w:pPr>
        <w:contextualSpacing/>
        <w:rPr>
          <w:rFonts w:ascii="Times" w:hAnsi="Times" w:cs="Arial"/>
          <w:sz w:val="20"/>
          <w:szCs w:val="20"/>
        </w:rPr>
      </w:pPr>
    </w:p>
    <w:p w:rsidR="007A5BA2" w:rsidRPr="007A5BA2" w:rsidRDefault="007A5BA2" w:rsidP="00FC1CB1">
      <w:pPr>
        <w:contextualSpacing/>
        <w:rPr>
          <w:rFonts w:ascii="Times" w:hAnsi="Times" w:cs="Arial"/>
          <w:sz w:val="20"/>
          <w:szCs w:val="20"/>
        </w:rPr>
      </w:pPr>
      <w:r w:rsidRPr="007A5BA2">
        <w:rPr>
          <w:rFonts w:ascii="Times" w:hAnsi="Times" w:cs="Arial"/>
          <w:sz w:val="20"/>
          <w:szCs w:val="20"/>
        </w:rPr>
        <w:t>D1</w:t>
      </w:r>
    </w:p>
    <w:p w:rsidR="009720D4" w:rsidRDefault="007A5BA2" w:rsidP="00FC1CB1">
      <w:pPr>
        <w:contextualSpacing/>
        <w:rPr>
          <w:rFonts w:ascii="Times" w:hAnsi="Times" w:cs="Arial"/>
          <w:b/>
          <w:sz w:val="20"/>
          <w:szCs w:val="20"/>
        </w:rPr>
      </w:pPr>
      <w:r w:rsidRPr="007A5BA2">
        <w:rPr>
          <w:rFonts w:ascii="Times" w:hAnsi="Times" w:cs="Arial"/>
          <w:b/>
          <w:sz w:val="20"/>
          <w:szCs w:val="20"/>
        </w:rPr>
        <w:t>Entre décembre 2014 et août 2015, avez-vous perdu une pépinière en intégralité ?</w:t>
      </w:r>
    </w:p>
    <w:p w:rsidR="009720D4" w:rsidRPr="004F3333" w:rsidRDefault="009720D4" w:rsidP="00FC1CB1">
      <w:pPr>
        <w:contextualSpacing/>
        <w:rPr>
          <w:rFonts w:ascii="Times" w:hAnsi="Times" w:cs="Arial"/>
          <w:sz w:val="20"/>
          <w:szCs w:val="20"/>
        </w:rPr>
      </w:pPr>
      <w:r w:rsidRPr="004F3333">
        <w:rPr>
          <w:rFonts w:ascii="Times" w:hAnsi="Times" w:cs="Arial"/>
          <w:sz w:val="20"/>
          <w:szCs w:val="20"/>
        </w:rPr>
        <w:t>Soti desanm 2014 ak out 2015, eske ou gen yon pepinyè ou te pèdi tout ti plant yo nèt?</w:t>
      </w:r>
    </w:p>
    <w:p w:rsidR="007A5BA2" w:rsidRDefault="007A5BA2" w:rsidP="00FC1CB1">
      <w:pPr>
        <w:contextualSpacing/>
        <w:rPr>
          <w:rFonts w:ascii="Times" w:hAnsi="Times" w:cs="Arial"/>
          <w:sz w:val="20"/>
          <w:szCs w:val="20"/>
        </w:rPr>
      </w:pPr>
    </w:p>
    <w:p w:rsidR="007A5BA2" w:rsidRDefault="007A5BA2" w:rsidP="00FC1CB1">
      <w:pPr>
        <w:contextualSpacing/>
        <w:rPr>
          <w:rFonts w:ascii="Times" w:hAnsi="Times" w:cs="Arial"/>
          <w:sz w:val="20"/>
          <w:szCs w:val="20"/>
        </w:rPr>
      </w:pPr>
      <w:r>
        <w:rPr>
          <w:rFonts w:ascii="Times" w:hAnsi="Times" w:cs="Arial"/>
          <w:sz w:val="20"/>
          <w:szCs w:val="20"/>
        </w:rPr>
        <w:t>D2</w:t>
      </w:r>
    </w:p>
    <w:p w:rsidR="007A5BA2" w:rsidRDefault="007A5BA2" w:rsidP="00FC1CB1">
      <w:pPr>
        <w:contextualSpacing/>
        <w:rPr>
          <w:rFonts w:ascii="Times" w:hAnsi="Times" w:cs="Arial"/>
          <w:b/>
          <w:sz w:val="20"/>
          <w:szCs w:val="20"/>
        </w:rPr>
      </w:pPr>
      <w:r w:rsidRPr="007A5BA2">
        <w:rPr>
          <w:rFonts w:ascii="Times" w:hAnsi="Times" w:cs="Arial"/>
          <w:b/>
          <w:sz w:val="20"/>
          <w:szCs w:val="20"/>
        </w:rPr>
        <w:t>Combien de pépinières avez-vous perdu en intégralité entre décembre 2014 et août 2015 ?</w:t>
      </w:r>
    </w:p>
    <w:p w:rsidR="009720D4" w:rsidRPr="009720D4" w:rsidRDefault="009720D4" w:rsidP="00FC1CB1">
      <w:pPr>
        <w:contextualSpacing/>
        <w:rPr>
          <w:rFonts w:ascii="Times" w:hAnsi="Times" w:cs="Arial"/>
          <w:sz w:val="20"/>
          <w:szCs w:val="20"/>
        </w:rPr>
      </w:pPr>
      <w:r w:rsidRPr="004F3333">
        <w:rPr>
          <w:rFonts w:ascii="Times" w:hAnsi="Times" w:cs="Arial"/>
          <w:sz w:val="20"/>
          <w:szCs w:val="20"/>
        </w:rPr>
        <w:t>Nan konbyen pepinyè ou te pèdi tout ti plant yon nèt soti desanm 2014 pou rive out 2015?</w:t>
      </w:r>
    </w:p>
    <w:p w:rsidR="007A5BA2" w:rsidRDefault="007A5BA2" w:rsidP="007A5BA2">
      <w:pPr>
        <w:contextualSpacing/>
        <w:rPr>
          <w:rFonts w:ascii="Times" w:hAnsi="Times" w:cs="Arial"/>
          <w:sz w:val="20"/>
          <w:szCs w:val="20"/>
        </w:rPr>
      </w:pPr>
    </w:p>
    <w:p w:rsidR="007A5BA2" w:rsidRDefault="007A5BA2" w:rsidP="00FC1CB1">
      <w:pPr>
        <w:contextualSpacing/>
        <w:rPr>
          <w:rFonts w:ascii="Times" w:hAnsi="Times" w:cs="Arial"/>
          <w:b/>
          <w:sz w:val="20"/>
          <w:szCs w:val="20"/>
        </w:rPr>
      </w:pPr>
    </w:p>
    <w:p w:rsidR="007A5BA2" w:rsidRDefault="007A5BA2" w:rsidP="007A5BA2">
      <w:pPr>
        <w:pBdr>
          <w:top w:val="single" w:sz="4" w:space="1" w:color="auto"/>
          <w:left w:val="single" w:sz="4" w:space="4" w:color="auto"/>
          <w:bottom w:val="single" w:sz="4" w:space="1" w:color="auto"/>
          <w:right w:val="single" w:sz="4" w:space="4" w:color="auto"/>
        </w:pBdr>
        <w:contextualSpacing/>
        <w:rPr>
          <w:rFonts w:ascii="Times" w:hAnsi="Times" w:cs="Arial"/>
          <w:sz w:val="20"/>
          <w:szCs w:val="20"/>
        </w:rPr>
      </w:pPr>
      <w:r>
        <w:rPr>
          <w:rFonts w:ascii="Times" w:hAnsi="Times" w:cs="Arial"/>
          <w:sz w:val="20"/>
          <w:szCs w:val="20"/>
        </w:rPr>
        <w:t>Pour chaque pépinière perdue, on pose les questions suivantes.</w:t>
      </w:r>
    </w:p>
    <w:p w:rsidR="007A5BA2" w:rsidRDefault="007A5BA2" w:rsidP="00FC1CB1">
      <w:pPr>
        <w:contextualSpacing/>
        <w:rPr>
          <w:rFonts w:ascii="Times" w:hAnsi="Times" w:cs="Arial"/>
          <w:sz w:val="20"/>
          <w:szCs w:val="20"/>
        </w:rPr>
      </w:pPr>
    </w:p>
    <w:p w:rsidR="00CC2FB4" w:rsidRDefault="00CC2FB4" w:rsidP="00FC1CB1">
      <w:pPr>
        <w:contextualSpacing/>
        <w:rPr>
          <w:rFonts w:ascii="Times" w:hAnsi="Times" w:cs="Arial"/>
          <w:sz w:val="20"/>
          <w:szCs w:val="20"/>
        </w:rPr>
      </w:pPr>
      <w:proofErr w:type="gramStart"/>
      <w:r>
        <w:rPr>
          <w:rFonts w:ascii="Times" w:hAnsi="Times" w:cs="Arial"/>
          <w:sz w:val="20"/>
          <w:szCs w:val="20"/>
        </w:rPr>
        <w:t>cropseedbed</w:t>
      </w:r>
      <w:proofErr w:type="gramEnd"/>
    </w:p>
    <w:p w:rsidR="00CC2FB4" w:rsidRDefault="00CC2FB4" w:rsidP="00FC1CB1">
      <w:pPr>
        <w:contextualSpacing/>
        <w:rPr>
          <w:rFonts w:ascii="Times" w:hAnsi="Times" w:cs="Arial"/>
          <w:b/>
          <w:sz w:val="20"/>
          <w:szCs w:val="20"/>
        </w:rPr>
      </w:pPr>
      <w:r w:rsidRPr="00CC2FB4">
        <w:rPr>
          <w:rFonts w:ascii="Times" w:hAnsi="Times" w:cs="Arial"/>
          <w:b/>
          <w:sz w:val="20"/>
          <w:szCs w:val="20"/>
        </w:rPr>
        <w:t>${</w:t>
      </w:r>
      <w:proofErr w:type="gramStart"/>
      <w:r w:rsidRPr="00CC2FB4">
        <w:rPr>
          <w:rFonts w:ascii="Times" w:hAnsi="Times" w:cs="Arial"/>
          <w:b/>
          <w:sz w:val="20"/>
          <w:szCs w:val="20"/>
        </w:rPr>
        <w:t>name_seedbed</w:t>
      </w:r>
      <w:proofErr w:type="gramEnd"/>
      <w:r w:rsidRPr="00CC2FB4">
        <w:rPr>
          <w:rFonts w:ascii="Times" w:hAnsi="Times" w:cs="Arial"/>
          <w:b/>
          <w:sz w:val="20"/>
          <w:szCs w:val="20"/>
        </w:rPr>
        <w:t>}: De quelle culture s'agissait-il ?</w:t>
      </w:r>
    </w:p>
    <w:p w:rsidR="009E591C" w:rsidRPr="009E591C" w:rsidRDefault="009E591C" w:rsidP="00FC1CB1">
      <w:pPr>
        <w:contextualSpacing/>
        <w:rPr>
          <w:rFonts w:ascii="Times" w:hAnsi="Times" w:cs="Arial"/>
          <w:sz w:val="20"/>
          <w:szCs w:val="20"/>
        </w:rPr>
      </w:pPr>
      <w:r w:rsidRPr="00402A31">
        <w:rPr>
          <w:rFonts w:ascii="Times" w:hAnsi="Times" w:cs="Arial"/>
          <w:sz w:val="20"/>
          <w:szCs w:val="20"/>
        </w:rPr>
        <w:t>${</w:t>
      </w:r>
      <w:proofErr w:type="gramStart"/>
      <w:r w:rsidRPr="00402A31">
        <w:rPr>
          <w:rFonts w:ascii="Times" w:hAnsi="Times" w:cs="Arial"/>
          <w:sz w:val="20"/>
          <w:szCs w:val="20"/>
        </w:rPr>
        <w:t>name_seedbed</w:t>
      </w:r>
      <w:proofErr w:type="gramEnd"/>
      <w:r w:rsidRPr="00402A31">
        <w:rPr>
          <w:rFonts w:ascii="Times" w:hAnsi="Times" w:cs="Arial"/>
          <w:sz w:val="20"/>
          <w:szCs w:val="20"/>
        </w:rPr>
        <w:t>}: Ki kilti li te ye?</w:t>
      </w:r>
    </w:p>
    <w:p w:rsidR="00CC2FB4" w:rsidRDefault="00CC2FB4" w:rsidP="00FC1CB1">
      <w:pPr>
        <w:contextualSpacing/>
        <w:rPr>
          <w:rFonts w:ascii="Times" w:hAnsi="Times" w:cs="Arial"/>
          <w:sz w:val="20"/>
          <w:szCs w:val="20"/>
        </w:rPr>
      </w:pPr>
    </w:p>
    <w:p w:rsidR="007A5BA2" w:rsidRDefault="007A5BA2" w:rsidP="00FC1CB1">
      <w:pPr>
        <w:contextualSpacing/>
        <w:rPr>
          <w:rFonts w:ascii="Times" w:hAnsi="Times" w:cs="Arial"/>
          <w:sz w:val="20"/>
          <w:szCs w:val="20"/>
        </w:rPr>
      </w:pPr>
      <w:r>
        <w:rPr>
          <w:rFonts w:ascii="Times" w:hAnsi="Times" w:cs="Arial"/>
          <w:sz w:val="20"/>
          <w:szCs w:val="20"/>
        </w:rPr>
        <w:t>D3</w:t>
      </w:r>
    </w:p>
    <w:p w:rsidR="007A5BA2" w:rsidRDefault="007A5BA2" w:rsidP="00FC1CB1">
      <w:pPr>
        <w:contextualSpacing/>
        <w:rPr>
          <w:rFonts w:ascii="Times" w:hAnsi="Times" w:cs="Arial"/>
          <w:b/>
          <w:sz w:val="20"/>
          <w:szCs w:val="20"/>
        </w:rPr>
      </w:pPr>
      <w:r w:rsidRPr="007A5BA2">
        <w:rPr>
          <w:rFonts w:ascii="Times" w:hAnsi="Times" w:cs="Arial"/>
          <w:b/>
          <w:sz w:val="20"/>
          <w:szCs w:val="20"/>
        </w:rPr>
        <w:t>${</w:t>
      </w:r>
      <w:proofErr w:type="gramStart"/>
      <w:r w:rsidRPr="007A5BA2">
        <w:rPr>
          <w:rFonts w:ascii="Times" w:hAnsi="Times" w:cs="Arial"/>
          <w:b/>
          <w:sz w:val="20"/>
          <w:szCs w:val="20"/>
        </w:rPr>
        <w:t>name_seedbed</w:t>
      </w:r>
      <w:proofErr w:type="gramEnd"/>
      <w:r w:rsidRPr="007A5BA2">
        <w:rPr>
          <w:rFonts w:ascii="Times" w:hAnsi="Times" w:cs="Arial"/>
          <w:b/>
          <w:sz w:val="20"/>
          <w:szCs w:val="20"/>
        </w:rPr>
        <w:t>} ${crop_seedbed}: Lors de quel mois aviez-vous commencé la ${name_seedbed} ${crop_seedbed} perdue ?</w:t>
      </w:r>
    </w:p>
    <w:p w:rsidR="007A5BA2" w:rsidRPr="009720D4" w:rsidRDefault="009720D4" w:rsidP="007A5BA2">
      <w:pPr>
        <w:contextualSpacing/>
        <w:rPr>
          <w:rFonts w:ascii="Times" w:hAnsi="Times" w:cs="Arial"/>
          <w:sz w:val="20"/>
          <w:szCs w:val="20"/>
        </w:rPr>
      </w:pPr>
      <w:r w:rsidRPr="004F3333">
        <w:rPr>
          <w:rFonts w:ascii="Times" w:hAnsi="Times" w:cs="Arial"/>
          <w:sz w:val="20"/>
          <w:szCs w:val="20"/>
        </w:rPr>
        <w:t>${</w:t>
      </w:r>
      <w:proofErr w:type="gramStart"/>
      <w:r w:rsidRPr="004F3333">
        <w:rPr>
          <w:rFonts w:ascii="Times" w:hAnsi="Times" w:cs="Arial"/>
          <w:sz w:val="20"/>
          <w:szCs w:val="20"/>
        </w:rPr>
        <w:t>name_seedbed</w:t>
      </w:r>
      <w:proofErr w:type="gramEnd"/>
      <w:r w:rsidRPr="004F3333">
        <w:rPr>
          <w:rFonts w:ascii="Times" w:hAnsi="Times" w:cs="Arial"/>
          <w:sz w:val="20"/>
          <w:szCs w:val="20"/>
        </w:rPr>
        <w:t>} ${crop_seedbed}: Nan ki mwa ou te komanse ${name_seedbed} ${crop_seedbed} ou te pèdi a?</w:t>
      </w:r>
    </w:p>
    <w:p w:rsidR="007A5BA2" w:rsidRPr="009720D4" w:rsidRDefault="007A5BA2" w:rsidP="00FC1CB1">
      <w:pPr>
        <w:contextualSpacing/>
        <w:rPr>
          <w:rFonts w:ascii="Times" w:hAnsi="Times" w:cs="Arial"/>
          <w:b/>
          <w:sz w:val="20"/>
          <w:szCs w:val="20"/>
        </w:rPr>
      </w:pPr>
    </w:p>
    <w:p w:rsidR="007A5BA2" w:rsidRDefault="007A5BA2" w:rsidP="00FC1CB1">
      <w:pPr>
        <w:contextualSpacing/>
        <w:rPr>
          <w:rFonts w:ascii="Times" w:hAnsi="Times" w:cs="Arial"/>
          <w:sz w:val="20"/>
          <w:szCs w:val="20"/>
        </w:rPr>
      </w:pPr>
      <w:r>
        <w:rPr>
          <w:rFonts w:ascii="Times" w:hAnsi="Times" w:cs="Arial"/>
          <w:sz w:val="20"/>
          <w:szCs w:val="20"/>
        </w:rPr>
        <w:t>D4</w:t>
      </w:r>
    </w:p>
    <w:p w:rsidR="007A5BA2" w:rsidRDefault="007A5BA2" w:rsidP="00FC1CB1">
      <w:pPr>
        <w:contextualSpacing/>
        <w:rPr>
          <w:rFonts w:ascii="Times" w:hAnsi="Times" w:cs="Arial"/>
          <w:b/>
          <w:sz w:val="20"/>
          <w:szCs w:val="20"/>
        </w:rPr>
      </w:pPr>
      <w:r w:rsidRPr="007A5BA2">
        <w:rPr>
          <w:rFonts w:ascii="Times" w:hAnsi="Times" w:cs="Arial"/>
          <w:b/>
          <w:sz w:val="20"/>
          <w:szCs w:val="20"/>
        </w:rPr>
        <w:t>${</w:t>
      </w:r>
      <w:proofErr w:type="gramStart"/>
      <w:r w:rsidRPr="007A5BA2">
        <w:rPr>
          <w:rFonts w:ascii="Times" w:hAnsi="Times" w:cs="Arial"/>
          <w:b/>
          <w:sz w:val="20"/>
          <w:szCs w:val="20"/>
        </w:rPr>
        <w:t>name_seedbed</w:t>
      </w:r>
      <w:proofErr w:type="gramEnd"/>
      <w:r w:rsidRPr="007A5BA2">
        <w:rPr>
          <w:rFonts w:ascii="Times" w:hAnsi="Times" w:cs="Arial"/>
          <w:b/>
          <w:sz w:val="20"/>
          <w:szCs w:val="20"/>
        </w:rPr>
        <w:t>} ${crop_seedbed} : Pourquoi avez-vous perdu la ${name_seedbed} ${crop_seedbed} en intégralité ?</w:t>
      </w:r>
    </w:p>
    <w:p w:rsidR="007A5BA2" w:rsidRPr="00526C22" w:rsidRDefault="009720D4" w:rsidP="007A5BA2">
      <w:pPr>
        <w:contextualSpacing/>
        <w:rPr>
          <w:rFonts w:ascii="Times" w:hAnsi="Times" w:cs="Arial"/>
          <w:sz w:val="20"/>
          <w:szCs w:val="20"/>
        </w:rPr>
      </w:pPr>
      <w:r w:rsidRPr="004F3333">
        <w:rPr>
          <w:rFonts w:ascii="Times" w:hAnsi="Times" w:cs="Arial"/>
          <w:sz w:val="20"/>
          <w:szCs w:val="20"/>
        </w:rPr>
        <w:t>${</w:t>
      </w:r>
      <w:proofErr w:type="gramStart"/>
      <w:r w:rsidRPr="004F3333">
        <w:rPr>
          <w:rFonts w:ascii="Times" w:hAnsi="Times" w:cs="Arial"/>
          <w:sz w:val="20"/>
          <w:szCs w:val="20"/>
        </w:rPr>
        <w:t>name_seedbed</w:t>
      </w:r>
      <w:proofErr w:type="gramEnd"/>
      <w:r w:rsidRPr="004F3333">
        <w:rPr>
          <w:rFonts w:ascii="Times" w:hAnsi="Times" w:cs="Arial"/>
          <w:sz w:val="20"/>
          <w:szCs w:val="20"/>
        </w:rPr>
        <w:t>} ${crop_seedbed} : ki rezon ki fè ou te pèdi</w:t>
      </w:r>
      <w:r w:rsidR="00526C22" w:rsidRPr="004F3333">
        <w:rPr>
          <w:rFonts w:ascii="Times" w:hAnsi="Times" w:cs="Arial"/>
          <w:sz w:val="20"/>
          <w:szCs w:val="20"/>
        </w:rPr>
        <w:t xml:space="preserve"> tout</w:t>
      </w:r>
      <w:r w:rsidRPr="004F3333">
        <w:rPr>
          <w:rFonts w:ascii="Times" w:hAnsi="Times" w:cs="Arial"/>
          <w:sz w:val="20"/>
          <w:szCs w:val="20"/>
        </w:rPr>
        <w:t xml:space="preserve"> </w:t>
      </w:r>
      <w:r w:rsidR="00526C22" w:rsidRPr="004F3333">
        <w:rPr>
          <w:rFonts w:ascii="Times" w:hAnsi="Times" w:cs="Arial"/>
          <w:sz w:val="20"/>
          <w:szCs w:val="20"/>
        </w:rPr>
        <w:t>${name_seedbed} ${crop_seedbed}?</w:t>
      </w:r>
    </w:p>
    <w:p w:rsidR="007A5BA2" w:rsidRPr="009720D4" w:rsidRDefault="007A5BA2" w:rsidP="00FC1CB1">
      <w:pPr>
        <w:contextualSpacing/>
        <w:rPr>
          <w:rFonts w:ascii="Times" w:hAnsi="Times" w:cs="Arial"/>
          <w:b/>
          <w:sz w:val="20"/>
          <w:szCs w:val="20"/>
        </w:rPr>
      </w:pPr>
    </w:p>
    <w:p w:rsidR="007A5BA2" w:rsidRDefault="007A5BA2" w:rsidP="00FC1CB1">
      <w:pPr>
        <w:contextualSpacing/>
        <w:rPr>
          <w:b/>
          <w:bCs/>
          <w:i/>
          <w:iCs/>
          <w:sz w:val="20"/>
          <w:szCs w:val="20"/>
        </w:rPr>
      </w:pPr>
      <w:r w:rsidRPr="007A5BA2">
        <w:rPr>
          <w:rFonts w:ascii="Times" w:hAnsi="Times" w:cs="Arial"/>
          <w:sz w:val="20"/>
          <w:szCs w:val="20"/>
        </w:rPr>
        <w:t>D5</w:t>
      </w:r>
    </w:p>
    <w:p w:rsidR="007A5BA2" w:rsidRDefault="007A5BA2" w:rsidP="00FC1CB1">
      <w:pPr>
        <w:contextualSpacing/>
        <w:rPr>
          <w:b/>
          <w:bCs/>
          <w:iCs/>
          <w:sz w:val="20"/>
          <w:szCs w:val="20"/>
        </w:rPr>
      </w:pPr>
      <w:r w:rsidRPr="007A5BA2">
        <w:rPr>
          <w:b/>
          <w:bCs/>
          <w:iCs/>
          <w:sz w:val="20"/>
          <w:szCs w:val="20"/>
        </w:rPr>
        <w:t>${</w:t>
      </w:r>
      <w:proofErr w:type="gramStart"/>
      <w:r w:rsidRPr="007A5BA2">
        <w:rPr>
          <w:b/>
          <w:bCs/>
          <w:iCs/>
          <w:sz w:val="20"/>
          <w:szCs w:val="20"/>
        </w:rPr>
        <w:t>name_seedbed</w:t>
      </w:r>
      <w:proofErr w:type="gramEnd"/>
      <w:r w:rsidRPr="007A5BA2">
        <w:rPr>
          <w:b/>
          <w:bCs/>
          <w:iCs/>
          <w:sz w:val="20"/>
          <w:szCs w:val="20"/>
        </w:rPr>
        <w:t>} ${crop_seedbed}: Combien de semences aviez-vous utilisé pour faire la ${name_seedbed} ${crop_seedbed} perdue ?</w:t>
      </w:r>
    </w:p>
    <w:p w:rsidR="007A5BA2" w:rsidRPr="004F3333" w:rsidRDefault="00526C22" w:rsidP="007A5BA2">
      <w:pPr>
        <w:contextualSpacing/>
        <w:rPr>
          <w:rFonts w:ascii="Times" w:hAnsi="Times" w:cs="Arial"/>
          <w:sz w:val="20"/>
          <w:szCs w:val="20"/>
        </w:rPr>
      </w:pPr>
      <w:r w:rsidRPr="004F3333">
        <w:rPr>
          <w:bCs/>
          <w:iCs/>
          <w:sz w:val="20"/>
          <w:szCs w:val="20"/>
        </w:rPr>
        <w:t>${</w:t>
      </w:r>
      <w:proofErr w:type="gramStart"/>
      <w:r w:rsidRPr="004F3333">
        <w:rPr>
          <w:bCs/>
          <w:iCs/>
          <w:sz w:val="20"/>
          <w:szCs w:val="20"/>
        </w:rPr>
        <w:t>name_seedbed</w:t>
      </w:r>
      <w:proofErr w:type="gramEnd"/>
      <w:r w:rsidRPr="004F3333">
        <w:rPr>
          <w:bCs/>
          <w:iCs/>
          <w:sz w:val="20"/>
          <w:szCs w:val="20"/>
        </w:rPr>
        <w:t>} ${crop_seedbed}: Ki kantite semans ou te itilize pou fè ${name_seedbed} ${crop_seedbed} ou te pèdi a?</w:t>
      </w:r>
    </w:p>
    <w:p w:rsidR="007A5BA2" w:rsidRPr="00526C22" w:rsidRDefault="007A5BA2" w:rsidP="00FC1CB1">
      <w:pPr>
        <w:contextualSpacing/>
        <w:rPr>
          <w:b/>
          <w:bCs/>
          <w:i/>
          <w:iCs/>
          <w:sz w:val="20"/>
          <w:szCs w:val="20"/>
        </w:rPr>
      </w:pPr>
    </w:p>
    <w:p w:rsidR="007A5BA2" w:rsidRDefault="007A5BA2" w:rsidP="00FC1CB1">
      <w:pPr>
        <w:contextualSpacing/>
        <w:rPr>
          <w:bCs/>
          <w:i/>
          <w:iCs/>
          <w:sz w:val="20"/>
          <w:szCs w:val="20"/>
        </w:rPr>
      </w:pPr>
      <w:r w:rsidRPr="007A5BA2">
        <w:rPr>
          <w:bCs/>
          <w:iCs/>
          <w:sz w:val="20"/>
          <w:szCs w:val="20"/>
        </w:rPr>
        <w:t>D6</w:t>
      </w:r>
    </w:p>
    <w:p w:rsidR="007A5BA2" w:rsidRDefault="007A5BA2" w:rsidP="00FC1CB1">
      <w:pPr>
        <w:contextualSpacing/>
        <w:rPr>
          <w:b/>
          <w:bCs/>
          <w:iCs/>
          <w:sz w:val="20"/>
          <w:szCs w:val="20"/>
        </w:rPr>
      </w:pPr>
      <w:r w:rsidRPr="007A5BA2">
        <w:rPr>
          <w:b/>
          <w:bCs/>
          <w:iCs/>
          <w:sz w:val="20"/>
          <w:szCs w:val="20"/>
        </w:rPr>
        <w:t>${</w:t>
      </w:r>
      <w:proofErr w:type="gramStart"/>
      <w:r w:rsidRPr="007A5BA2">
        <w:rPr>
          <w:b/>
          <w:bCs/>
          <w:iCs/>
          <w:sz w:val="20"/>
          <w:szCs w:val="20"/>
        </w:rPr>
        <w:t>name_seedbed</w:t>
      </w:r>
      <w:proofErr w:type="gramEnd"/>
      <w:r w:rsidRPr="007A5BA2">
        <w:rPr>
          <w:b/>
          <w:bCs/>
          <w:iCs/>
          <w:sz w:val="20"/>
          <w:szCs w:val="20"/>
        </w:rPr>
        <w:t>} ${crop_seedbed}: Aviez-vous utilisé des engrais pour faire la ${name_seedbed} ${crop_seedbed} perdue ?</w:t>
      </w:r>
    </w:p>
    <w:p w:rsidR="007A5BA2" w:rsidRPr="004F3333" w:rsidRDefault="00526C22" w:rsidP="007A5BA2">
      <w:pPr>
        <w:contextualSpacing/>
        <w:rPr>
          <w:rFonts w:ascii="Times" w:hAnsi="Times" w:cs="Arial"/>
          <w:sz w:val="20"/>
          <w:szCs w:val="20"/>
        </w:rPr>
      </w:pPr>
      <w:r w:rsidRPr="004F3333">
        <w:rPr>
          <w:bCs/>
          <w:iCs/>
          <w:sz w:val="20"/>
          <w:szCs w:val="20"/>
        </w:rPr>
        <w:t>${</w:t>
      </w:r>
      <w:proofErr w:type="gramStart"/>
      <w:r w:rsidRPr="004F3333">
        <w:rPr>
          <w:bCs/>
          <w:iCs/>
          <w:sz w:val="20"/>
          <w:szCs w:val="20"/>
        </w:rPr>
        <w:t>name_seedbed</w:t>
      </w:r>
      <w:proofErr w:type="gramEnd"/>
      <w:r w:rsidRPr="004F3333">
        <w:rPr>
          <w:bCs/>
          <w:iCs/>
          <w:sz w:val="20"/>
          <w:szCs w:val="20"/>
        </w:rPr>
        <w:t>} ${crop_seedbed}: Eske ou te itilize angrè pou fè ${name_seedbed} ${crop_seedbed} ki pèdi a?</w:t>
      </w:r>
    </w:p>
    <w:p w:rsidR="007A5BA2" w:rsidRPr="00526C22" w:rsidRDefault="007A5BA2" w:rsidP="00FC1CB1">
      <w:pPr>
        <w:contextualSpacing/>
        <w:rPr>
          <w:b/>
          <w:bCs/>
          <w:i/>
          <w:iCs/>
          <w:sz w:val="20"/>
          <w:szCs w:val="20"/>
        </w:rPr>
      </w:pPr>
    </w:p>
    <w:p w:rsidR="007A5BA2" w:rsidRDefault="007A5BA2" w:rsidP="007A5BA2">
      <w:pPr>
        <w:pBdr>
          <w:top w:val="single" w:sz="4" w:space="1" w:color="auto"/>
          <w:left w:val="single" w:sz="4" w:space="4" w:color="auto"/>
          <w:bottom w:val="single" w:sz="4" w:space="1" w:color="auto"/>
          <w:right w:val="single" w:sz="4" w:space="4" w:color="auto"/>
        </w:pBdr>
        <w:contextualSpacing/>
        <w:rPr>
          <w:rFonts w:ascii="Times" w:hAnsi="Times" w:cs="Arial"/>
          <w:sz w:val="20"/>
          <w:szCs w:val="20"/>
        </w:rPr>
      </w:pPr>
      <w:r>
        <w:rPr>
          <w:rFonts w:ascii="Times" w:hAnsi="Times" w:cs="Arial"/>
          <w:sz w:val="20"/>
          <w:szCs w:val="20"/>
        </w:rPr>
        <w:t>On pose ensuite des questions sur l’utilisation des engrais le cas échéant.</w:t>
      </w:r>
    </w:p>
    <w:p w:rsidR="007A5BA2" w:rsidRDefault="007A5BA2" w:rsidP="00FC1CB1">
      <w:pPr>
        <w:contextualSpacing/>
        <w:rPr>
          <w:b/>
          <w:bCs/>
          <w:i/>
          <w:iCs/>
          <w:sz w:val="20"/>
          <w:szCs w:val="20"/>
        </w:rPr>
      </w:pPr>
    </w:p>
    <w:p w:rsidR="007A5BA2" w:rsidRPr="007A5BA2" w:rsidRDefault="007A5BA2" w:rsidP="00FC1CB1">
      <w:pPr>
        <w:contextualSpacing/>
        <w:rPr>
          <w:bCs/>
          <w:iCs/>
          <w:sz w:val="20"/>
          <w:szCs w:val="20"/>
        </w:rPr>
      </w:pPr>
      <w:r w:rsidRPr="007A5BA2">
        <w:rPr>
          <w:bCs/>
          <w:iCs/>
          <w:sz w:val="20"/>
          <w:szCs w:val="20"/>
        </w:rPr>
        <w:t>D7</w:t>
      </w:r>
    </w:p>
    <w:p w:rsidR="007A5BA2" w:rsidRPr="007A5BA2" w:rsidRDefault="007A5BA2" w:rsidP="00FC1CB1">
      <w:pPr>
        <w:contextualSpacing/>
        <w:rPr>
          <w:b/>
          <w:bCs/>
          <w:iCs/>
          <w:sz w:val="20"/>
          <w:szCs w:val="20"/>
        </w:rPr>
      </w:pPr>
      <w:r w:rsidRPr="007A5BA2">
        <w:rPr>
          <w:b/>
          <w:bCs/>
          <w:iCs/>
          <w:sz w:val="20"/>
          <w:szCs w:val="20"/>
        </w:rPr>
        <w:t>${</w:t>
      </w:r>
      <w:proofErr w:type="gramStart"/>
      <w:r w:rsidRPr="007A5BA2">
        <w:rPr>
          <w:b/>
          <w:bCs/>
          <w:iCs/>
          <w:sz w:val="20"/>
          <w:szCs w:val="20"/>
        </w:rPr>
        <w:t>name_seedbed</w:t>
      </w:r>
      <w:proofErr w:type="gramEnd"/>
      <w:r w:rsidRPr="007A5BA2">
        <w:rPr>
          <w:b/>
          <w:bCs/>
          <w:iCs/>
          <w:sz w:val="20"/>
          <w:szCs w:val="20"/>
        </w:rPr>
        <w:t>} ${crop_seedbed}: Quels types d'engrais aviez-vous utilisé pour faire la ${name_seedbed} ${crop_seedbed} perdue ?</w:t>
      </w:r>
    </w:p>
    <w:p w:rsidR="007A5BA2" w:rsidRPr="004F3333" w:rsidRDefault="00526C22" w:rsidP="007A5BA2">
      <w:pPr>
        <w:contextualSpacing/>
        <w:rPr>
          <w:rFonts w:ascii="Times" w:hAnsi="Times" w:cs="Arial"/>
          <w:sz w:val="20"/>
          <w:szCs w:val="20"/>
        </w:rPr>
      </w:pPr>
      <w:r w:rsidRPr="004F3333">
        <w:rPr>
          <w:bCs/>
          <w:iCs/>
          <w:sz w:val="20"/>
          <w:szCs w:val="20"/>
        </w:rPr>
        <w:t>${</w:t>
      </w:r>
      <w:proofErr w:type="gramStart"/>
      <w:r w:rsidRPr="004F3333">
        <w:rPr>
          <w:bCs/>
          <w:iCs/>
          <w:sz w:val="20"/>
          <w:szCs w:val="20"/>
        </w:rPr>
        <w:t>name_seedbed</w:t>
      </w:r>
      <w:proofErr w:type="gramEnd"/>
      <w:r w:rsidRPr="004F3333">
        <w:rPr>
          <w:bCs/>
          <w:iCs/>
          <w:sz w:val="20"/>
          <w:szCs w:val="20"/>
        </w:rPr>
        <w:t>} ${crop_seedbed}: ki tip angrè ou te itilize pou fè ${name_seedbed} ${crop_seedbed} ki te pèdi a?</w:t>
      </w:r>
    </w:p>
    <w:p w:rsidR="007A5BA2" w:rsidRPr="00526C22" w:rsidRDefault="007A5BA2" w:rsidP="00FC1CB1">
      <w:pPr>
        <w:contextualSpacing/>
        <w:rPr>
          <w:b/>
          <w:bCs/>
          <w:i/>
          <w:iCs/>
          <w:sz w:val="20"/>
          <w:szCs w:val="20"/>
        </w:rPr>
      </w:pPr>
    </w:p>
    <w:p w:rsidR="007A5BA2" w:rsidRPr="007A5BA2" w:rsidRDefault="007A5BA2" w:rsidP="00FC1CB1">
      <w:pPr>
        <w:contextualSpacing/>
        <w:rPr>
          <w:bCs/>
          <w:iCs/>
          <w:sz w:val="20"/>
          <w:szCs w:val="20"/>
        </w:rPr>
      </w:pPr>
      <w:r w:rsidRPr="007A5BA2">
        <w:rPr>
          <w:bCs/>
          <w:iCs/>
          <w:sz w:val="20"/>
          <w:szCs w:val="20"/>
        </w:rPr>
        <w:t>D8</w:t>
      </w:r>
    </w:p>
    <w:p w:rsidR="007A5BA2" w:rsidRPr="007A5BA2" w:rsidRDefault="007A5BA2" w:rsidP="00FC1CB1">
      <w:pPr>
        <w:contextualSpacing/>
        <w:rPr>
          <w:b/>
          <w:bCs/>
          <w:iCs/>
          <w:sz w:val="20"/>
          <w:szCs w:val="20"/>
        </w:rPr>
      </w:pPr>
      <w:r w:rsidRPr="007A5BA2">
        <w:rPr>
          <w:b/>
          <w:bCs/>
          <w:iCs/>
          <w:sz w:val="20"/>
          <w:szCs w:val="20"/>
        </w:rPr>
        <w:t>${</w:t>
      </w:r>
      <w:proofErr w:type="gramStart"/>
      <w:r w:rsidRPr="007A5BA2">
        <w:rPr>
          <w:b/>
          <w:bCs/>
          <w:iCs/>
          <w:sz w:val="20"/>
          <w:szCs w:val="20"/>
        </w:rPr>
        <w:t>name_seedbed</w:t>
      </w:r>
      <w:proofErr w:type="gramEnd"/>
      <w:r w:rsidRPr="007A5BA2">
        <w:rPr>
          <w:b/>
          <w:bCs/>
          <w:iCs/>
          <w:sz w:val="20"/>
          <w:szCs w:val="20"/>
        </w:rPr>
        <w:t>} ${crop_seedbed}: Quelle quantité de ${fertilizer-seedbed} ?</w:t>
      </w:r>
    </w:p>
    <w:p w:rsidR="00FC1CB1" w:rsidRPr="00526C22" w:rsidRDefault="00526C22" w:rsidP="00FC1CB1">
      <w:pPr>
        <w:contextualSpacing/>
        <w:rPr>
          <w:rFonts w:ascii="Times" w:hAnsi="Times" w:cs="Arial"/>
          <w:sz w:val="20"/>
          <w:szCs w:val="20"/>
          <w:lang w:val="en-GB"/>
        </w:rPr>
      </w:pPr>
      <w:r w:rsidRPr="004F3333">
        <w:rPr>
          <w:bCs/>
          <w:iCs/>
          <w:sz w:val="20"/>
          <w:szCs w:val="20"/>
          <w:lang w:val="en-GB"/>
        </w:rPr>
        <w:t>${name_seedbed} ${crop_seedbed}: ki kantite ${fertilizer-seedbed}?</w:t>
      </w:r>
      <w:r w:rsidR="00FC1CB1" w:rsidRPr="00526C22">
        <w:rPr>
          <w:bCs/>
          <w:i/>
          <w:iCs/>
          <w:sz w:val="20"/>
          <w:szCs w:val="20"/>
          <w:lang w:val="en-GB"/>
        </w:rPr>
        <w:br w:type="page"/>
      </w:r>
    </w:p>
    <w:p w:rsidR="00FC1CB1" w:rsidRPr="0010186B" w:rsidRDefault="00FC1CB1" w:rsidP="0010186B">
      <w:pPr>
        <w:pStyle w:val="Titre2"/>
        <w:rPr>
          <w:rFonts w:ascii="Times New Roman" w:hAnsi="Times New Roman"/>
          <w:sz w:val="20"/>
          <w:szCs w:val="20"/>
        </w:rPr>
      </w:pPr>
      <w:bookmarkStart w:id="34" w:name="_Toc291834314"/>
      <w:r w:rsidRPr="0010186B">
        <w:rPr>
          <w:rFonts w:ascii="Times New Roman" w:hAnsi="Times New Roman"/>
          <w:sz w:val="20"/>
          <w:szCs w:val="20"/>
        </w:rPr>
        <w:lastRenderedPageBreak/>
        <w:t>SECTION E : POTAGER/JARDIN DE COURS</w:t>
      </w:r>
      <w:bookmarkEnd w:id="34"/>
    </w:p>
    <w:p w:rsidR="00FC1CB1" w:rsidRPr="00F83D5D" w:rsidRDefault="00FC1CB1" w:rsidP="00C77171">
      <w:pPr>
        <w:contextualSpacing/>
        <w:outlineLvl w:val="0"/>
        <w:rPr>
          <w:rFonts w:ascii="Times" w:hAnsi="Times" w:cs="Arial"/>
          <w:i/>
          <w:sz w:val="20"/>
          <w:szCs w:val="20"/>
          <w:lang w:val="en-US"/>
        </w:rPr>
      </w:pPr>
      <w:r w:rsidRPr="00F83D5D">
        <w:rPr>
          <w:rFonts w:ascii="Times" w:hAnsi="Times" w:cs="Arial"/>
          <w:i/>
          <w:sz w:val="20"/>
          <w:szCs w:val="20"/>
          <w:lang w:val="en-US"/>
        </w:rPr>
        <w:t>SEKSYON E: JADEN LEGIM/JADEN KI NAN LAKOU A</w:t>
      </w:r>
    </w:p>
    <w:p w:rsidR="00FC1CB1" w:rsidRPr="00F83D5D" w:rsidRDefault="00FC1CB1" w:rsidP="00FC1CB1">
      <w:pPr>
        <w:contextualSpacing/>
        <w:rPr>
          <w:rFonts w:ascii="Times" w:hAnsi="Times" w:cs="Arial"/>
          <w:i/>
          <w:sz w:val="20"/>
          <w:szCs w:val="20"/>
          <w:lang w:val="en-US"/>
        </w:rPr>
      </w:pPr>
    </w:p>
    <w:p w:rsidR="00FC1CB1" w:rsidRPr="00F83D5D" w:rsidRDefault="00FC1CB1" w:rsidP="00FC1CB1">
      <w:pPr>
        <w:rPr>
          <w:rFonts w:ascii="Times" w:hAnsi="Times" w:cs="Arial"/>
          <w:sz w:val="20"/>
          <w:szCs w:val="20"/>
          <w:lang w:val="en-US"/>
        </w:rPr>
      </w:pPr>
    </w:p>
    <w:p w:rsidR="00FC1CB1" w:rsidRPr="00F83D5D" w:rsidRDefault="00FC1CB1" w:rsidP="00C77171">
      <w:pPr>
        <w:outlineLvl w:val="0"/>
        <w:rPr>
          <w:rFonts w:ascii="Times" w:hAnsi="Times" w:cs="Arial"/>
          <w:sz w:val="20"/>
          <w:szCs w:val="20"/>
          <w:u w:val="single"/>
        </w:rPr>
      </w:pPr>
      <w:r w:rsidRPr="00F83D5D">
        <w:rPr>
          <w:rFonts w:ascii="Times" w:hAnsi="Times" w:cs="Arial"/>
          <w:sz w:val="20"/>
          <w:szCs w:val="20"/>
          <w:u w:val="single"/>
        </w:rPr>
        <w:t>Points généraux</w:t>
      </w:r>
    </w:p>
    <w:p w:rsidR="00FC1CB1" w:rsidRPr="00F83D5D" w:rsidRDefault="00FC1CB1" w:rsidP="00FC1CB1">
      <w:pPr>
        <w:rPr>
          <w:rFonts w:ascii="Times" w:hAnsi="Times" w:cs="Arial"/>
          <w:sz w:val="20"/>
          <w:szCs w:val="20"/>
        </w:rPr>
      </w:pPr>
      <w:r w:rsidRPr="00F83D5D">
        <w:rPr>
          <w:rFonts w:ascii="Times" w:hAnsi="Times" w:cs="Arial"/>
          <w:sz w:val="20"/>
          <w:szCs w:val="20"/>
        </w:rPr>
        <w:t xml:space="preserve">Cette partie concerne des cultures qui sont développées a proximité de la maison dans un espace appelé généralement « Jardin de Cours ». La présence d’un jardin de cours doit être observée directement par l’enquêteur afin d’éviter toute confusion de la part du répondant. L'enquêteur doit cependant être vigilant et éviter de  considérer une parcelle attenante à la cour comme un jardin de cours. </w:t>
      </w:r>
    </w:p>
    <w:p w:rsidR="00FC1CB1" w:rsidRPr="00F83D5D" w:rsidRDefault="00FC1CB1" w:rsidP="00FC1CB1">
      <w:pPr>
        <w:rPr>
          <w:rFonts w:ascii="Times" w:hAnsi="Times" w:cs="Arial"/>
          <w:sz w:val="20"/>
          <w:szCs w:val="20"/>
        </w:rPr>
      </w:pPr>
    </w:p>
    <w:p w:rsidR="00FC1CB1" w:rsidRPr="00163EBC" w:rsidRDefault="00FC1CB1" w:rsidP="00FC1CB1">
      <w:pPr>
        <w:rPr>
          <w:rFonts w:ascii="Times" w:hAnsi="Times" w:cs="Arial"/>
          <w:b/>
          <w:sz w:val="20"/>
          <w:szCs w:val="20"/>
        </w:rPr>
      </w:pPr>
      <w:r w:rsidRPr="00163EBC">
        <w:rPr>
          <w:rFonts w:ascii="Times" w:hAnsi="Times" w:cs="Arial"/>
          <w:b/>
          <w:sz w:val="20"/>
          <w:szCs w:val="20"/>
        </w:rPr>
        <w:t>La différence principale entre une parcelle et un jardin de cours est la taille. Un jardin de cours est généralement de pet</w:t>
      </w:r>
      <w:r w:rsidR="00F971C2" w:rsidRPr="00163EBC">
        <w:rPr>
          <w:rFonts w:ascii="Times" w:hAnsi="Times" w:cs="Arial"/>
          <w:b/>
          <w:sz w:val="20"/>
          <w:szCs w:val="20"/>
        </w:rPr>
        <w:t>ite taille (moins de ½ talé</w:t>
      </w:r>
      <w:r w:rsidRPr="00163EBC">
        <w:rPr>
          <w:rFonts w:ascii="Times" w:hAnsi="Times" w:cs="Arial"/>
          <w:b/>
          <w:sz w:val="20"/>
          <w:szCs w:val="20"/>
        </w:rPr>
        <w:t>), directement adjacent à la maison, et sert à produire certaines cultures maraichères. Même si le jardin se trouve à proximité de la maiso</w:t>
      </w:r>
      <w:r w:rsidR="00F971C2" w:rsidRPr="00163EBC">
        <w:rPr>
          <w:rFonts w:ascii="Times" w:hAnsi="Times" w:cs="Arial"/>
          <w:b/>
          <w:sz w:val="20"/>
          <w:szCs w:val="20"/>
        </w:rPr>
        <w:t xml:space="preserve">n, </w:t>
      </w:r>
      <w:r w:rsidR="00F971C2" w:rsidRPr="00163EBC">
        <w:rPr>
          <w:rFonts w:ascii="Times" w:hAnsi="Times" w:cs="Arial"/>
          <w:b/>
          <w:sz w:val="20"/>
          <w:szCs w:val="20"/>
          <w:u w:val="single"/>
        </w:rPr>
        <w:t>si sa taille est supérieure à 0,5</w:t>
      </w:r>
      <w:r w:rsidRPr="00163EBC">
        <w:rPr>
          <w:rFonts w:ascii="Times" w:hAnsi="Times" w:cs="Arial"/>
          <w:b/>
          <w:sz w:val="20"/>
          <w:szCs w:val="20"/>
          <w:u w:val="single"/>
        </w:rPr>
        <w:t xml:space="preserve"> </w:t>
      </w:r>
      <w:r w:rsidR="00F971C2" w:rsidRPr="00163EBC">
        <w:rPr>
          <w:rFonts w:ascii="Times" w:hAnsi="Times" w:cs="Arial"/>
          <w:b/>
          <w:sz w:val="20"/>
          <w:szCs w:val="20"/>
          <w:u w:val="single"/>
        </w:rPr>
        <w:t>talé</w:t>
      </w:r>
      <w:r w:rsidRPr="00163EBC">
        <w:rPr>
          <w:rFonts w:ascii="Times" w:hAnsi="Times" w:cs="Arial"/>
          <w:b/>
          <w:sz w:val="20"/>
          <w:szCs w:val="20"/>
          <w:u w:val="single"/>
        </w:rPr>
        <w:t>, on le considère comme une parcelle normale.</w:t>
      </w:r>
    </w:p>
    <w:p w:rsidR="00FC1CB1" w:rsidRPr="00F83D5D" w:rsidRDefault="00FC1CB1" w:rsidP="00FC1CB1">
      <w:pPr>
        <w:rPr>
          <w:rFonts w:ascii="Times" w:hAnsi="Times" w:cs="Arial"/>
          <w:sz w:val="20"/>
          <w:szCs w:val="20"/>
        </w:rPr>
      </w:pPr>
    </w:p>
    <w:p w:rsidR="00FC1CB1" w:rsidRPr="00F83D5D" w:rsidRDefault="00FC1CB1" w:rsidP="00FC1CB1">
      <w:pPr>
        <w:rPr>
          <w:rFonts w:ascii="Times" w:hAnsi="Times" w:cs="Arial"/>
          <w:sz w:val="20"/>
          <w:szCs w:val="20"/>
        </w:rPr>
      </w:pPr>
      <w:r w:rsidRPr="00F83D5D">
        <w:rPr>
          <w:rFonts w:ascii="Times" w:hAnsi="Times" w:cs="Arial"/>
          <w:sz w:val="20"/>
          <w:szCs w:val="20"/>
        </w:rPr>
        <w:t xml:space="preserve">On demande uniquement si le ménage cultive des legumes ou des cultures annuelles cultives dans le jardin de cours, et lesquelles. </w:t>
      </w:r>
    </w:p>
    <w:p w:rsidR="00FC1CB1" w:rsidRPr="00F83D5D" w:rsidRDefault="00FC1CB1" w:rsidP="00FC1CB1">
      <w:pPr>
        <w:rPr>
          <w:rFonts w:ascii="Times" w:hAnsi="Times" w:cs="Arial"/>
          <w:sz w:val="20"/>
          <w:szCs w:val="20"/>
        </w:rPr>
      </w:pPr>
    </w:p>
    <w:p w:rsidR="00FC1CB1" w:rsidRPr="00F83D5D" w:rsidRDefault="00FC1CB1" w:rsidP="00C77171">
      <w:pPr>
        <w:outlineLvl w:val="0"/>
        <w:rPr>
          <w:rFonts w:ascii="Times" w:hAnsi="Times" w:cs="Arial"/>
          <w:sz w:val="20"/>
          <w:szCs w:val="20"/>
        </w:rPr>
      </w:pPr>
      <w:r w:rsidRPr="00F83D5D">
        <w:rPr>
          <w:rFonts w:ascii="Times" w:hAnsi="Times" w:cs="Arial"/>
          <w:b/>
          <w:sz w:val="20"/>
          <w:szCs w:val="20"/>
        </w:rPr>
        <w:t>Enquêteur: Notez les informations relatives aux 12 DERNIERS MOIS</w:t>
      </w:r>
      <w:r w:rsidRPr="00F83D5D">
        <w:rPr>
          <w:rFonts w:ascii="Times" w:hAnsi="Times" w:cs="Arial"/>
          <w:sz w:val="20"/>
          <w:szCs w:val="20"/>
        </w:rPr>
        <w:t>.</w:t>
      </w:r>
    </w:p>
    <w:p w:rsidR="009A4F2F" w:rsidRPr="00F83D5D" w:rsidRDefault="009A4F2F" w:rsidP="00FC1CB1">
      <w:pPr>
        <w:rPr>
          <w:rFonts w:ascii="Times" w:hAnsi="Times" w:cs="Arial"/>
          <w:sz w:val="20"/>
          <w:szCs w:val="20"/>
        </w:rPr>
      </w:pPr>
    </w:p>
    <w:p w:rsidR="009A4F2F" w:rsidRPr="00F83D5D" w:rsidRDefault="009A4F2F" w:rsidP="00FC1CB1">
      <w:pPr>
        <w:rPr>
          <w:rFonts w:ascii="Times" w:hAnsi="Times" w:cs="Arial"/>
          <w:sz w:val="20"/>
          <w:szCs w:val="20"/>
        </w:rPr>
      </w:pPr>
      <w:r w:rsidRPr="00F83D5D">
        <w:rPr>
          <w:rFonts w:ascii="Times" w:hAnsi="Times" w:cs="Arial"/>
          <w:sz w:val="20"/>
          <w:szCs w:val="20"/>
        </w:rPr>
        <w:t>E1new </w:t>
      </w:r>
    </w:p>
    <w:p w:rsidR="00FC1CB1" w:rsidRPr="00F83D5D" w:rsidRDefault="00FC1CB1" w:rsidP="00FC1CB1">
      <w:pPr>
        <w:rPr>
          <w:rFonts w:ascii="Times" w:hAnsi="Times" w:cs="Arial"/>
          <w:b/>
          <w:sz w:val="20"/>
          <w:szCs w:val="20"/>
        </w:rPr>
      </w:pPr>
      <w:r w:rsidRPr="00F83D5D">
        <w:rPr>
          <w:rFonts w:ascii="Times" w:hAnsi="Times" w:cs="Arial"/>
          <w:b/>
          <w:sz w:val="20"/>
          <w:szCs w:val="20"/>
        </w:rPr>
        <w:t>Est-ce que votre ménage possède un jardin de cours ou vous cultivez des legumes ou d'autres cultures annue</w:t>
      </w:r>
      <w:r w:rsidR="00F971C2">
        <w:rPr>
          <w:rFonts w:ascii="Times" w:hAnsi="Times" w:cs="Arial"/>
          <w:b/>
          <w:sz w:val="20"/>
          <w:szCs w:val="20"/>
        </w:rPr>
        <w:t>l</w:t>
      </w:r>
      <w:r w:rsidRPr="00F83D5D">
        <w:rPr>
          <w:rFonts w:ascii="Times" w:hAnsi="Times" w:cs="Arial"/>
          <w:b/>
          <w:sz w:val="20"/>
          <w:szCs w:val="20"/>
        </w:rPr>
        <w:t>l</w:t>
      </w:r>
      <w:r w:rsidR="00F971C2">
        <w:rPr>
          <w:rFonts w:ascii="Times" w:hAnsi="Times" w:cs="Arial"/>
          <w:b/>
          <w:sz w:val="20"/>
          <w:szCs w:val="20"/>
        </w:rPr>
        <w:t>e</w:t>
      </w:r>
      <w:r w:rsidRPr="00F83D5D">
        <w:rPr>
          <w:rFonts w:ascii="Times" w:hAnsi="Times" w:cs="Arial"/>
          <w:b/>
          <w:sz w:val="20"/>
          <w:szCs w:val="20"/>
        </w:rPr>
        <w:t>s? (Pas juste des cultures p</w:t>
      </w:r>
      <w:r w:rsidR="00F971C2">
        <w:rPr>
          <w:rFonts w:ascii="Times" w:hAnsi="Times" w:cs="Arial"/>
          <w:b/>
          <w:sz w:val="20"/>
          <w:szCs w:val="20"/>
        </w:rPr>
        <w:t>é</w:t>
      </w:r>
      <w:r w:rsidRPr="00F83D5D">
        <w:rPr>
          <w:rFonts w:ascii="Times" w:hAnsi="Times" w:cs="Arial"/>
          <w:b/>
          <w:sz w:val="20"/>
          <w:szCs w:val="20"/>
        </w:rPr>
        <w:t xml:space="preserve">rennes) </w:t>
      </w:r>
    </w:p>
    <w:p w:rsidR="00FC1CB1" w:rsidRPr="00F83D5D" w:rsidRDefault="00FC1CB1" w:rsidP="00FC1CB1">
      <w:pPr>
        <w:rPr>
          <w:rFonts w:ascii="Times" w:hAnsi="Times" w:cs="Arial"/>
          <w:sz w:val="20"/>
          <w:szCs w:val="20"/>
        </w:rPr>
      </w:pPr>
      <w:r w:rsidRPr="00F83D5D">
        <w:rPr>
          <w:rFonts w:ascii="Times" w:hAnsi="Times" w:cs="Arial"/>
          <w:sz w:val="20"/>
          <w:szCs w:val="20"/>
        </w:rPr>
        <w:t xml:space="preserve">Eske lakay ou gen yon jaden lakou kote ou kiltive legim oubyen lòt kilti ki fè pi piti pase yon ane (kilti anyèl) nan tè? (Pa selman kilti  kap fè plis pase yon ane) </w:t>
      </w:r>
    </w:p>
    <w:p w:rsidR="00FC1CB1" w:rsidRPr="00F83D5D" w:rsidRDefault="00FC1CB1" w:rsidP="00FC1CB1">
      <w:pPr>
        <w:rPr>
          <w:rFonts w:ascii="Times" w:hAnsi="Times" w:cs="Arial"/>
          <w:sz w:val="20"/>
          <w:szCs w:val="20"/>
        </w:rPr>
      </w:pPr>
    </w:p>
    <w:p w:rsidR="009A4F2F" w:rsidRPr="00F83D5D" w:rsidRDefault="009A4F2F" w:rsidP="00FC1CB1">
      <w:pPr>
        <w:rPr>
          <w:rFonts w:ascii="Times" w:hAnsi="Times" w:cs="Arial"/>
          <w:sz w:val="20"/>
          <w:szCs w:val="20"/>
        </w:rPr>
      </w:pPr>
      <w:r w:rsidRPr="00F83D5D">
        <w:rPr>
          <w:rFonts w:ascii="Times" w:hAnsi="Times" w:cs="Arial"/>
          <w:sz w:val="20"/>
          <w:szCs w:val="20"/>
        </w:rPr>
        <w:t>E2new </w:t>
      </w:r>
    </w:p>
    <w:p w:rsidR="00FC1CB1" w:rsidRPr="00F83D5D" w:rsidRDefault="00FC1CB1" w:rsidP="00FC1CB1">
      <w:pPr>
        <w:rPr>
          <w:rFonts w:ascii="Times" w:hAnsi="Times" w:cs="Arial"/>
          <w:b/>
          <w:sz w:val="20"/>
          <w:szCs w:val="20"/>
        </w:rPr>
      </w:pPr>
      <w:r w:rsidRPr="00F83D5D">
        <w:rPr>
          <w:rFonts w:ascii="Times" w:hAnsi="Times" w:cs="Arial"/>
          <w:b/>
          <w:sz w:val="20"/>
          <w:szCs w:val="20"/>
        </w:rPr>
        <w:t>Quel</w:t>
      </w:r>
      <w:r w:rsidR="00163EBC">
        <w:rPr>
          <w:rFonts w:ascii="Times" w:hAnsi="Times" w:cs="Arial"/>
          <w:b/>
          <w:sz w:val="20"/>
          <w:szCs w:val="20"/>
        </w:rPr>
        <w:t>le</w:t>
      </w:r>
      <w:r w:rsidRPr="00F83D5D">
        <w:rPr>
          <w:rFonts w:ascii="Times" w:hAnsi="Times" w:cs="Arial"/>
          <w:b/>
          <w:sz w:val="20"/>
          <w:szCs w:val="20"/>
        </w:rPr>
        <w:t>s sont les principales cultures annue</w:t>
      </w:r>
      <w:r w:rsidR="00163EBC">
        <w:rPr>
          <w:rFonts w:ascii="Times" w:hAnsi="Times" w:cs="Arial"/>
          <w:b/>
          <w:sz w:val="20"/>
          <w:szCs w:val="20"/>
        </w:rPr>
        <w:t>l</w:t>
      </w:r>
      <w:r w:rsidRPr="00F83D5D">
        <w:rPr>
          <w:rFonts w:ascii="Times" w:hAnsi="Times" w:cs="Arial"/>
          <w:b/>
          <w:sz w:val="20"/>
          <w:szCs w:val="20"/>
        </w:rPr>
        <w:t xml:space="preserve">les que vous avez produites dans votre jardin de cours durant les 12 derniers mois? </w:t>
      </w:r>
    </w:p>
    <w:p w:rsidR="00FC1CB1" w:rsidRPr="00F83D5D" w:rsidDel="00513B61" w:rsidRDefault="00FC1CB1" w:rsidP="00FC1CB1">
      <w:pPr>
        <w:rPr>
          <w:rFonts w:ascii="Times" w:hAnsi="Times" w:cs="Arial"/>
          <w:b/>
          <w:sz w:val="20"/>
          <w:szCs w:val="20"/>
        </w:rPr>
      </w:pPr>
      <w:r w:rsidRPr="00F83D5D">
        <w:rPr>
          <w:rFonts w:ascii="Times" w:hAnsi="Times" w:cs="Arial"/>
          <w:sz w:val="20"/>
          <w:szCs w:val="20"/>
        </w:rPr>
        <w:t>Kisa nou te pwodwi ki fè piti pase yon lane (kilti anyèl) nan tè nan jaden ki nan lakou a pandan 12 mwa ki sot pase la yo?</w:t>
      </w:r>
      <w:r w:rsidRPr="00F83D5D" w:rsidDel="00513B61">
        <w:rPr>
          <w:rFonts w:ascii="Times" w:hAnsi="Times" w:cs="Arial"/>
          <w:b/>
          <w:sz w:val="20"/>
          <w:szCs w:val="20"/>
        </w:rPr>
        <w:t xml:space="preserve"> </w:t>
      </w:r>
    </w:p>
    <w:p w:rsidR="00FC1CB1" w:rsidRPr="00F83D5D" w:rsidRDefault="00FC1CB1" w:rsidP="00FC1CB1">
      <w:pPr>
        <w:rPr>
          <w:rFonts w:ascii="Times" w:hAnsi="Times" w:cs="Arial"/>
          <w:sz w:val="20"/>
          <w:szCs w:val="20"/>
        </w:rPr>
      </w:pPr>
    </w:p>
    <w:p w:rsidR="00FC1CB1" w:rsidRPr="00F83D5D" w:rsidRDefault="00FC1CB1" w:rsidP="00FC1CB1">
      <w:pPr>
        <w:rPr>
          <w:rFonts w:ascii="Times" w:hAnsi="Times" w:cs="Arial"/>
          <w:b/>
          <w:bCs/>
          <w:iCs/>
          <w:sz w:val="20"/>
          <w:szCs w:val="20"/>
        </w:rPr>
      </w:pPr>
      <w:r w:rsidRPr="00F83D5D">
        <w:rPr>
          <w:rFonts w:ascii="Times" w:hAnsi="Times" w:cs="Arial"/>
          <w:sz w:val="20"/>
          <w:szCs w:val="20"/>
        </w:rPr>
        <w:br w:type="page"/>
      </w:r>
    </w:p>
    <w:p w:rsidR="00FC1CB1" w:rsidRPr="00F83D5D" w:rsidRDefault="00FC1CB1" w:rsidP="00C77171">
      <w:pPr>
        <w:pStyle w:val="Titre2"/>
        <w:numPr>
          <w:ilvl w:val="0"/>
          <w:numId w:val="0"/>
        </w:numPr>
        <w:contextualSpacing/>
        <w:rPr>
          <w:rFonts w:ascii="Times" w:hAnsi="Times" w:cs="Arial"/>
          <w:sz w:val="20"/>
          <w:szCs w:val="20"/>
        </w:rPr>
      </w:pPr>
      <w:bookmarkStart w:id="35" w:name="_Toc291834315"/>
      <w:r w:rsidRPr="00F83D5D">
        <w:rPr>
          <w:rFonts w:ascii="Times" w:hAnsi="Times" w:cs="Arial"/>
          <w:sz w:val="20"/>
          <w:szCs w:val="20"/>
        </w:rPr>
        <w:lastRenderedPageBreak/>
        <w:t>SECTION F: VULGARISATION AGRICOLE &amp; AUTRES FORMATIONS</w:t>
      </w:r>
      <w:bookmarkEnd w:id="35"/>
    </w:p>
    <w:p w:rsidR="00FC1CB1" w:rsidRPr="00F83D5D" w:rsidRDefault="00FC1CB1" w:rsidP="00C77171">
      <w:pPr>
        <w:contextualSpacing/>
        <w:outlineLvl w:val="0"/>
        <w:rPr>
          <w:rFonts w:ascii="Times" w:hAnsi="Times" w:cs="Arial"/>
          <w:i/>
          <w:sz w:val="20"/>
          <w:szCs w:val="20"/>
          <w:lang w:val="en-029"/>
        </w:rPr>
      </w:pPr>
      <w:r w:rsidRPr="00F83D5D">
        <w:rPr>
          <w:rFonts w:ascii="Times" w:hAnsi="Times" w:cs="Arial"/>
          <w:i/>
          <w:sz w:val="20"/>
          <w:szCs w:val="20"/>
          <w:lang w:val="en-029"/>
        </w:rPr>
        <w:t xml:space="preserve">SEKSYON F: VILGARIZASYON AGRIKOL AK LOT FOMASYON </w:t>
      </w:r>
    </w:p>
    <w:p w:rsidR="00FC1CB1" w:rsidRPr="00F83D5D" w:rsidRDefault="00FC1CB1" w:rsidP="00FC1CB1">
      <w:pPr>
        <w:contextualSpacing/>
        <w:rPr>
          <w:rFonts w:ascii="Times" w:hAnsi="Times" w:cs="Arial"/>
          <w:i/>
          <w:sz w:val="20"/>
          <w:szCs w:val="20"/>
          <w:lang w:val="en-029"/>
        </w:rPr>
      </w:pPr>
    </w:p>
    <w:p w:rsidR="00FC1CB1" w:rsidRPr="00F83D5D" w:rsidRDefault="00FC1CB1" w:rsidP="00ED6826">
      <w:pPr>
        <w:spacing w:after="200"/>
        <w:contextualSpacing/>
        <w:jc w:val="both"/>
        <w:outlineLvl w:val="0"/>
        <w:rPr>
          <w:rFonts w:ascii="Times" w:hAnsi="Times" w:cs="Arial"/>
          <w:sz w:val="20"/>
          <w:szCs w:val="20"/>
        </w:rPr>
      </w:pPr>
      <w:r w:rsidRPr="00F83D5D">
        <w:rPr>
          <w:rFonts w:ascii="Times" w:hAnsi="Times" w:cs="Arial"/>
          <w:sz w:val="20"/>
          <w:szCs w:val="20"/>
        </w:rPr>
        <w:t xml:space="preserve">La section F porte sur les techniques améliorées de culture </w:t>
      </w:r>
      <w:r w:rsidR="00ED6826" w:rsidRPr="00F83D5D">
        <w:rPr>
          <w:rFonts w:ascii="Times" w:hAnsi="Times" w:cs="Arial"/>
          <w:sz w:val="20"/>
          <w:szCs w:val="20"/>
        </w:rPr>
        <w:t>de maraîchage</w:t>
      </w:r>
      <w:r w:rsidRPr="00F83D5D">
        <w:rPr>
          <w:rFonts w:ascii="Times" w:hAnsi="Times" w:cs="Arial"/>
          <w:sz w:val="20"/>
          <w:szCs w:val="20"/>
        </w:rPr>
        <w:t xml:space="preserve">. </w:t>
      </w:r>
    </w:p>
    <w:p w:rsidR="00FC1CB1" w:rsidRPr="00F83D5D" w:rsidRDefault="00FC1CB1" w:rsidP="00ED6826">
      <w:pPr>
        <w:tabs>
          <w:tab w:val="left" w:pos="2096"/>
        </w:tabs>
        <w:contextualSpacing/>
        <w:jc w:val="both"/>
        <w:rPr>
          <w:rFonts w:ascii="Times" w:hAnsi="Times" w:cs="Arial"/>
          <w:sz w:val="20"/>
          <w:szCs w:val="20"/>
        </w:rPr>
      </w:pPr>
      <w:r w:rsidRPr="00F83D5D">
        <w:rPr>
          <w:rFonts w:ascii="Times" w:hAnsi="Times" w:cs="Arial"/>
          <w:sz w:val="20"/>
          <w:szCs w:val="20"/>
        </w:rPr>
        <w:tab/>
      </w:r>
    </w:p>
    <w:p w:rsidR="00FC1CB1" w:rsidRPr="00F83D5D" w:rsidRDefault="00FC1CB1" w:rsidP="00ED6826">
      <w:pPr>
        <w:contextualSpacing/>
        <w:jc w:val="both"/>
        <w:rPr>
          <w:rFonts w:ascii="Times" w:hAnsi="Times" w:cs="Arial"/>
          <w:sz w:val="20"/>
          <w:szCs w:val="20"/>
        </w:rPr>
      </w:pPr>
      <w:r w:rsidRPr="00F83D5D">
        <w:rPr>
          <w:rFonts w:ascii="Times" w:hAnsi="Times" w:cs="Arial"/>
          <w:sz w:val="20"/>
          <w:szCs w:val="20"/>
        </w:rPr>
        <w:t>On demande d’abord si le répondant a bénéficié de programmes de conseil agricole autres que le PTTA. Attention à ne pas prendre en compte le conseil agricole et accompagnement technique délivré dans le cadre du programme PTTA ici ! Nous demanderons des questions beaucoup plus spécifiques sur le PTTA après dans la section finale de l’enquête.</w:t>
      </w:r>
    </w:p>
    <w:p w:rsidR="00FC1CB1" w:rsidRPr="00F83D5D" w:rsidRDefault="00FC1CB1" w:rsidP="00FC1CB1">
      <w:pPr>
        <w:contextualSpacing/>
        <w:rPr>
          <w:rFonts w:ascii="Times" w:hAnsi="Times" w:cs="Arial"/>
          <w:b/>
          <w:i/>
          <w:sz w:val="20"/>
          <w:szCs w:val="20"/>
        </w:rPr>
      </w:pPr>
    </w:p>
    <w:p w:rsidR="00ED6826" w:rsidRPr="00F83D5D" w:rsidRDefault="00ED6826" w:rsidP="00ED6826">
      <w:pPr>
        <w:contextualSpacing/>
        <w:jc w:val="both"/>
        <w:rPr>
          <w:rFonts w:ascii="Times" w:hAnsi="Times" w:cs="Arial"/>
          <w:sz w:val="20"/>
          <w:szCs w:val="20"/>
        </w:rPr>
      </w:pPr>
      <w:r w:rsidRPr="00F83D5D">
        <w:rPr>
          <w:rFonts w:ascii="Times" w:hAnsi="Times" w:cs="Arial"/>
          <w:sz w:val="20"/>
          <w:szCs w:val="20"/>
        </w:rPr>
        <w:t>F1_10</w:t>
      </w:r>
    </w:p>
    <w:p w:rsidR="00FC1CB1" w:rsidRPr="00F83D5D" w:rsidRDefault="00FC1CB1" w:rsidP="00ED6826">
      <w:pPr>
        <w:contextualSpacing/>
        <w:jc w:val="both"/>
        <w:rPr>
          <w:rFonts w:ascii="Times" w:hAnsi="Times" w:cs="Arial"/>
          <w:b/>
          <w:sz w:val="20"/>
          <w:szCs w:val="20"/>
        </w:rPr>
      </w:pPr>
      <w:r w:rsidRPr="00F83D5D">
        <w:rPr>
          <w:rFonts w:ascii="Times" w:hAnsi="Times" w:cs="Arial"/>
          <w:b/>
          <w:sz w:val="20"/>
          <w:szCs w:val="20"/>
        </w:rPr>
        <w:t>Au cours des 2 dernière années, est-ce que vous, ou quelqu’un d’autre du ménage, s’est enregistré à un programme/projet du MARNDR, d’une ONG/association agricole ou d’une entreprise privée visant à vous conseiller et vous assister dans les travaux agricoles apart de PTTA?</w:t>
      </w:r>
    </w:p>
    <w:p w:rsidR="00FC1CB1" w:rsidRPr="00F83D5D" w:rsidRDefault="00FC1CB1" w:rsidP="00ED6826">
      <w:pPr>
        <w:contextualSpacing/>
        <w:jc w:val="both"/>
        <w:rPr>
          <w:rFonts w:ascii="Times" w:hAnsi="Times" w:cs="Arial"/>
          <w:sz w:val="20"/>
          <w:szCs w:val="20"/>
        </w:rPr>
      </w:pPr>
      <w:r w:rsidRPr="00F83D5D">
        <w:rPr>
          <w:rFonts w:ascii="Times" w:hAnsi="Times" w:cs="Arial"/>
          <w:sz w:val="20"/>
          <w:szCs w:val="20"/>
        </w:rPr>
        <w:t>Nan 12 mwa ki sot pase yo, eske ou menm oswa yon lòt moun nan kay la te enskri nan pwogram/pwojè Ministè Agrikilti oswa yon ONG/asosyasyon oswa yon antrepriz prive ki te gen pou ba w konsèy/ asiste w nan travay agrikòl ?</w:t>
      </w:r>
    </w:p>
    <w:p w:rsidR="00FC1CB1" w:rsidRPr="00F83D5D" w:rsidRDefault="00FC1CB1" w:rsidP="00ED6826">
      <w:pPr>
        <w:contextualSpacing/>
        <w:jc w:val="both"/>
        <w:rPr>
          <w:rFonts w:ascii="Times" w:hAnsi="Times" w:cs="Arial"/>
          <w:b/>
          <w:sz w:val="20"/>
          <w:szCs w:val="20"/>
        </w:rPr>
      </w:pPr>
    </w:p>
    <w:p w:rsidR="00ED6826" w:rsidRPr="00F83D5D" w:rsidRDefault="00ED6826" w:rsidP="00ED6826">
      <w:pPr>
        <w:contextualSpacing/>
        <w:jc w:val="both"/>
        <w:outlineLvl w:val="0"/>
        <w:rPr>
          <w:rFonts w:ascii="Times" w:hAnsi="Times" w:cs="Arial"/>
          <w:sz w:val="20"/>
          <w:szCs w:val="20"/>
        </w:rPr>
      </w:pPr>
      <w:r w:rsidRPr="00F83D5D">
        <w:rPr>
          <w:rFonts w:ascii="Times" w:hAnsi="Times" w:cs="Arial"/>
          <w:sz w:val="20"/>
          <w:szCs w:val="20"/>
        </w:rPr>
        <w:t>F1_11</w:t>
      </w:r>
    </w:p>
    <w:p w:rsidR="00FC1CB1" w:rsidRPr="00F83D5D" w:rsidRDefault="00ED6826" w:rsidP="00ED6826">
      <w:pPr>
        <w:contextualSpacing/>
        <w:jc w:val="both"/>
        <w:outlineLvl w:val="0"/>
        <w:rPr>
          <w:rFonts w:ascii="Times" w:hAnsi="Times" w:cs="Arial"/>
          <w:b/>
          <w:sz w:val="20"/>
          <w:szCs w:val="20"/>
        </w:rPr>
      </w:pPr>
      <w:r w:rsidRPr="00F83D5D">
        <w:rPr>
          <w:rFonts w:ascii="Times" w:hAnsi="Times" w:cs="Arial"/>
          <w:b/>
          <w:sz w:val="20"/>
          <w:szCs w:val="20"/>
        </w:rPr>
        <w:t>Quel</w:t>
      </w:r>
      <w:r w:rsidR="00FC1CB1" w:rsidRPr="00F83D5D">
        <w:rPr>
          <w:rFonts w:ascii="Times" w:hAnsi="Times" w:cs="Arial"/>
          <w:b/>
          <w:sz w:val="20"/>
          <w:szCs w:val="20"/>
        </w:rPr>
        <w:t xml:space="preserve"> est le nom du programme/projet ? </w:t>
      </w:r>
    </w:p>
    <w:p w:rsidR="00FC1CB1" w:rsidRPr="00F83D5D" w:rsidRDefault="00FC1CB1" w:rsidP="00ED6826">
      <w:pPr>
        <w:contextualSpacing/>
        <w:jc w:val="both"/>
        <w:outlineLvl w:val="0"/>
        <w:rPr>
          <w:rFonts w:ascii="Times" w:hAnsi="Times" w:cs="Arial"/>
          <w:sz w:val="20"/>
          <w:szCs w:val="20"/>
        </w:rPr>
      </w:pPr>
      <w:r w:rsidRPr="00F83D5D">
        <w:rPr>
          <w:rFonts w:ascii="Times" w:hAnsi="Times" w:cs="Arial"/>
          <w:sz w:val="20"/>
          <w:szCs w:val="20"/>
        </w:rPr>
        <w:t>Ki non pwogram/pwojè sa?</w:t>
      </w:r>
    </w:p>
    <w:p w:rsidR="00FC1CB1" w:rsidRPr="00F83D5D" w:rsidRDefault="00FC1CB1" w:rsidP="00ED6826">
      <w:pPr>
        <w:contextualSpacing/>
        <w:jc w:val="both"/>
        <w:rPr>
          <w:rFonts w:ascii="Times" w:hAnsi="Times" w:cs="Arial"/>
          <w:sz w:val="20"/>
          <w:szCs w:val="20"/>
        </w:rPr>
      </w:pPr>
    </w:p>
    <w:p w:rsidR="00FC1CB1" w:rsidRPr="00F83D5D" w:rsidRDefault="00FC1CB1" w:rsidP="00ED6826">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 xml:space="preserve">On pose ensuite des questions concernant  les informations que les producteurs ont reçues concernant  des techniques agricoles améliorées de </w:t>
      </w:r>
      <w:r w:rsidR="00ED6826" w:rsidRPr="00F83D5D">
        <w:rPr>
          <w:rFonts w:ascii="Times" w:hAnsi="Times" w:cs="Arial"/>
          <w:sz w:val="20"/>
          <w:szCs w:val="20"/>
        </w:rPr>
        <w:t>cultures de maraîchage</w:t>
      </w:r>
      <w:r w:rsidRPr="00F83D5D">
        <w:rPr>
          <w:rFonts w:ascii="Times" w:hAnsi="Times" w:cs="Arial"/>
          <w:sz w:val="20"/>
          <w:szCs w:val="20"/>
        </w:rPr>
        <w:t xml:space="preserve">. </w:t>
      </w:r>
    </w:p>
    <w:p w:rsidR="00ED6826" w:rsidRPr="00F83D5D" w:rsidRDefault="00ED6826" w:rsidP="00FC1CB1">
      <w:pPr>
        <w:contextualSpacing/>
        <w:rPr>
          <w:rFonts w:ascii="Times" w:hAnsi="Times" w:cs="Arial"/>
          <w:sz w:val="20"/>
          <w:szCs w:val="20"/>
        </w:rPr>
      </w:pPr>
    </w:p>
    <w:p w:rsidR="00CA25B8" w:rsidRPr="00F83D5D" w:rsidRDefault="00CA25B8" w:rsidP="00CA25B8">
      <w:pPr>
        <w:contextualSpacing/>
        <w:rPr>
          <w:rFonts w:ascii="Times" w:hAnsi="Times" w:cs="Arial"/>
          <w:sz w:val="20"/>
          <w:szCs w:val="20"/>
        </w:rPr>
      </w:pPr>
      <w:r w:rsidRPr="00F83D5D">
        <w:rPr>
          <w:rFonts w:ascii="Times" w:hAnsi="Times" w:cs="Arial"/>
          <w:sz w:val="20"/>
          <w:szCs w:val="20"/>
        </w:rPr>
        <w:t xml:space="preserve">F2_2 </w:t>
      </w:r>
    </w:p>
    <w:p w:rsidR="00CA25B8" w:rsidRPr="00F83D5D" w:rsidRDefault="00472256" w:rsidP="00CA25B8">
      <w:pPr>
        <w:contextualSpacing/>
        <w:rPr>
          <w:rFonts w:ascii="Times" w:hAnsi="Times" w:cs="Arial"/>
          <w:b/>
          <w:sz w:val="20"/>
          <w:szCs w:val="20"/>
        </w:rPr>
      </w:pPr>
      <w:r>
        <w:rPr>
          <w:rFonts w:ascii="Times" w:hAnsi="Times" w:cs="Arial"/>
          <w:b/>
          <w:sz w:val="20"/>
          <w:szCs w:val="20"/>
        </w:rPr>
        <w:t>Géné</w:t>
      </w:r>
      <w:r w:rsidR="00CA25B8" w:rsidRPr="00F83D5D">
        <w:rPr>
          <w:rFonts w:ascii="Times" w:hAnsi="Times" w:cs="Arial"/>
          <w:b/>
          <w:sz w:val="20"/>
          <w:szCs w:val="20"/>
        </w:rPr>
        <w:t xml:space="preserve">ralment, sur l'exploitation, quel était l'espace entre les plantules (ou semences si fait sans repiquage) du ${seedtech} ? </w:t>
      </w:r>
      <w:r w:rsidR="00CA25B8" w:rsidRPr="00F83D5D">
        <w:rPr>
          <w:rFonts w:ascii="Times" w:hAnsi="Times" w:cs="Arial"/>
          <w:b/>
          <w:sz w:val="20"/>
          <w:szCs w:val="20"/>
        </w:rPr>
        <w:tab/>
      </w:r>
    </w:p>
    <w:p w:rsidR="00CA25B8" w:rsidRPr="00F83D5D" w:rsidRDefault="00CA25B8" w:rsidP="00CA25B8">
      <w:pPr>
        <w:contextualSpacing/>
        <w:rPr>
          <w:rFonts w:ascii="Times" w:hAnsi="Times" w:cs="Arial"/>
          <w:sz w:val="20"/>
          <w:szCs w:val="20"/>
        </w:rPr>
      </w:pPr>
    </w:p>
    <w:p w:rsidR="00CA25B8" w:rsidRPr="00F83D5D" w:rsidRDefault="00CA25B8" w:rsidP="00CA25B8">
      <w:pPr>
        <w:contextualSpacing/>
        <w:rPr>
          <w:rFonts w:ascii="Times" w:hAnsi="Times" w:cs="Arial"/>
          <w:sz w:val="20"/>
          <w:szCs w:val="20"/>
        </w:rPr>
      </w:pPr>
      <w:r w:rsidRPr="00F83D5D">
        <w:rPr>
          <w:rFonts w:ascii="Times" w:hAnsi="Times" w:cs="Arial"/>
          <w:sz w:val="20"/>
          <w:szCs w:val="20"/>
        </w:rPr>
        <w:t xml:space="preserve">F2_3 </w:t>
      </w:r>
    </w:p>
    <w:p w:rsidR="00CA25B8" w:rsidRPr="00F83D5D" w:rsidRDefault="00CA25B8" w:rsidP="00CA25B8">
      <w:pPr>
        <w:contextualSpacing/>
        <w:rPr>
          <w:rFonts w:ascii="Times" w:hAnsi="Times" w:cs="Arial"/>
          <w:b/>
          <w:sz w:val="20"/>
          <w:szCs w:val="20"/>
        </w:rPr>
      </w:pPr>
      <w:r w:rsidRPr="00F83D5D">
        <w:rPr>
          <w:rFonts w:ascii="Times" w:hAnsi="Times" w:cs="Arial"/>
          <w:b/>
          <w:sz w:val="20"/>
          <w:szCs w:val="20"/>
        </w:rPr>
        <w:t>G</w:t>
      </w:r>
      <w:r w:rsidR="00472256">
        <w:rPr>
          <w:rFonts w:ascii="Times" w:hAnsi="Times" w:cs="Arial"/>
          <w:b/>
          <w:sz w:val="20"/>
          <w:szCs w:val="20"/>
        </w:rPr>
        <w:t>é</w:t>
      </w:r>
      <w:r w:rsidRPr="00F83D5D">
        <w:rPr>
          <w:rFonts w:ascii="Times" w:hAnsi="Times" w:cs="Arial"/>
          <w:b/>
          <w:sz w:val="20"/>
          <w:szCs w:val="20"/>
        </w:rPr>
        <w:t>n</w:t>
      </w:r>
      <w:r w:rsidR="00472256">
        <w:rPr>
          <w:rFonts w:ascii="Times" w:hAnsi="Times" w:cs="Arial"/>
          <w:b/>
          <w:sz w:val="20"/>
          <w:szCs w:val="20"/>
        </w:rPr>
        <w:t>é</w:t>
      </w:r>
      <w:r w:rsidRPr="00F83D5D">
        <w:rPr>
          <w:rFonts w:ascii="Times" w:hAnsi="Times" w:cs="Arial"/>
          <w:b/>
          <w:sz w:val="20"/>
          <w:szCs w:val="20"/>
        </w:rPr>
        <w:t xml:space="preserve">ralement, sur l'exploitation, combien des rangées de ${seedtech} par </w:t>
      </w:r>
      <w:proofErr w:type="gramStart"/>
      <w:r w:rsidRPr="00F83D5D">
        <w:rPr>
          <w:rFonts w:ascii="Times" w:hAnsi="Times" w:cs="Arial"/>
          <w:b/>
          <w:sz w:val="20"/>
          <w:szCs w:val="20"/>
        </w:rPr>
        <w:t>planche  ?</w:t>
      </w:r>
      <w:proofErr w:type="gramEnd"/>
      <w:r w:rsidRPr="00F83D5D">
        <w:rPr>
          <w:rFonts w:ascii="Times" w:hAnsi="Times" w:cs="Arial"/>
          <w:b/>
          <w:sz w:val="20"/>
          <w:szCs w:val="20"/>
        </w:rPr>
        <w:t xml:space="preserve"> </w:t>
      </w:r>
    </w:p>
    <w:p w:rsidR="00FC1CB1" w:rsidRPr="00F83D5D" w:rsidRDefault="00FC1CB1" w:rsidP="00FC1CB1">
      <w:pPr>
        <w:contextualSpacing/>
        <w:rPr>
          <w:rFonts w:ascii="Times" w:hAnsi="Times" w:cs="Arial"/>
          <w:sz w:val="20"/>
          <w:szCs w:val="20"/>
        </w:rPr>
      </w:pPr>
    </w:p>
    <w:p w:rsidR="00AE7B8E" w:rsidRPr="00F83D5D" w:rsidRDefault="00FC1CB1" w:rsidP="00AE7B8E">
      <w:pPr>
        <w:pStyle w:val="Titre2"/>
        <w:numPr>
          <w:ilvl w:val="0"/>
          <w:numId w:val="0"/>
        </w:numPr>
        <w:contextualSpacing/>
        <w:rPr>
          <w:rFonts w:ascii="Times" w:hAnsi="Times" w:cs="Arial"/>
          <w:sz w:val="20"/>
          <w:szCs w:val="20"/>
        </w:rPr>
      </w:pPr>
      <w:r w:rsidRPr="00F83D5D">
        <w:rPr>
          <w:rFonts w:ascii="Times" w:eastAsia="Arial Unicode MS" w:hAnsi="Times" w:cs="Arial"/>
          <w:sz w:val="20"/>
          <w:szCs w:val="20"/>
          <w:lang w:eastAsia="en-029"/>
        </w:rPr>
        <w:br w:type="page"/>
      </w:r>
      <w:bookmarkStart w:id="36" w:name="_Toc291834316"/>
      <w:r w:rsidR="00AE7B8E" w:rsidRPr="00F83D5D">
        <w:rPr>
          <w:rFonts w:ascii="Times" w:hAnsi="Times" w:cs="Arial"/>
          <w:sz w:val="20"/>
          <w:szCs w:val="20"/>
        </w:rPr>
        <w:lastRenderedPageBreak/>
        <w:t>SECTION H : INFORMATIONS SUR LE LOGEMENT</w:t>
      </w:r>
      <w:bookmarkEnd w:id="36"/>
    </w:p>
    <w:p w:rsidR="00AE7B8E" w:rsidRPr="00F83D5D" w:rsidRDefault="00AE7B8E" w:rsidP="00AE7B8E">
      <w:pPr>
        <w:contextualSpacing/>
        <w:jc w:val="both"/>
        <w:outlineLvl w:val="0"/>
        <w:rPr>
          <w:rFonts w:ascii="Times" w:hAnsi="Times" w:cs="Arial"/>
          <w:bCs/>
          <w:i/>
          <w:sz w:val="20"/>
          <w:szCs w:val="20"/>
        </w:rPr>
      </w:pPr>
      <w:r w:rsidRPr="00F83D5D">
        <w:rPr>
          <w:rFonts w:ascii="Times" w:hAnsi="Times" w:cs="Arial"/>
          <w:bCs/>
          <w:i/>
          <w:sz w:val="20"/>
          <w:szCs w:val="20"/>
        </w:rPr>
        <w:t xml:space="preserve">SEKSYON H : ENFOMASYON SOU KAY LA </w:t>
      </w:r>
    </w:p>
    <w:p w:rsidR="00AE7B8E" w:rsidRPr="00F83D5D" w:rsidRDefault="00AE7B8E" w:rsidP="00AE7B8E">
      <w:pPr>
        <w:contextualSpacing/>
        <w:rPr>
          <w:rFonts w:ascii="Times" w:hAnsi="Times" w:cs="Arial"/>
          <w:sz w:val="20"/>
          <w:szCs w:val="20"/>
        </w:rPr>
      </w:pPr>
    </w:p>
    <w:p w:rsidR="00AE7B8E" w:rsidRPr="00F83D5D" w:rsidRDefault="00AE7B8E" w:rsidP="00AE7B8E">
      <w:pPr>
        <w:contextualSpacing/>
        <w:jc w:val="both"/>
        <w:rPr>
          <w:rFonts w:ascii="Times" w:hAnsi="Times" w:cs="Arial"/>
          <w:sz w:val="20"/>
          <w:szCs w:val="20"/>
        </w:rPr>
      </w:pPr>
      <w:r w:rsidRPr="00F83D5D">
        <w:rPr>
          <w:rFonts w:ascii="Times" w:hAnsi="Times" w:cs="Arial"/>
          <w:sz w:val="20"/>
          <w:szCs w:val="20"/>
        </w:rPr>
        <w:t>Dans cette partie on s'intéresse aux caractéristiques de l'habitation occupée par le ménage. Certaines questions étant potentiellement sensibles (sur les sanitaires par exemple), il faut les poser avec délicatesse pour ne pas brusquer l'enquêté.</w:t>
      </w:r>
    </w:p>
    <w:p w:rsidR="00AE7B8E" w:rsidRPr="00F83D5D" w:rsidRDefault="00AE7B8E" w:rsidP="00AE7B8E">
      <w:pPr>
        <w:contextualSpacing/>
        <w:rPr>
          <w:rFonts w:ascii="Times" w:hAnsi="Times" w:cs="Arial"/>
          <w:sz w:val="20"/>
          <w:szCs w:val="20"/>
        </w:rPr>
      </w:pPr>
    </w:p>
    <w:p w:rsidR="00AE7B8E" w:rsidRPr="00F83D5D" w:rsidRDefault="00AE7B8E" w:rsidP="00AE7B8E">
      <w:pPr>
        <w:contextualSpacing/>
        <w:rPr>
          <w:rFonts w:ascii="Times" w:hAnsi="Times" w:cs="Arial"/>
          <w:sz w:val="20"/>
          <w:szCs w:val="20"/>
        </w:rPr>
      </w:pPr>
    </w:p>
    <w:p w:rsidR="00AE7B8E" w:rsidRPr="00F83D5D" w:rsidRDefault="00AE7B8E" w:rsidP="00AE7B8E">
      <w:pPr>
        <w:contextualSpacing/>
        <w:rPr>
          <w:rFonts w:ascii="Times" w:hAnsi="Times" w:cs="Arial"/>
          <w:sz w:val="20"/>
          <w:szCs w:val="20"/>
        </w:rPr>
      </w:pPr>
      <w:r w:rsidRPr="00F83D5D">
        <w:rPr>
          <w:rFonts w:ascii="Times" w:hAnsi="Times" w:cs="Arial"/>
          <w:sz w:val="20"/>
          <w:szCs w:val="20"/>
        </w:rPr>
        <w:t xml:space="preserve">H_3 </w:t>
      </w:r>
    </w:p>
    <w:p w:rsidR="00AE7B8E" w:rsidRPr="00F83D5D" w:rsidRDefault="00AE7B8E" w:rsidP="00AE7B8E">
      <w:pPr>
        <w:contextualSpacing/>
        <w:rPr>
          <w:rFonts w:ascii="Times" w:hAnsi="Times" w:cs="Arial"/>
          <w:b/>
          <w:sz w:val="20"/>
          <w:szCs w:val="20"/>
        </w:rPr>
      </w:pPr>
      <w:r w:rsidRPr="00F83D5D">
        <w:rPr>
          <w:rFonts w:ascii="Times" w:hAnsi="Times" w:cs="Arial"/>
          <w:b/>
          <w:sz w:val="20"/>
          <w:szCs w:val="20"/>
        </w:rPr>
        <w:t>A quel titre le ménage occupe-t-il ce logement ?</w:t>
      </w:r>
    </w:p>
    <w:p w:rsidR="00AE7B8E" w:rsidRPr="00F83D5D" w:rsidRDefault="00AE7B8E" w:rsidP="00AE7B8E">
      <w:pPr>
        <w:contextualSpacing/>
        <w:rPr>
          <w:rFonts w:ascii="Times" w:hAnsi="Times" w:cs="Arial"/>
          <w:sz w:val="20"/>
          <w:szCs w:val="20"/>
        </w:rPr>
      </w:pPr>
      <w:r w:rsidRPr="00F83D5D">
        <w:rPr>
          <w:rFonts w:ascii="Times" w:hAnsi="Times" w:cs="Arial"/>
          <w:sz w:val="20"/>
          <w:szCs w:val="20"/>
        </w:rPr>
        <w:t>Kay sila, èske ou se:</w:t>
      </w:r>
    </w:p>
    <w:p w:rsidR="00AE7B8E" w:rsidRPr="00F83D5D" w:rsidRDefault="00AE7B8E" w:rsidP="00AE7B8E">
      <w:pPr>
        <w:contextualSpacing/>
        <w:rPr>
          <w:rFonts w:ascii="Times" w:hAnsi="Times" w:cs="Arial"/>
          <w:sz w:val="20"/>
          <w:szCs w:val="20"/>
        </w:rPr>
      </w:pPr>
    </w:p>
    <w:p w:rsidR="00AE7B8E" w:rsidRPr="00F83D5D" w:rsidRDefault="00AE7B8E" w:rsidP="00AE7B8E">
      <w:pPr>
        <w:contextualSpacing/>
        <w:rPr>
          <w:rFonts w:ascii="Times" w:hAnsi="Times" w:cs="Arial"/>
          <w:sz w:val="20"/>
          <w:szCs w:val="20"/>
        </w:rPr>
      </w:pPr>
      <w:r w:rsidRPr="00F83D5D">
        <w:rPr>
          <w:rFonts w:ascii="Times" w:hAnsi="Times" w:cs="Arial"/>
          <w:sz w:val="20"/>
          <w:szCs w:val="20"/>
        </w:rPr>
        <w:t xml:space="preserve">H_4 </w:t>
      </w:r>
    </w:p>
    <w:p w:rsidR="00AE7B8E" w:rsidRPr="00F83D5D" w:rsidRDefault="00AE7B8E" w:rsidP="00AE7B8E">
      <w:pPr>
        <w:contextualSpacing/>
        <w:rPr>
          <w:rFonts w:ascii="Times" w:hAnsi="Times" w:cs="Arial"/>
          <w:b/>
          <w:sz w:val="20"/>
          <w:szCs w:val="20"/>
        </w:rPr>
      </w:pPr>
      <w:r w:rsidRPr="00F83D5D">
        <w:rPr>
          <w:rFonts w:ascii="Times" w:hAnsi="Times" w:cs="Arial"/>
          <w:b/>
          <w:sz w:val="20"/>
          <w:szCs w:val="20"/>
        </w:rPr>
        <w:t>Quel est le principal matériau des murs?</w:t>
      </w:r>
    </w:p>
    <w:p w:rsidR="00AE7B8E" w:rsidRPr="00F83D5D" w:rsidRDefault="00AE7B8E" w:rsidP="00AE7B8E">
      <w:pPr>
        <w:contextualSpacing/>
        <w:rPr>
          <w:rFonts w:ascii="Times" w:hAnsi="Times" w:cs="Arial"/>
          <w:sz w:val="20"/>
          <w:szCs w:val="20"/>
        </w:rPr>
      </w:pPr>
      <w:r w:rsidRPr="00F83D5D">
        <w:rPr>
          <w:rFonts w:ascii="Times" w:hAnsi="Times" w:cs="Arial"/>
          <w:sz w:val="20"/>
          <w:szCs w:val="20"/>
        </w:rPr>
        <w:t>Avèk kisa panno kay la fèt?</w:t>
      </w:r>
    </w:p>
    <w:p w:rsidR="00AE7B8E" w:rsidRPr="00F83D5D" w:rsidRDefault="00AE7B8E" w:rsidP="00AE7B8E">
      <w:pPr>
        <w:contextualSpacing/>
        <w:rPr>
          <w:rFonts w:ascii="Times" w:hAnsi="Times" w:cs="Arial"/>
          <w:sz w:val="20"/>
          <w:szCs w:val="20"/>
        </w:rPr>
      </w:pPr>
    </w:p>
    <w:p w:rsidR="00AE7B8E" w:rsidRPr="00F83D5D" w:rsidRDefault="00AE7B8E" w:rsidP="00AE7B8E">
      <w:pPr>
        <w:contextualSpacing/>
        <w:rPr>
          <w:rFonts w:ascii="Times" w:hAnsi="Times" w:cs="Arial"/>
          <w:sz w:val="20"/>
          <w:szCs w:val="20"/>
        </w:rPr>
      </w:pPr>
      <w:r w:rsidRPr="00F83D5D">
        <w:rPr>
          <w:rFonts w:ascii="Times" w:hAnsi="Times" w:cs="Arial"/>
          <w:sz w:val="20"/>
          <w:szCs w:val="20"/>
        </w:rPr>
        <w:t xml:space="preserve">H_7 </w:t>
      </w:r>
    </w:p>
    <w:p w:rsidR="00AE7B8E" w:rsidRPr="00F83D5D" w:rsidRDefault="00AE7B8E" w:rsidP="00AE7B8E">
      <w:pPr>
        <w:contextualSpacing/>
        <w:rPr>
          <w:rFonts w:ascii="Times" w:hAnsi="Times" w:cs="Arial"/>
          <w:b/>
          <w:sz w:val="20"/>
          <w:szCs w:val="20"/>
        </w:rPr>
      </w:pPr>
      <w:r w:rsidRPr="00F83D5D">
        <w:rPr>
          <w:rFonts w:ascii="Times" w:hAnsi="Times" w:cs="Arial"/>
          <w:b/>
          <w:sz w:val="20"/>
          <w:szCs w:val="20"/>
        </w:rPr>
        <w:t>Combien y a-t-il de pièces de séjour / salles à manger dans votre logement ?</w:t>
      </w:r>
    </w:p>
    <w:p w:rsidR="00AE7B8E" w:rsidRPr="00F83D5D" w:rsidRDefault="00AE7B8E" w:rsidP="00AE7B8E">
      <w:pPr>
        <w:contextualSpacing/>
        <w:rPr>
          <w:rFonts w:ascii="Times" w:hAnsi="Times" w:cs="Arial"/>
          <w:sz w:val="20"/>
          <w:szCs w:val="20"/>
        </w:rPr>
      </w:pPr>
      <w:r w:rsidRPr="00F83D5D">
        <w:rPr>
          <w:rFonts w:ascii="Times" w:hAnsi="Times" w:cs="Arial"/>
          <w:sz w:val="20"/>
          <w:szCs w:val="20"/>
        </w:rPr>
        <w:t>Nan konbyen pyès ou menm ak fanmiw ap viv?</w:t>
      </w:r>
    </w:p>
    <w:p w:rsidR="00AE7B8E" w:rsidRPr="00F83D5D" w:rsidRDefault="00AE7B8E" w:rsidP="00AE7B8E">
      <w:pPr>
        <w:contextualSpacing/>
        <w:rPr>
          <w:rFonts w:ascii="Times" w:hAnsi="Times" w:cs="Arial"/>
          <w:sz w:val="20"/>
          <w:szCs w:val="20"/>
        </w:rPr>
      </w:pPr>
    </w:p>
    <w:p w:rsidR="00AE7B8E" w:rsidRPr="00F83D5D" w:rsidRDefault="00AE7B8E" w:rsidP="00AE7B8E">
      <w:pPr>
        <w:contextualSpacing/>
        <w:rPr>
          <w:rFonts w:ascii="Times" w:hAnsi="Times" w:cs="Arial"/>
          <w:sz w:val="20"/>
          <w:szCs w:val="20"/>
        </w:rPr>
      </w:pPr>
      <w:r w:rsidRPr="00F83D5D">
        <w:rPr>
          <w:rFonts w:ascii="Times" w:hAnsi="Times" w:cs="Arial"/>
          <w:sz w:val="20"/>
          <w:szCs w:val="20"/>
        </w:rPr>
        <w:t xml:space="preserve">H_8 </w:t>
      </w:r>
    </w:p>
    <w:p w:rsidR="00AE7B8E" w:rsidRPr="00F83D5D" w:rsidRDefault="00AE7B8E" w:rsidP="00AE7B8E">
      <w:pPr>
        <w:contextualSpacing/>
        <w:rPr>
          <w:rFonts w:ascii="Times" w:hAnsi="Times" w:cs="Arial"/>
          <w:b/>
          <w:sz w:val="20"/>
          <w:szCs w:val="20"/>
        </w:rPr>
      </w:pPr>
      <w:r w:rsidRPr="00F83D5D">
        <w:rPr>
          <w:rFonts w:ascii="Times" w:hAnsi="Times" w:cs="Arial"/>
          <w:b/>
          <w:sz w:val="20"/>
          <w:szCs w:val="20"/>
        </w:rPr>
        <w:t>Combien y a-t-il de chambres à coucher dans votre logement ?</w:t>
      </w:r>
    </w:p>
    <w:p w:rsidR="00AE7B8E" w:rsidRPr="00F83D5D" w:rsidRDefault="00AE7B8E" w:rsidP="00AE7B8E">
      <w:pPr>
        <w:contextualSpacing/>
        <w:rPr>
          <w:rFonts w:ascii="Times" w:hAnsi="Times" w:cs="Arial"/>
          <w:sz w:val="20"/>
          <w:szCs w:val="20"/>
        </w:rPr>
      </w:pPr>
      <w:r w:rsidRPr="00F83D5D">
        <w:rPr>
          <w:rFonts w:ascii="Times" w:hAnsi="Times" w:cs="Arial"/>
          <w:sz w:val="20"/>
          <w:szCs w:val="20"/>
        </w:rPr>
        <w:t>Konbyen chanm pou moun domi kay la gen?</w:t>
      </w:r>
    </w:p>
    <w:p w:rsidR="00AE7B8E" w:rsidRDefault="00AE7B8E" w:rsidP="00AE7B8E">
      <w:pPr>
        <w:contextualSpacing/>
        <w:rPr>
          <w:rFonts w:ascii="Times" w:hAnsi="Times" w:cs="Arial"/>
          <w:sz w:val="20"/>
          <w:szCs w:val="20"/>
        </w:rPr>
      </w:pPr>
    </w:p>
    <w:p w:rsidR="00983739" w:rsidRDefault="00983739" w:rsidP="00AE7B8E">
      <w:pPr>
        <w:contextualSpacing/>
        <w:rPr>
          <w:rFonts w:ascii="Times" w:hAnsi="Times" w:cs="Arial"/>
          <w:sz w:val="20"/>
          <w:szCs w:val="20"/>
        </w:rPr>
      </w:pPr>
      <w:r>
        <w:rPr>
          <w:rFonts w:ascii="Times" w:hAnsi="Times" w:cs="Arial"/>
          <w:sz w:val="20"/>
          <w:szCs w:val="20"/>
        </w:rPr>
        <w:t>H_11</w:t>
      </w:r>
    </w:p>
    <w:p w:rsidR="00983739" w:rsidRPr="00983739" w:rsidRDefault="00983739" w:rsidP="00AE7B8E">
      <w:pPr>
        <w:contextualSpacing/>
        <w:rPr>
          <w:rFonts w:ascii="Times" w:hAnsi="Times" w:cs="Arial"/>
          <w:b/>
          <w:sz w:val="20"/>
          <w:szCs w:val="20"/>
        </w:rPr>
      </w:pPr>
      <w:r w:rsidRPr="00983739">
        <w:rPr>
          <w:rFonts w:ascii="Times" w:hAnsi="Times" w:cs="Arial"/>
          <w:b/>
          <w:sz w:val="20"/>
          <w:szCs w:val="20"/>
        </w:rPr>
        <w:t>Etes-vous rattaché au réseau électrique EDH ?</w:t>
      </w:r>
    </w:p>
    <w:p w:rsidR="00983739" w:rsidRDefault="00526C22" w:rsidP="00AE7B8E">
      <w:pPr>
        <w:contextualSpacing/>
        <w:rPr>
          <w:rFonts w:ascii="Times" w:hAnsi="Times" w:cs="Arial"/>
          <w:sz w:val="20"/>
          <w:szCs w:val="20"/>
        </w:rPr>
      </w:pPr>
      <w:r w:rsidRPr="004F3333">
        <w:rPr>
          <w:rFonts w:ascii="Times" w:hAnsi="Times" w:cs="Arial"/>
          <w:sz w:val="20"/>
          <w:szCs w:val="20"/>
        </w:rPr>
        <w:t>Eske ou gen kouran lakay ou?</w:t>
      </w:r>
    </w:p>
    <w:p w:rsidR="00983739" w:rsidRPr="00F83D5D" w:rsidRDefault="00983739" w:rsidP="00AE7B8E">
      <w:pPr>
        <w:contextualSpacing/>
        <w:rPr>
          <w:rFonts w:ascii="Times" w:hAnsi="Times" w:cs="Arial"/>
          <w:sz w:val="20"/>
          <w:szCs w:val="20"/>
        </w:rPr>
      </w:pPr>
    </w:p>
    <w:p w:rsidR="00AE7B8E" w:rsidRPr="00F83D5D" w:rsidRDefault="00AE7B8E" w:rsidP="00AE7B8E">
      <w:pPr>
        <w:contextualSpacing/>
        <w:rPr>
          <w:rFonts w:ascii="Times" w:hAnsi="Times" w:cs="Arial"/>
          <w:sz w:val="20"/>
          <w:szCs w:val="20"/>
        </w:rPr>
      </w:pPr>
      <w:r w:rsidRPr="00F83D5D">
        <w:rPr>
          <w:rFonts w:ascii="Times" w:hAnsi="Times" w:cs="Arial"/>
          <w:sz w:val="20"/>
          <w:szCs w:val="20"/>
        </w:rPr>
        <w:t xml:space="preserve">H_12 </w:t>
      </w:r>
    </w:p>
    <w:p w:rsidR="00AE7B8E" w:rsidRPr="00F83D5D" w:rsidRDefault="00AE7B8E" w:rsidP="00AE7B8E">
      <w:pPr>
        <w:contextualSpacing/>
        <w:rPr>
          <w:rFonts w:ascii="Times" w:hAnsi="Times" w:cs="Arial"/>
          <w:b/>
          <w:sz w:val="20"/>
          <w:szCs w:val="20"/>
        </w:rPr>
      </w:pPr>
      <w:r w:rsidRPr="00F83D5D">
        <w:rPr>
          <w:rFonts w:ascii="Times" w:hAnsi="Times" w:cs="Arial"/>
          <w:b/>
          <w:sz w:val="20"/>
          <w:szCs w:val="20"/>
        </w:rPr>
        <w:t xml:space="preserve">Quel est le principal type d’éclairage dans le logement? </w:t>
      </w:r>
    </w:p>
    <w:p w:rsidR="00AE7B8E" w:rsidRPr="00F83D5D" w:rsidRDefault="00AE7B8E" w:rsidP="00AE7B8E">
      <w:pPr>
        <w:contextualSpacing/>
        <w:rPr>
          <w:rFonts w:ascii="Times" w:hAnsi="Times" w:cs="Arial"/>
          <w:sz w:val="20"/>
          <w:szCs w:val="20"/>
        </w:rPr>
      </w:pPr>
      <w:r w:rsidRPr="00F83D5D">
        <w:rPr>
          <w:rFonts w:ascii="Times" w:hAnsi="Times" w:cs="Arial"/>
          <w:sz w:val="20"/>
          <w:szCs w:val="20"/>
        </w:rPr>
        <w:t>Kisa nou piplis itilize pou limyè anndan kay la?</w:t>
      </w:r>
    </w:p>
    <w:p w:rsidR="00AE7B8E" w:rsidRPr="00F83D5D" w:rsidRDefault="00AE7B8E" w:rsidP="00AE7B8E">
      <w:pPr>
        <w:contextualSpacing/>
        <w:rPr>
          <w:rFonts w:ascii="Times" w:hAnsi="Times" w:cs="Arial"/>
          <w:sz w:val="20"/>
          <w:szCs w:val="20"/>
        </w:rPr>
      </w:pPr>
    </w:p>
    <w:p w:rsidR="00AE7B8E" w:rsidRPr="00F83D5D" w:rsidRDefault="00AE7B8E" w:rsidP="00AE7B8E">
      <w:pPr>
        <w:contextualSpacing/>
        <w:rPr>
          <w:rFonts w:ascii="Times" w:hAnsi="Times" w:cs="Arial"/>
          <w:sz w:val="20"/>
          <w:szCs w:val="20"/>
        </w:rPr>
      </w:pPr>
      <w:r w:rsidRPr="00F83D5D">
        <w:rPr>
          <w:rFonts w:ascii="Times" w:hAnsi="Times" w:cs="Arial"/>
          <w:sz w:val="20"/>
          <w:szCs w:val="20"/>
        </w:rPr>
        <w:t xml:space="preserve">H_14 </w:t>
      </w:r>
    </w:p>
    <w:p w:rsidR="00AE7B8E" w:rsidRPr="00F83D5D" w:rsidRDefault="00AE7B8E" w:rsidP="00AE7B8E">
      <w:pPr>
        <w:contextualSpacing/>
        <w:rPr>
          <w:rFonts w:ascii="Times" w:hAnsi="Times" w:cs="Arial"/>
          <w:b/>
          <w:sz w:val="20"/>
          <w:szCs w:val="20"/>
        </w:rPr>
      </w:pPr>
      <w:r w:rsidRPr="00F83D5D">
        <w:rPr>
          <w:rFonts w:ascii="Times" w:hAnsi="Times" w:cs="Arial"/>
          <w:b/>
          <w:sz w:val="20"/>
          <w:szCs w:val="20"/>
        </w:rPr>
        <w:t>Quel est le principal mode d’approvisionnement du ménage en eau ?</w:t>
      </w:r>
    </w:p>
    <w:p w:rsidR="00AE7B8E" w:rsidRPr="00F83D5D" w:rsidRDefault="00AE7B8E" w:rsidP="00AE7B8E">
      <w:pPr>
        <w:contextualSpacing/>
        <w:rPr>
          <w:rFonts w:ascii="Times" w:hAnsi="Times" w:cs="Arial"/>
          <w:sz w:val="20"/>
          <w:szCs w:val="20"/>
        </w:rPr>
      </w:pPr>
      <w:r w:rsidRPr="00F83D5D">
        <w:rPr>
          <w:rFonts w:ascii="Times" w:hAnsi="Times" w:cs="Arial"/>
          <w:sz w:val="20"/>
          <w:szCs w:val="20"/>
        </w:rPr>
        <w:t>Kibò moun kay la  piplis pran dlo pou itilize?</w:t>
      </w:r>
    </w:p>
    <w:p w:rsidR="00AE7B8E" w:rsidRPr="00F83D5D" w:rsidRDefault="00AE7B8E" w:rsidP="00AE7B8E">
      <w:pPr>
        <w:contextualSpacing/>
        <w:rPr>
          <w:rFonts w:ascii="Times" w:hAnsi="Times" w:cs="Arial"/>
          <w:sz w:val="20"/>
          <w:szCs w:val="20"/>
        </w:rPr>
      </w:pPr>
    </w:p>
    <w:p w:rsidR="00AE7B8E" w:rsidRPr="00F83D5D" w:rsidRDefault="00AE7B8E" w:rsidP="00AE7B8E">
      <w:pPr>
        <w:contextualSpacing/>
        <w:rPr>
          <w:rFonts w:ascii="Times" w:hAnsi="Times" w:cs="Arial"/>
          <w:sz w:val="20"/>
          <w:szCs w:val="20"/>
        </w:rPr>
      </w:pPr>
      <w:r w:rsidRPr="00F83D5D">
        <w:rPr>
          <w:rFonts w:ascii="Times" w:hAnsi="Times" w:cs="Arial"/>
          <w:sz w:val="20"/>
          <w:szCs w:val="20"/>
        </w:rPr>
        <w:br w:type="page"/>
      </w:r>
    </w:p>
    <w:p w:rsidR="00FC1CB1" w:rsidRPr="00F83D5D" w:rsidRDefault="00FC1CB1" w:rsidP="00C77171">
      <w:pPr>
        <w:contextualSpacing/>
        <w:outlineLvl w:val="0"/>
        <w:rPr>
          <w:rFonts w:ascii="Times" w:hAnsi="Times" w:cs="Arial"/>
          <w:b/>
          <w:i/>
          <w:sz w:val="20"/>
          <w:szCs w:val="20"/>
        </w:rPr>
      </w:pPr>
      <w:r w:rsidRPr="00F83D5D">
        <w:rPr>
          <w:rFonts w:ascii="Times" w:hAnsi="Times" w:cs="Arial"/>
          <w:b/>
          <w:i/>
          <w:sz w:val="20"/>
          <w:szCs w:val="20"/>
        </w:rPr>
        <w:lastRenderedPageBreak/>
        <w:t xml:space="preserve">SECTION J: BIENS ET BETAIL DU MENAGE </w:t>
      </w:r>
    </w:p>
    <w:p w:rsidR="00FC1CB1" w:rsidRPr="00F83D5D" w:rsidRDefault="00FC1CB1" w:rsidP="00C77171">
      <w:pPr>
        <w:contextualSpacing/>
        <w:outlineLvl w:val="0"/>
        <w:rPr>
          <w:rFonts w:ascii="Times" w:hAnsi="Times" w:cs="Arial"/>
          <w:i/>
          <w:sz w:val="20"/>
          <w:szCs w:val="20"/>
        </w:rPr>
      </w:pPr>
      <w:r w:rsidRPr="00F83D5D">
        <w:rPr>
          <w:rFonts w:ascii="Times" w:hAnsi="Times" w:cs="Arial"/>
          <w:i/>
          <w:sz w:val="20"/>
          <w:szCs w:val="20"/>
        </w:rPr>
        <w:t>SEKSYON J: BYEN / BET KAY LA GENYEN</w:t>
      </w:r>
    </w:p>
    <w:p w:rsidR="00FC1CB1" w:rsidRPr="00F83D5D" w:rsidRDefault="00FC1CB1" w:rsidP="00FC1CB1">
      <w:pPr>
        <w:contextualSpacing/>
        <w:rPr>
          <w:rFonts w:ascii="Times" w:hAnsi="Times" w:cs="Arial"/>
          <w:i/>
          <w:sz w:val="20"/>
          <w:szCs w:val="20"/>
        </w:rPr>
      </w:pPr>
    </w:p>
    <w:p w:rsidR="00FC1CB1" w:rsidRPr="00F83D5D" w:rsidRDefault="00FC1CB1" w:rsidP="0081604F">
      <w:pPr>
        <w:contextualSpacing/>
        <w:jc w:val="both"/>
        <w:rPr>
          <w:rFonts w:ascii="Times" w:hAnsi="Times" w:cs="Arial"/>
          <w:sz w:val="20"/>
          <w:szCs w:val="20"/>
        </w:rPr>
      </w:pPr>
      <w:r w:rsidRPr="00F83D5D">
        <w:rPr>
          <w:rFonts w:ascii="Times" w:hAnsi="Times" w:cs="Arial"/>
          <w:sz w:val="20"/>
          <w:szCs w:val="20"/>
        </w:rPr>
        <w:t>Dans la  section J, on pose des questions sur les  les divers biens que possède le ménage et les activités d’élevage des membres du ménage en demandant dans quelles conditions les animaux sont élevés (possession, pris en gardiennage,…).</w:t>
      </w:r>
    </w:p>
    <w:p w:rsidR="00FC1CB1" w:rsidRPr="00F83D5D" w:rsidRDefault="00FC1CB1" w:rsidP="00FC1CB1">
      <w:pPr>
        <w:contextualSpacing/>
        <w:rPr>
          <w:rFonts w:ascii="Times" w:hAnsi="Times" w:cs="Arial"/>
          <w:b/>
          <w:sz w:val="20"/>
          <w:szCs w:val="20"/>
        </w:rPr>
      </w:pPr>
    </w:p>
    <w:p w:rsidR="00FC1CB1" w:rsidRPr="00F83D5D" w:rsidRDefault="00FC1CB1" w:rsidP="00FC1CB1">
      <w:pPr>
        <w:contextualSpacing/>
        <w:rPr>
          <w:rFonts w:ascii="Times" w:hAnsi="Times" w:cs="Arial"/>
          <w:sz w:val="20"/>
          <w:szCs w:val="20"/>
        </w:rPr>
      </w:pPr>
    </w:p>
    <w:p w:rsidR="001D52DE" w:rsidRPr="00F83D5D" w:rsidRDefault="001D52DE" w:rsidP="001D52DE">
      <w:pPr>
        <w:contextualSpacing/>
        <w:jc w:val="right"/>
        <w:outlineLvl w:val="0"/>
        <w:rPr>
          <w:rFonts w:ascii="Times" w:hAnsi="Times" w:cs="Arial"/>
          <w:smallCaps/>
          <w:sz w:val="20"/>
          <w:szCs w:val="20"/>
        </w:rPr>
      </w:pPr>
      <w:r w:rsidRPr="00F83D5D">
        <w:rPr>
          <w:rFonts w:ascii="Times" w:hAnsi="Times" w:cs="Arial"/>
          <w:smallCaps/>
          <w:sz w:val="20"/>
          <w:szCs w:val="20"/>
        </w:rPr>
        <w:t>Partie 1: Biens du ménage</w:t>
      </w:r>
    </w:p>
    <w:p w:rsidR="00FC1CB1" w:rsidRPr="00F83D5D" w:rsidRDefault="001D52DE" w:rsidP="001D52DE">
      <w:pPr>
        <w:contextualSpacing/>
        <w:jc w:val="right"/>
        <w:outlineLvl w:val="0"/>
        <w:rPr>
          <w:rFonts w:ascii="Times" w:hAnsi="Times" w:cs="Arial"/>
          <w:smallCaps/>
          <w:sz w:val="20"/>
          <w:szCs w:val="20"/>
        </w:rPr>
      </w:pPr>
      <w:r w:rsidRPr="00F83D5D">
        <w:rPr>
          <w:rFonts w:ascii="Times" w:hAnsi="Times" w:cs="Arial"/>
          <w:smallCaps/>
          <w:sz w:val="20"/>
          <w:szCs w:val="20"/>
        </w:rPr>
        <w:t>Pati 1</w:t>
      </w:r>
      <w:r w:rsidR="00FC1CB1" w:rsidRPr="00F83D5D">
        <w:rPr>
          <w:rFonts w:ascii="Times" w:hAnsi="Times" w:cs="Arial"/>
          <w:smallCaps/>
          <w:sz w:val="20"/>
          <w:szCs w:val="20"/>
        </w:rPr>
        <w:t xml:space="preserve">: </w:t>
      </w:r>
      <w:r w:rsidRPr="00F83D5D">
        <w:rPr>
          <w:rFonts w:ascii="Times" w:hAnsi="Times" w:cs="Arial"/>
          <w:smallCaps/>
          <w:sz w:val="20"/>
          <w:szCs w:val="20"/>
        </w:rPr>
        <w:t>Byen menag genyen</w:t>
      </w:r>
    </w:p>
    <w:p w:rsidR="00FC1CB1" w:rsidRPr="00F83D5D" w:rsidRDefault="00FC1CB1" w:rsidP="00FC1CB1">
      <w:pPr>
        <w:contextualSpacing/>
        <w:rPr>
          <w:rFonts w:ascii="Times" w:hAnsi="Times" w:cs="Arial"/>
          <w:b/>
          <w:sz w:val="20"/>
          <w:szCs w:val="20"/>
        </w:rPr>
      </w:pPr>
    </w:p>
    <w:p w:rsidR="00FC1CB1" w:rsidRPr="00F83D5D" w:rsidRDefault="00FC1CB1" w:rsidP="00C77171">
      <w:pPr>
        <w:contextualSpacing/>
        <w:outlineLvl w:val="0"/>
        <w:rPr>
          <w:rFonts w:ascii="Times" w:hAnsi="Times" w:cs="Arial"/>
          <w:b/>
          <w:sz w:val="20"/>
          <w:szCs w:val="20"/>
        </w:rPr>
      </w:pPr>
      <w:r w:rsidRPr="00F83D5D">
        <w:rPr>
          <w:rFonts w:ascii="Times" w:hAnsi="Times" w:cs="Arial"/>
          <w:b/>
          <w:sz w:val="20"/>
          <w:szCs w:val="20"/>
        </w:rPr>
        <w:t xml:space="preserve">J1_1 : Possèdez-vous [bien]? </w:t>
      </w:r>
    </w:p>
    <w:p w:rsidR="00FC1CB1" w:rsidRPr="00F83D5D" w:rsidRDefault="00FC1CB1" w:rsidP="00C77171">
      <w:pPr>
        <w:contextualSpacing/>
        <w:outlineLvl w:val="0"/>
        <w:rPr>
          <w:rFonts w:ascii="Times" w:hAnsi="Times" w:cs="Arial"/>
          <w:sz w:val="20"/>
          <w:szCs w:val="20"/>
        </w:rPr>
      </w:pPr>
      <w:r w:rsidRPr="00F83D5D">
        <w:rPr>
          <w:rFonts w:ascii="Times" w:hAnsi="Times" w:cs="Arial"/>
          <w:sz w:val="20"/>
          <w:szCs w:val="20"/>
        </w:rPr>
        <w:t>J1_1 : Eske ou genyen [byen] saa?</w:t>
      </w:r>
    </w:p>
    <w:p w:rsidR="00FC1CB1" w:rsidRPr="00F83D5D" w:rsidRDefault="00FC1CB1" w:rsidP="00FC1CB1">
      <w:pPr>
        <w:contextualSpacing/>
        <w:rPr>
          <w:rFonts w:ascii="Times" w:hAnsi="Times" w:cs="Arial"/>
          <w:sz w:val="20"/>
          <w:szCs w:val="20"/>
        </w:rPr>
      </w:pPr>
    </w:p>
    <w:p w:rsidR="001D52DE" w:rsidRPr="00F83D5D" w:rsidRDefault="00FC1CB1" w:rsidP="001D52DE">
      <w:pPr>
        <w:pBdr>
          <w:top w:val="single" w:sz="4" w:space="1" w:color="auto"/>
          <w:left w:val="single" w:sz="4" w:space="4" w:color="auto"/>
          <w:bottom w:val="single" w:sz="4" w:space="1" w:color="auto"/>
          <w:right w:val="single" w:sz="4" w:space="4" w:color="auto"/>
        </w:pBdr>
        <w:contextualSpacing/>
        <w:rPr>
          <w:rFonts w:ascii="Times" w:hAnsi="Times" w:cs="Arial"/>
          <w:sz w:val="20"/>
          <w:szCs w:val="20"/>
        </w:rPr>
      </w:pPr>
      <w:proofErr w:type="gramStart"/>
      <w:r w:rsidRPr="00F83D5D">
        <w:rPr>
          <w:rFonts w:ascii="Times" w:hAnsi="Times" w:cs="Arial"/>
          <w:sz w:val="20"/>
          <w:szCs w:val="20"/>
        </w:rPr>
        <w:t>Remarques</w:t>
      </w:r>
      <w:proofErr w:type="gramEnd"/>
      <w:r w:rsidRPr="00F83D5D">
        <w:rPr>
          <w:rFonts w:ascii="Times" w:hAnsi="Times" w:cs="Arial"/>
          <w:sz w:val="20"/>
          <w:szCs w:val="20"/>
        </w:rPr>
        <w:t> :</w:t>
      </w:r>
    </w:p>
    <w:p w:rsidR="001D52DE" w:rsidRPr="00F83D5D" w:rsidRDefault="001D52DE" w:rsidP="001D52DE">
      <w:pPr>
        <w:pBdr>
          <w:top w:val="single" w:sz="4" w:space="1" w:color="auto"/>
          <w:left w:val="single" w:sz="4" w:space="4" w:color="auto"/>
          <w:bottom w:val="single" w:sz="4" w:space="1" w:color="auto"/>
          <w:right w:val="single" w:sz="4" w:space="4" w:color="auto"/>
        </w:pBdr>
        <w:contextualSpacing/>
        <w:rPr>
          <w:rFonts w:ascii="Times" w:hAnsi="Times" w:cs="Arial"/>
          <w:sz w:val="20"/>
          <w:szCs w:val="20"/>
        </w:rPr>
      </w:pPr>
      <w:r w:rsidRPr="00F83D5D">
        <w:rPr>
          <w:rFonts w:ascii="Times" w:hAnsi="Times" w:cs="Arial"/>
          <w:sz w:val="20"/>
          <w:szCs w:val="20"/>
        </w:rPr>
        <w:tab/>
      </w:r>
      <w:r w:rsidR="00FC1CB1" w:rsidRPr="00F83D5D">
        <w:rPr>
          <w:rFonts w:ascii="Times" w:hAnsi="Times" w:cs="Arial"/>
          <w:sz w:val="20"/>
          <w:szCs w:val="20"/>
        </w:rPr>
        <w:t xml:space="preserve">Un moulin peut être pour le riz, le maïs, l’arachide, la canne à sucre ou d’autres productions. </w:t>
      </w:r>
    </w:p>
    <w:p w:rsidR="001D52DE" w:rsidRPr="00F83D5D" w:rsidRDefault="001D52DE" w:rsidP="001D52DE">
      <w:pPr>
        <w:pBdr>
          <w:top w:val="single" w:sz="4" w:space="1" w:color="auto"/>
          <w:left w:val="single" w:sz="4" w:space="4" w:color="auto"/>
          <w:bottom w:val="single" w:sz="4" w:space="1" w:color="auto"/>
          <w:right w:val="single" w:sz="4" w:space="4" w:color="auto"/>
        </w:pBdr>
        <w:contextualSpacing/>
        <w:rPr>
          <w:rFonts w:ascii="Times" w:hAnsi="Times" w:cs="Arial"/>
          <w:sz w:val="20"/>
          <w:szCs w:val="20"/>
        </w:rPr>
      </w:pPr>
      <w:r w:rsidRPr="00F83D5D">
        <w:rPr>
          <w:rFonts w:ascii="Times" w:hAnsi="Times" w:cs="Arial"/>
          <w:sz w:val="20"/>
          <w:szCs w:val="20"/>
        </w:rPr>
        <w:tab/>
      </w:r>
      <w:r w:rsidR="00FC1CB1" w:rsidRPr="00F83D5D">
        <w:rPr>
          <w:rFonts w:ascii="Times" w:hAnsi="Times" w:cs="Arial"/>
          <w:sz w:val="20"/>
          <w:szCs w:val="20"/>
        </w:rPr>
        <w:t>Un glacis est une construction en cimen</w:t>
      </w:r>
      <w:r w:rsidRPr="00F83D5D">
        <w:rPr>
          <w:rFonts w:ascii="Times" w:hAnsi="Times" w:cs="Arial"/>
          <w:sz w:val="20"/>
          <w:szCs w:val="20"/>
        </w:rPr>
        <w:t>t</w:t>
      </w:r>
    </w:p>
    <w:p w:rsidR="00FC1CB1" w:rsidRPr="00F83D5D" w:rsidRDefault="001D52DE" w:rsidP="001D52DE">
      <w:pPr>
        <w:pBdr>
          <w:top w:val="single" w:sz="4" w:space="1" w:color="auto"/>
          <w:left w:val="single" w:sz="4" w:space="4" w:color="auto"/>
          <w:bottom w:val="single" w:sz="4" w:space="1" w:color="auto"/>
          <w:right w:val="single" w:sz="4" w:space="4" w:color="auto"/>
        </w:pBdr>
        <w:contextualSpacing/>
        <w:rPr>
          <w:rFonts w:ascii="Times" w:hAnsi="Times" w:cs="Arial"/>
          <w:sz w:val="20"/>
          <w:szCs w:val="20"/>
        </w:rPr>
      </w:pPr>
      <w:r w:rsidRPr="00F83D5D">
        <w:rPr>
          <w:rFonts w:ascii="Times" w:hAnsi="Times" w:cs="Arial"/>
          <w:sz w:val="20"/>
          <w:szCs w:val="20"/>
        </w:rPr>
        <w:tab/>
      </w:r>
      <w:r w:rsidR="00FC1CB1" w:rsidRPr="00F83D5D">
        <w:rPr>
          <w:rFonts w:ascii="Times" w:hAnsi="Times" w:cs="Arial"/>
          <w:sz w:val="20"/>
          <w:szCs w:val="20"/>
        </w:rPr>
        <w:t>Une citerne.est également en ciment, mais un réservoir peut-être en plastique</w:t>
      </w:r>
    </w:p>
    <w:p w:rsidR="00FC1CB1" w:rsidRPr="00F83D5D" w:rsidRDefault="00FC1CB1" w:rsidP="00FC1CB1">
      <w:pPr>
        <w:contextualSpacing/>
        <w:rPr>
          <w:rFonts w:ascii="Times" w:hAnsi="Times" w:cs="Arial"/>
          <w:sz w:val="20"/>
          <w:szCs w:val="20"/>
        </w:rPr>
      </w:pPr>
    </w:p>
    <w:p w:rsidR="001D52DE" w:rsidRPr="00F83D5D" w:rsidRDefault="001D52DE" w:rsidP="001D52DE">
      <w:pPr>
        <w:contextualSpacing/>
        <w:jc w:val="right"/>
        <w:outlineLvl w:val="0"/>
        <w:rPr>
          <w:rFonts w:ascii="Times" w:hAnsi="Times" w:cs="Arial"/>
          <w:smallCaps/>
          <w:sz w:val="20"/>
          <w:szCs w:val="20"/>
        </w:rPr>
      </w:pPr>
      <w:r w:rsidRPr="00F83D5D">
        <w:rPr>
          <w:rFonts w:ascii="Times" w:hAnsi="Times" w:cs="Arial"/>
          <w:smallCaps/>
          <w:sz w:val="20"/>
          <w:szCs w:val="20"/>
        </w:rPr>
        <w:t>Partie 2 : Bétail</w:t>
      </w:r>
    </w:p>
    <w:p w:rsidR="00FC1CB1" w:rsidRPr="00F83D5D" w:rsidRDefault="001D52DE" w:rsidP="001D52DE">
      <w:pPr>
        <w:contextualSpacing/>
        <w:jc w:val="right"/>
        <w:outlineLvl w:val="0"/>
        <w:rPr>
          <w:rFonts w:ascii="Times" w:hAnsi="Times" w:cs="Arial"/>
          <w:smallCaps/>
          <w:sz w:val="20"/>
          <w:szCs w:val="20"/>
        </w:rPr>
      </w:pPr>
      <w:r w:rsidRPr="00F83D5D">
        <w:rPr>
          <w:rFonts w:ascii="Times" w:hAnsi="Times" w:cs="Arial"/>
          <w:smallCaps/>
          <w:sz w:val="20"/>
          <w:szCs w:val="20"/>
        </w:rPr>
        <w:t>Pati</w:t>
      </w:r>
      <w:r w:rsidR="00FC1CB1" w:rsidRPr="00F83D5D">
        <w:rPr>
          <w:rFonts w:ascii="Times" w:hAnsi="Times" w:cs="Arial"/>
          <w:smallCaps/>
          <w:sz w:val="20"/>
          <w:szCs w:val="20"/>
        </w:rPr>
        <w:t xml:space="preserve"> 2 : </w:t>
      </w:r>
      <w:r w:rsidRPr="00F83D5D">
        <w:rPr>
          <w:rFonts w:ascii="Times" w:hAnsi="Times" w:cs="Arial"/>
          <w:smallCaps/>
          <w:sz w:val="20"/>
          <w:szCs w:val="20"/>
        </w:rPr>
        <w:t>Bet yo</w:t>
      </w:r>
    </w:p>
    <w:p w:rsidR="00FC1CB1" w:rsidRPr="00F83D5D" w:rsidRDefault="00FC1CB1" w:rsidP="00FC1CB1">
      <w:pPr>
        <w:contextualSpacing/>
        <w:rPr>
          <w:rFonts w:ascii="Times" w:hAnsi="Times" w:cs="Arial"/>
          <w:sz w:val="20"/>
          <w:szCs w:val="20"/>
        </w:rPr>
      </w:pPr>
    </w:p>
    <w:p w:rsidR="00FC1CB1" w:rsidRPr="00F83D5D" w:rsidRDefault="00FC1CB1" w:rsidP="0081604F">
      <w:pPr>
        <w:contextualSpacing/>
        <w:jc w:val="both"/>
        <w:rPr>
          <w:rFonts w:ascii="Times" w:hAnsi="Times" w:cs="Arial"/>
          <w:sz w:val="20"/>
          <w:szCs w:val="20"/>
        </w:rPr>
      </w:pPr>
      <w:r w:rsidRPr="00F83D5D">
        <w:rPr>
          <w:rFonts w:ascii="Times" w:hAnsi="Times" w:cs="Arial"/>
          <w:sz w:val="20"/>
          <w:szCs w:val="20"/>
        </w:rPr>
        <w:t>Dans cette partie nous voulons savoir premierement si le m</w:t>
      </w:r>
      <w:r w:rsidR="00E953D0" w:rsidRPr="00F83D5D">
        <w:rPr>
          <w:rFonts w:ascii="Times" w:hAnsi="Times" w:cs="Arial"/>
          <w:sz w:val="20"/>
          <w:szCs w:val="20"/>
        </w:rPr>
        <w:t xml:space="preserve">énage a des activités d’élevage </w:t>
      </w:r>
      <w:r w:rsidRPr="00F83D5D">
        <w:rPr>
          <w:rFonts w:ascii="Times" w:hAnsi="Times" w:cs="Arial"/>
          <w:sz w:val="20"/>
          <w:szCs w:val="20"/>
        </w:rPr>
        <w:t>et deuxièment s’il possède des animaux et combien. Attention : En nous prenons donc en compte les animaux qui ne sont pas la propriété du ménage mais que le ménage a pris en gardiennage</w:t>
      </w:r>
      <w:r w:rsidR="00E953D0" w:rsidRPr="00F83D5D">
        <w:rPr>
          <w:rFonts w:ascii="Times" w:hAnsi="Times" w:cs="Arial"/>
          <w:sz w:val="20"/>
          <w:szCs w:val="20"/>
        </w:rPr>
        <w:t>.</w:t>
      </w:r>
      <w:r w:rsidRPr="00F83D5D">
        <w:rPr>
          <w:rFonts w:ascii="Times" w:hAnsi="Times" w:cs="Arial"/>
          <w:sz w:val="20"/>
          <w:szCs w:val="20"/>
        </w:rPr>
        <w:t xml:space="preserve"> Nous prenons en compte tous les animaux, peu importe leur âge ou sexe.</w:t>
      </w:r>
    </w:p>
    <w:p w:rsidR="00FC1CB1" w:rsidRPr="00F83D5D" w:rsidRDefault="00FC1CB1" w:rsidP="0081604F">
      <w:pPr>
        <w:contextualSpacing/>
        <w:jc w:val="both"/>
        <w:rPr>
          <w:rFonts w:ascii="Times" w:hAnsi="Times" w:cs="Arial"/>
          <w:sz w:val="20"/>
          <w:szCs w:val="20"/>
        </w:rPr>
      </w:pPr>
    </w:p>
    <w:p w:rsidR="000E12E1" w:rsidRPr="00F83D5D" w:rsidRDefault="00FC1CB1" w:rsidP="0081604F">
      <w:pPr>
        <w:contextualSpacing/>
        <w:jc w:val="both"/>
        <w:rPr>
          <w:rFonts w:ascii="Times" w:hAnsi="Times" w:cs="Arial"/>
          <w:sz w:val="20"/>
          <w:szCs w:val="20"/>
        </w:rPr>
      </w:pPr>
      <w:r w:rsidRPr="00F83D5D">
        <w:rPr>
          <w:rFonts w:ascii="Times" w:hAnsi="Times" w:cs="Arial"/>
          <w:sz w:val="20"/>
          <w:szCs w:val="20"/>
        </w:rPr>
        <w:t>Si le ménage a cédé du bétail en gardiennage, on doit compte ce bétail parmi celui déclaré comme possédé.</w:t>
      </w:r>
    </w:p>
    <w:p w:rsidR="00FC1CB1" w:rsidRPr="00F83D5D" w:rsidRDefault="00FC1CB1" w:rsidP="0081604F">
      <w:pPr>
        <w:contextualSpacing/>
        <w:jc w:val="both"/>
        <w:rPr>
          <w:rFonts w:ascii="Times" w:hAnsi="Times" w:cs="Arial"/>
          <w:sz w:val="20"/>
          <w:szCs w:val="20"/>
        </w:rPr>
      </w:pPr>
    </w:p>
    <w:p w:rsidR="000E12E1" w:rsidRPr="00F83D5D" w:rsidRDefault="000E12E1" w:rsidP="000E12E1">
      <w:pPr>
        <w:contextualSpacing/>
        <w:jc w:val="both"/>
        <w:rPr>
          <w:rFonts w:ascii="Times" w:hAnsi="Times" w:cs="Arial"/>
          <w:sz w:val="20"/>
          <w:szCs w:val="20"/>
        </w:rPr>
      </w:pPr>
      <w:r w:rsidRPr="00F83D5D">
        <w:rPr>
          <w:rFonts w:ascii="Times" w:hAnsi="Times" w:cs="Arial"/>
          <w:sz w:val="20"/>
          <w:szCs w:val="20"/>
        </w:rPr>
        <w:t xml:space="preserve">J2_1 </w:t>
      </w:r>
    </w:p>
    <w:p w:rsidR="00983739" w:rsidRDefault="00983739" w:rsidP="000E12E1">
      <w:pPr>
        <w:contextualSpacing/>
        <w:jc w:val="both"/>
        <w:rPr>
          <w:rFonts w:ascii="Times" w:hAnsi="Times" w:cs="Arial"/>
          <w:b/>
          <w:sz w:val="20"/>
          <w:szCs w:val="20"/>
        </w:rPr>
      </w:pPr>
      <w:r>
        <w:rPr>
          <w:rFonts w:ascii="Times" w:hAnsi="Times" w:cs="Arial"/>
          <w:b/>
          <w:sz w:val="20"/>
          <w:szCs w:val="20"/>
        </w:rPr>
        <w:t xml:space="preserve">Au cours des 12 derniers mois, est-ce que le ménage a possédé </w:t>
      </w:r>
      <w:r w:rsidRPr="00F83D5D">
        <w:rPr>
          <w:rFonts w:ascii="Times" w:hAnsi="Times" w:cs="Arial"/>
          <w:b/>
          <w:sz w:val="20"/>
          <w:szCs w:val="20"/>
        </w:rPr>
        <w:t>[${animal}]</w:t>
      </w:r>
      <w:r>
        <w:rPr>
          <w:rFonts w:ascii="Times" w:hAnsi="Times" w:cs="Arial"/>
          <w:b/>
          <w:sz w:val="20"/>
          <w:szCs w:val="20"/>
        </w:rPr>
        <w:t xml:space="preserve"> </w:t>
      </w:r>
    </w:p>
    <w:p w:rsidR="000E12E1" w:rsidRPr="00526C22" w:rsidRDefault="00526C22" w:rsidP="000E12E1">
      <w:pPr>
        <w:contextualSpacing/>
        <w:jc w:val="both"/>
        <w:rPr>
          <w:rFonts w:ascii="Times" w:hAnsi="Times" w:cs="Arial"/>
          <w:sz w:val="20"/>
          <w:szCs w:val="20"/>
          <w:lang w:val="fr-CH"/>
        </w:rPr>
      </w:pPr>
      <w:r w:rsidRPr="004F3333">
        <w:rPr>
          <w:rFonts w:ascii="Times" w:hAnsi="Times" w:cs="Arial"/>
          <w:sz w:val="20"/>
          <w:szCs w:val="20"/>
          <w:lang w:val="fr-CH"/>
        </w:rPr>
        <w:t xml:space="preserve">Pandan 12 mwa ki sot pase la yo eske te gen moun nan kay la ki te gen </w:t>
      </w:r>
      <w:r w:rsidRPr="004F3333">
        <w:rPr>
          <w:rFonts w:ascii="Times" w:hAnsi="Times" w:cs="Arial"/>
          <w:sz w:val="20"/>
          <w:szCs w:val="20"/>
        </w:rPr>
        <w:t>[${animal}]?</w:t>
      </w:r>
    </w:p>
    <w:p w:rsidR="000E12E1" w:rsidRPr="008F06F1" w:rsidRDefault="000E12E1" w:rsidP="000E12E1">
      <w:pPr>
        <w:contextualSpacing/>
        <w:jc w:val="both"/>
        <w:rPr>
          <w:rFonts w:ascii="Times" w:hAnsi="Times" w:cs="Arial"/>
          <w:b/>
          <w:sz w:val="20"/>
          <w:szCs w:val="20"/>
          <w:lang w:val="fr-CH"/>
        </w:rPr>
      </w:pPr>
    </w:p>
    <w:p w:rsidR="000E12E1" w:rsidRPr="00F83D5D" w:rsidRDefault="000E12E1" w:rsidP="000E12E1">
      <w:pPr>
        <w:contextualSpacing/>
        <w:jc w:val="both"/>
        <w:rPr>
          <w:rFonts w:ascii="Times" w:hAnsi="Times" w:cs="Arial"/>
          <w:sz w:val="20"/>
          <w:szCs w:val="20"/>
        </w:rPr>
      </w:pPr>
      <w:r w:rsidRPr="00F83D5D">
        <w:rPr>
          <w:rFonts w:ascii="Times" w:hAnsi="Times" w:cs="Arial"/>
          <w:sz w:val="20"/>
          <w:szCs w:val="20"/>
        </w:rPr>
        <w:t xml:space="preserve">J2_3 </w:t>
      </w:r>
    </w:p>
    <w:p w:rsidR="000E12E1" w:rsidRPr="00F83D5D" w:rsidRDefault="000E12E1" w:rsidP="000E12E1">
      <w:pPr>
        <w:contextualSpacing/>
        <w:jc w:val="both"/>
        <w:rPr>
          <w:rFonts w:ascii="Times" w:hAnsi="Times" w:cs="Arial"/>
          <w:b/>
          <w:sz w:val="20"/>
          <w:szCs w:val="20"/>
        </w:rPr>
      </w:pPr>
      <w:r w:rsidRPr="00F83D5D">
        <w:rPr>
          <w:rFonts w:ascii="Times" w:hAnsi="Times" w:cs="Arial"/>
          <w:b/>
          <w:sz w:val="20"/>
          <w:szCs w:val="20"/>
        </w:rPr>
        <w:t>Combien de [${animal}] possède actuellement le ménage?</w:t>
      </w:r>
    </w:p>
    <w:p w:rsidR="000E12E1" w:rsidRDefault="000E12E1" w:rsidP="000E12E1">
      <w:pPr>
        <w:contextualSpacing/>
        <w:jc w:val="both"/>
        <w:rPr>
          <w:rFonts w:ascii="Times" w:hAnsi="Times" w:cs="Arial"/>
          <w:sz w:val="20"/>
          <w:szCs w:val="20"/>
        </w:rPr>
      </w:pPr>
      <w:r w:rsidRPr="00F83D5D">
        <w:rPr>
          <w:rFonts w:ascii="Times" w:hAnsi="Times" w:cs="Arial"/>
          <w:sz w:val="20"/>
          <w:szCs w:val="20"/>
        </w:rPr>
        <w:t>Konbyen [${animal}] kay la genyen kounye ya ?</w:t>
      </w:r>
    </w:p>
    <w:p w:rsidR="00983739" w:rsidRDefault="00983739" w:rsidP="000E12E1">
      <w:pPr>
        <w:contextualSpacing/>
        <w:jc w:val="both"/>
        <w:rPr>
          <w:rFonts w:ascii="Times" w:hAnsi="Times" w:cs="Arial"/>
          <w:sz w:val="20"/>
          <w:szCs w:val="20"/>
        </w:rPr>
      </w:pPr>
    </w:p>
    <w:p w:rsidR="00983739" w:rsidRDefault="00983739" w:rsidP="000E12E1">
      <w:pPr>
        <w:contextualSpacing/>
        <w:jc w:val="both"/>
        <w:rPr>
          <w:rFonts w:ascii="Times" w:hAnsi="Times" w:cs="Arial"/>
          <w:sz w:val="20"/>
          <w:szCs w:val="20"/>
        </w:rPr>
      </w:pPr>
      <w:r>
        <w:rPr>
          <w:rFonts w:ascii="Times" w:hAnsi="Times" w:cs="Arial"/>
          <w:sz w:val="20"/>
          <w:szCs w:val="20"/>
        </w:rPr>
        <w:t>J2_30</w:t>
      </w:r>
    </w:p>
    <w:p w:rsidR="00983739" w:rsidRPr="00983739" w:rsidRDefault="00983739" w:rsidP="000E12E1">
      <w:pPr>
        <w:contextualSpacing/>
        <w:jc w:val="both"/>
        <w:rPr>
          <w:rFonts w:ascii="Times" w:hAnsi="Times" w:cs="Arial"/>
          <w:b/>
          <w:sz w:val="20"/>
          <w:szCs w:val="20"/>
        </w:rPr>
      </w:pPr>
      <w:r w:rsidRPr="00983739">
        <w:rPr>
          <w:rFonts w:ascii="Times" w:hAnsi="Times" w:cs="Arial"/>
          <w:b/>
          <w:sz w:val="20"/>
          <w:szCs w:val="20"/>
        </w:rPr>
        <w:t>A quel prix pourriez-vous vendre l’ensemble du [${animal}] que vous possédez aujourd’hui ?</w:t>
      </w:r>
    </w:p>
    <w:p w:rsidR="00983739" w:rsidRDefault="00983739" w:rsidP="000E12E1">
      <w:pPr>
        <w:contextualSpacing/>
        <w:jc w:val="both"/>
        <w:rPr>
          <w:rFonts w:ascii="Times" w:hAnsi="Times" w:cs="Arial"/>
          <w:sz w:val="20"/>
          <w:szCs w:val="20"/>
        </w:rPr>
      </w:pPr>
      <w:r w:rsidRPr="00983739">
        <w:rPr>
          <w:rFonts w:ascii="Times" w:hAnsi="Times" w:cs="Arial"/>
          <w:sz w:val="20"/>
          <w:szCs w:val="20"/>
        </w:rPr>
        <w:t>Pandan 12 mwa ki sot pase la yo, konbyen tèt [${animal}] nan sa nou genyen la a ki te pedi oswa mouri ?</w:t>
      </w:r>
    </w:p>
    <w:p w:rsidR="00983739" w:rsidRDefault="00983739" w:rsidP="000E12E1">
      <w:pPr>
        <w:contextualSpacing/>
        <w:jc w:val="both"/>
        <w:rPr>
          <w:rFonts w:ascii="Times" w:hAnsi="Times" w:cs="Arial"/>
          <w:sz w:val="20"/>
          <w:szCs w:val="20"/>
        </w:rPr>
      </w:pPr>
    </w:p>
    <w:p w:rsidR="00983739" w:rsidRDefault="00983739" w:rsidP="000E12E1">
      <w:pPr>
        <w:contextualSpacing/>
        <w:jc w:val="both"/>
        <w:rPr>
          <w:rFonts w:ascii="Times" w:hAnsi="Times" w:cs="Arial"/>
          <w:sz w:val="20"/>
          <w:szCs w:val="20"/>
        </w:rPr>
      </w:pPr>
      <w:r>
        <w:rPr>
          <w:rFonts w:ascii="Times" w:hAnsi="Times" w:cs="Arial"/>
          <w:sz w:val="20"/>
          <w:szCs w:val="20"/>
        </w:rPr>
        <w:t>J2_31</w:t>
      </w:r>
    </w:p>
    <w:p w:rsidR="00983739" w:rsidRPr="00983739" w:rsidRDefault="00983739" w:rsidP="000E12E1">
      <w:pPr>
        <w:contextualSpacing/>
        <w:jc w:val="both"/>
        <w:rPr>
          <w:rFonts w:ascii="Times" w:hAnsi="Times" w:cs="Arial"/>
          <w:b/>
          <w:sz w:val="20"/>
          <w:szCs w:val="20"/>
        </w:rPr>
      </w:pPr>
      <w:r w:rsidRPr="00983739">
        <w:rPr>
          <w:rFonts w:ascii="Times" w:hAnsi="Times" w:cs="Arial"/>
          <w:b/>
          <w:sz w:val="20"/>
          <w:szCs w:val="20"/>
        </w:rPr>
        <w:t>Au cours des 12 derniers mois combien de têtes de [${animal}] que vous possédez ont été perdues (perte ou mort)?</w:t>
      </w:r>
    </w:p>
    <w:p w:rsidR="00983739" w:rsidRDefault="00983739" w:rsidP="000E12E1">
      <w:pPr>
        <w:contextualSpacing/>
        <w:jc w:val="both"/>
        <w:rPr>
          <w:rFonts w:ascii="Times" w:hAnsi="Times" w:cs="Arial"/>
          <w:sz w:val="20"/>
          <w:szCs w:val="20"/>
        </w:rPr>
      </w:pPr>
      <w:r w:rsidRPr="00983739">
        <w:rPr>
          <w:rFonts w:ascii="Times" w:hAnsi="Times" w:cs="Arial"/>
          <w:sz w:val="20"/>
          <w:szCs w:val="20"/>
        </w:rPr>
        <w:t>Pandan 12 mwa ki sot pase la yo, konbyen tèt [${animal}] nan sa nou genyen la a nou te vann tou vivan ?</w:t>
      </w:r>
    </w:p>
    <w:p w:rsidR="00983739" w:rsidRDefault="00983739" w:rsidP="000E12E1">
      <w:pPr>
        <w:contextualSpacing/>
        <w:jc w:val="both"/>
        <w:rPr>
          <w:rFonts w:ascii="Times" w:hAnsi="Times" w:cs="Arial"/>
          <w:sz w:val="20"/>
          <w:szCs w:val="20"/>
        </w:rPr>
      </w:pPr>
    </w:p>
    <w:p w:rsidR="00983739" w:rsidRDefault="00983739" w:rsidP="000E12E1">
      <w:pPr>
        <w:contextualSpacing/>
        <w:jc w:val="both"/>
        <w:rPr>
          <w:rFonts w:ascii="Times" w:hAnsi="Times" w:cs="Arial"/>
          <w:sz w:val="20"/>
          <w:szCs w:val="20"/>
        </w:rPr>
      </w:pPr>
      <w:r>
        <w:rPr>
          <w:rFonts w:ascii="Times" w:hAnsi="Times" w:cs="Arial"/>
          <w:sz w:val="20"/>
          <w:szCs w:val="20"/>
        </w:rPr>
        <w:t>J2_32</w:t>
      </w:r>
    </w:p>
    <w:p w:rsidR="00983739" w:rsidRPr="00983739" w:rsidRDefault="00983739" w:rsidP="000E12E1">
      <w:pPr>
        <w:contextualSpacing/>
        <w:jc w:val="both"/>
        <w:rPr>
          <w:rFonts w:ascii="Times" w:hAnsi="Times" w:cs="Arial"/>
          <w:b/>
          <w:sz w:val="20"/>
          <w:szCs w:val="20"/>
        </w:rPr>
      </w:pPr>
      <w:r w:rsidRPr="00983739">
        <w:rPr>
          <w:rFonts w:ascii="Times" w:hAnsi="Times" w:cs="Arial"/>
          <w:b/>
          <w:sz w:val="20"/>
          <w:szCs w:val="20"/>
        </w:rPr>
        <w:t>Au cours des 12 derniers mois, combien de têtes de [${animal}] que vous possédez avez-vous vendu vivante ?</w:t>
      </w:r>
    </w:p>
    <w:p w:rsidR="00983739" w:rsidRDefault="00983739" w:rsidP="000E12E1">
      <w:pPr>
        <w:contextualSpacing/>
        <w:jc w:val="both"/>
        <w:rPr>
          <w:rFonts w:ascii="Times" w:hAnsi="Times" w:cs="Arial"/>
          <w:sz w:val="20"/>
          <w:szCs w:val="20"/>
        </w:rPr>
      </w:pPr>
      <w:r w:rsidRPr="00983739">
        <w:rPr>
          <w:rFonts w:ascii="Times" w:hAnsi="Times" w:cs="Arial"/>
          <w:sz w:val="20"/>
          <w:szCs w:val="20"/>
        </w:rPr>
        <w:t>Pandan 12 mwa ki sot pase la yo, konbyen tèt [${animal}] nan sa nou genyen la a nou te vann tou vivan ?</w:t>
      </w:r>
    </w:p>
    <w:p w:rsidR="00983739" w:rsidRDefault="00983739" w:rsidP="000E12E1">
      <w:pPr>
        <w:contextualSpacing/>
        <w:jc w:val="both"/>
        <w:rPr>
          <w:rFonts w:ascii="Times" w:hAnsi="Times" w:cs="Arial"/>
          <w:sz w:val="20"/>
          <w:szCs w:val="20"/>
        </w:rPr>
      </w:pPr>
    </w:p>
    <w:p w:rsidR="00983739" w:rsidRDefault="00983739" w:rsidP="000E12E1">
      <w:pPr>
        <w:contextualSpacing/>
        <w:jc w:val="both"/>
        <w:rPr>
          <w:rFonts w:ascii="Times" w:hAnsi="Times" w:cs="Arial"/>
          <w:sz w:val="20"/>
          <w:szCs w:val="20"/>
        </w:rPr>
      </w:pPr>
      <w:r>
        <w:rPr>
          <w:rFonts w:ascii="Times" w:hAnsi="Times" w:cs="Arial"/>
          <w:sz w:val="20"/>
          <w:szCs w:val="20"/>
        </w:rPr>
        <w:t>J2_33</w:t>
      </w:r>
    </w:p>
    <w:p w:rsidR="00983739" w:rsidRPr="00983739" w:rsidRDefault="00983739" w:rsidP="000E12E1">
      <w:pPr>
        <w:contextualSpacing/>
        <w:jc w:val="both"/>
        <w:rPr>
          <w:rFonts w:ascii="Times" w:hAnsi="Times" w:cs="Arial"/>
          <w:b/>
          <w:sz w:val="20"/>
          <w:szCs w:val="20"/>
        </w:rPr>
      </w:pPr>
      <w:r w:rsidRPr="00983739">
        <w:rPr>
          <w:rFonts w:ascii="Times" w:hAnsi="Times" w:cs="Arial"/>
          <w:b/>
          <w:sz w:val="20"/>
          <w:szCs w:val="20"/>
        </w:rPr>
        <w:t>A quel prix ?</w:t>
      </w:r>
    </w:p>
    <w:p w:rsidR="00983739" w:rsidRDefault="00983739" w:rsidP="000E12E1">
      <w:pPr>
        <w:contextualSpacing/>
        <w:jc w:val="both"/>
        <w:rPr>
          <w:rFonts w:ascii="Times" w:hAnsi="Times" w:cs="Arial"/>
          <w:sz w:val="20"/>
          <w:szCs w:val="20"/>
        </w:rPr>
      </w:pPr>
      <w:r w:rsidRPr="00983739">
        <w:rPr>
          <w:rFonts w:ascii="Times" w:hAnsi="Times" w:cs="Arial"/>
          <w:sz w:val="20"/>
          <w:szCs w:val="20"/>
        </w:rPr>
        <w:t>Pou konbyen kob ?</w:t>
      </w:r>
    </w:p>
    <w:p w:rsidR="00983739" w:rsidRDefault="00983739" w:rsidP="000E12E1">
      <w:pPr>
        <w:contextualSpacing/>
        <w:jc w:val="both"/>
        <w:rPr>
          <w:rFonts w:ascii="Times" w:hAnsi="Times" w:cs="Arial"/>
          <w:sz w:val="20"/>
          <w:szCs w:val="20"/>
        </w:rPr>
      </w:pPr>
    </w:p>
    <w:p w:rsidR="00983739" w:rsidRDefault="00983739" w:rsidP="000E12E1">
      <w:pPr>
        <w:contextualSpacing/>
        <w:jc w:val="both"/>
        <w:rPr>
          <w:rFonts w:ascii="Times" w:hAnsi="Times" w:cs="Arial"/>
          <w:sz w:val="20"/>
          <w:szCs w:val="20"/>
        </w:rPr>
      </w:pPr>
      <w:r>
        <w:rPr>
          <w:rFonts w:ascii="Times" w:hAnsi="Times" w:cs="Arial"/>
          <w:sz w:val="20"/>
          <w:szCs w:val="20"/>
        </w:rPr>
        <w:t>J2_34</w:t>
      </w:r>
    </w:p>
    <w:p w:rsidR="00983739" w:rsidRPr="00983739" w:rsidRDefault="00983739" w:rsidP="000E12E1">
      <w:pPr>
        <w:contextualSpacing/>
        <w:jc w:val="both"/>
        <w:rPr>
          <w:rFonts w:ascii="Times" w:hAnsi="Times" w:cs="Arial"/>
          <w:b/>
          <w:sz w:val="20"/>
          <w:szCs w:val="20"/>
        </w:rPr>
      </w:pPr>
      <w:r w:rsidRPr="00983739">
        <w:rPr>
          <w:rFonts w:ascii="Times" w:hAnsi="Times" w:cs="Arial"/>
          <w:b/>
          <w:sz w:val="20"/>
          <w:szCs w:val="20"/>
        </w:rPr>
        <w:t>Au cours des 12 derniers mois, combien de têtes de [${animal}] avez-vous abattu pour la consommation du ménage ?</w:t>
      </w:r>
    </w:p>
    <w:p w:rsidR="00983739" w:rsidRDefault="00983739" w:rsidP="000E12E1">
      <w:pPr>
        <w:contextualSpacing/>
        <w:jc w:val="both"/>
        <w:rPr>
          <w:rFonts w:ascii="Times" w:hAnsi="Times" w:cs="Arial"/>
          <w:sz w:val="20"/>
          <w:szCs w:val="20"/>
        </w:rPr>
      </w:pPr>
      <w:r w:rsidRPr="00983739">
        <w:rPr>
          <w:rFonts w:ascii="Times" w:hAnsi="Times" w:cs="Arial"/>
          <w:sz w:val="20"/>
          <w:szCs w:val="20"/>
        </w:rPr>
        <w:t>Pandan 12 mwa ki sot pase la yo konbyen tèt [${animal}] nou te touye pou menaj la te manje ?</w:t>
      </w:r>
    </w:p>
    <w:p w:rsidR="00983739" w:rsidRDefault="00983739" w:rsidP="000E12E1">
      <w:pPr>
        <w:contextualSpacing/>
        <w:jc w:val="both"/>
        <w:rPr>
          <w:rFonts w:ascii="Times" w:hAnsi="Times" w:cs="Arial"/>
          <w:sz w:val="20"/>
          <w:szCs w:val="20"/>
        </w:rPr>
      </w:pPr>
    </w:p>
    <w:p w:rsidR="00983739" w:rsidRDefault="00983739" w:rsidP="000E12E1">
      <w:pPr>
        <w:contextualSpacing/>
        <w:jc w:val="both"/>
        <w:rPr>
          <w:rFonts w:ascii="Times" w:hAnsi="Times" w:cs="Arial"/>
          <w:sz w:val="20"/>
          <w:szCs w:val="20"/>
        </w:rPr>
      </w:pPr>
      <w:r>
        <w:rPr>
          <w:rFonts w:ascii="Times" w:hAnsi="Times" w:cs="Arial"/>
          <w:sz w:val="20"/>
          <w:szCs w:val="20"/>
        </w:rPr>
        <w:t>J2_35</w:t>
      </w:r>
    </w:p>
    <w:p w:rsidR="00983739" w:rsidRPr="00983739" w:rsidRDefault="00983739" w:rsidP="000E12E1">
      <w:pPr>
        <w:contextualSpacing/>
        <w:jc w:val="both"/>
        <w:rPr>
          <w:rFonts w:ascii="Times" w:hAnsi="Times" w:cs="Arial"/>
          <w:b/>
          <w:sz w:val="20"/>
          <w:szCs w:val="20"/>
        </w:rPr>
      </w:pPr>
      <w:r w:rsidRPr="00983739">
        <w:rPr>
          <w:rFonts w:ascii="Times" w:hAnsi="Times" w:cs="Arial"/>
          <w:b/>
          <w:sz w:val="20"/>
          <w:szCs w:val="20"/>
        </w:rPr>
        <w:t>Quel prix auriez-vous eu à payer si vous aviez acheté cette nourriture?</w:t>
      </w:r>
    </w:p>
    <w:p w:rsidR="00983739" w:rsidRDefault="00983739" w:rsidP="000E12E1">
      <w:pPr>
        <w:contextualSpacing/>
        <w:jc w:val="both"/>
        <w:rPr>
          <w:rFonts w:ascii="Times" w:hAnsi="Times" w:cs="Arial"/>
          <w:sz w:val="20"/>
          <w:szCs w:val="20"/>
        </w:rPr>
      </w:pPr>
      <w:r w:rsidRPr="00983739">
        <w:rPr>
          <w:rFonts w:ascii="Times" w:hAnsi="Times" w:cs="Arial"/>
          <w:sz w:val="20"/>
          <w:szCs w:val="20"/>
        </w:rPr>
        <w:t>Konbyen kòb sa ta koute si se achte nou te achte vian n sa a pou n manje?</w:t>
      </w:r>
    </w:p>
    <w:p w:rsidR="00983739" w:rsidRDefault="00983739" w:rsidP="000E12E1">
      <w:pPr>
        <w:contextualSpacing/>
        <w:jc w:val="both"/>
        <w:rPr>
          <w:rFonts w:ascii="Times" w:hAnsi="Times" w:cs="Arial"/>
          <w:sz w:val="20"/>
          <w:szCs w:val="20"/>
        </w:rPr>
      </w:pPr>
    </w:p>
    <w:p w:rsidR="00983739" w:rsidRDefault="00983739" w:rsidP="000E12E1">
      <w:pPr>
        <w:contextualSpacing/>
        <w:jc w:val="both"/>
        <w:rPr>
          <w:rFonts w:ascii="Times" w:hAnsi="Times" w:cs="Arial"/>
          <w:sz w:val="20"/>
          <w:szCs w:val="20"/>
        </w:rPr>
      </w:pPr>
      <w:r>
        <w:rPr>
          <w:rFonts w:ascii="Times" w:hAnsi="Times" w:cs="Arial"/>
          <w:sz w:val="20"/>
          <w:szCs w:val="20"/>
        </w:rPr>
        <w:lastRenderedPageBreak/>
        <w:t>J2_36</w:t>
      </w:r>
    </w:p>
    <w:p w:rsidR="00983739" w:rsidRPr="00983739" w:rsidRDefault="00983739" w:rsidP="000E12E1">
      <w:pPr>
        <w:contextualSpacing/>
        <w:jc w:val="both"/>
        <w:rPr>
          <w:rFonts w:ascii="Times" w:hAnsi="Times" w:cs="Arial"/>
          <w:b/>
          <w:sz w:val="20"/>
          <w:szCs w:val="20"/>
        </w:rPr>
      </w:pPr>
      <w:r w:rsidRPr="00983739">
        <w:rPr>
          <w:rFonts w:ascii="Times" w:hAnsi="Times" w:cs="Arial"/>
          <w:b/>
          <w:sz w:val="20"/>
          <w:szCs w:val="20"/>
        </w:rPr>
        <w:t>Parmi les têtes de [${animal}] que vous avez abattues, en avez-vous vendu une partie ?</w:t>
      </w:r>
    </w:p>
    <w:p w:rsidR="00983739" w:rsidRDefault="00983739" w:rsidP="000E12E1">
      <w:pPr>
        <w:contextualSpacing/>
        <w:jc w:val="both"/>
        <w:rPr>
          <w:rFonts w:ascii="Times" w:hAnsi="Times" w:cs="Arial"/>
          <w:sz w:val="20"/>
          <w:szCs w:val="20"/>
        </w:rPr>
      </w:pPr>
      <w:r w:rsidRPr="00983739">
        <w:rPr>
          <w:rFonts w:ascii="Times" w:hAnsi="Times" w:cs="Arial"/>
          <w:sz w:val="20"/>
          <w:szCs w:val="20"/>
        </w:rPr>
        <w:t>Pami tèt [${animal}] nou te touye yo, eske nou te van n nan yo ?</w:t>
      </w:r>
    </w:p>
    <w:p w:rsidR="00983739" w:rsidRDefault="00983739" w:rsidP="000E12E1">
      <w:pPr>
        <w:contextualSpacing/>
        <w:jc w:val="both"/>
        <w:rPr>
          <w:rFonts w:ascii="Times" w:hAnsi="Times" w:cs="Arial"/>
          <w:sz w:val="20"/>
          <w:szCs w:val="20"/>
        </w:rPr>
      </w:pPr>
    </w:p>
    <w:p w:rsidR="00983739" w:rsidRDefault="00983739" w:rsidP="000E12E1">
      <w:pPr>
        <w:contextualSpacing/>
        <w:jc w:val="both"/>
        <w:rPr>
          <w:rFonts w:ascii="Times" w:hAnsi="Times" w:cs="Arial"/>
          <w:sz w:val="20"/>
          <w:szCs w:val="20"/>
        </w:rPr>
      </w:pPr>
      <w:r>
        <w:rPr>
          <w:rFonts w:ascii="Times" w:hAnsi="Times" w:cs="Arial"/>
          <w:sz w:val="20"/>
          <w:szCs w:val="20"/>
        </w:rPr>
        <w:t>J2_37</w:t>
      </w:r>
    </w:p>
    <w:p w:rsidR="00983739" w:rsidRPr="00983739" w:rsidRDefault="00983739" w:rsidP="00983739">
      <w:pPr>
        <w:contextualSpacing/>
        <w:jc w:val="both"/>
        <w:rPr>
          <w:rFonts w:ascii="Times" w:hAnsi="Times" w:cs="Arial"/>
          <w:b/>
          <w:sz w:val="20"/>
          <w:szCs w:val="20"/>
        </w:rPr>
      </w:pPr>
      <w:r w:rsidRPr="00983739">
        <w:rPr>
          <w:rFonts w:ascii="Times" w:hAnsi="Times" w:cs="Arial"/>
          <w:b/>
          <w:sz w:val="20"/>
          <w:szCs w:val="20"/>
        </w:rPr>
        <w:t>A quel prix ?</w:t>
      </w:r>
    </w:p>
    <w:p w:rsidR="00983739" w:rsidRDefault="00983739" w:rsidP="00983739">
      <w:pPr>
        <w:contextualSpacing/>
        <w:jc w:val="both"/>
        <w:rPr>
          <w:rFonts w:ascii="Times" w:hAnsi="Times" w:cs="Arial"/>
          <w:sz w:val="20"/>
          <w:szCs w:val="20"/>
        </w:rPr>
      </w:pPr>
      <w:r w:rsidRPr="00983739">
        <w:rPr>
          <w:rFonts w:ascii="Times" w:hAnsi="Times" w:cs="Arial"/>
          <w:sz w:val="20"/>
          <w:szCs w:val="20"/>
        </w:rPr>
        <w:t>Pou konbyen kob ?</w:t>
      </w:r>
    </w:p>
    <w:p w:rsidR="00983739" w:rsidRDefault="00983739" w:rsidP="000E12E1">
      <w:pPr>
        <w:contextualSpacing/>
        <w:jc w:val="both"/>
        <w:rPr>
          <w:rFonts w:ascii="Times" w:hAnsi="Times" w:cs="Arial"/>
          <w:b/>
          <w:sz w:val="20"/>
          <w:szCs w:val="20"/>
        </w:rPr>
      </w:pPr>
    </w:p>
    <w:p w:rsidR="000E12E1" w:rsidRPr="00F83D5D" w:rsidRDefault="000E12E1" w:rsidP="000E12E1">
      <w:pPr>
        <w:contextualSpacing/>
        <w:jc w:val="both"/>
        <w:rPr>
          <w:rFonts w:ascii="Times" w:hAnsi="Times" w:cs="Arial"/>
          <w:sz w:val="20"/>
          <w:szCs w:val="20"/>
        </w:rPr>
      </w:pPr>
      <w:r w:rsidRPr="00F83D5D">
        <w:rPr>
          <w:rFonts w:ascii="Times" w:hAnsi="Times" w:cs="Arial"/>
          <w:sz w:val="20"/>
          <w:szCs w:val="20"/>
        </w:rPr>
        <w:t xml:space="preserve">J2_4 </w:t>
      </w:r>
    </w:p>
    <w:p w:rsidR="00983739" w:rsidRDefault="00983739" w:rsidP="00E34DA0">
      <w:pPr>
        <w:rPr>
          <w:rFonts w:ascii="Times" w:hAnsi="Times" w:cs="Arial"/>
          <w:b/>
          <w:sz w:val="20"/>
          <w:szCs w:val="20"/>
        </w:rPr>
      </w:pPr>
      <w:r w:rsidRPr="00983739">
        <w:rPr>
          <w:rFonts w:ascii="Times" w:hAnsi="Times" w:cs="Arial"/>
          <w:b/>
          <w:sz w:val="20"/>
          <w:szCs w:val="20"/>
        </w:rPr>
        <w:t xml:space="preserve">Au cours des 12 derniers mois, est-ce que le ménage a pris ${animal} en gardiennage? </w:t>
      </w:r>
    </w:p>
    <w:p w:rsidR="00E34DA0" w:rsidRPr="00056D78" w:rsidRDefault="00056D78" w:rsidP="00E34DA0">
      <w:pPr>
        <w:rPr>
          <w:sz w:val="20"/>
          <w:szCs w:val="20"/>
        </w:rPr>
      </w:pPr>
      <w:r w:rsidRPr="004F3333">
        <w:rPr>
          <w:rFonts w:ascii="Times" w:hAnsi="Times" w:cs="Arial"/>
          <w:sz w:val="20"/>
          <w:szCs w:val="20"/>
        </w:rPr>
        <w:t>Pandan 12 mwa ki sot pase la yo eske te gen moun nan kay la ki te gen ${animal} se gade yo bal gadel?</w:t>
      </w:r>
    </w:p>
    <w:p w:rsidR="000E12E1" w:rsidRPr="00056D78" w:rsidRDefault="000E12E1" w:rsidP="00E34DA0">
      <w:pPr>
        <w:rPr>
          <w:sz w:val="20"/>
          <w:szCs w:val="20"/>
        </w:rPr>
      </w:pPr>
    </w:p>
    <w:p w:rsidR="000E12E1" w:rsidRPr="00F83D5D" w:rsidRDefault="000E12E1" w:rsidP="000E12E1">
      <w:pPr>
        <w:contextualSpacing/>
        <w:jc w:val="both"/>
        <w:rPr>
          <w:rFonts w:ascii="Times" w:hAnsi="Times" w:cs="Arial"/>
          <w:sz w:val="20"/>
          <w:szCs w:val="20"/>
        </w:rPr>
      </w:pPr>
      <w:r w:rsidRPr="00F83D5D">
        <w:rPr>
          <w:rFonts w:ascii="Times" w:hAnsi="Times" w:cs="Arial"/>
          <w:sz w:val="20"/>
          <w:szCs w:val="20"/>
        </w:rPr>
        <w:t xml:space="preserve">J2_5 </w:t>
      </w:r>
    </w:p>
    <w:p w:rsidR="00163EBC" w:rsidRDefault="00163EBC" w:rsidP="000E12E1">
      <w:pPr>
        <w:contextualSpacing/>
        <w:jc w:val="both"/>
        <w:rPr>
          <w:rFonts w:ascii="Times" w:hAnsi="Times" w:cs="Arial"/>
          <w:b/>
          <w:sz w:val="20"/>
          <w:szCs w:val="20"/>
        </w:rPr>
      </w:pPr>
      <w:r w:rsidRPr="00163EBC">
        <w:rPr>
          <w:rFonts w:ascii="Times" w:hAnsi="Times" w:cs="Arial"/>
          <w:b/>
          <w:sz w:val="20"/>
          <w:szCs w:val="20"/>
        </w:rPr>
        <w:t>Au cours des 12 derniers mois, combien de [${animal}] le ménage a-t-il pris en gardiennage ?</w:t>
      </w:r>
    </w:p>
    <w:p w:rsidR="00FC1CB1" w:rsidRDefault="00163EBC" w:rsidP="000E12E1">
      <w:pPr>
        <w:contextualSpacing/>
        <w:jc w:val="both"/>
        <w:rPr>
          <w:rFonts w:ascii="Times" w:hAnsi="Times" w:cs="Arial"/>
          <w:sz w:val="20"/>
          <w:szCs w:val="20"/>
        </w:rPr>
      </w:pPr>
      <w:r w:rsidRPr="00163EBC">
        <w:rPr>
          <w:rFonts w:ascii="Times" w:hAnsi="Times" w:cs="Arial"/>
          <w:sz w:val="20"/>
          <w:szCs w:val="20"/>
        </w:rPr>
        <w:t>Pandan 12 mwa ki sot pase la yo, konbyen [${animal}] ki nan kay la se gade yo ba nou gade l ?</w:t>
      </w:r>
    </w:p>
    <w:p w:rsidR="00163EBC" w:rsidRDefault="00163EBC" w:rsidP="000E12E1">
      <w:pPr>
        <w:contextualSpacing/>
        <w:jc w:val="both"/>
        <w:rPr>
          <w:rFonts w:ascii="Times" w:hAnsi="Times" w:cs="Arial"/>
          <w:sz w:val="20"/>
          <w:szCs w:val="20"/>
        </w:rPr>
      </w:pPr>
    </w:p>
    <w:p w:rsidR="00163EBC" w:rsidRDefault="00163EBC" w:rsidP="000E12E1">
      <w:pPr>
        <w:contextualSpacing/>
        <w:jc w:val="both"/>
        <w:rPr>
          <w:rFonts w:ascii="Times" w:hAnsi="Times" w:cs="Arial"/>
          <w:sz w:val="20"/>
          <w:szCs w:val="20"/>
        </w:rPr>
      </w:pPr>
      <w:r>
        <w:rPr>
          <w:rFonts w:ascii="Times" w:hAnsi="Times" w:cs="Arial"/>
          <w:sz w:val="20"/>
          <w:szCs w:val="20"/>
        </w:rPr>
        <w:t>J2_7</w:t>
      </w:r>
    </w:p>
    <w:p w:rsidR="00163EBC" w:rsidRDefault="00163EBC" w:rsidP="000E12E1">
      <w:pPr>
        <w:contextualSpacing/>
        <w:jc w:val="both"/>
        <w:rPr>
          <w:rFonts w:ascii="Times" w:hAnsi="Times" w:cs="Arial"/>
          <w:b/>
          <w:sz w:val="20"/>
          <w:szCs w:val="20"/>
        </w:rPr>
      </w:pPr>
      <w:r w:rsidRPr="00163EBC">
        <w:rPr>
          <w:rFonts w:ascii="Times" w:hAnsi="Times" w:cs="Arial"/>
          <w:b/>
          <w:sz w:val="20"/>
          <w:szCs w:val="20"/>
        </w:rPr>
        <w:t>Quelle est la principale difficulté rencontrée lors de l'élevage de [${animal}]?</w:t>
      </w:r>
    </w:p>
    <w:p w:rsidR="00163EBC" w:rsidRPr="00163EBC" w:rsidRDefault="00163EBC" w:rsidP="000E12E1">
      <w:pPr>
        <w:contextualSpacing/>
        <w:jc w:val="both"/>
        <w:rPr>
          <w:rFonts w:ascii="Times" w:hAnsi="Times" w:cs="Arial"/>
          <w:sz w:val="20"/>
          <w:szCs w:val="20"/>
        </w:rPr>
      </w:pPr>
      <w:r w:rsidRPr="00163EBC">
        <w:rPr>
          <w:rFonts w:ascii="Times" w:hAnsi="Times" w:cs="Arial"/>
          <w:sz w:val="20"/>
          <w:szCs w:val="20"/>
        </w:rPr>
        <w:t>Ki prensipal difikilte nou rankontre lè nap okipe [${animal}] yo ?</w:t>
      </w:r>
    </w:p>
    <w:p w:rsidR="00FC1CB1" w:rsidRPr="00F83D5D" w:rsidRDefault="00AE7B8E" w:rsidP="00AE7B8E">
      <w:pPr>
        <w:pStyle w:val="Titre2"/>
        <w:numPr>
          <w:ilvl w:val="0"/>
          <w:numId w:val="0"/>
        </w:numPr>
        <w:contextualSpacing/>
        <w:rPr>
          <w:rFonts w:ascii="Times" w:hAnsi="Times" w:cs="Arial"/>
          <w:sz w:val="20"/>
          <w:szCs w:val="20"/>
        </w:rPr>
      </w:pPr>
      <w:r w:rsidRPr="00F83D5D">
        <w:rPr>
          <w:rFonts w:ascii="Times" w:hAnsi="Times" w:cs="Arial"/>
          <w:sz w:val="20"/>
          <w:szCs w:val="20"/>
        </w:rPr>
        <w:t xml:space="preserve"> </w:t>
      </w:r>
      <w:r w:rsidR="00C27B7F" w:rsidRPr="00F83D5D">
        <w:rPr>
          <w:rFonts w:ascii="Times" w:hAnsi="Times" w:cs="Arial"/>
          <w:sz w:val="20"/>
          <w:szCs w:val="20"/>
        </w:rPr>
        <w:br w:type="page"/>
      </w:r>
      <w:bookmarkStart w:id="37" w:name="_Toc291834317"/>
      <w:r w:rsidR="00FC1CB1" w:rsidRPr="00F83D5D">
        <w:rPr>
          <w:rFonts w:ascii="Times" w:hAnsi="Times" w:cs="Arial"/>
          <w:sz w:val="20"/>
          <w:szCs w:val="20"/>
        </w:rPr>
        <w:lastRenderedPageBreak/>
        <w:t>SECTION K: ACCES A LA FINANCE</w:t>
      </w:r>
      <w:bookmarkEnd w:id="37"/>
    </w:p>
    <w:p w:rsidR="00FC1CB1" w:rsidRPr="00F83D5D" w:rsidRDefault="00F36798" w:rsidP="00C77171">
      <w:pPr>
        <w:outlineLvl w:val="0"/>
        <w:rPr>
          <w:rFonts w:ascii="Times" w:hAnsi="Times" w:cs="Arial"/>
          <w:i/>
          <w:sz w:val="20"/>
          <w:szCs w:val="20"/>
          <w:lang w:val="en-US"/>
        </w:rPr>
      </w:pPr>
      <w:r w:rsidRPr="00F83D5D">
        <w:rPr>
          <w:rFonts w:ascii="Times" w:hAnsi="Times" w:cs="Arial"/>
          <w:i/>
          <w:sz w:val="20"/>
          <w:szCs w:val="20"/>
          <w:lang w:val="en-US"/>
        </w:rPr>
        <w:t>SEKSYON K</w:t>
      </w:r>
      <w:r w:rsidR="00FC1CB1" w:rsidRPr="00F83D5D">
        <w:rPr>
          <w:rFonts w:ascii="Times" w:hAnsi="Times" w:cs="Arial"/>
          <w:i/>
          <w:sz w:val="20"/>
          <w:szCs w:val="20"/>
          <w:lang w:val="en-US"/>
        </w:rPr>
        <w:t>: AKSÈ AK LAJAN (FINANS)</w:t>
      </w:r>
    </w:p>
    <w:p w:rsidR="00FC1CB1" w:rsidRPr="00F83D5D" w:rsidRDefault="00FC1CB1" w:rsidP="00FC1CB1">
      <w:pPr>
        <w:contextualSpacing/>
        <w:jc w:val="both"/>
        <w:rPr>
          <w:rFonts w:ascii="Times" w:hAnsi="Times" w:cs="Arial"/>
          <w:sz w:val="20"/>
          <w:szCs w:val="20"/>
          <w:lang w:val="en-US"/>
        </w:rPr>
      </w:pPr>
    </w:p>
    <w:p w:rsidR="00FC1CB1" w:rsidRPr="00F83D5D" w:rsidRDefault="00FC1CB1" w:rsidP="00FC1CB1">
      <w:pPr>
        <w:contextualSpacing/>
        <w:jc w:val="both"/>
        <w:rPr>
          <w:rFonts w:ascii="Times" w:hAnsi="Times" w:cs="Arial"/>
          <w:sz w:val="20"/>
          <w:szCs w:val="20"/>
          <w:lang w:val="en-US"/>
        </w:rPr>
      </w:pPr>
    </w:p>
    <w:p w:rsidR="00FC1CB1" w:rsidRPr="00F83D5D" w:rsidRDefault="00FC1CB1" w:rsidP="00FC1CB1">
      <w:pPr>
        <w:contextualSpacing/>
        <w:jc w:val="both"/>
        <w:rPr>
          <w:rFonts w:ascii="Times" w:hAnsi="Times" w:cs="Arial"/>
          <w:sz w:val="20"/>
          <w:szCs w:val="20"/>
        </w:rPr>
      </w:pPr>
      <w:r w:rsidRPr="00F83D5D">
        <w:rPr>
          <w:rFonts w:ascii="Times" w:hAnsi="Times" w:cs="Arial"/>
          <w:sz w:val="20"/>
          <w:szCs w:val="20"/>
        </w:rPr>
        <w:t>Les questions développées dans cette section concernent les ressources financières des ménages pendant les 12 mois écoulés.</w:t>
      </w:r>
    </w:p>
    <w:p w:rsidR="00FC1CB1" w:rsidRPr="00F83D5D" w:rsidRDefault="00FC1CB1" w:rsidP="00FC1CB1">
      <w:pPr>
        <w:contextualSpacing/>
        <w:jc w:val="both"/>
        <w:rPr>
          <w:rFonts w:ascii="Times" w:hAnsi="Times" w:cs="Arial"/>
          <w:sz w:val="20"/>
          <w:szCs w:val="20"/>
        </w:rPr>
      </w:pPr>
    </w:p>
    <w:p w:rsidR="00FC1CB1" w:rsidRPr="00F83D5D" w:rsidRDefault="00FC1CB1" w:rsidP="00FC1CB1">
      <w:pPr>
        <w:contextualSpacing/>
        <w:jc w:val="both"/>
        <w:rPr>
          <w:rFonts w:ascii="Times" w:hAnsi="Times" w:cs="Arial"/>
          <w:sz w:val="20"/>
          <w:szCs w:val="20"/>
        </w:rPr>
      </w:pPr>
      <w:r w:rsidRPr="00F83D5D">
        <w:rPr>
          <w:rFonts w:ascii="Times" w:hAnsi="Times" w:cs="Arial"/>
          <w:sz w:val="20"/>
          <w:szCs w:val="20"/>
        </w:rPr>
        <w:t>Ici, on cherche à savoir si les ménages parviennent à financer leurs activités économiques. Les différents thèmes abordés concernent l’épargne (formelle ou informelle), s’ils sont habitués à emprunter de l’argent (à la banque/Caisse populaire, Madame Sara, ménage riche, autres ménages..), quelles sont les différentes activités qui nécessitent de contracter un prêt, et aussi quelles sont les difficultés liées à l’obtention d’un prêt et comment ont-ils fait pour rembourser leurs dettes au cours de l’année précédente.</w:t>
      </w:r>
    </w:p>
    <w:p w:rsidR="00FC1CB1" w:rsidRPr="00F83D5D" w:rsidRDefault="00FC1CB1" w:rsidP="00FC1CB1">
      <w:pPr>
        <w:contextualSpacing/>
        <w:rPr>
          <w:rFonts w:ascii="Times" w:hAnsi="Times" w:cs="Arial"/>
          <w:b/>
          <w:sz w:val="20"/>
          <w:szCs w:val="20"/>
        </w:rPr>
      </w:pPr>
    </w:p>
    <w:p w:rsidR="00FC1CB1" w:rsidRPr="00F83D5D" w:rsidRDefault="00FC1CB1" w:rsidP="00C77171">
      <w:pPr>
        <w:contextualSpacing/>
        <w:jc w:val="both"/>
        <w:outlineLvl w:val="0"/>
        <w:rPr>
          <w:rFonts w:ascii="Times" w:hAnsi="Times" w:cs="Arial"/>
          <w:sz w:val="20"/>
          <w:szCs w:val="20"/>
        </w:rPr>
      </w:pPr>
      <w:r w:rsidRPr="00F83D5D">
        <w:rPr>
          <w:rFonts w:ascii="Times" w:hAnsi="Times" w:cs="Arial"/>
          <w:sz w:val="20"/>
          <w:szCs w:val="20"/>
        </w:rPr>
        <w:t>On pose d’abord des questions sur l’épargne du ménage.</w:t>
      </w:r>
    </w:p>
    <w:p w:rsidR="00F36798" w:rsidRPr="00F83D5D" w:rsidRDefault="00F36798" w:rsidP="00FC1CB1">
      <w:pPr>
        <w:contextualSpacing/>
        <w:rPr>
          <w:rFonts w:ascii="Times" w:hAnsi="Times" w:cs="Arial"/>
          <w:b/>
          <w:sz w:val="20"/>
          <w:szCs w:val="20"/>
        </w:rPr>
      </w:pPr>
    </w:p>
    <w:p w:rsidR="00F36798" w:rsidRPr="00F83D5D" w:rsidRDefault="00F36798" w:rsidP="00F36798">
      <w:pPr>
        <w:contextualSpacing/>
        <w:outlineLvl w:val="0"/>
        <w:rPr>
          <w:rFonts w:ascii="Times" w:hAnsi="Times" w:cs="Arial"/>
          <w:b/>
          <w:sz w:val="20"/>
          <w:szCs w:val="20"/>
        </w:rPr>
      </w:pPr>
      <w:r w:rsidRPr="00F83D5D">
        <w:rPr>
          <w:rFonts w:ascii="Times" w:hAnsi="Times" w:cs="Arial"/>
          <w:b/>
          <w:sz w:val="20"/>
          <w:szCs w:val="20"/>
        </w:rPr>
        <w:t xml:space="preserve">Maintenant on va parler de votre accès à l'argent. Kounye  a, nou pral pale </w:t>
      </w:r>
      <w:proofErr w:type="gramStart"/>
      <w:r w:rsidRPr="00F83D5D">
        <w:rPr>
          <w:rFonts w:ascii="Times" w:hAnsi="Times" w:cs="Arial"/>
          <w:b/>
          <w:sz w:val="20"/>
          <w:szCs w:val="20"/>
        </w:rPr>
        <w:t>de aksè</w:t>
      </w:r>
      <w:proofErr w:type="gramEnd"/>
      <w:r w:rsidRPr="00F83D5D">
        <w:rPr>
          <w:rFonts w:ascii="Times" w:hAnsi="Times" w:cs="Arial"/>
          <w:b/>
          <w:sz w:val="20"/>
          <w:szCs w:val="20"/>
        </w:rPr>
        <w:t xml:space="preserve"> ak lajan</w:t>
      </w:r>
    </w:p>
    <w:p w:rsidR="00FC1CB1" w:rsidRPr="00F83D5D" w:rsidRDefault="00FC1CB1" w:rsidP="00FC1CB1">
      <w:pPr>
        <w:contextualSpacing/>
        <w:rPr>
          <w:rFonts w:ascii="Times" w:hAnsi="Times" w:cs="Arial"/>
          <w:b/>
          <w:sz w:val="20"/>
          <w:szCs w:val="20"/>
        </w:rPr>
      </w:pPr>
    </w:p>
    <w:p w:rsidR="00F36798" w:rsidRPr="00F83D5D" w:rsidRDefault="00F36798" w:rsidP="00FC1CB1">
      <w:pPr>
        <w:contextualSpacing/>
        <w:rPr>
          <w:rFonts w:ascii="Times" w:hAnsi="Times" w:cs="Arial"/>
          <w:sz w:val="20"/>
          <w:szCs w:val="20"/>
        </w:rPr>
      </w:pPr>
      <w:r w:rsidRPr="00F83D5D">
        <w:rPr>
          <w:rFonts w:ascii="Times" w:hAnsi="Times" w:cs="Arial"/>
          <w:sz w:val="20"/>
          <w:szCs w:val="20"/>
        </w:rPr>
        <w:t>K1</w:t>
      </w:r>
    </w:p>
    <w:p w:rsidR="00FC1CB1" w:rsidRPr="00F83D5D" w:rsidRDefault="00FC1CB1" w:rsidP="00FC1CB1">
      <w:pPr>
        <w:contextualSpacing/>
        <w:rPr>
          <w:rFonts w:ascii="Times" w:hAnsi="Times" w:cs="Arial"/>
          <w:b/>
          <w:sz w:val="20"/>
          <w:szCs w:val="20"/>
        </w:rPr>
      </w:pPr>
      <w:r w:rsidRPr="00F83D5D">
        <w:rPr>
          <w:rFonts w:ascii="Times" w:hAnsi="Times" w:cs="Arial"/>
          <w:b/>
          <w:sz w:val="20"/>
          <w:szCs w:val="20"/>
        </w:rPr>
        <w:t xml:space="preserve">Est-ce que le ménage a économisé de l'argent à un moment dans les 12 derniers mois? </w:t>
      </w:r>
    </w:p>
    <w:p w:rsidR="00FC1CB1" w:rsidRPr="00F83D5D" w:rsidRDefault="00FC1CB1" w:rsidP="00FC1CB1">
      <w:pPr>
        <w:contextualSpacing/>
        <w:rPr>
          <w:rFonts w:ascii="Times" w:hAnsi="Times" w:cs="Arial"/>
          <w:sz w:val="20"/>
          <w:szCs w:val="20"/>
        </w:rPr>
      </w:pPr>
      <w:r w:rsidRPr="00F83D5D">
        <w:rPr>
          <w:rFonts w:ascii="Times" w:hAnsi="Times" w:cs="Arial"/>
          <w:sz w:val="20"/>
          <w:szCs w:val="20"/>
        </w:rPr>
        <w:t>Eske moun kay la te mete lajan akote pandan 12 mwa ki sot pase yo?</w:t>
      </w:r>
    </w:p>
    <w:p w:rsidR="00FC1CB1" w:rsidRPr="00F83D5D" w:rsidRDefault="00FC1CB1" w:rsidP="00FC1CB1">
      <w:pPr>
        <w:contextualSpacing/>
        <w:rPr>
          <w:rFonts w:ascii="Times" w:hAnsi="Times" w:cs="Arial"/>
          <w:b/>
          <w:sz w:val="20"/>
          <w:szCs w:val="20"/>
        </w:rPr>
      </w:pPr>
    </w:p>
    <w:p w:rsidR="00F36798" w:rsidRPr="00F83D5D" w:rsidRDefault="00F36798" w:rsidP="00C77171">
      <w:pPr>
        <w:contextualSpacing/>
        <w:outlineLvl w:val="0"/>
        <w:rPr>
          <w:rFonts w:ascii="Times" w:hAnsi="Times" w:cs="Arial"/>
          <w:sz w:val="20"/>
          <w:szCs w:val="20"/>
        </w:rPr>
      </w:pPr>
      <w:r w:rsidRPr="00F83D5D">
        <w:rPr>
          <w:rFonts w:ascii="Times" w:hAnsi="Times" w:cs="Arial"/>
          <w:sz w:val="20"/>
          <w:szCs w:val="20"/>
        </w:rPr>
        <w:t>K2</w:t>
      </w:r>
    </w:p>
    <w:p w:rsidR="00F36798" w:rsidRPr="00F83D5D" w:rsidRDefault="00FC1CB1" w:rsidP="00C77171">
      <w:pPr>
        <w:contextualSpacing/>
        <w:outlineLvl w:val="0"/>
        <w:rPr>
          <w:rFonts w:ascii="Times" w:hAnsi="Times" w:cs="Arial"/>
          <w:b/>
          <w:sz w:val="20"/>
          <w:szCs w:val="20"/>
        </w:rPr>
      </w:pPr>
      <w:r w:rsidRPr="00F83D5D">
        <w:rPr>
          <w:rFonts w:ascii="Times" w:hAnsi="Times" w:cs="Arial"/>
          <w:b/>
          <w:sz w:val="20"/>
          <w:szCs w:val="20"/>
        </w:rPr>
        <w:t>Est-ce que le ménage a de l’épargne en ce moment?</w:t>
      </w:r>
    </w:p>
    <w:p w:rsidR="00FC1CB1" w:rsidRPr="00F83D5D" w:rsidRDefault="00FC1CB1" w:rsidP="00C77171">
      <w:pPr>
        <w:contextualSpacing/>
        <w:outlineLvl w:val="0"/>
        <w:rPr>
          <w:rFonts w:ascii="Times" w:hAnsi="Times" w:cs="Arial"/>
          <w:b/>
          <w:sz w:val="20"/>
          <w:szCs w:val="20"/>
          <w:lang w:val="en-US"/>
        </w:rPr>
      </w:pPr>
      <w:proofErr w:type="gramStart"/>
      <w:r w:rsidRPr="00F83D5D">
        <w:rPr>
          <w:rFonts w:ascii="Times" w:hAnsi="Times" w:cs="Arial"/>
          <w:sz w:val="20"/>
          <w:szCs w:val="20"/>
          <w:lang w:val="en-029"/>
        </w:rPr>
        <w:t>Eske moun kay la gen lajan akote kounye a?</w:t>
      </w:r>
      <w:proofErr w:type="gramEnd"/>
    </w:p>
    <w:p w:rsidR="00FC1CB1" w:rsidRPr="00F83D5D" w:rsidRDefault="00FC1CB1" w:rsidP="00FC1CB1">
      <w:pPr>
        <w:contextualSpacing/>
        <w:rPr>
          <w:rFonts w:ascii="Times" w:hAnsi="Times" w:cs="Arial"/>
          <w:sz w:val="20"/>
          <w:szCs w:val="20"/>
          <w:lang w:val="en-US"/>
        </w:rPr>
      </w:pPr>
    </w:p>
    <w:p w:rsidR="00FC1CB1" w:rsidRPr="00F83D5D" w:rsidRDefault="00FC1CB1" w:rsidP="00F36798">
      <w:pPr>
        <w:pBdr>
          <w:top w:val="single" w:sz="4" w:space="1" w:color="auto"/>
          <w:left w:val="single" w:sz="4" w:space="4" w:color="auto"/>
          <w:bottom w:val="single" w:sz="4" w:space="1" w:color="auto"/>
          <w:right w:val="single" w:sz="4" w:space="4" w:color="auto"/>
        </w:pBdr>
        <w:contextualSpacing/>
        <w:rPr>
          <w:rFonts w:ascii="Times" w:hAnsi="Times" w:cs="Arial"/>
          <w:sz w:val="20"/>
          <w:szCs w:val="20"/>
        </w:rPr>
      </w:pPr>
      <w:r w:rsidRPr="00F83D5D">
        <w:rPr>
          <w:rFonts w:ascii="Times" w:hAnsi="Times" w:cs="Arial"/>
          <w:sz w:val="20"/>
          <w:szCs w:val="20"/>
        </w:rPr>
        <w:t>Il faut inclure l’épargne informelle  (l’argent mis a part à la maison ou bien déposé dans les groupes d’épargne collective, appelé « sol » ou « sabotay », ou « sang ») et l’epargne formelle dans les banques, caisses populaires, etc.</w:t>
      </w:r>
    </w:p>
    <w:p w:rsidR="00FC1CB1" w:rsidRPr="00F83D5D" w:rsidRDefault="00FC1CB1" w:rsidP="00FC1CB1">
      <w:pPr>
        <w:contextualSpacing/>
        <w:rPr>
          <w:rFonts w:ascii="Times" w:hAnsi="Times" w:cs="Arial"/>
          <w:b/>
          <w:sz w:val="20"/>
          <w:szCs w:val="20"/>
        </w:rPr>
      </w:pPr>
    </w:p>
    <w:p w:rsidR="00F36798" w:rsidRPr="00F83D5D" w:rsidRDefault="00F36798" w:rsidP="00FC1CB1">
      <w:pPr>
        <w:contextualSpacing/>
        <w:rPr>
          <w:rFonts w:ascii="Times" w:hAnsi="Times" w:cs="Arial"/>
          <w:sz w:val="20"/>
          <w:szCs w:val="20"/>
        </w:rPr>
      </w:pPr>
      <w:r w:rsidRPr="00F83D5D">
        <w:rPr>
          <w:rFonts w:ascii="Times" w:hAnsi="Times" w:cs="Arial"/>
          <w:sz w:val="20"/>
          <w:szCs w:val="20"/>
        </w:rPr>
        <w:t>K3</w:t>
      </w:r>
    </w:p>
    <w:p w:rsidR="00FC1CB1" w:rsidRPr="00F83D5D" w:rsidRDefault="00FC1CB1" w:rsidP="00FC1CB1">
      <w:pPr>
        <w:contextualSpacing/>
        <w:rPr>
          <w:rFonts w:ascii="Times" w:hAnsi="Times" w:cs="Arial"/>
          <w:b/>
          <w:sz w:val="20"/>
          <w:szCs w:val="20"/>
        </w:rPr>
      </w:pPr>
      <w:r w:rsidRPr="00F83D5D">
        <w:rPr>
          <w:rFonts w:ascii="Times" w:hAnsi="Times" w:cs="Arial"/>
          <w:b/>
          <w:sz w:val="20"/>
          <w:szCs w:val="20"/>
        </w:rPr>
        <w:t>Y-a-t-il au moins une personne dans ce ménage qui possède un compte bancaire ou un compte dans la caisse populaire?</w:t>
      </w:r>
    </w:p>
    <w:p w:rsidR="00FC1CB1" w:rsidRPr="00F83D5D" w:rsidRDefault="00FC1CB1" w:rsidP="00FC1CB1">
      <w:pPr>
        <w:contextualSpacing/>
        <w:rPr>
          <w:rFonts w:ascii="Times" w:hAnsi="Times" w:cs="Arial"/>
          <w:sz w:val="20"/>
          <w:szCs w:val="20"/>
        </w:rPr>
      </w:pPr>
      <w:r w:rsidRPr="00F83D5D">
        <w:rPr>
          <w:rFonts w:ascii="Times" w:hAnsi="Times" w:cs="Arial"/>
          <w:sz w:val="20"/>
          <w:szCs w:val="20"/>
        </w:rPr>
        <w:t>Eske gen pou pi piti yon moun nan kay la ki genyen yon kane bank oubyen nan yon Kès Popilè?</w:t>
      </w:r>
    </w:p>
    <w:p w:rsidR="00F36798" w:rsidRPr="00F83D5D" w:rsidRDefault="00F36798" w:rsidP="00FC1CB1">
      <w:pPr>
        <w:contextualSpacing/>
        <w:rPr>
          <w:rFonts w:ascii="Times" w:hAnsi="Times" w:cs="Arial"/>
          <w:b/>
          <w:sz w:val="20"/>
          <w:szCs w:val="20"/>
        </w:rPr>
      </w:pPr>
    </w:p>
    <w:p w:rsidR="00FC1CB1" w:rsidRPr="00F83D5D" w:rsidRDefault="00F36798" w:rsidP="00FC1CB1">
      <w:pPr>
        <w:contextualSpacing/>
        <w:rPr>
          <w:rFonts w:ascii="Times" w:hAnsi="Times" w:cs="Arial"/>
          <w:sz w:val="20"/>
          <w:szCs w:val="20"/>
        </w:rPr>
      </w:pPr>
      <w:r w:rsidRPr="00F83D5D">
        <w:rPr>
          <w:rFonts w:ascii="Times" w:hAnsi="Times" w:cs="Arial"/>
          <w:sz w:val="20"/>
          <w:szCs w:val="20"/>
        </w:rPr>
        <w:t>K4</w:t>
      </w:r>
    </w:p>
    <w:p w:rsidR="00FC1CB1" w:rsidRPr="00F83D5D" w:rsidRDefault="00FC1CB1" w:rsidP="00C77171">
      <w:pPr>
        <w:contextualSpacing/>
        <w:outlineLvl w:val="0"/>
        <w:rPr>
          <w:rFonts w:ascii="Times" w:hAnsi="Times" w:cs="Arial"/>
          <w:b/>
          <w:sz w:val="20"/>
          <w:szCs w:val="20"/>
        </w:rPr>
      </w:pPr>
      <w:r w:rsidRPr="00F83D5D">
        <w:rPr>
          <w:rFonts w:ascii="Times" w:hAnsi="Times" w:cs="Arial"/>
          <w:b/>
          <w:sz w:val="20"/>
          <w:szCs w:val="20"/>
        </w:rPr>
        <w:t>Est-ce que le ménage a de l’épargne en ce moment dans ce compte?</w:t>
      </w:r>
    </w:p>
    <w:p w:rsidR="00FC1CB1" w:rsidRPr="00F83D5D" w:rsidRDefault="00FC1CB1" w:rsidP="00C77171">
      <w:pPr>
        <w:contextualSpacing/>
        <w:outlineLvl w:val="0"/>
        <w:rPr>
          <w:rFonts w:ascii="Times" w:hAnsi="Times" w:cs="Arial"/>
          <w:sz w:val="20"/>
          <w:szCs w:val="20"/>
          <w:lang w:val="en-029"/>
        </w:rPr>
      </w:pPr>
      <w:proofErr w:type="gramStart"/>
      <w:r w:rsidRPr="00F83D5D">
        <w:rPr>
          <w:rFonts w:ascii="Times" w:hAnsi="Times" w:cs="Arial"/>
          <w:sz w:val="20"/>
          <w:szCs w:val="20"/>
          <w:lang w:val="en-029"/>
        </w:rPr>
        <w:t>Eske moun kay gen lajan sou kanè yo kounye a?</w:t>
      </w:r>
      <w:proofErr w:type="gramEnd"/>
    </w:p>
    <w:p w:rsidR="00FC1CB1" w:rsidRPr="00F83D5D" w:rsidRDefault="00FC1CB1" w:rsidP="00FC1CB1">
      <w:pPr>
        <w:contextualSpacing/>
        <w:jc w:val="both"/>
        <w:rPr>
          <w:rFonts w:ascii="Times" w:hAnsi="Times" w:cs="Arial"/>
          <w:sz w:val="20"/>
          <w:szCs w:val="20"/>
          <w:lang w:val="en-US"/>
        </w:rPr>
      </w:pPr>
    </w:p>
    <w:p w:rsidR="00FC1CB1" w:rsidRPr="00F83D5D" w:rsidRDefault="00FC1CB1" w:rsidP="00F36798">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 xml:space="preserve">On pose ensuite des questions sur les prêts demandés, obtenus et refusés. Pour  cette partie, nous présentons la majorité des questions dans le manuel sous une forme condensée, car vu leur structure, </w:t>
      </w:r>
      <w:r w:rsidR="00F36798" w:rsidRPr="00F83D5D">
        <w:rPr>
          <w:rFonts w:ascii="Times" w:hAnsi="Times" w:cs="Arial"/>
          <w:sz w:val="20"/>
          <w:szCs w:val="20"/>
        </w:rPr>
        <w:t xml:space="preserve">ce sont </w:t>
      </w:r>
      <w:r w:rsidRPr="00F83D5D">
        <w:rPr>
          <w:rFonts w:ascii="Times" w:hAnsi="Times" w:cs="Arial"/>
          <w:sz w:val="20"/>
          <w:szCs w:val="20"/>
        </w:rPr>
        <w:t>les même</w:t>
      </w:r>
      <w:r w:rsidR="00F36798" w:rsidRPr="00F83D5D">
        <w:rPr>
          <w:rFonts w:ascii="Times" w:hAnsi="Times" w:cs="Arial"/>
          <w:sz w:val="20"/>
          <w:szCs w:val="20"/>
        </w:rPr>
        <w:t>s</w:t>
      </w:r>
      <w:r w:rsidRPr="00F83D5D">
        <w:rPr>
          <w:rFonts w:ascii="Times" w:hAnsi="Times" w:cs="Arial"/>
          <w:sz w:val="20"/>
          <w:szCs w:val="20"/>
        </w:rPr>
        <w:t xml:space="preserve"> questions qui se répètent pour des groupes différents (Banque/Caisse populaire, Madame Sara, Ménage riche, Autre ménage). Cependant, dans le questionnaire, toutes ces questions figurent de façon séparée.</w:t>
      </w:r>
    </w:p>
    <w:p w:rsidR="00FC1CB1" w:rsidRPr="00F83D5D" w:rsidRDefault="00FC1CB1" w:rsidP="00FC1CB1">
      <w:pPr>
        <w:contextualSpacing/>
        <w:rPr>
          <w:rFonts w:ascii="Times" w:hAnsi="Times" w:cs="Arial"/>
          <w:b/>
          <w:sz w:val="20"/>
          <w:szCs w:val="20"/>
          <w:lang w:eastAsia="en-029"/>
        </w:rPr>
      </w:pPr>
    </w:p>
    <w:p w:rsidR="00F36798" w:rsidRPr="00F83D5D" w:rsidRDefault="00F36798" w:rsidP="00FC1CB1">
      <w:pPr>
        <w:contextualSpacing/>
        <w:rPr>
          <w:rFonts w:ascii="Times" w:hAnsi="Times" w:cs="Arial"/>
          <w:sz w:val="20"/>
          <w:szCs w:val="20"/>
          <w:lang w:eastAsia="en-029"/>
        </w:rPr>
      </w:pPr>
      <w:r w:rsidRPr="00F83D5D">
        <w:rPr>
          <w:rFonts w:ascii="Times" w:hAnsi="Times" w:cs="Arial"/>
          <w:sz w:val="20"/>
          <w:szCs w:val="20"/>
          <w:lang w:eastAsia="en-029"/>
        </w:rPr>
        <w:t>K5a/d</w:t>
      </w:r>
    </w:p>
    <w:p w:rsidR="00FC1CB1" w:rsidRPr="00F83D5D" w:rsidRDefault="00FC1CB1" w:rsidP="00FC1CB1">
      <w:pPr>
        <w:contextualSpacing/>
        <w:rPr>
          <w:rFonts w:ascii="Times" w:hAnsi="Times" w:cs="Arial"/>
          <w:b/>
          <w:sz w:val="20"/>
          <w:szCs w:val="20"/>
          <w:lang w:eastAsia="en-029"/>
        </w:rPr>
      </w:pPr>
      <w:r w:rsidRPr="00F83D5D">
        <w:rPr>
          <w:rFonts w:ascii="Times" w:hAnsi="Times" w:cs="Arial"/>
          <w:b/>
          <w:sz w:val="20"/>
          <w:szCs w:val="20"/>
          <w:lang w:eastAsia="en-029"/>
        </w:rPr>
        <w:t>Est-ce qu’au moins une personne du ménage a fait une demande de prêt (à la banque/Caisse populaire,  à une madame Sara, à un ménage riche, à un autre ménage) au cours des 12 derniers mois?</w:t>
      </w:r>
    </w:p>
    <w:p w:rsidR="00FC1CB1" w:rsidRPr="00F83D5D" w:rsidRDefault="00FC1CB1" w:rsidP="00FC1CB1">
      <w:pPr>
        <w:contextualSpacing/>
        <w:rPr>
          <w:rFonts w:ascii="Times" w:hAnsi="Times" w:cs="Arial"/>
          <w:sz w:val="20"/>
          <w:szCs w:val="20"/>
        </w:rPr>
      </w:pPr>
      <w:r w:rsidRPr="00F83D5D">
        <w:rPr>
          <w:rFonts w:ascii="Times" w:hAnsi="Times" w:cs="Arial"/>
          <w:sz w:val="20"/>
          <w:szCs w:val="20"/>
        </w:rPr>
        <w:t>Eske pou pi piti yon moun nan kay la te mande prete lajan nan (yon bank/Kès popilè,  men Madam Sara, Kay yon grannèg, oubyen nan yon lòt kay) nan 12 mwa ki sot pase yo?</w:t>
      </w:r>
    </w:p>
    <w:p w:rsidR="00FC1CB1" w:rsidRPr="00F83D5D" w:rsidRDefault="00FC1CB1" w:rsidP="00FC1CB1">
      <w:pPr>
        <w:contextualSpacing/>
        <w:rPr>
          <w:rFonts w:ascii="Times" w:hAnsi="Times" w:cs="Arial"/>
          <w:sz w:val="20"/>
          <w:szCs w:val="20"/>
        </w:rPr>
      </w:pPr>
    </w:p>
    <w:p w:rsidR="00FC1CB1" w:rsidRPr="00F83D5D" w:rsidRDefault="00FC1CB1" w:rsidP="00F36798">
      <w:pPr>
        <w:pBdr>
          <w:top w:val="single" w:sz="4" w:space="1" w:color="auto"/>
          <w:left w:val="single" w:sz="4" w:space="4" w:color="auto"/>
          <w:bottom w:val="single" w:sz="4" w:space="1" w:color="auto"/>
          <w:right w:val="single" w:sz="4" w:space="4" w:color="auto"/>
        </w:pBdr>
        <w:contextualSpacing/>
        <w:rPr>
          <w:rFonts w:ascii="Times" w:hAnsi="Times" w:cs="Arial"/>
          <w:sz w:val="20"/>
          <w:szCs w:val="20"/>
        </w:rPr>
      </w:pPr>
      <w:r w:rsidRPr="00F83D5D">
        <w:rPr>
          <w:rFonts w:ascii="Times" w:hAnsi="Times" w:cs="Arial"/>
          <w:sz w:val="20"/>
          <w:szCs w:val="20"/>
        </w:rPr>
        <w:t>Attention : nous voulons savoir ici si le ménage a fait une demande de prêt, même si le prêt a été refusé.</w:t>
      </w:r>
    </w:p>
    <w:p w:rsidR="00FC1CB1" w:rsidRPr="00F83D5D" w:rsidRDefault="00FC1CB1" w:rsidP="00FC1CB1">
      <w:pPr>
        <w:contextualSpacing/>
        <w:rPr>
          <w:rFonts w:ascii="Times" w:hAnsi="Times" w:cs="Arial"/>
          <w:b/>
          <w:sz w:val="20"/>
          <w:szCs w:val="20"/>
        </w:rPr>
      </w:pPr>
    </w:p>
    <w:p w:rsidR="00F36798" w:rsidRPr="00F83D5D" w:rsidRDefault="00F36798" w:rsidP="00FC1CB1">
      <w:pPr>
        <w:contextualSpacing/>
        <w:rPr>
          <w:rFonts w:ascii="Times" w:hAnsi="Times" w:cs="Arial"/>
          <w:sz w:val="20"/>
          <w:szCs w:val="20"/>
        </w:rPr>
      </w:pPr>
      <w:r w:rsidRPr="00F83D5D">
        <w:rPr>
          <w:rFonts w:ascii="Times" w:hAnsi="Times" w:cs="Arial"/>
          <w:sz w:val="20"/>
          <w:szCs w:val="20"/>
        </w:rPr>
        <w:t>K6a/d</w:t>
      </w:r>
    </w:p>
    <w:p w:rsidR="00FC1CB1" w:rsidRPr="00F83D5D" w:rsidRDefault="00FC1CB1" w:rsidP="00FC1CB1">
      <w:pPr>
        <w:contextualSpacing/>
        <w:rPr>
          <w:rFonts w:ascii="Times" w:hAnsi="Times" w:cs="Arial"/>
          <w:b/>
          <w:sz w:val="20"/>
          <w:szCs w:val="20"/>
        </w:rPr>
      </w:pPr>
      <w:r w:rsidRPr="00F83D5D">
        <w:rPr>
          <w:rFonts w:ascii="Times" w:hAnsi="Times" w:cs="Arial"/>
          <w:b/>
          <w:sz w:val="20"/>
          <w:szCs w:val="20"/>
        </w:rPr>
        <w:t xml:space="preserve">Pour quel type de dépenses avez-vous demandé un prêt à </w:t>
      </w:r>
      <w:r w:rsidRPr="00F83D5D">
        <w:rPr>
          <w:rFonts w:ascii="Times" w:hAnsi="Times" w:cs="Arial"/>
          <w:b/>
          <w:sz w:val="20"/>
          <w:szCs w:val="20"/>
          <w:lang w:eastAsia="en-029"/>
        </w:rPr>
        <w:t>(la banque/Caisse populaire, une madame Sara, un ménage riche, ou un autre ménage)</w:t>
      </w:r>
      <w:r w:rsidRPr="00F83D5D">
        <w:rPr>
          <w:rFonts w:ascii="Times" w:hAnsi="Times" w:cs="Arial"/>
          <w:b/>
          <w:sz w:val="20"/>
          <w:szCs w:val="20"/>
        </w:rPr>
        <w:t xml:space="preserve">? </w:t>
      </w:r>
    </w:p>
    <w:p w:rsidR="00FC1CB1" w:rsidRPr="00F83D5D" w:rsidRDefault="00FC1CB1" w:rsidP="00FC1CB1">
      <w:pPr>
        <w:contextualSpacing/>
        <w:rPr>
          <w:rFonts w:ascii="Times" w:hAnsi="Times" w:cs="Arial"/>
          <w:sz w:val="20"/>
          <w:szCs w:val="20"/>
        </w:rPr>
      </w:pPr>
      <w:r w:rsidRPr="00F83D5D">
        <w:rPr>
          <w:rFonts w:ascii="Times" w:hAnsi="Times" w:cs="Arial"/>
          <w:sz w:val="20"/>
          <w:szCs w:val="20"/>
        </w:rPr>
        <w:t>Poukisa ou te mande prete lajan nan (yon bank/Kès popilè,  yon Madam Sara, Kay yon grannèg, oubyen nan yon lòt kay)?</w:t>
      </w:r>
    </w:p>
    <w:p w:rsidR="00FC1CB1" w:rsidRPr="00F83D5D" w:rsidRDefault="00FC1CB1" w:rsidP="00FC1CB1">
      <w:pPr>
        <w:contextualSpacing/>
        <w:rPr>
          <w:rFonts w:ascii="Times" w:hAnsi="Times" w:cs="Arial"/>
          <w:sz w:val="20"/>
          <w:szCs w:val="20"/>
          <w:lang w:eastAsia="en-029"/>
        </w:rPr>
      </w:pPr>
    </w:p>
    <w:p w:rsidR="00FC1CB1" w:rsidRPr="00F83D5D" w:rsidRDefault="00FC1CB1" w:rsidP="00F36798">
      <w:pPr>
        <w:pBdr>
          <w:top w:val="single" w:sz="4" w:space="1" w:color="auto"/>
          <w:left w:val="single" w:sz="4" w:space="4" w:color="auto"/>
          <w:bottom w:val="single" w:sz="4" w:space="1" w:color="auto"/>
          <w:right w:val="single" w:sz="4" w:space="4" w:color="auto"/>
        </w:pBdr>
        <w:contextualSpacing/>
        <w:rPr>
          <w:rFonts w:ascii="Times" w:hAnsi="Times" w:cs="Arial"/>
          <w:sz w:val="20"/>
          <w:szCs w:val="20"/>
          <w:lang w:eastAsia="en-029"/>
        </w:rPr>
      </w:pPr>
      <w:r w:rsidRPr="00F83D5D">
        <w:rPr>
          <w:rFonts w:ascii="Times" w:hAnsi="Times" w:cs="Arial"/>
          <w:sz w:val="20"/>
          <w:szCs w:val="20"/>
          <w:lang w:eastAsia="en-029"/>
        </w:rPr>
        <w:t>Si le ménage a fait des demandes de prêts à plusieurs occasions, il faut inclure les types de dépenses correspondant à chaque demande.</w:t>
      </w:r>
    </w:p>
    <w:p w:rsidR="00FC1CB1" w:rsidRPr="00F83D5D" w:rsidRDefault="00FC1CB1" w:rsidP="00FC1CB1">
      <w:pPr>
        <w:contextualSpacing/>
        <w:rPr>
          <w:rFonts w:ascii="Times" w:hAnsi="Times" w:cs="Arial"/>
          <w:b/>
          <w:sz w:val="20"/>
          <w:szCs w:val="20"/>
          <w:lang w:eastAsia="en-029"/>
        </w:rPr>
      </w:pPr>
    </w:p>
    <w:p w:rsidR="00F36798" w:rsidRPr="00F83D5D" w:rsidRDefault="00F36798" w:rsidP="00C77171">
      <w:pPr>
        <w:contextualSpacing/>
        <w:outlineLvl w:val="0"/>
        <w:rPr>
          <w:rFonts w:ascii="Times" w:hAnsi="Times" w:cs="Arial"/>
          <w:sz w:val="20"/>
          <w:szCs w:val="20"/>
          <w:lang w:eastAsia="en-029"/>
        </w:rPr>
      </w:pPr>
      <w:r w:rsidRPr="00F83D5D">
        <w:rPr>
          <w:rFonts w:ascii="Times" w:hAnsi="Times" w:cs="Arial"/>
          <w:sz w:val="20"/>
          <w:szCs w:val="20"/>
          <w:lang w:eastAsia="en-029"/>
        </w:rPr>
        <w:t>K7a/d</w:t>
      </w:r>
    </w:p>
    <w:p w:rsidR="00FC1CB1" w:rsidRPr="00F83D5D" w:rsidRDefault="00FC1CB1" w:rsidP="00C77171">
      <w:pPr>
        <w:contextualSpacing/>
        <w:outlineLvl w:val="0"/>
        <w:rPr>
          <w:rFonts w:ascii="Times" w:hAnsi="Times" w:cs="Arial"/>
          <w:b/>
          <w:sz w:val="20"/>
          <w:szCs w:val="20"/>
          <w:lang w:eastAsia="en-029"/>
        </w:rPr>
      </w:pPr>
      <w:r w:rsidRPr="00F83D5D">
        <w:rPr>
          <w:rFonts w:ascii="Times" w:hAnsi="Times" w:cs="Arial"/>
          <w:b/>
          <w:sz w:val="20"/>
          <w:szCs w:val="20"/>
          <w:lang w:eastAsia="en-029"/>
        </w:rPr>
        <w:t xml:space="preserve">Dans quel(s) mois avez-vous demandé un prêt? </w:t>
      </w:r>
    </w:p>
    <w:p w:rsidR="00FC1CB1" w:rsidRPr="00F83D5D" w:rsidRDefault="00FC1CB1" w:rsidP="00C77171">
      <w:pPr>
        <w:contextualSpacing/>
        <w:outlineLvl w:val="0"/>
        <w:rPr>
          <w:rFonts w:ascii="Times" w:hAnsi="Times" w:cs="Arial"/>
          <w:sz w:val="20"/>
          <w:szCs w:val="20"/>
          <w:lang w:eastAsia="en-029"/>
        </w:rPr>
      </w:pPr>
      <w:r w:rsidRPr="00F83D5D">
        <w:rPr>
          <w:rFonts w:ascii="Times" w:hAnsi="Times" w:cs="Arial"/>
          <w:sz w:val="20"/>
          <w:szCs w:val="20"/>
          <w:lang w:eastAsia="en-029"/>
        </w:rPr>
        <w:t>Nan ki mwa ou te mande prete?</w:t>
      </w:r>
    </w:p>
    <w:p w:rsidR="00FC1CB1" w:rsidRPr="00F83D5D" w:rsidRDefault="00FC1CB1" w:rsidP="00FC1CB1">
      <w:pPr>
        <w:contextualSpacing/>
        <w:rPr>
          <w:rFonts w:ascii="Times" w:hAnsi="Times" w:cs="Arial"/>
          <w:sz w:val="20"/>
          <w:szCs w:val="20"/>
          <w:lang w:eastAsia="en-029"/>
        </w:rPr>
      </w:pPr>
    </w:p>
    <w:p w:rsidR="00FC1CB1" w:rsidRPr="00F83D5D" w:rsidRDefault="00FC1CB1" w:rsidP="00F36798">
      <w:pPr>
        <w:pBdr>
          <w:top w:val="single" w:sz="4" w:space="1" w:color="auto"/>
          <w:left w:val="single" w:sz="4" w:space="4" w:color="auto"/>
          <w:bottom w:val="single" w:sz="4" w:space="1" w:color="auto"/>
          <w:right w:val="single" w:sz="4" w:space="4" w:color="auto"/>
        </w:pBdr>
        <w:contextualSpacing/>
        <w:rPr>
          <w:rFonts w:ascii="Times" w:hAnsi="Times" w:cs="Arial"/>
          <w:sz w:val="20"/>
          <w:szCs w:val="20"/>
          <w:lang w:eastAsia="en-029"/>
        </w:rPr>
      </w:pPr>
      <w:r w:rsidRPr="00F83D5D">
        <w:rPr>
          <w:rFonts w:ascii="Times" w:hAnsi="Times" w:cs="Arial"/>
          <w:sz w:val="20"/>
          <w:szCs w:val="20"/>
          <w:lang w:eastAsia="en-029"/>
        </w:rPr>
        <w:lastRenderedPageBreak/>
        <w:t>Si le ménage a fait plusieurs demandes de prêt, il faut inclure le mois de la demande de prêt la plus importante.</w:t>
      </w:r>
    </w:p>
    <w:p w:rsidR="00FC1CB1" w:rsidRPr="00F83D5D" w:rsidRDefault="00FC1CB1" w:rsidP="00FC1CB1">
      <w:pPr>
        <w:contextualSpacing/>
        <w:rPr>
          <w:rFonts w:ascii="Times" w:hAnsi="Times" w:cs="Arial"/>
          <w:b/>
          <w:sz w:val="20"/>
          <w:szCs w:val="20"/>
          <w:lang w:eastAsia="en-029"/>
        </w:rPr>
      </w:pPr>
    </w:p>
    <w:p w:rsidR="00F36798" w:rsidRPr="00F83D5D" w:rsidRDefault="00F36798" w:rsidP="00FC1CB1">
      <w:pPr>
        <w:contextualSpacing/>
        <w:rPr>
          <w:rFonts w:ascii="Times" w:hAnsi="Times" w:cs="Arial"/>
          <w:b/>
          <w:sz w:val="20"/>
          <w:szCs w:val="20"/>
          <w:lang w:eastAsia="en-029"/>
        </w:rPr>
      </w:pPr>
      <w:r w:rsidRPr="00F83D5D">
        <w:rPr>
          <w:rFonts w:ascii="Times" w:hAnsi="Times" w:cs="Arial"/>
          <w:b/>
          <w:sz w:val="20"/>
          <w:szCs w:val="20"/>
          <w:lang w:eastAsia="en-029"/>
        </w:rPr>
        <w:t>K8a/d</w:t>
      </w:r>
    </w:p>
    <w:p w:rsidR="00FC1CB1" w:rsidRPr="00F83D5D" w:rsidRDefault="00FC1CB1" w:rsidP="00FC1CB1">
      <w:pPr>
        <w:contextualSpacing/>
        <w:rPr>
          <w:rFonts w:ascii="Times" w:hAnsi="Times" w:cs="Arial"/>
          <w:b/>
          <w:sz w:val="20"/>
          <w:szCs w:val="20"/>
          <w:lang w:eastAsia="en-029"/>
        </w:rPr>
      </w:pPr>
      <w:r w:rsidRPr="00F83D5D">
        <w:rPr>
          <w:rFonts w:ascii="Times" w:hAnsi="Times" w:cs="Arial"/>
          <w:b/>
          <w:sz w:val="20"/>
          <w:szCs w:val="20"/>
          <w:lang w:eastAsia="en-029"/>
        </w:rPr>
        <w:t>Est-ce que votre ménage a obtenu au moins un prêt de (une banque/caisse ; une madame Sara, un ménage riche ; un autre ménage) dans les 12 derniers mois?</w:t>
      </w:r>
    </w:p>
    <w:p w:rsidR="00FC1CB1" w:rsidRPr="00F83D5D" w:rsidRDefault="00FC1CB1" w:rsidP="00FC1CB1">
      <w:pPr>
        <w:contextualSpacing/>
        <w:rPr>
          <w:rFonts w:ascii="Times" w:hAnsi="Times" w:cs="Arial"/>
          <w:sz w:val="20"/>
          <w:szCs w:val="20"/>
        </w:rPr>
      </w:pPr>
      <w:r w:rsidRPr="00F83D5D">
        <w:rPr>
          <w:rFonts w:ascii="Times" w:hAnsi="Times" w:cs="Arial"/>
          <w:sz w:val="20"/>
          <w:szCs w:val="20"/>
        </w:rPr>
        <w:t>Eske nan Kay la nou te jwenn pou piti yon prè nan (Bank/ Kès popilè, madam sara, kay yon grannèg, nan yon lòt kay)</w:t>
      </w:r>
      <w:r w:rsidRPr="00F83D5D">
        <w:rPr>
          <w:rFonts w:ascii="Times" w:hAnsi="Times" w:cs="Arial"/>
          <w:b/>
          <w:sz w:val="20"/>
          <w:szCs w:val="20"/>
          <w:lang w:eastAsia="en-029"/>
        </w:rPr>
        <w:t xml:space="preserve"> </w:t>
      </w:r>
      <w:r w:rsidRPr="00F83D5D">
        <w:rPr>
          <w:rFonts w:ascii="Times" w:hAnsi="Times" w:cs="Arial"/>
          <w:sz w:val="20"/>
          <w:szCs w:val="20"/>
          <w:lang w:eastAsia="en-029"/>
        </w:rPr>
        <w:t>nan 12 mwa ki sot</w:t>
      </w:r>
      <w:r w:rsidRPr="00F83D5D">
        <w:rPr>
          <w:rFonts w:ascii="Times" w:hAnsi="Times" w:cs="Arial"/>
          <w:b/>
          <w:sz w:val="20"/>
          <w:szCs w:val="20"/>
          <w:lang w:eastAsia="en-029"/>
        </w:rPr>
        <w:t xml:space="preserve"> </w:t>
      </w:r>
      <w:r w:rsidRPr="00F83D5D">
        <w:rPr>
          <w:rFonts w:ascii="Times" w:hAnsi="Times" w:cs="Arial"/>
          <w:sz w:val="20"/>
          <w:szCs w:val="20"/>
          <w:lang w:eastAsia="en-029"/>
        </w:rPr>
        <w:t>pase yo</w:t>
      </w:r>
      <w:r w:rsidRPr="00F83D5D">
        <w:rPr>
          <w:rFonts w:ascii="Times" w:hAnsi="Times" w:cs="Arial"/>
          <w:sz w:val="20"/>
          <w:szCs w:val="20"/>
        </w:rPr>
        <w:t>?</w:t>
      </w:r>
    </w:p>
    <w:p w:rsidR="00FC1CB1" w:rsidRPr="00F83D5D" w:rsidRDefault="00FC1CB1" w:rsidP="00FC1CB1">
      <w:pPr>
        <w:contextualSpacing/>
        <w:rPr>
          <w:rFonts w:ascii="Times" w:hAnsi="Times" w:cs="Arial"/>
          <w:sz w:val="20"/>
          <w:szCs w:val="20"/>
        </w:rPr>
      </w:pPr>
    </w:p>
    <w:p w:rsidR="00FC1CB1" w:rsidRPr="00F83D5D" w:rsidRDefault="00F36798" w:rsidP="00F36798">
      <w:pPr>
        <w:pBdr>
          <w:top w:val="single" w:sz="4" w:space="1" w:color="auto"/>
          <w:left w:val="single" w:sz="4" w:space="4" w:color="auto"/>
          <w:bottom w:val="single" w:sz="4" w:space="1" w:color="auto"/>
          <w:right w:val="single" w:sz="4" w:space="4" w:color="auto"/>
        </w:pBdr>
        <w:contextualSpacing/>
        <w:rPr>
          <w:rFonts w:ascii="Times" w:hAnsi="Times" w:cs="Arial"/>
          <w:sz w:val="20"/>
          <w:szCs w:val="20"/>
        </w:rPr>
      </w:pPr>
      <w:r w:rsidRPr="00F83D5D">
        <w:rPr>
          <w:rFonts w:ascii="Times" w:hAnsi="Times" w:cs="Arial"/>
          <w:sz w:val="20"/>
          <w:szCs w:val="20"/>
        </w:rPr>
        <w:t>Cette question est différente</w:t>
      </w:r>
      <w:r w:rsidR="00FC1CB1" w:rsidRPr="00F83D5D">
        <w:rPr>
          <w:rFonts w:ascii="Times" w:hAnsi="Times" w:cs="Arial"/>
          <w:sz w:val="20"/>
          <w:szCs w:val="20"/>
        </w:rPr>
        <w:t xml:space="preserve"> de </w:t>
      </w:r>
      <w:r w:rsidR="00FC1CB1" w:rsidRPr="00F83D5D">
        <w:rPr>
          <w:rFonts w:ascii="Times" w:hAnsi="Times" w:cs="Arial"/>
          <w:b/>
          <w:sz w:val="20"/>
          <w:szCs w:val="20"/>
        </w:rPr>
        <w:t>K.b.ask</w:t>
      </w:r>
      <w:r w:rsidR="00FC1CB1" w:rsidRPr="00F83D5D">
        <w:rPr>
          <w:rFonts w:ascii="Times" w:hAnsi="Times" w:cs="Arial"/>
          <w:sz w:val="20"/>
          <w:szCs w:val="20"/>
        </w:rPr>
        <w:t xml:space="preserve"> parce qu’ici nous demandons si le ménage a effectivement reçu un prêt.</w:t>
      </w:r>
    </w:p>
    <w:p w:rsidR="00FC1CB1" w:rsidRPr="00F83D5D" w:rsidRDefault="00FC1CB1" w:rsidP="00FC1CB1">
      <w:pPr>
        <w:contextualSpacing/>
        <w:rPr>
          <w:rFonts w:ascii="Times" w:hAnsi="Times" w:cs="Arial"/>
          <w:b/>
          <w:sz w:val="20"/>
          <w:szCs w:val="20"/>
        </w:rPr>
      </w:pPr>
    </w:p>
    <w:p w:rsidR="00FC1CB1" w:rsidRPr="00F83D5D" w:rsidRDefault="00FC1CB1" w:rsidP="00C77171">
      <w:pPr>
        <w:contextualSpacing/>
        <w:outlineLvl w:val="0"/>
        <w:rPr>
          <w:rFonts w:ascii="Times" w:hAnsi="Times" w:cs="Arial"/>
          <w:b/>
          <w:sz w:val="20"/>
          <w:szCs w:val="20"/>
        </w:rPr>
      </w:pPr>
      <w:r w:rsidRPr="00F83D5D">
        <w:rPr>
          <w:rFonts w:ascii="Times" w:hAnsi="Times" w:cs="Arial"/>
          <w:b/>
          <w:sz w:val="20"/>
          <w:szCs w:val="20"/>
        </w:rPr>
        <w:t xml:space="preserve">K9a/d: De quel montant? </w:t>
      </w:r>
    </w:p>
    <w:p w:rsidR="00FC1CB1" w:rsidRPr="00F83D5D" w:rsidRDefault="00FC1CB1" w:rsidP="00C77171">
      <w:pPr>
        <w:contextualSpacing/>
        <w:outlineLvl w:val="0"/>
        <w:rPr>
          <w:rFonts w:ascii="Times" w:hAnsi="Times" w:cs="Arial"/>
          <w:sz w:val="20"/>
          <w:szCs w:val="20"/>
        </w:rPr>
      </w:pPr>
      <w:r w:rsidRPr="00F83D5D">
        <w:rPr>
          <w:rFonts w:ascii="Times" w:hAnsi="Times" w:cs="Arial"/>
          <w:sz w:val="20"/>
          <w:szCs w:val="20"/>
        </w:rPr>
        <w:t xml:space="preserve">K9a/d: Kombyen ou te prete ? </w:t>
      </w:r>
    </w:p>
    <w:p w:rsidR="00FC1CB1" w:rsidRPr="00F83D5D" w:rsidRDefault="00FC1CB1" w:rsidP="00FC1CB1">
      <w:pPr>
        <w:contextualSpacing/>
        <w:rPr>
          <w:rFonts w:ascii="Times" w:hAnsi="Times" w:cs="Arial"/>
          <w:sz w:val="20"/>
          <w:szCs w:val="20"/>
        </w:rPr>
      </w:pPr>
    </w:p>
    <w:p w:rsidR="00FC1CB1" w:rsidRPr="00F83D5D" w:rsidRDefault="00FC1CB1" w:rsidP="00F36798">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 xml:space="preserve">Si le ménage a reçu plusieurs prêts, nous voulons ici le montant obtenu d’une banque/caisse et notons le prêt plus important. Mettez en commentaire l’information sur les autres prets. </w:t>
      </w:r>
      <w:r w:rsidRPr="00F83D5D">
        <w:rPr>
          <w:rFonts w:ascii="Times" w:hAnsi="Times" w:cs="Arial"/>
          <w:b/>
          <w:sz w:val="20"/>
          <w:szCs w:val="20"/>
        </w:rPr>
        <w:t>Le montant à inscrire ici est le montant initial, c’es</w:t>
      </w:r>
      <w:r w:rsidR="00F36798" w:rsidRPr="00F83D5D">
        <w:rPr>
          <w:rFonts w:ascii="Times" w:hAnsi="Times" w:cs="Arial"/>
          <w:b/>
          <w:sz w:val="20"/>
          <w:szCs w:val="20"/>
        </w:rPr>
        <w:t>t à dire sans compter aucun intérê</w:t>
      </w:r>
      <w:r w:rsidRPr="00F83D5D">
        <w:rPr>
          <w:rFonts w:ascii="Times" w:hAnsi="Times" w:cs="Arial"/>
          <w:b/>
          <w:sz w:val="20"/>
          <w:szCs w:val="20"/>
        </w:rPr>
        <w:t>t</w:t>
      </w:r>
      <w:r w:rsidRPr="00F83D5D">
        <w:rPr>
          <w:rFonts w:ascii="Times" w:hAnsi="Times" w:cs="Arial"/>
          <w:sz w:val="20"/>
          <w:szCs w:val="20"/>
        </w:rPr>
        <w:t>.</w:t>
      </w:r>
    </w:p>
    <w:p w:rsidR="00FC1CB1" w:rsidRPr="00F83D5D" w:rsidRDefault="00FC1CB1" w:rsidP="00FC1CB1">
      <w:pPr>
        <w:contextualSpacing/>
        <w:rPr>
          <w:rFonts w:ascii="Times" w:hAnsi="Times" w:cs="Arial"/>
          <w:b/>
          <w:sz w:val="20"/>
          <w:szCs w:val="20"/>
        </w:rPr>
      </w:pPr>
    </w:p>
    <w:p w:rsidR="00F03F91" w:rsidRPr="00F83D5D" w:rsidRDefault="00F03F91" w:rsidP="00C77171">
      <w:pPr>
        <w:contextualSpacing/>
        <w:outlineLvl w:val="0"/>
        <w:rPr>
          <w:rFonts w:ascii="Times" w:hAnsi="Times" w:cs="Arial"/>
          <w:sz w:val="20"/>
          <w:szCs w:val="20"/>
        </w:rPr>
      </w:pPr>
      <w:r w:rsidRPr="00F83D5D">
        <w:rPr>
          <w:rFonts w:ascii="Times" w:hAnsi="Times" w:cs="Arial"/>
          <w:sz w:val="20"/>
          <w:szCs w:val="20"/>
        </w:rPr>
        <w:t>K10a/d</w:t>
      </w:r>
    </w:p>
    <w:p w:rsidR="00FC1CB1" w:rsidRPr="00F83D5D" w:rsidRDefault="00FC1CB1" w:rsidP="00C77171">
      <w:pPr>
        <w:contextualSpacing/>
        <w:outlineLvl w:val="0"/>
        <w:rPr>
          <w:rFonts w:ascii="Times" w:hAnsi="Times" w:cs="Arial"/>
          <w:b/>
          <w:sz w:val="20"/>
          <w:szCs w:val="20"/>
        </w:rPr>
      </w:pPr>
      <w:r w:rsidRPr="00F83D5D">
        <w:rPr>
          <w:rFonts w:ascii="Times" w:hAnsi="Times" w:cs="Arial"/>
          <w:b/>
          <w:sz w:val="20"/>
          <w:szCs w:val="20"/>
        </w:rPr>
        <w:t xml:space="preserve">Avez-vous déjà remboursé le prêt? </w:t>
      </w:r>
    </w:p>
    <w:p w:rsidR="00FC1CB1" w:rsidRPr="00F83D5D" w:rsidRDefault="00FC1CB1" w:rsidP="00C77171">
      <w:pPr>
        <w:contextualSpacing/>
        <w:outlineLvl w:val="0"/>
        <w:rPr>
          <w:rFonts w:ascii="Times" w:hAnsi="Times" w:cs="Arial"/>
          <w:sz w:val="20"/>
          <w:szCs w:val="20"/>
        </w:rPr>
      </w:pPr>
      <w:r w:rsidRPr="00F83D5D">
        <w:rPr>
          <w:rFonts w:ascii="Times" w:hAnsi="Times" w:cs="Arial"/>
          <w:sz w:val="20"/>
          <w:szCs w:val="20"/>
        </w:rPr>
        <w:t>Eske ou déjà peye prè a?</w:t>
      </w:r>
    </w:p>
    <w:p w:rsidR="00FC1CB1" w:rsidRPr="00F83D5D" w:rsidRDefault="00FC1CB1" w:rsidP="00FC1CB1">
      <w:pPr>
        <w:contextualSpacing/>
        <w:rPr>
          <w:rFonts w:ascii="Times" w:hAnsi="Times" w:cs="Arial"/>
          <w:b/>
          <w:sz w:val="20"/>
          <w:szCs w:val="20"/>
        </w:rPr>
      </w:pPr>
    </w:p>
    <w:p w:rsidR="00F03F91" w:rsidRPr="00F83D5D" w:rsidRDefault="00F03F91" w:rsidP="00C77171">
      <w:pPr>
        <w:contextualSpacing/>
        <w:outlineLvl w:val="0"/>
        <w:rPr>
          <w:rFonts w:ascii="Times" w:hAnsi="Times" w:cs="Arial"/>
          <w:sz w:val="20"/>
          <w:szCs w:val="20"/>
        </w:rPr>
      </w:pPr>
      <w:r w:rsidRPr="00F83D5D">
        <w:rPr>
          <w:rFonts w:ascii="Times" w:hAnsi="Times" w:cs="Arial"/>
          <w:sz w:val="20"/>
          <w:szCs w:val="20"/>
        </w:rPr>
        <w:t>K11a/d</w:t>
      </w:r>
    </w:p>
    <w:p w:rsidR="00FC1CB1" w:rsidRPr="00F83D5D" w:rsidRDefault="00FC1CB1" w:rsidP="00C77171">
      <w:pPr>
        <w:contextualSpacing/>
        <w:outlineLvl w:val="0"/>
        <w:rPr>
          <w:rFonts w:ascii="Times" w:hAnsi="Times" w:cs="Arial"/>
          <w:b/>
          <w:sz w:val="20"/>
          <w:szCs w:val="20"/>
        </w:rPr>
      </w:pPr>
      <w:r w:rsidRPr="00F83D5D">
        <w:rPr>
          <w:rFonts w:ascii="Times" w:hAnsi="Times" w:cs="Arial"/>
          <w:b/>
          <w:sz w:val="20"/>
          <w:szCs w:val="20"/>
        </w:rPr>
        <w:t>Combien avez-vous payé?</w:t>
      </w:r>
    </w:p>
    <w:p w:rsidR="00FC1CB1" w:rsidRPr="00F83D5D" w:rsidRDefault="00FC1CB1" w:rsidP="00C77171">
      <w:pPr>
        <w:contextualSpacing/>
        <w:outlineLvl w:val="0"/>
        <w:rPr>
          <w:rFonts w:ascii="Times" w:hAnsi="Times" w:cs="Arial"/>
          <w:sz w:val="20"/>
          <w:szCs w:val="20"/>
        </w:rPr>
      </w:pPr>
      <w:r w:rsidRPr="00F83D5D">
        <w:rPr>
          <w:rFonts w:ascii="Times" w:hAnsi="Times" w:cs="Arial"/>
          <w:sz w:val="20"/>
          <w:szCs w:val="20"/>
        </w:rPr>
        <w:t>Konbyen ou te peye?</w:t>
      </w:r>
    </w:p>
    <w:p w:rsidR="00FC1CB1" w:rsidRPr="00F83D5D" w:rsidRDefault="00FC1CB1" w:rsidP="00FC1CB1">
      <w:pPr>
        <w:contextualSpacing/>
        <w:rPr>
          <w:rFonts w:ascii="Times" w:hAnsi="Times" w:cs="Arial"/>
          <w:sz w:val="20"/>
          <w:szCs w:val="20"/>
        </w:rPr>
      </w:pPr>
    </w:p>
    <w:p w:rsidR="00FC1CB1" w:rsidRPr="00F83D5D" w:rsidRDefault="00FC1CB1" w:rsidP="00F03F91">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Le montant à inscrire ici est le montant total remboursé, incluant le montant de</w:t>
      </w:r>
      <w:r w:rsidR="00F03F91" w:rsidRPr="00F83D5D">
        <w:rPr>
          <w:rFonts w:ascii="Times" w:hAnsi="Times" w:cs="Arial"/>
          <w:sz w:val="20"/>
          <w:szCs w:val="20"/>
        </w:rPr>
        <w:t xml:space="preserve">s </w:t>
      </w:r>
      <w:r w:rsidRPr="00F83D5D">
        <w:rPr>
          <w:rFonts w:ascii="Times" w:hAnsi="Times" w:cs="Arial"/>
          <w:sz w:val="20"/>
          <w:szCs w:val="20"/>
        </w:rPr>
        <w:t>intérêt</w:t>
      </w:r>
      <w:r w:rsidR="00F03F91" w:rsidRPr="00F83D5D">
        <w:rPr>
          <w:rFonts w:ascii="Times" w:hAnsi="Times" w:cs="Arial"/>
          <w:sz w:val="20"/>
          <w:szCs w:val="20"/>
        </w:rPr>
        <w:t>s</w:t>
      </w:r>
      <w:r w:rsidRPr="00F83D5D">
        <w:rPr>
          <w:rFonts w:ascii="Times" w:hAnsi="Times" w:cs="Arial"/>
          <w:sz w:val="20"/>
          <w:szCs w:val="20"/>
        </w:rPr>
        <w:t>. Si le remboursement (ou une partie) a été fait en nature, veuillez calculer l’équivalent en gourdes (évalué au moment du remboursement).</w:t>
      </w:r>
    </w:p>
    <w:p w:rsidR="00FC1CB1" w:rsidRPr="00F83D5D" w:rsidRDefault="00FC1CB1" w:rsidP="00FC1CB1">
      <w:pPr>
        <w:contextualSpacing/>
        <w:rPr>
          <w:rFonts w:ascii="Times" w:hAnsi="Times" w:cs="Arial"/>
          <w:b/>
          <w:sz w:val="20"/>
          <w:szCs w:val="20"/>
        </w:rPr>
      </w:pPr>
    </w:p>
    <w:p w:rsidR="00F03F91" w:rsidRPr="00F83D5D" w:rsidRDefault="00F03F91" w:rsidP="00C77171">
      <w:pPr>
        <w:contextualSpacing/>
        <w:outlineLvl w:val="0"/>
        <w:rPr>
          <w:rFonts w:ascii="Times" w:hAnsi="Times" w:cs="Arial"/>
          <w:sz w:val="20"/>
          <w:szCs w:val="20"/>
        </w:rPr>
      </w:pPr>
      <w:r w:rsidRPr="00F83D5D">
        <w:rPr>
          <w:rFonts w:ascii="Times" w:hAnsi="Times" w:cs="Arial"/>
          <w:sz w:val="20"/>
          <w:szCs w:val="20"/>
        </w:rPr>
        <w:t>K13a/d</w:t>
      </w:r>
    </w:p>
    <w:p w:rsidR="00FC1CB1" w:rsidRPr="00F83D5D" w:rsidRDefault="00FC1CB1" w:rsidP="00C77171">
      <w:pPr>
        <w:contextualSpacing/>
        <w:outlineLvl w:val="0"/>
        <w:rPr>
          <w:rFonts w:ascii="Times" w:hAnsi="Times" w:cs="Arial"/>
          <w:b/>
          <w:sz w:val="20"/>
          <w:szCs w:val="20"/>
        </w:rPr>
      </w:pPr>
      <w:r w:rsidRPr="00F83D5D">
        <w:rPr>
          <w:rFonts w:ascii="Times" w:hAnsi="Times" w:cs="Arial"/>
          <w:b/>
          <w:sz w:val="20"/>
          <w:szCs w:val="20"/>
        </w:rPr>
        <w:t xml:space="preserve">Comment avez-vous remboursé ou pensez-vous rembourser le prêt? </w:t>
      </w:r>
    </w:p>
    <w:p w:rsidR="00FC1CB1" w:rsidRPr="00F83D5D" w:rsidRDefault="00FC1CB1" w:rsidP="00C77171">
      <w:pPr>
        <w:contextualSpacing/>
        <w:outlineLvl w:val="0"/>
        <w:rPr>
          <w:rFonts w:ascii="Times" w:hAnsi="Times" w:cs="Arial"/>
          <w:sz w:val="20"/>
          <w:szCs w:val="20"/>
        </w:rPr>
      </w:pPr>
      <w:r w:rsidRPr="00F83D5D">
        <w:rPr>
          <w:rFonts w:ascii="Times" w:hAnsi="Times" w:cs="Arial"/>
          <w:sz w:val="20"/>
          <w:szCs w:val="20"/>
        </w:rPr>
        <w:t>Kòman ou te peye oubyen ou pral peye prè sa?</w:t>
      </w:r>
    </w:p>
    <w:p w:rsidR="00FC1CB1" w:rsidRPr="00F83D5D" w:rsidRDefault="00FC1CB1" w:rsidP="00FC1CB1">
      <w:pPr>
        <w:contextualSpacing/>
        <w:rPr>
          <w:rFonts w:ascii="Times" w:hAnsi="Times" w:cs="Arial"/>
          <w:b/>
          <w:sz w:val="20"/>
          <w:szCs w:val="20"/>
        </w:rPr>
      </w:pPr>
    </w:p>
    <w:p w:rsidR="00FC1CB1" w:rsidRPr="00F83D5D" w:rsidRDefault="00FC1CB1" w:rsidP="00F03F91">
      <w:pPr>
        <w:pBdr>
          <w:top w:val="single" w:sz="4" w:space="1" w:color="auto"/>
          <w:left w:val="single" w:sz="4" w:space="4" w:color="auto"/>
          <w:bottom w:val="single" w:sz="4" w:space="1" w:color="auto"/>
          <w:right w:val="single" w:sz="4" w:space="4" w:color="auto"/>
        </w:pBdr>
        <w:contextualSpacing/>
        <w:rPr>
          <w:rFonts w:ascii="Times" w:hAnsi="Times" w:cs="Arial"/>
          <w:sz w:val="20"/>
          <w:szCs w:val="20"/>
        </w:rPr>
      </w:pPr>
      <w:r w:rsidRPr="00F83D5D">
        <w:rPr>
          <w:rFonts w:ascii="Times" w:hAnsi="Times" w:cs="Arial"/>
          <w:sz w:val="20"/>
          <w:szCs w:val="20"/>
        </w:rPr>
        <w:t>Attention : les questions suivantes porte sur les prêts qui ont été demandés mais refusés au ménage !</w:t>
      </w:r>
    </w:p>
    <w:p w:rsidR="00FC1CB1" w:rsidRPr="00F83D5D" w:rsidRDefault="00FC1CB1" w:rsidP="00FC1CB1">
      <w:pPr>
        <w:contextualSpacing/>
        <w:rPr>
          <w:rFonts w:ascii="Times" w:hAnsi="Times" w:cs="Arial"/>
          <w:sz w:val="20"/>
          <w:szCs w:val="20"/>
        </w:rPr>
      </w:pPr>
    </w:p>
    <w:p w:rsidR="00F03F91" w:rsidRPr="00F83D5D" w:rsidRDefault="00F03F91" w:rsidP="00FC1CB1">
      <w:pPr>
        <w:contextualSpacing/>
        <w:rPr>
          <w:rFonts w:ascii="Times" w:hAnsi="Times" w:cs="Arial"/>
          <w:sz w:val="20"/>
          <w:szCs w:val="20"/>
        </w:rPr>
      </w:pPr>
      <w:r w:rsidRPr="00F83D5D">
        <w:rPr>
          <w:rFonts w:ascii="Times" w:hAnsi="Times" w:cs="Arial"/>
          <w:sz w:val="20"/>
          <w:szCs w:val="20"/>
        </w:rPr>
        <w:t>K14 </w:t>
      </w:r>
    </w:p>
    <w:p w:rsidR="00F03F91" w:rsidRPr="00F83D5D" w:rsidRDefault="00FC1CB1" w:rsidP="00FC1CB1">
      <w:pPr>
        <w:contextualSpacing/>
        <w:rPr>
          <w:rFonts w:ascii="Times" w:hAnsi="Times" w:cs="Arial"/>
          <w:b/>
          <w:sz w:val="20"/>
          <w:szCs w:val="20"/>
        </w:rPr>
      </w:pPr>
      <w:r w:rsidRPr="00F83D5D">
        <w:rPr>
          <w:rFonts w:ascii="Times" w:hAnsi="Times" w:cs="Arial"/>
          <w:b/>
          <w:sz w:val="20"/>
          <w:szCs w:val="20"/>
        </w:rPr>
        <w:t xml:space="preserve">Est-ce qu'au moins une personne dans ce ménage s'est vue refuser un prêt au cours des 12 derniers mois? </w:t>
      </w:r>
    </w:p>
    <w:p w:rsidR="00FC1CB1" w:rsidRPr="00F83D5D" w:rsidRDefault="00FC1CB1" w:rsidP="00FC1CB1">
      <w:pPr>
        <w:contextualSpacing/>
        <w:rPr>
          <w:rFonts w:ascii="Times" w:hAnsi="Times" w:cs="Arial"/>
          <w:b/>
          <w:sz w:val="20"/>
          <w:szCs w:val="20"/>
        </w:rPr>
      </w:pPr>
      <w:r w:rsidRPr="00F83D5D">
        <w:rPr>
          <w:rFonts w:ascii="Times" w:hAnsi="Times" w:cs="Arial"/>
          <w:sz w:val="20"/>
          <w:szCs w:val="20"/>
        </w:rPr>
        <w:t xml:space="preserve">Eske pou pi piti yon moun nan kay la pat jwenn kòb li te mande prete </w:t>
      </w:r>
      <w:proofErr w:type="gramStart"/>
      <w:r w:rsidRPr="00F83D5D">
        <w:rPr>
          <w:rFonts w:ascii="Times" w:hAnsi="Times" w:cs="Arial"/>
          <w:sz w:val="20"/>
          <w:szCs w:val="20"/>
        </w:rPr>
        <w:t>a</w:t>
      </w:r>
      <w:proofErr w:type="gramEnd"/>
      <w:r w:rsidRPr="00F83D5D">
        <w:rPr>
          <w:rFonts w:ascii="Times" w:hAnsi="Times" w:cs="Arial"/>
          <w:sz w:val="20"/>
          <w:szCs w:val="20"/>
        </w:rPr>
        <w:t xml:space="preserve"> nan 12 mwa ki sot pase yo? </w:t>
      </w:r>
    </w:p>
    <w:p w:rsidR="00FC1CB1" w:rsidRPr="00F83D5D" w:rsidRDefault="00FC1CB1" w:rsidP="00FC1CB1">
      <w:pPr>
        <w:contextualSpacing/>
        <w:rPr>
          <w:rFonts w:ascii="Times" w:hAnsi="Times" w:cs="Arial"/>
          <w:b/>
          <w:sz w:val="20"/>
          <w:szCs w:val="20"/>
        </w:rPr>
      </w:pPr>
    </w:p>
    <w:p w:rsidR="00F03F91" w:rsidRPr="00F83D5D" w:rsidRDefault="00F03F91" w:rsidP="00FC1CB1">
      <w:pPr>
        <w:contextualSpacing/>
        <w:rPr>
          <w:rFonts w:ascii="Times" w:hAnsi="Times" w:cs="Arial"/>
          <w:sz w:val="20"/>
          <w:szCs w:val="20"/>
        </w:rPr>
      </w:pPr>
      <w:r w:rsidRPr="00F83D5D">
        <w:rPr>
          <w:rFonts w:ascii="Times" w:hAnsi="Times" w:cs="Arial"/>
          <w:sz w:val="20"/>
          <w:szCs w:val="20"/>
        </w:rPr>
        <w:t>K15</w:t>
      </w:r>
    </w:p>
    <w:p w:rsidR="00FC1CB1" w:rsidRPr="00F83D5D" w:rsidRDefault="00FC1CB1" w:rsidP="00FC1CB1">
      <w:pPr>
        <w:contextualSpacing/>
        <w:rPr>
          <w:rFonts w:ascii="Times" w:hAnsi="Times" w:cs="Arial"/>
          <w:b/>
          <w:sz w:val="20"/>
          <w:szCs w:val="20"/>
        </w:rPr>
      </w:pPr>
      <w:r w:rsidRPr="00F83D5D">
        <w:rPr>
          <w:rFonts w:ascii="Times" w:hAnsi="Times" w:cs="Arial"/>
          <w:b/>
          <w:sz w:val="20"/>
          <w:szCs w:val="20"/>
        </w:rPr>
        <w:t xml:space="preserve">Est-ce qu'un prêt a été refusé par une banque, une caisse populaire, une madame sara, un ménage riche ou un autre ménage de la zone? </w:t>
      </w:r>
    </w:p>
    <w:p w:rsidR="00FC1CB1" w:rsidRPr="00F83D5D" w:rsidRDefault="00FC1CB1" w:rsidP="00FC1CB1">
      <w:pPr>
        <w:contextualSpacing/>
        <w:rPr>
          <w:rFonts w:ascii="Times" w:hAnsi="Times" w:cs="Arial"/>
          <w:sz w:val="20"/>
          <w:szCs w:val="20"/>
        </w:rPr>
      </w:pPr>
      <w:r w:rsidRPr="00F83D5D">
        <w:rPr>
          <w:rFonts w:ascii="Times" w:hAnsi="Times" w:cs="Arial"/>
          <w:sz w:val="20"/>
          <w:szCs w:val="20"/>
        </w:rPr>
        <w:t xml:space="preserve">Eske se labank/Kès Popilè, madam sara, grannèg oubyen, oubyen yon lòt moun nan zòn nan ki pa te vle prete w kòb sa a? </w:t>
      </w:r>
    </w:p>
    <w:p w:rsidR="00FC1CB1" w:rsidRPr="00F83D5D" w:rsidRDefault="00FC1CB1" w:rsidP="00FC1CB1">
      <w:pPr>
        <w:contextualSpacing/>
        <w:rPr>
          <w:rFonts w:ascii="Times" w:hAnsi="Times" w:cs="Arial"/>
          <w:b/>
          <w:sz w:val="20"/>
          <w:szCs w:val="20"/>
        </w:rPr>
      </w:pPr>
    </w:p>
    <w:p w:rsidR="00F03F91" w:rsidRPr="00F83D5D" w:rsidRDefault="00F03F91" w:rsidP="00FC1CB1">
      <w:pPr>
        <w:contextualSpacing/>
        <w:rPr>
          <w:rFonts w:ascii="Times" w:hAnsi="Times" w:cs="Arial"/>
          <w:sz w:val="20"/>
          <w:szCs w:val="20"/>
        </w:rPr>
      </w:pPr>
      <w:r w:rsidRPr="00F83D5D">
        <w:rPr>
          <w:rFonts w:ascii="Times" w:hAnsi="Times" w:cs="Arial"/>
          <w:sz w:val="20"/>
          <w:szCs w:val="20"/>
        </w:rPr>
        <w:t>K_16</w:t>
      </w:r>
    </w:p>
    <w:p w:rsidR="00FC1CB1" w:rsidRPr="00F83D5D" w:rsidRDefault="00FC1CB1" w:rsidP="00FC1CB1">
      <w:pPr>
        <w:contextualSpacing/>
        <w:rPr>
          <w:rFonts w:ascii="Times" w:hAnsi="Times" w:cs="Arial"/>
          <w:b/>
          <w:sz w:val="20"/>
          <w:szCs w:val="20"/>
        </w:rPr>
      </w:pPr>
      <w:r w:rsidRPr="00F83D5D">
        <w:rPr>
          <w:rFonts w:ascii="Times" w:hAnsi="Times" w:cs="Arial"/>
          <w:b/>
          <w:sz w:val="20"/>
          <w:szCs w:val="20"/>
        </w:rPr>
        <w:t xml:space="preserve">Avez-vous, ou un membre de votre ménage, donné un prêt à une autre personne dans les 12 derniers mois? </w:t>
      </w:r>
    </w:p>
    <w:p w:rsidR="00FC1CB1" w:rsidRPr="00F83D5D" w:rsidRDefault="00FC1CB1" w:rsidP="00FC1CB1">
      <w:pPr>
        <w:contextualSpacing/>
        <w:rPr>
          <w:rFonts w:ascii="Times" w:hAnsi="Times" w:cs="Arial"/>
          <w:sz w:val="20"/>
          <w:szCs w:val="20"/>
        </w:rPr>
      </w:pPr>
      <w:r w:rsidRPr="00F83D5D">
        <w:rPr>
          <w:rFonts w:ascii="Times" w:hAnsi="Times" w:cs="Arial"/>
          <w:sz w:val="20"/>
          <w:szCs w:val="20"/>
        </w:rPr>
        <w:t>Eske ou menm, oubyen yon lot moun nan kay la, te prete yon moun lajan nan 12 mwa ki sot pase yo?</w:t>
      </w:r>
    </w:p>
    <w:p w:rsidR="00F03F91" w:rsidRPr="00F83D5D" w:rsidRDefault="00F03F91" w:rsidP="00FC1CB1">
      <w:pPr>
        <w:contextualSpacing/>
        <w:rPr>
          <w:rFonts w:ascii="Times" w:hAnsi="Times" w:cs="Arial"/>
          <w:sz w:val="20"/>
          <w:szCs w:val="20"/>
        </w:rPr>
      </w:pPr>
    </w:p>
    <w:p w:rsidR="00FC1CB1" w:rsidRPr="00F83D5D" w:rsidRDefault="00FC1CB1" w:rsidP="00F03F91">
      <w:pPr>
        <w:pBdr>
          <w:top w:val="single" w:sz="4" w:space="1" w:color="auto"/>
          <w:left w:val="single" w:sz="4" w:space="4" w:color="auto"/>
          <w:bottom w:val="single" w:sz="4" w:space="1" w:color="auto"/>
          <w:right w:val="single" w:sz="4" w:space="4" w:color="auto"/>
        </w:pBdr>
        <w:contextualSpacing/>
        <w:rPr>
          <w:rFonts w:ascii="Times" w:hAnsi="Times" w:cs="Arial"/>
          <w:sz w:val="20"/>
          <w:szCs w:val="20"/>
        </w:rPr>
      </w:pPr>
      <w:r w:rsidRPr="00F83D5D">
        <w:rPr>
          <w:rFonts w:ascii="Times" w:hAnsi="Times" w:cs="Arial"/>
          <w:sz w:val="20"/>
          <w:szCs w:val="20"/>
        </w:rPr>
        <w:t>Si la personne a donné plus d’un prêt, veuillez donner la somme totale des prêts donnés dans les 12 derniers mois.</w:t>
      </w:r>
    </w:p>
    <w:p w:rsidR="00FC1CB1" w:rsidRPr="00F83D5D" w:rsidRDefault="00FC1CB1" w:rsidP="00FC1CB1">
      <w:pPr>
        <w:contextualSpacing/>
        <w:rPr>
          <w:rFonts w:ascii="Times" w:hAnsi="Times" w:cs="Arial"/>
          <w:b/>
          <w:sz w:val="20"/>
          <w:szCs w:val="20"/>
        </w:rPr>
      </w:pPr>
    </w:p>
    <w:p w:rsidR="00F03F91" w:rsidRPr="00F83D5D" w:rsidRDefault="00F03F91" w:rsidP="00C77171">
      <w:pPr>
        <w:contextualSpacing/>
        <w:outlineLvl w:val="0"/>
        <w:rPr>
          <w:rFonts w:ascii="Times" w:hAnsi="Times" w:cs="Arial"/>
          <w:sz w:val="20"/>
          <w:szCs w:val="20"/>
        </w:rPr>
      </w:pPr>
      <w:r w:rsidRPr="00F83D5D">
        <w:rPr>
          <w:rFonts w:ascii="Times" w:hAnsi="Times" w:cs="Arial"/>
          <w:sz w:val="20"/>
          <w:szCs w:val="20"/>
        </w:rPr>
        <w:t>K_17</w:t>
      </w:r>
    </w:p>
    <w:p w:rsidR="00FC1CB1" w:rsidRPr="00F83D5D" w:rsidRDefault="00F03F91" w:rsidP="00C77171">
      <w:pPr>
        <w:contextualSpacing/>
        <w:outlineLvl w:val="0"/>
        <w:rPr>
          <w:rFonts w:ascii="Times" w:hAnsi="Times" w:cs="Arial"/>
          <w:b/>
          <w:sz w:val="20"/>
          <w:szCs w:val="20"/>
        </w:rPr>
      </w:pPr>
      <w:r w:rsidRPr="00F83D5D">
        <w:rPr>
          <w:rFonts w:ascii="Times" w:hAnsi="Times" w:cs="Arial"/>
          <w:b/>
          <w:sz w:val="20"/>
          <w:szCs w:val="20"/>
        </w:rPr>
        <w:t xml:space="preserve">Quel </w:t>
      </w:r>
      <w:r w:rsidR="00FC1CB1" w:rsidRPr="00F83D5D">
        <w:rPr>
          <w:rFonts w:ascii="Times" w:hAnsi="Times" w:cs="Arial"/>
          <w:b/>
          <w:sz w:val="20"/>
          <w:szCs w:val="20"/>
        </w:rPr>
        <w:t xml:space="preserve">montant avez-vous donné? </w:t>
      </w:r>
    </w:p>
    <w:p w:rsidR="00FC1CB1" w:rsidRPr="00F83D5D" w:rsidRDefault="00FC1CB1" w:rsidP="00C77171">
      <w:pPr>
        <w:contextualSpacing/>
        <w:outlineLvl w:val="0"/>
        <w:rPr>
          <w:rFonts w:ascii="Times" w:hAnsi="Times" w:cs="Arial"/>
          <w:sz w:val="20"/>
          <w:szCs w:val="20"/>
        </w:rPr>
      </w:pPr>
      <w:r w:rsidRPr="00F83D5D">
        <w:rPr>
          <w:rFonts w:ascii="Times" w:hAnsi="Times" w:cs="Arial"/>
          <w:sz w:val="20"/>
          <w:szCs w:val="20"/>
        </w:rPr>
        <w:t>Konbyen ou te bay?</w:t>
      </w:r>
    </w:p>
    <w:p w:rsidR="00FC1CB1" w:rsidRPr="00F83D5D" w:rsidRDefault="00FC1CB1" w:rsidP="00FC1CB1">
      <w:pPr>
        <w:contextualSpacing/>
        <w:rPr>
          <w:rFonts w:ascii="Times" w:hAnsi="Times" w:cs="Arial"/>
          <w:sz w:val="20"/>
          <w:szCs w:val="20"/>
        </w:rPr>
      </w:pPr>
    </w:p>
    <w:p w:rsidR="00FC1CB1" w:rsidRPr="00F83D5D" w:rsidRDefault="00FC1CB1" w:rsidP="00F03F91">
      <w:pPr>
        <w:pBdr>
          <w:top w:val="single" w:sz="4" w:space="1" w:color="auto"/>
          <w:left w:val="single" w:sz="4" w:space="4" w:color="auto"/>
          <w:bottom w:val="single" w:sz="4" w:space="1" w:color="auto"/>
          <w:right w:val="single" w:sz="4" w:space="4" w:color="auto"/>
        </w:pBdr>
        <w:contextualSpacing/>
        <w:rPr>
          <w:rFonts w:ascii="Times" w:hAnsi="Times" w:cs="Arial"/>
          <w:sz w:val="20"/>
          <w:szCs w:val="20"/>
        </w:rPr>
      </w:pPr>
      <w:r w:rsidRPr="00F83D5D">
        <w:rPr>
          <w:rFonts w:ascii="Times" w:hAnsi="Times" w:cs="Arial"/>
          <w:sz w:val="20"/>
          <w:szCs w:val="20"/>
        </w:rPr>
        <w:t>Pour chacune de ces questions les quelques règles à suivre sont les suivantes :</w:t>
      </w:r>
    </w:p>
    <w:p w:rsidR="00FC1CB1" w:rsidRPr="00F83D5D" w:rsidRDefault="00FC1CB1" w:rsidP="00F03F91">
      <w:pPr>
        <w:pBdr>
          <w:top w:val="single" w:sz="4" w:space="1" w:color="auto"/>
          <w:left w:val="single" w:sz="4" w:space="4" w:color="auto"/>
          <w:bottom w:val="single" w:sz="4" w:space="1" w:color="auto"/>
          <w:right w:val="single" w:sz="4" w:space="4" w:color="auto"/>
        </w:pBdr>
        <w:contextualSpacing/>
        <w:rPr>
          <w:rFonts w:ascii="Times" w:hAnsi="Times" w:cs="Arial"/>
          <w:sz w:val="20"/>
          <w:szCs w:val="20"/>
        </w:rPr>
      </w:pPr>
      <w:r w:rsidRPr="00F83D5D">
        <w:rPr>
          <w:rFonts w:ascii="Times" w:hAnsi="Times" w:cs="Arial"/>
          <w:sz w:val="20"/>
          <w:szCs w:val="20"/>
        </w:rPr>
        <w:t>1) Poser la question telle quelle ;</w:t>
      </w:r>
    </w:p>
    <w:p w:rsidR="00FC1CB1" w:rsidRPr="00F83D5D" w:rsidRDefault="00FC1CB1" w:rsidP="00F03F91">
      <w:pPr>
        <w:pBdr>
          <w:top w:val="single" w:sz="4" w:space="1" w:color="auto"/>
          <w:left w:val="single" w:sz="4" w:space="4" w:color="auto"/>
          <w:bottom w:val="single" w:sz="4" w:space="1" w:color="auto"/>
          <w:right w:val="single" w:sz="4" w:space="4" w:color="auto"/>
        </w:pBdr>
        <w:contextualSpacing/>
        <w:rPr>
          <w:rFonts w:ascii="Times" w:hAnsi="Times" w:cs="Arial"/>
          <w:sz w:val="20"/>
          <w:szCs w:val="20"/>
        </w:rPr>
      </w:pPr>
      <w:r w:rsidRPr="00F83D5D">
        <w:rPr>
          <w:rFonts w:ascii="Times" w:hAnsi="Times" w:cs="Arial"/>
          <w:sz w:val="20"/>
          <w:szCs w:val="20"/>
        </w:rPr>
        <w:t>2) S’assurer que le répondant a bien compris la question qu’il va répondre ;</w:t>
      </w:r>
    </w:p>
    <w:p w:rsidR="00FC1CB1" w:rsidRPr="00F83D5D" w:rsidRDefault="00FC1CB1" w:rsidP="00F03F91">
      <w:pPr>
        <w:pBdr>
          <w:top w:val="single" w:sz="4" w:space="1" w:color="auto"/>
          <w:left w:val="single" w:sz="4" w:space="4" w:color="auto"/>
          <w:bottom w:val="single" w:sz="4" w:space="1" w:color="auto"/>
          <w:right w:val="single" w:sz="4" w:space="4" w:color="auto"/>
        </w:pBdr>
        <w:contextualSpacing/>
        <w:rPr>
          <w:rFonts w:ascii="Times" w:hAnsi="Times" w:cs="Arial"/>
          <w:sz w:val="20"/>
          <w:szCs w:val="20"/>
        </w:rPr>
      </w:pPr>
      <w:r w:rsidRPr="00F83D5D">
        <w:rPr>
          <w:rFonts w:ascii="Times" w:hAnsi="Times" w:cs="Arial"/>
          <w:sz w:val="20"/>
          <w:szCs w:val="20"/>
        </w:rPr>
        <w:t>3) Mettre le répondant à l’aise pour qu’il dise ce qu’il ne comprend pas, dans le cas où il ne comprend pas quelque chose ;</w:t>
      </w:r>
    </w:p>
    <w:p w:rsidR="00FC1CB1" w:rsidRPr="00F83D5D" w:rsidRDefault="00FC1CB1" w:rsidP="00F03F91">
      <w:pPr>
        <w:pBdr>
          <w:top w:val="single" w:sz="4" w:space="1" w:color="auto"/>
          <w:left w:val="single" w:sz="4" w:space="4" w:color="auto"/>
          <w:bottom w:val="single" w:sz="4" w:space="1" w:color="auto"/>
          <w:right w:val="single" w:sz="4" w:space="4" w:color="auto"/>
        </w:pBdr>
        <w:contextualSpacing/>
        <w:rPr>
          <w:rFonts w:ascii="Times" w:hAnsi="Times" w:cs="Arial"/>
          <w:sz w:val="20"/>
          <w:szCs w:val="20"/>
        </w:rPr>
      </w:pPr>
      <w:r w:rsidRPr="00F83D5D">
        <w:rPr>
          <w:rFonts w:ascii="Times" w:hAnsi="Times" w:cs="Arial"/>
          <w:sz w:val="20"/>
          <w:szCs w:val="20"/>
        </w:rPr>
        <w:lastRenderedPageBreak/>
        <w:t>4) Eviter que le répondant raconte  de longues histoires qui n’ont rien à voir avec la question, en relançant rapidement la question (faites-le avec tact) ;</w:t>
      </w:r>
    </w:p>
    <w:p w:rsidR="00FC1CB1" w:rsidRPr="00F83D5D" w:rsidRDefault="00FC1CB1" w:rsidP="00F03F91">
      <w:pPr>
        <w:pBdr>
          <w:top w:val="single" w:sz="4" w:space="1" w:color="auto"/>
          <w:left w:val="single" w:sz="4" w:space="4" w:color="auto"/>
          <w:bottom w:val="single" w:sz="4" w:space="1" w:color="auto"/>
          <w:right w:val="single" w:sz="4" w:space="4" w:color="auto"/>
        </w:pBdr>
        <w:contextualSpacing/>
        <w:rPr>
          <w:rFonts w:ascii="Times" w:hAnsi="Times" w:cs="Arial"/>
          <w:sz w:val="20"/>
          <w:szCs w:val="20"/>
        </w:rPr>
      </w:pPr>
      <w:r w:rsidRPr="00F83D5D">
        <w:rPr>
          <w:rFonts w:ascii="Times" w:hAnsi="Times" w:cs="Arial"/>
          <w:sz w:val="20"/>
          <w:szCs w:val="20"/>
        </w:rPr>
        <w:t>5) Donner du temps au répondant pour qu’il réponde.</w:t>
      </w:r>
    </w:p>
    <w:p w:rsidR="00FC1CB1" w:rsidRPr="00F83D5D" w:rsidRDefault="00FC1CB1" w:rsidP="00C77171">
      <w:pPr>
        <w:pStyle w:val="Titre2"/>
        <w:numPr>
          <w:ilvl w:val="0"/>
          <w:numId w:val="0"/>
        </w:numPr>
        <w:contextualSpacing/>
        <w:rPr>
          <w:rFonts w:ascii="Times" w:hAnsi="Times" w:cs="Arial"/>
          <w:sz w:val="20"/>
          <w:szCs w:val="20"/>
        </w:rPr>
      </w:pPr>
      <w:r w:rsidRPr="00F83D5D">
        <w:rPr>
          <w:rFonts w:ascii="Times" w:eastAsia="Arial Unicode MS" w:hAnsi="Times" w:cs="Arial"/>
          <w:sz w:val="20"/>
          <w:szCs w:val="20"/>
          <w:lang w:eastAsia="en-029"/>
        </w:rPr>
        <w:br w:type="page"/>
      </w:r>
      <w:bookmarkStart w:id="38" w:name="_Toc291834318"/>
      <w:r w:rsidRPr="00F83D5D">
        <w:rPr>
          <w:rFonts w:ascii="Times" w:hAnsi="Times" w:cs="Arial"/>
          <w:sz w:val="20"/>
          <w:szCs w:val="20"/>
        </w:rPr>
        <w:lastRenderedPageBreak/>
        <w:t>SECTION L: SECURITE ALIMENTAIRE</w:t>
      </w:r>
      <w:bookmarkEnd w:id="38"/>
    </w:p>
    <w:p w:rsidR="00FC1CB1" w:rsidRPr="00F83D5D" w:rsidRDefault="00FC1CB1" w:rsidP="00C77171">
      <w:pPr>
        <w:outlineLvl w:val="0"/>
        <w:rPr>
          <w:rFonts w:ascii="Times" w:hAnsi="Times"/>
          <w:i/>
          <w:sz w:val="20"/>
          <w:szCs w:val="20"/>
        </w:rPr>
      </w:pPr>
      <w:r w:rsidRPr="00F83D5D">
        <w:rPr>
          <w:rFonts w:ascii="Times" w:hAnsi="Times"/>
          <w:i/>
          <w:sz w:val="20"/>
          <w:szCs w:val="20"/>
        </w:rPr>
        <w:t>SEKSYON L : SEKIRITE ALIMANTE</w:t>
      </w:r>
    </w:p>
    <w:p w:rsidR="00FC1CB1" w:rsidRPr="00F83D5D" w:rsidRDefault="00FC1CB1" w:rsidP="00FC1CB1">
      <w:pPr>
        <w:contextualSpacing/>
        <w:rPr>
          <w:rFonts w:ascii="Times" w:hAnsi="Times" w:cs="Arial"/>
          <w:sz w:val="20"/>
          <w:szCs w:val="20"/>
        </w:rPr>
      </w:pPr>
    </w:p>
    <w:p w:rsidR="00FC1CB1" w:rsidRPr="00F83D5D" w:rsidRDefault="00FC1CB1" w:rsidP="00A765B7">
      <w:pPr>
        <w:contextualSpacing/>
        <w:jc w:val="both"/>
        <w:rPr>
          <w:rFonts w:ascii="Times" w:hAnsi="Times" w:cs="Arial"/>
          <w:sz w:val="20"/>
          <w:szCs w:val="20"/>
        </w:rPr>
      </w:pPr>
      <w:r w:rsidRPr="00F83D5D">
        <w:rPr>
          <w:rFonts w:ascii="Times" w:hAnsi="Times" w:cs="Arial"/>
          <w:sz w:val="20"/>
          <w:szCs w:val="20"/>
        </w:rPr>
        <w:t>La section L traite de la sécurité alimentaire du ménage. Elle comprend deux parties : la première traite de la diversité alimentaire, et la deuxième de la sous-alimentation et la faim des membres du ménage.</w:t>
      </w:r>
    </w:p>
    <w:p w:rsidR="00FC1CB1" w:rsidRPr="00F83D5D" w:rsidRDefault="00FC1CB1" w:rsidP="00A765B7">
      <w:pPr>
        <w:contextualSpacing/>
        <w:jc w:val="both"/>
        <w:rPr>
          <w:rFonts w:ascii="Times" w:hAnsi="Times" w:cs="Arial"/>
          <w:sz w:val="20"/>
          <w:szCs w:val="20"/>
        </w:rPr>
      </w:pPr>
    </w:p>
    <w:p w:rsidR="00FC1CB1" w:rsidRPr="00F83D5D" w:rsidRDefault="00FC1CB1" w:rsidP="00A765B7">
      <w:pPr>
        <w:contextualSpacing/>
        <w:jc w:val="both"/>
        <w:rPr>
          <w:rFonts w:ascii="Times" w:hAnsi="Times" w:cs="Arial"/>
          <w:i/>
          <w:sz w:val="20"/>
          <w:szCs w:val="20"/>
        </w:rPr>
      </w:pPr>
      <w:r w:rsidRPr="00F83D5D">
        <w:rPr>
          <w:rFonts w:ascii="Times" w:hAnsi="Times" w:cs="Arial"/>
          <w:bCs/>
          <w:sz w:val="20"/>
          <w:szCs w:val="20"/>
        </w:rPr>
        <w:t xml:space="preserve">Il est crucial de noter que, pour cette section du questionnaire, la personne ciblée (ou personne appropriée) à interroger est la femme du chef de ménage car celle-ci sera, dans la majorité des cas, la plus à même de répondre aux questions portant sur la sécurité alimentaire au sein du ménage. Si cette personne n’est pas disponible, alors l’enquêteur pourra interroger une autre femme adulte du ménage, en particulier la femme qui est responsable pour la préparation du repas (en absence de la femme du chef). </w:t>
      </w:r>
      <w:r w:rsidRPr="00F83D5D">
        <w:rPr>
          <w:rFonts w:ascii="Times" w:hAnsi="Times" w:cs="Arial"/>
          <w:b/>
          <w:bCs/>
          <w:sz w:val="20"/>
          <w:szCs w:val="20"/>
        </w:rPr>
        <w:t>Il doit y avoir quelqu’un responsable de la préparation des repas au jour le jour</w:t>
      </w:r>
      <w:r w:rsidRPr="00F83D5D">
        <w:rPr>
          <w:rFonts w:ascii="Times" w:hAnsi="Times" w:cs="Arial"/>
          <w:bCs/>
          <w:sz w:val="20"/>
          <w:szCs w:val="20"/>
        </w:rPr>
        <w:t xml:space="preserve">. L’enquêteur devra indiquer dès le début de l’enquête qu’il aura besoin de parler avec cette personne vers la fin de l’enquête, et demander s’il est possible d’appeler cette personne au cas où elle est absente. Si cette personne ne revient pas au cours de la visite, l’enquêteur devra prendre un rendez-vous pour revenir plus tard pour compléter cette partie. </w:t>
      </w:r>
      <w:r w:rsidRPr="00F971C2">
        <w:rPr>
          <w:rFonts w:ascii="Times" w:hAnsi="Times" w:cs="Arial"/>
          <w:b/>
          <w:sz w:val="20"/>
          <w:szCs w:val="20"/>
        </w:rPr>
        <w:t>Pour la première partie de cette section L, il faut en plus que cette personne soit une femme</w:t>
      </w:r>
      <w:r w:rsidRPr="00F83D5D">
        <w:rPr>
          <w:rFonts w:ascii="Times" w:hAnsi="Times" w:cs="Arial"/>
          <w:i/>
          <w:sz w:val="20"/>
          <w:szCs w:val="20"/>
        </w:rPr>
        <w:t xml:space="preserve">. </w:t>
      </w:r>
    </w:p>
    <w:p w:rsidR="00FC1CB1" w:rsidRPr="00F83D5D" w:rsidRDefault="00FC1CB1" w:rsidP="00A765B7">
      <w:pPr>
        <w:contextualSpacing/>
        <w:jc w:val="both"/>
        <w:rPr>
          <w:rFonts w:ascii="Times" w:hAnsi="Times" w:cs="Arial"/>
          <w:sz w:val="20"/>
          <w:szCs w:val="20"/>
        </w:rPr>
      </w:pPr>
    </w:p>
    <w:p w:rsidR="00FC1CB1" w:rsidRPr="00F83D5D" w:rsidRDefault="00FC1CB1" w:rsidP="00A765B7">
      <w:pPr>
        <w:contextualSpacing/>
        <w:jc w:val="both"/>
        <w:rPr>
          <w:rFonts w:ascii="Times" w:hAnsi="Times" w:cs="Arial"/>
          <w:bCs/>
          <w:sz w:val="20"/>
          <w:szCs w:val="20"/>
        </w:rPr>
      </w:pPr>
      <w:r w:rsidRPr="00F83D5D">
        <w:rPr>
          <w:rFonts w:ascii="Times" w:hAnsi="Times" w:cs="Arial"/>
          <w:sz w:val="20"/>
          <w:szCs w:val="20"/>
        </w:rPr>
        <w:t>Nous allons utiliser pour cette première partie à la fois le questionnaire de la tablette, et un questionnaire sur papier. D’abord on va commencer par le questionnaire sur papier pour noter tous les ingrédients, cités par le répondant (une femme), que le ménage a consommé la veille, ensuite on inscrit sur la tablette si ces ingrédients appartiennent à une des catégories d’aliments d’une liste pré-enregistrée. Puis, pour toutes les autres catégories d’aliments pour lesquelles aucun ingrédient n’a été enregistré, on demande si chaque ingrédient a été consommé et on détermine si chaque catégorie d’aliments a été consommée selon que les ingrédients de ces catégories ont été consommés.</w:t>
      </w:r>
    </w:p>
    <w:p w:rsidR="00FC1CB1" w:rsidRPr="00F83D5D" w:rsidRDefault="00FC1CB1" w:rsidP="00A765B7">
      <w:pPr>
        <w:contextualSpacing/>
        <w:jc w:val="both"/>
        <w:rPr>
          <w:rFonts w:ascii="Times" w:hAnsi="Times" w:cs="Arial"/>
          <w:bCs/>
          <w:sz w:val="20"/>
          <w:szCs w:val="20"/>
        </w:rPr>
      </w:pPr>
    </w:p>
    <w:p w:rsidR="00FC1CB1" w:rsidRPr="00F83D5D" w:rsidRDefault="00FC1CB1" w:rsidP="00A765B7">
      <w:pPr>
        <w:contextualSpacing/>
        <w:jc w:val="both"/>
        <w:rPr>
          <w:rFonts w:ascii="Times" w:hAnsi="Times" w:cs="Arial"/>
          <w:bCs/>
          <w:sz w:val="20"/>
          <w:szCs w:val="20"/>
        </w:rPr>
      </w:pPr>
      <w:r w:rsidRPr="00F83D5D">
        <w:rPr>
          <w:rFonts w:ascii="Times" w:hAnsi="Times" w:cs="Arial"/>
          <w:bCs/>
          <w:sz w:val="20"/>
          <w:szCs w:val="20"/>
        </w:rPr>
        <w:t>Pour la partie papier, après avoir répondu à L.1.1, il faut demander à la femme du chef de ménage de décrire en détails et de lister tous les aliments consommés ou bus la veille de l’enquête au cours de la journée. Lorsque la femme du chef de ménage énonce ces différents aliments, l’Enquêteur doit les noter dans les colonnes correspondantes (petit-déjeuner, collation 1, déjeuner, collation 2, dîner et collation 3) et penser, pour les plats composites, à noter l’ensemble des ingrédients qui composent ces plats (par exemple, pour une soupe, l’Enquêteur ne doit pas écrire « soupe » mais plutôt l’ensemble des légumes qui composent celle-ci).</w:t>
      </w:r>
    </w:p>
    <w:p w:rsidR="00FC1CB1" w:rsidRPr="00F83D5D" w:rsidRDefault="00FC1CB1" w:rsidP="00A765B7">
      <w:pPr>
        <w:contextualSpacing/>
        <w:jc w:val="both"/>
        <w:rPr>
          <w:rFonts w:ascii="Times" w:hAnsi="Times" w:cs="Arial"/>
          <w:bCs/>
          <w:sz w:val="20"/>
          <w:szCs w:val="20"/>
        </w:rPr>
      </w:pPr>
    </w:p>
    <w:p w:rsidR="00FC1CB1" w:rsidRPr="00F83D5D" w:rsidRDefault="00FC1CB1" w:rsidP="00A765B7">
      <w:pPr>
        <w:contextualSpacing/>
        <w:jc w:val="both"/>
        <w:rPr>
          <w:rFonts w:ascii="Times" w:hAnsi="Times" w:cs="Arial"/>
          <w:bCs/>
          <w:sz w:val="20"/>
          <w:szCs w:val="20"/>
        </w:rPr>
      </w:pPr>
      <w:r w:rsidRPr="00F83D5D">
        <w:rPr>
          <w:rFonts w:ascii="Times" w:hAnsi="Times" w:cs="Arial"/>
          <w:bCs/>
          <w:sz w:val="20"/>
          <w:szCs w:val="20"/>
        </w:rPr>
        <w:t>L.1.2-L.1.17 (sur la tablette) : L’Enquêteur va ensuite indique le code « 1 » (pour « oui ») pour toutes les catégories d’aliments qui contiennent au moins un des aliments cités par la femme du chef de ménage. Pour toutes les catégories de d’aliments non sélectionnées, l’Enquêteur va de nouveau interroger la femme du chef de ménage et citer le nom des catégories en question ainsi qu’un ou plusieurs exemples pour chacune d’elles (2</w:t>
      </w:r>
      <w:r w:rsidRPr="00F83D5D">
        <w:rPr>
          <w:rFonts w:ascii="Times" w:hAnsi="Times" w:cs="Arial"/>
          <w:bCs/>
          <w:sz w:val="20"/>
          <w:szCs w:val="20"/>
          <w:vertAlign w:val="superscript"/>
        </w:rPr>
        <w:t>ème</w:t>
      </w:r>
      <w:r w:rsidRPr="00F83D5D">
        <w:rPr>
          <w:rFonts w:ascii="Times" w:hAnsi="Times" w:cs="Arial"/>
          <w:bCs/>
          <w:sz w:val="20"/>
          <w:szCs w:val="20"/>
        </w:rPr>
        <w:t xml:space="preserve"> colonne) afin de s’assurer que le ménage n’a consommé aucun de ces aliments la veille de l’enquête au cours de la journée. Une fois cette vérification effectuée, l’Enquêteur pourra inscrire le code « 2 » (pour « non ») pour toutes les catégories d’aliments non consommées par le ménage la veille de l’enquête.</w:t>
      </w:r>
    </w:p>
    <w:p w:rsidR="00FC1CB1" w:rsidRPr="00F83D5D" w:rsidRDefault="00FC1CB1" w:rsidP="00A765B7">
      <w:pPr>
        <w:contextualSpacing/>
        <w:jc w:val="both"/>
        <w:rPr>
          <w:rFonts w:ascii="Times" w:hAnsi="Times" w:cs="Arial"/>
          <w:bCs/>
          <w:sz w:val="20"/>
          <w:szCs w:val="20"/>
        </w:rPr>
      </w:pPr>
    </w:p>
    <w:p w:rsidR="00F83D5D" w:rsidRPr="00F83D5D" w:rsidRDefault="00F83D5D" w:rsidP="006775B9">
      <w:pPr>
        <w:contextualSpacing/>
        <w:jc w:val="right"/>
        <w:outlineLvl w:val="0"/>
        <w:rPr>
          <w:rFonts w:ascii="Times" w:hAnsi="Times" w:cs="Arial"/>
          <w:smallCaps/>
          <w:sz w:val="20"/>
          <w:szCs w:val="20"/>
        </w:rPr>
      </w:pPr>
    </w:p>
    <w:p w:rsidR="00F83D5D" w:rsidRPr="00F83D5D" w:rsidRDefault="00F83D5D" w:rsidP="006775B9">
      <w:pPr>
        <w:contextualSpacing/>
        <w:jc w:val="right"/>
        <w:outlineLvl w:val="0"/>
        <w:rPr>
          <w:rFonts w:ascii="Times" w:hAnsi="Times" w:cs="Arial"/>
          <w:smallCaps/>
          <w:sz w:val="20"/>
          <w:szCs w:val="20"/>
        </w:rPr>
      </w:pPr>
    </w:p>
    <w:p w:rsidR="00F83D5D" w:rsidRPr="00F83D5D" w:rsidRDefault="00F83D5D" w:rsidP="006775B9">
      <w:pPr>
        <w:contextualSpacing/>
        <w:jc w:val="right"/>
        <w:outlineLvl w:val="0"/>
        <w:rPr>
          <w:rFonts w:ascii="Times" w:hAnsi="Times" w:cs="Arial"/>
          <w:smallCaps/>
          <w:sz w:val="20"/>
          <w:szCs w:val="20"/>
        </w:rPr>
      </w:pPr>
    </w:p>
    <w:p w:rsidR="00F83D5D" w:rsidRPr="00F83D5D" w:rsidRDefault="00F83D5D" w:rsidP="006775B9">
      <w:pPr>
        <w:contextualSpacing/>
        <w:jc w:val="right"/>
        <w:outlineLvl w:val="0"/>
        <w:rPr>
          <w:rFonts w:ascii="Times" w:hAnsi="Times" w:cs="Arial"/>
          <w:smallCaps/>
          <w:sz w:val="20"/>
          <w:szCs w:val="20"/>
        </w:rPr>
      </w:pPr>
    </w:p>
    <w:p w:rsidR="00F83D5D" w:rsidRPr="00F83D5D" w:rsidRDefault="00F83D5D" w:rsidP="006775B9">
      <w:pPr>
        <w:contextualSpacing/>
        <w:jc w:val="right"/>
        <w:outlineLvl w:val="0"/>
        <w:rPr>
          <w:rFonts w:ascii="Times" w:hAnsi="Times" w:cs="Arial"/>
          <w:smallCaps/>
          <w:sz w:val="20"/>
          <w:szCs w:val="20"/>
        </w:rPr>
      </w:pPr>
    </w:p>
    <w:p w:rsidR="00F83D5D" w:rsidRPr="00F83D5D" w:rsidRDefault="00F83D5D" w:rsidP="006775B9">
      <w:pPr>
        <w:contextualSpacing/>
        <w:jc w:val="right"/>
        <w:outlineLvl w:val="0"/>
        <w:rPr>
          <w:rFonts w:ascii="Times" w:hAnsi="Times" w:cs="Arial"/>
          <w:smallCaps/>
          <w:sz w:val="20"/>
          <w:szCs w:val="20"/>
        </w:rPr>
      </w:pPr>
    </w:p>
    <w:p w:rsidR="006775B9" w:rsidRPr="00F83D5D" w:rsidRDefault="006775B9" w:rsidP="006775B9">
      <w:pPr>
        <w:contextualSpacing/>
        <w:jc w:val="right"/>
        <w:outlineLvl w:val="0"/>
        <w:rPr>
          <w:rFonts w:ascii="Times" w:hAnsi="Times" w:cs="Arial"/>
          <w:smallCaps/>
          <w:sz w:val="20"/>
          <w:szCs w:val="20"/>
        </w:rPr>
      </w:pPr>
      <w:r w:rsidRPr="00F83D5D">
        <w:rPr>
          <w:rFonts w:ascii="Times" w:hAnsi="Times" w:cs="Arial"/>
          <w:smallCaps/>
          <w:sz w:val="20"/>
          <w:szCs w:val="20"/>
        </w:rPr>
        <w:t>Partie</w:t>
      </w:r>
      <w:r w:rsidR="00FC1CB1" w:rsidRPr="00F83D5D">
        <w:rPr>
          <w:rFonts w:ascii="Times" w:hAnsi="Times" w:cs="Arial"/>
          <w:smallCaps/>
          <w:sz w:val="20"/>
          <w:szCs w:val="20"/>
        </w:rPr>
        <w:t xml:space="preserve"> 1: </w:t>
      </w:r>
      <w:r w:rsidRPr="00F83D5D">
        <w:rPr>
          <w:rFonts w:ascii="Times" w:hAnsi="Times" w:cs="Arial"/>
          <w:smallCaps/>
          <w:sz w:val="20"/>
          <w:szCs w:val="20"/>
        </w:rPr>
        <w:t xml:space="preserve">Diversité du régime alimentaire </w:t>
      </w:r>
    </w:p>
    <w:p w:rsidR="00FC1CB1" w:rsidRPr="00F83D5D" w:rsidRDefault="006775B9" w:rsidP="006775B9">
      <w:pPr>
        <w:contextualSpacing/>
        <w:jc w:val="right"/>
        <w:outlineLvl w:val="0"/>
        <w:rPr>
          <w:rFonts w:ascii="Times" w:hAnsi="Times" w:cs="Arial"/>
          <w:smallCaps/>
          <w:sz w:val="20"/>
          <w:szCs w:val="20"/>
        </w:rPr>
      </w:pPr>
      <w:r w:rsidRPr="00F83D5D">
        <w:rPr>
          <w:rFonts w:ascii="Times" w:hAnsi="Times" w:cs="Arial"/>
          <w:smallCaps/>
          <w:sz w:val="20"/>
          <w:szCs w:val="20"/>
        </w:rPr>
        <w:t>Pati 1 : Tout sa nou ka jwenn nan rejim alimante a</w:t>
      </w:r>
    </w:p>
    <w:p w:rsidR="00F83D5D" w:rsidRPr="00F83D5D" w:rsidRDefault="00F83D5D" w:rsidP="00A765B7">
      <w:pPr>
        <w:contextualSpacing/>
        <w:jc w:val="both"/>
        <w:rPr>
          <w:rFonts w:ascii="Times" w:hAnsi="Times" w:cs="Arial"/>
          <w:sz w:val="20"/>
          <w:szCs w:val="20"/>
        </w:rPr>
      </w:pPr>
    </w:p>
    <w:p w:rsidR="00F83D5D" w:rsidRPr="00F83D5D" w:rsidRDefault="00F83D5D" w:rsidP="00A765B7">
      <w:pPr>
        <w:contextualSpacing/>
        <w:jc w:val="both"/>
        <w:rPr>
          <w:rFonts w:ascii="Times" w:hAnsi="Times" w:cs="Arial"/>
          <w:sz w:val="20"/>
          <w:szCs w:val="20"/>
        </w:rPr>
      </w:pPr>
      <w:r w:rsidRPr="00F83D5D">
        <w:rPr>
          <w:rFonts w:ascii="Times" w:hAnsi="Times" w:cs="Arial"/>
          <w:sz w:val="20"/>
          <w:szCs w:val="20"/>
        </w:rPr>
        <w:t>L0_1c</w:t>
      </w:r>
    </w:p>
    <w:p w:rsidR="00F83D5D" w:rsidRPr="000816E3" w:rsidRDefault="00F83D5D" w:rsidP="00A765B7">
      <w:pPr>
        <w:contextualSpacing/>
        <w:jc w:val="both"/>
        <w:rPr>
          <w:rFonts w:ascii="Times" w:hAnsi="Times" w:cs="Arial"/>
          <w:b/>
          <w:sz w:val="20"/>
          <w:szCs w:val="20"/>
        </w:rPr>
      </w:pPr>
      <w:r w:rsidRPr="000816E3">
        <w:rPr>
          <w:rFonts w:ascii="Times" w:hAnsi="Times" w:cs="Arial"/>
          <w:b/>
          <w:sz w:val="20"/>
          <w:szCs w:val="20"/>
        </w:rPr>
        <w:t>Qui va répondre aux questions sur la cuisine ?</w:t>
      </w:r>
    </w:p>
    <w:p w:rsidR="00F83D5D" w:rsidRPr="00F83D5D" w:rsidRDefault="00F83D5D" w:rsidP="00A765B7">
      <w:pPr>
        <w:contextualSpacing/>
        <w:jc w:val="both"/>
        <w:rPr>
          <w:rFonts w:ascii="Times" w:hAnsi="Times" w:cs="Arial"/>
          <w:sz w:val="20"/>
          <w:szCs w:val="20"/>
        </w:rPr>
      </w:pPr>
    </w:p>
    <w:p w:rsidR="00F83D5D" w:rsidRPr="00F83D5D" w:rsidRDefault="00F83D5D" w:rsidP="00A765B7">
      <w:pPr>
        <w:contextualSpacing/>
        <w:jc w:val="both"/>
        <w:rPr>
          <w:rFonts w:ascii="Times" w:hAnsi="Times" w:cs="Arial"/>
          <w:sz w:val="20"/>
          <w:szCs w:val="20"/>
        </w:rPr>
      </w:pPr>
      <w:r w:rsidRPr="00F83D5D">
        <w:rPr>
          <w:rFonts w:ascii="Times" w:hAnsi="Times" w:cs="Arial"/>
          <w:sz w:val="20"/>
          <w:szCs w:val="20"/>
        </w:rPr>
        <w:t>L0_1d</w:t>
      </w:r>
    </w:p>
    <w:p w:rsidR="00F83D5D" w:rsidRPr="00F83D5D" w:rsidRDefault="00F83D5D" w:rsidP="00A765B7">
      <w:pPr>
        <w:contextualSpacing/>
        <w:jc w:val="both"/>
        <w:rPr>
          <w:rFonts w:ascii="Times" w:hAnsi="Times" w:cs="Arial"/>
          <w:b/>
          <w:sz w:val="20"/>
          <w:szCs w:val="20"/>
        </w:rPr>
      </w:pPr>
      <w:r w:rsidRPr="00F83D5D">
        <w:rPr>
          <w:rFonts w:ascii="Times" w:hAnsi="Times" w:cs="Arial"/>
          <w:b/>
          <w:sz w:val="20"/>
          <w:szCs w:val="20"/>
        </w:rPr>
        <w:t xml:space="preserve">Pour répondre à ces questions, on souhaite interroger </w:t>
      </w:r>
      <w:r w:rsidR="000816E3">
        <w:rPr>
          <w:rFonts w:ascii="Times" w:hAnsi="Times" w:cs="Arial"/>
          <w:b/>
          <w:sz w:val="20"/>
          <w:szCs w:val="20"/>
        </w:rPr>
        <w:t>la femme qui a le plus d’autorité dans le ménage.</w:t>
      </w:r>
    </w:p>
    <w:p w:rsidR="00F83D5D" w:rsidRPr="00F83D5D" w:rsidRDefault="00F83D5D" w:rsidP="00A765B7">
      <w:pPr>
        <w:contextualSpacing/>
        <w:jc w:val="both"/>
        <w:rPr>
          <w:rFonts w:ascii="Times" w:hAnsi="Times" w:cs="Arial"/>
          <w:b/>
          <w:sz w:val="20"/>
          <w:szCs w:val="20"/>
        </w:rPr>
      </w:pPr>
    </w:p>
    <w:p w:rsidR="000816E3" w:rsidRDefault="000816E3" w:rsidP="000816E3">
      <w:pPr>
        <w:pBdr>
          <w:top w:val="single" w:sz="4" w:space="1" w:color="auto"/>
          <w:left w:val="single" w:sz="4" w:space="4" w:color="auto"/>
          <w:bottom w:val="single" w:sz="4" w:space="1" w:color="auto"/>
          <w:right w:val="single" w:sz="4" w:space="4" w:color="auto"/>
        </w:pBdr>
        <w:contextualSpacing/>
        <w:rPr>
          <w:rFonts w:ascii="Times" w:hAnsi="Times" w:cs="Arial"/>
          <w:sz w:val="20"/>
          <w:szCs w:val="20"/>
        </w:rPr>
      </w:pPr>
      <w:r>
        <w:rPr>
          <w:rFonts w:ascii="Times" w:hAnsi="Times" w:cs="Arial"/>
          <w:sz w:val="20"/>
          <w:szCs w:val="20"/>
        </w:rPr>
        <w:t>Si la femme qui a le plus d’autorité dans le ménage n’est pas disponible</w:t>
      </w:r>
      <w:r w:rsidRPr="00F83D5D">
        <w:rPr>
          <w:rFonts w:ascii="Times" w:hAnsi="Times" w:cs="Arial"/>
          <w:sz w:val="20"/>
          <w:szCs w:val="20"/>
        </w:rPr>
        <w:t>,</w:t>
      </w:r>
      <w:r>
        <w:rPr>
          <w:rFonts w:ascii="Times" w:hAnsi="Times" w:cs="Arial"/>
          <w:sz w:val="20"/>
          <w:szCs w:val="20"/>
        </w:rPr>
        <w:t xml:space="preserve"> il faut parler à une autre femme dans le ménage.</w:t>
      </w:r>
    </w:p>
    <w:p w:rsidR="000816E3" w:rsidRPr="00F83D5D" w:rsidRDefault="000816E3" w:rsidP="000816E3">
      <w:pPr>
        <w:pBdr>
          <w:top w:val="single" w:sz="4" w:space="1" w:color="auto"/>
          <w:left w:val="single" w:sz="4" w:space="4" w:color="auto"/>
          <w:bottom w:val="single" w:sz="4" w:space="1" w:color="auto"/>
          <w:right w:val="single" w:sz="4" w:space="4" w:color="auto"/>
        </w:pBdr>
        <w:contextualSpacing/>
        <w:rPr>
          <w:rFonts w:ascii="Times" w:hAnsi="Times" w:cs="Arial"/>
          <w:sz w:val="20"/>
          <w:szCs w:val="20"/>
        </w:rPr>
      </w:pPr>
      <w:r>
        <w:rPr>
          <w:rFonts w:ascii="Times" w:hAnsi="Times" w:cs="Arial"/>
          <w:sz w:val="20"/>
          <w:szCs w:val="20"/>
        </w:rPr>
        <w:t>Vous ne pouvez interroger un homme que si vous contactez votre superviseur et donnez les raisons de ce choix.</w:t>
      </w:r>
    </w:p>
    <w:p w:rsidR="00F83D5D" w:rsidRPr="00F83D5D" w:rsidRDefault="00F83D5D" w:rsidP="00A765B7">
      <w:pPr>
        <w:contextualSpacing/>
        <w:jc w:val="both"/>
        <w:rPr>
          <w:rFonts w:ascii="Times" w:hAnsi="Times" w:cs="Arial"/>
          <w:b/>
          <w:sz w:val="20"/>
          <w:szCs w:val="20"/>
        </w:rPr>
      </w:pPr>
    </w:p>
    <w:p w:rsidR="00FC1CB1" w:rsidRPr="00F83D5D" w:rsidRDefault="00FC1CB1" w:rsidP="00A765B7">
      <w:pPr>
        <w:contextualSpacing/>
        <w:jc w:val="both"/>
        <w:rPr>
          <w:rFonts w:ascii="Times" w:hAnsi="Times" w:cs="Arial"/>
          <w:i/>
          <w:sz w:val="20"/>
          <w:szCs w:val="20"/>
        </w:rPr>
      </w:pPr>
    </w:p>
    <w:p w:rsidR="00FC1CB1" w:rsidRPr="00F83D5D" w:rsidRDefault="00FC1CB1" w:rsidP="00A765B7">
      <w:pPr>
        <w:contextualSpacing/>
        <w:jc w:val="both"/>
        <w:rPr>
          <w:rFonts w:ascii="Times" w:hAnsi="Times" w:cs="Arial"/>
          <w:sz w:val="20"/>
          <w:szCs w:val="20"/>
        </w:rPr>
      </w:pPr>
      <w:r w:rsidRPr="00F83D5D">
        <w:rPr>
          <w:rFonts w:ascii="Times" w:hAnsi="Times" w:cs="Arial"/>
          <w:sz w:val="20"/>
          <w:szCs w:val="20"/>
        </w:rPr>
        <w:t xml:space="preserve">ENQUETEUR: Demandez à la personne interrogée de décrire les aliments (repas et collation) mangés ou bus la veille au cours de la journée et de la nuit. Commencez par les premiers aliments ou boissons du matin. Sur votre fiche,  inscrivez la liste de tous les </w:t>
      </w:r>
      <w:r w:rsidRPr="00F83D5D">
        <w:rPr>
          <w:rFonts w:ascii="Times" w:hAnsi="Times" w:cs="Arial"/>
          <w:sz w:val="20"/>
          <w:szCs w:val="20"/>
        </w:rPr>
        <w:lastRenderedPageBreak/>
        <w:t>aliments et boissons mentionnées. Lorsque des plats composés sont mentionnés, demandez la liste de leurs ingrédients. Lorsque la personne interrogée a terminé, veuillez l’interroger sur les repas et les collations non cités.</w:t>
      </w:r>
    </w:p>
    <w:p w:rsidR="00FC1CB1" w:rsidRPr="00F83D5D" w:rsidRDefault="00FC1CB1" w:rsidP="00A765B7">
      <w:pPr>
        <w:contextualSpacing/>
        <w:jc w:val="both"/>
        <w:rPr>
          <w:rFonts w:ascii="Times" w:hAnsi="Times" w:cs="Arial"/>
          <w:sz w:val="20"/>
          <w:szCs w:val="20"/>
        </w:rPr>
      </w:pPr>
    </w:p>
    <w:p w:rsidR="00FC1CB1" w:rsidRPr="00F83D5D" w:rsidRDefault="00FC1CB1" w:rsidP="00A765B7">
      <w:pPr>
        <w:contextualSpacing/>
        <w:jc w:val="both"/>
        <w:rPr>
          <w:rFonts w:ascii="Times" w:hAnsi="Times" w:cs="Arial"/>
          <w:sz w:val="20"/>
          <w:szCs w:val="20"/>
        </w:rPr>
      </w:pPr>
      <w:r w:rsidRPr="00F83D5D">
        <w:rPr>
          <w:rFonts w:ascii="Times" w:hAnsi="Times" w:cs="Arial"/>
          <w:sz w:val="20"/>
          <w:szCs w:val="20"/>
        </w:rPr>
        <w:t xml:space="preserve">INFORMATION POUR L’ENQUETEUR: Lorsque la personne interrogée a décrit tous les repas, veuillez remplir le tableau des catégories d’aliments ci-dessous. Choisir "oui" si au moins un exemple de ces catégories d’aliments apparait dans les repas décrits ci-dessus. </w:t>
      </w:r>
    </w:p>
    <w:p w:rsidR="00FC1CB1" w:rsidRPr="00F83D5D" w:rsidRDefault="00FC1CB1" w:rsidP="00A765B7">
      <w:pPr>
        <w:contextualSpacing/>
        <w:jc w:val="both"/>
        <w:rPr>
          <w:rFonts w:ascii="Times" w:hAnsi="Times" w:cs="Arial"/>
          <w:sz w:val="20"/>
          <w:szCs w:val="20"/>
        </w:rPr>
      </w:pPr>
    </w:p>
    <w:p w:rsidR="00FC1CB1" w:rsidRPr="00F83D5D" w:rsidRDefault="00FC1CB1" w:rsidP="00A765B7">
      <w:pPr>
        <w:contextualSpacing/>
        <w:jc w:val="both"/>
        <w:rPr>
          <w:rFonts w:ascii="Times" w:hAnsi="Times" w:cs="Arial"/>
          <w:sz w:val="20"/>
          <w:szCs w:val="20"/>
        </w:rPr>
      </w:pPr>
      <w:r w:rsidRPr="00F83D5D">
        <w:rPr>
          <w:rFonts w:ascii="Times" w:hAnsi="Times" w:cs="Arial"/>
          <w:sz w:val="20"/>
          <w:szCs w:val="20"/>
        </w:rPr>
        <w:t xml:space="preserve">Après avoir terminé, interrogez/sondez: pour chaque catégorie de nourriture non mentionnée, demandez à la personne interrogée si elle a consommé un des exemples cité ci-dessous. </w:t>
      </w:r>
    </w:p>
    <w:p w:rsidR="00FC1CB1" w:rsidRPr="00F83D5D" w:rsidRDefault="00FC1CB1" w:rsidP="00A765B7">
      <w:pPr>
        <w:contextualSpacing/>
        <w:jc w:val="both"/>
        <w:rPr>
          <w:rFonts w:ascii="Times" w:hAnsi="Times" w:cs="Arial"/>
          <w:sz w:val="20"/>
          <w:szCs w:val="20"/>
        </w:rPr>
      </w:pPr>
    </w:p>
    <w:p w:rsidR="00FC1CB1" w:rsidRPr="00F83D5D" w:rsidRDefault="00FC1CB1" w:rsidP="00A765B7">
      <w:pPr>
        <w:contextualSpacing/>
        <w:jc w:val="both"/>
        <w:outlineLvl w:val="0"/>
        <w:rPr>
          <w:rFonts w:ascii="Times" w:hAnsi="Times" w:cs="Arial"/>
          <w:sz w:val="20"/>
          <w:szCs w:val="20"/>
        </w:rPr>
      </w:pPr>
      <w:r w:rsidRPr="00F83D5D">
        <w:rPr>
          <w:rFonts w:ascii="Times" w:hAnsi="Times" w:cs="Arial"/>
          <w:sz w:val="20"/>
          <w:szCs w:val="20"/>
        </w:rPr>
        <w:t>Utilisez des exemples!</w:t>
      </w:r>
    </w:p>
    <w:p w:rsidR="00FC1CB1" w:rsidRPr="00F83D5D" w:rsidRDefault="00FC1CB1" w:rsidP="00FC1CB1">
      <w:pPr>
        <w:contextualSpacing/>
        <w:rPr>
          <w:rFonts w:ascii="Times" w:hAnsi="Times"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88"/>
        <w:gridCol w:w="4500"/>
        <w:gridCol w:w="4770"/>
      </w:tblGrid>
      <w:tr w:rsidR="00FC1CB1" w:rsidRPr="00F83D5D" w:rsidTr="00F83D5D">
        <w:tc>
          <w:tcPr>
            <w:tcW w:w="1188" w:type="dxa"/>
          </w:tcPr>
          <w:p w:rsidR="00FC1CB1" w:rsidRPr="00F83D5D" w:rsidRDefault="00FC1CB1" w:rsidP="008905E1">
            <w:pPr>
              <w:contextualSpacing/>
              <w:rPr>
                <w:rFonts w:ascii="Times" w:hAnsi="Times" w:cs="Arial"/>
                <w:i/>
                <w:sz w:val="20"/>
                <w:szCs w:val="20"/>
              </w:rPr>
            </w:pPr>
          </w:p>
        </w:tc>
        <w:tc>
          <w:tcPr>
            <w:tcW w:w="450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Catégories d’aliments avec exemples</w:t>
            </w:r>
          </w:p>
        </w:tc>
        <w:tc>
          <w:tcPr>
            <w:tcW w:w="477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Kategori manje (nouriti) ak Ekzanp</w:t>
            </w:r>
          </w:p>
        </w:tc>
      </w:tr>
      <w:tr w:rsidR="00FC1CB1" w:rsidRPr="00F83D5D" w:rsidTr="00F83D5D">
        <w:tc>
          <w:tcPr>
            <w:tcW w:w="1188"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L1_2</w:t>
            </w:r>
          </w:p>
        </w:tc>
        <w:tc>
          <w:tcPr>
            <w:tcW w:w="450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CEREALES: Mais, riz, blé, sorgho, millet ou tout autre grain ou nourriture faite à base de céréale (par exemple : pain, nouilles, porridge)</w:t>
            </w:r>
          </w:p>
        </w:tc>
        <w:tc>
          <w:tcPr>
            <w:tcW w:w="477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L1_2 Sereyal: Mayi, diri, ble, sorgho, pitimi oubyen tout lòt grenn oubyen manje ki fè avèk sereyale (ekzanp : pen, nouy, etc</w:t>
            </w:r>
            <w:proofErr w:type="gramStart"/>
            <w:r w:rsidRPr="00F83D5D">
              <w:rPr>
                <w:rFonts w:ascii="Times" w:hAnsi="Times" w:cs="Arial"/>
                <w:i/>
                <w:sz w:val="20"/>
                <w:szCs w:val="20"/>
              </w:rPr>
              <w:t>..)</w:t>
            </w:r>
            <w:proofErr w:type="gramEnd"/>
          </w:p>
        </w:tc>
      </w:tr>
      <w:tr w:rsidR="00FC1CB1" w:rsidRPr="00F83D5D" w:rsidTr="00F83D5D">
        <w:tc>
          <w:tcPr>
            <w:tcW w:w="1188"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L1_3</w:t>
            </w:r>
          </w:p>
        </w:tc>
        <w:tc>
          <w:tcPr>
            <w:tcW w:w="450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RACINES BLANCHES ET TUBERCULES: Patate, igname, manioc et toute autre nourriture faite à base de racine.</w:t>
            </w:r>
          </w:p>
        </w:tc>
        <w:tc>
          <w:tcPr>
            <w:tcW w:w="477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L1_3 RASIN BLANCH AK TIBÈKIL: Patat, yanm, manyòk aktout lòt manje ki fèt ak rasin.</w:t>
            </w:r>
          </w:p>
        </w:tc>
      </w:tr>
      <w:tr w:rsidR="00FC1CB1" w:rsidRPr="00F83D5D" w:rsidTr="00F83D5D">
        <w:tc>
          <w:tcPr>
            <w:tcW w:w="1188"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L1_4</w:t>
            </w:r>
          </w:p>
        </w:tc>
        <w:tc>
          <w:tcPr>
            <w:tcW w:w="450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LEGUMES ET TUBERCULES JAUNES ET ORANGES: Citrouille, giraumont, carotte, courge ou patate douce à chaire orange + autres légumes locaux riches en vitamine A (par exemple le poivron rouge)</w:t>
            </w:r>
          </w:p>
        </w:tc>
        <w:tc>
          <w:tcPr>
            <w:tcW w:w="477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 xml:space="preserve">L1_4 LEGIM AK TIBÈKIL JÒN AK ZORANJ: Sitwouy, joumou, kawot, kouj oubyen patatki gen chè zoranj + lòt legim lokak ki vitamin A </w:t>
            </w:r>
            <w:proofErr w:type="gramStart"/>
            <w:r w:rsidRPr="00F83D5D">
              <w:rPr>
                <w:rFonts w:ascii="Times" w:hAnsi="Times" w:cs="Arial"/>
                <w:i/>
                <w:sz w:val="20"/>
                <w:szCs w:val="20"/>
              </w:rPr>
              <w:t>( ekzanp</w:t>
            </w:r>
            <w:proofErr w:type="gramEnd"/>
            <w:r w:rsidRPr="00F83D5D">
              <w:rPr>
                <w:rFonts w:ascii="Times" w:hAnsi="Times" w:cs="Arial"/>
                <w:i/>
                <w:sz w:val="20"/>
                <w:szCs w:val="20"/>
              </w:rPr>
              <w:t xml:space="preserve"> pwavon wouj)</w:t>
            </w:r>
          </w:p>
        </w:tc>
      </w:tr>
      <w:tr w:rsidR="00FC1CB1" w:rsidRPr="00F83D5D" w:rsidTr="00F83D5D">
        <w:tc>
          <w:tcPr>
            <w:tcW w:w="1188"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L1_5</w:t>
            </w:r>
          </w:p>
        </w:tc>
        <w:tc>
          <w:tcPr>
            <w:tcW w:w="450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LEGUMES FEUILLUS VERTS FONCES: Légumes feuillus verts foncés y compris dans leur forme sauvage + feuilles localement produites riches en vitamine A telles que l’amarante, les feuilles de manioc, le chou frisé et les épinards.</w:t>
            </w:r>
          </w:p>
        </w:tc>
        <w:tc>
          <w:tcPr>
            <w:tcW w:w="477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L1_5 LEGIM KI GEN FÈY VÈT FONSE: Legim fèy vèt fonse ki gen fòm sovaj + fèy okalman ki genyen vitamin A kòm amant, fèy manyòk, chou frize ak epina.</w:t>
            </w:r>
          </w:p>
        </w:tc>
      </w:tr>
      <w:tr w:rsidR="00FC1CB1" w:rsidRPr="00954737" w:rsidTr="00F83D5D">
        <w:tc>
          <w:tcPr>
            <w:tcW w:w="1188"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L1_6</w:t>
            </w:r>
          </w:p>
        </w:tc>
        <w:tc>
          <w:tcPr>
            <w:tcW w:w="450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AUTRES LEGUMES: Autres légumes (par exemple tomate, oignon, aubergine, haricots verts) + autres légumes locaux</w:t>
            </w:r>
          </w:p>
        </w:tc>
        <w:tc>
          <w:tcPr>
            <w:tcW w:w="4770" w:type="dxa"/>
          </w:tcPr>
          <w:p w:rsidR="00FC1CB1" w:rsidRPr="00F83D5D" w:rsidRDefault="00FC1CB1" w:rsidP="008905E1">
            <w:pPr>
              <w:contextualSpacing/>
              <w:rPr>
                <w:rFonts w:ascii="Times" w:hAnsi="Times" w:cs="Arial"/>
                <w:i/>
                <w:sz w:val="20"/>
                <w:szCs w:val="20"/>
                <w:lang w:val="en-029"/>
              </w:rPr>
            </w:pPr>
            <w:r w:rsidRPr="00F83D5D">
              <w:rPr>
                <w:rFonts w:ascii="Times" w:hAnsi="Times" w:cs="Arial"/>
                <w:i/>
                <w:sz w:val="20"/>
                <w:szCs w:val="20"/>
                <w:lang w:val="en-029"/>
              </w:rPr>
              <w:t>L1_6 LOT LEGIM: Lòt legim ( tomat, zonyon, ob‘ejin, pwa vèt) + lòt legim lokal yo</w:t>
            </w:r>
          </w:p>
        </w:tc>
      </w:tr>
      <w:tr w:rsidR="00FC1CB1" w:rsidRPr="00F83D5D" w:rsidTr="00F83D5D">
        <w:tc>
          <w:tcPr>
            <w:tcW w:w="1188"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L1_7</w:t>
            </w:r>
          </w:p>
        </w:tc>
        <w:tc>
          <w:tcPr>
            <w:tcW w:w="450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FRUITS RICHES EN VITAMINE A: Mangue, cantaloup, abricot (frais ou sec), papaye, pêche séchée, banane et jus de fruits frais + autres fruits locaux riches en vitamine A.</w:t>
            </w:r>
          </w:p>
        </w:tc>
        <w:tc>
          <w:tcPr>
            <w:tcW w:w="477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L1_7 FWI KI GEN ANPIL VITAMIN A: Mango, kantaloup, zabriko (fre ou sek), papay, pèch seche, bannan ak ji fwi ki fre + lòt fwi lokal yo ki gen anpil vitamin</w:t>
            </w:r>
          </w:p>
        </w:tc>
      </w:tr>
      <w:tr w:rsidR="00FC1CB1" w:rsidRPr="00F83D5D" w:rsidTr="00F83D5D">
        <w:tc>
          <w:tcPr>
            <w:tcW w:w="1188"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L1_8</w:t>
            </w:r>
          </w:p>
        </w:tc>
        <w:tc>
          <w:tcPr>
            <w:tcW w:w="450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AUTRES FRUITS: Autres fruits, y compris fruits sauvages.</w:t>
            </w:r>
          </w:p>
        </w:tc>
        <w:tc>
          <w:tcPr>
            <w:tcW w:w="477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L1_8 LOT FWI: Lòt fwi, ki genyen fwi sovaj yo.</w:t>
            </w:r>
          </w:p>
        </w:tc>
      </w:tr>
      <w:tr w:rsidR="00FC1CB1" w:rsidRPr="00F83D5D" w:rsidTr="00F83D5D">
        <w:tc>
          <w:tcPr>
            <w:tcW w:w="1188"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L1_9</w:t>
            </w:r>
          </w:p>
        </w:tc>
        <w:tc>
          <w:tcPr>
            <w:tcW w:w="450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ABATS: Foie, rein, cœur ou tout autre abat ou nourriture à base de sang</w:t>
            </w:r>
          </w:p>
        </w:tc>
        <w:tc>
          <w:tcPr>
            <w:tcW w:w="477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L1_9 ABAT: Fwa, ren, kè oubyen tout lòt aba oubyen manje ki fèt ak san</w:t>
            </w:r>
          </w:p>
        </w:tc>
      </w:tr>
      <w:tr w:rsidR="00FC1CB1" w:rsidRPr="00F83D5D" w:rsidTr="00F83D5D">
        <w:tc>
          <w:tcPr>
            <w:tcW w:w="1188"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L1_10</w:t>
            </w:r>
          </w:p>
        </w:tc>
        <w:tc>
          <w:tcPr>
            <w:tcW w:w="450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VIANDE: Bœuf, porc, mouton, cabris, lapin, gibier, poulet, canard, autres oiseaux</w:t>
            </w:r>
          </w:p>
        </w:tc>
        <w:tc>
          <w:tcPr>
            <w:tcW w:w="477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L1_10 VYANN: Bèf, kochon, mouton, cabrit, lapen, gibye, poul, kana, lòt zwazo.</w:t>
            </w:r>
          </w:p>
        </w:tc>
      </w:tr>
      <w:tr w:rsidR="00FC1CB1" w:rsidRPr="00F83D5D" w:rsidTr="00F83D5D">
        <w:tc>
          <w:tcPr>
            <w:tcW w:w="1188"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L1_11</w:t>
            </w:r>
          </w:p>
        </w:tc>
        <w:tc>
          <w:tcPr>
            <w:tcW w:w="450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ŒUFS: Œufs de poule, canard…</w:t>
            </w:r>
          </w:p>
        </w:tc>
        <w:tc>
          <w:tcPr>
            <w:tcW w:w="477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L1_11 ZE: Ze poul, kana…</w:t>
            </w:r>
          </w:p>
        </w:tc>
      </w:tr>
      <w:tr w:rsidR="00FC1CB1" w:rsidRPr="00F83D5D" w:rsidTr="00F83D5D">
        <w:tc>
          <w:tcPr>
            <w:tcW w:w="1188"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L1_12</w:t>
            </w:r>
          </w:p>
        </w:tc>
        <w:tc>
          <w:tcPr>
            <w:tcW w:w="450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POISSON: Poisson frais ou séché, lambi</w:t>
            </w:r>
          </w:p>
        </w:tc>
        <w:tc>
          <w:tcPr>
            <w:tcW w:w="477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L1_12 PWASON: Pwason fre oubye seche, lanbi</w:t>
            </w:r>
          </w:p>
        </w:tc>
      </w:tr>
      <w:tr w:rsidR="00FC1CB1" w:rsidRPr="00F83D5D" w:rsidTr="00F83D5D">
        <w:tc>
          <w:tcPr>
            <w:tcW w:w="1188"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L1_13</w:t>
            </w:r>
          </w:p>
        </w:tc>
        <w:tc>
          <w:tcPr>
            <w:tcW w:w="450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LEGUMES, NOIX ET GRAINES: Haricots secs, pois secs, lentilles, noix, grains ou nourriture à base de cela (par exemple beurre de cacahuète)</w:t>
            </w:r>
          </w:p>
        </w:tc>
        <w:tc>
          <w:tcPr>
            <w:tcW w:w="477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L1_13 LEGIM, NWA AK GRENN: Pwa sek, lantiy, nwa, grenn oubyen manje ki genyenladann (ekzanp manba)</w:t>
            </w:r>
          </w:p>
        </w:tc>
      </w:tr>
      <w:tr w:rsidR="00FC1CB1" w:rsidRPr="00F83D5D" w:rsidTr="00F83D5D">
        <w:tc>
          <w:tcPr>
            <w:tcW w:w="1188"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L1_14</w:t>
            </w:r>
          </w:p>
        </w:tc>
        <w:tc>
          <w:tcPr>
            <w:tcW w:w="450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LAIT ET PRODUITS LAITIERS: Lait, fromage, yaourt et autres produits laitiers.</w:t>
            </w:r>
          </w:p>
        </w:tc>
        <w:tc>
          <w:tcPr>
            <w:tcW w:w="477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L1_14 LET AK PWODWI KI GEN LET: Lèt, fwomaj, yawout ak lòt pwodwi kigen lèt.</w:t>
            </w:r>
          </w:p>
        </w:tc>
      </w:tr>
      <w:tr w:rsidR="00FC1CB1" w:rsidRPr="00F83D5D" w:rsidTr="00F83D5D">
        <w:tc>
          <w:tcPr>
            <w:tcW w:w="1188"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L1_15</w:t>
            </w:r>
          </w:p>
        </w:tc>
        <w:tc>
          <w:tcPr>
            <w:tcW w:w="450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HUILES ET GRAISSES: Huile, graisses, ou beurre ajoutés à la nourriture ou utilisés pour la cuisson</w:t>
            </w:r>
          </w:p>
        </w:tc>
        <w:tc>
          <w:tcPr>
            <w:tcW w:w="477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L1_15 LWIL AK GRÈS: Lwil, grès, oubyen bè melanje ak manje oubyenyo itilize pouf è manje</w:t>
            </w:r>
          </w:p>
        </w:tc>
      </w:tr>
      <w:tr w:rsidR="00FC1CB1" w:rsidRPr="00F83D5D" w:rsidTr="00F83D5D">
        <w:tc>
          <w:tcPr>
            <w:tcW w:w="1188"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L1_16</w:t>
            </w:r>
          </w:p>
        </w:tc>
        <w:tc>
          <w:tcPr>
            <w:tcW w:w="450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SUCRERIE: Sucre, miel, soda ou jus de fruits sucrés, sucreries telles que chocolat, bonbons, cookies et gâteaux.</w:t>
            </w:r>
          </w:p>
        </w:tc>
        <w:tc>
          <w:tcPr>
            <w:tcW w:w="477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L1_16 SIKRERI: Sik, myèl, soda oubyen ji fwi ki gen sik, sikreri kòm chokola, bonbon, koukiz ak gâteaux.</w:t>
            </w:r>
          </w:p>
        </w:tc>
      </w:tr>
      <w:tr w:rsidR="00FC1CB1" w:rsidRPr="00F83D5D" w:rsidTr="00F83D5D">
        <w:tc>
          <w:tcPr>
            <w:tcW w:w="1188"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L1_17</w:t>
            </w:r>
          </w:p>
        </w:tc>
        <w:tc>
          <w:tcPr>
            <w:tcW w:w="450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EPICES, CONDIMENTS ET BOISSONS: Epices (poivre noir, sel), condiments (sauce piquante), café, thé, boissons alcoolisées.</w:t>
            </w:r>
          </w:p>
        </w:tc>
        <w:tc>
          <w:tcPr>
            <w:tcW w:w="4770" w:type="dxa"/>
          </w:tcPr>
          <w:p w:rsidR="00FC1CB1" w:rsidRPr="00F83D5D" w:rsidRDefault="00FC1CB1" w:rsidP="008905E1">
            <w:pPr>
              <w:contextualSpacing/>
              <w:rPr>
                <w:rFonts w:ascii="Times" w:hAnsi="Times" w:cs="Arial"/>
                <w:i/>
                <w:sz w:val="20"/>
                <w:szCs w:val="20"/>
              </w:rPr>
            </w:pPr>
            <w:r w:rsidRPr="00F83D5D">
              <w:rPr>
                <w:rFonts w:ascii="Times" w:hAnsi="Times" w:cs="Arial"/>
                <w:i/>
                <w:sz w:val="20"/>
                <w:szCs w:val="20"/>
              </w:rPr>
              <w:t>L1_17 EPIS, KONDIMAN AK BWASON: Epis (pwav nwa, sel), kondiman (sòs ki gen anpil piman, kafe, te, bwason ki gen alkòl.</w:t>
            </w:r>
          </w:p>
        </w:tc>
      </w:tr>
    </w:tbl>
    <w:p w:rsidR="00FC1CB1" w:rsidRPr="00F83D5D" w:rsidRDefault="00FC1CB1" w:rsidP="00FC1CB1">
      <w:pPr>
        <w:contextualSpacing/>
        <w:rPr>
          <w:rFonts w:ascii="Times" w:hAnsi="Times" w:cs="Arial"/>
          <w:b/>
          <w:i/>
          <w:sz w:val="20"/>
          <w:szCs w:val="20"/>
        </w:rPr>
      </w:pPr>
    </w:p>
    <w:p w:rsidR="00F83D5D" w:rsidRPr="00F83D5D" w:rsidRDefault="00F83D5D" w:rsidP="00FC1CB1">
      <w:pPr>
        <w:contextualSpacing/>
        <w:rPr>
          <w:rFonts w:ascii="Times" w:hAnsi="Times" w:cs="Arial"/>
          <w:b/>
          <w:i/>
          <w:sz w:val="20"/>
          <w:szCs w:val="20"/>
        </w:rPr>
      </w:pPr>
    </w:p>
    <w:p w:rsidR="00834C47" w:rsidRPr="00F83D5D" w:rsidRDefault="00834C47" w:rsidP="00FC1CB1">
      <w:pPr>
        <w:contextualSpacing/>
        <w:rPr>
          <w:rFonts w:ascii="Times" w:hAnsi="Times" w:cs="Arial"/>
          <w:i/>
          <w:sz w:val="20"/>
          <w:szCs w:val="20"/>
        </w:rPr>
      </w:pPr>
      <w:r w:rsidRPr="00F83D5D">
        <w:rPr>
          <w:rFonts w:ascii="Times" w:hAnsi="Times" w:cs="Arial"/>
          <w:i/>
          <w:sz w:val="20"/>
          <w:szCs w:val="20"/>
        </w:rPr>
        <w:t>L1_18</w:t>
      </w:r>
    </w:p>
    <w:p w:rsidR="00FC1CB1" w:rsidRPr="00F83D5D" w:rsidRDefault="00FC1CB1" w:rsidP="00FC1CB1">
      <w:pPr>
        <w:contextualSpacing/>
        <w:rPr>
          <w:rFonts w:ascii="Times" w:hAnsi="Times" w:cs="Arial"/>
          <w:b/>
          <w:i/>
          <w:sz w:val="20"/>
          <w:szCs w:val="20"/>
        </w:rPr>
      </w:pPr>
      <w:r w:rsidRPr="00F83D5D">
        <w:rPr>
          <w:rFonts w:ascii="Times" w:hAnsi="Times" w:cs="Arial"/>
          <w:b/>
          <w:i/>
          <w:sz w:val="20"/>
          <w:szCs w:val="20"/>
        </w:rPr>
        <w:t>Est-ce que vous, ou toute autre personne dans le ménage, avez mangé (pour un repas ou une collation) en DEHORS de votre maison hier?</w:t>
      </w:r>
    </w:p>
    <w:p w:rsidR="00FC1CB1" w:rsidRPr="00F83D5D" w:rsidRDefault="00FC1CB1" w:rsidP="00FC1CB1">
      <w:pPr>
        <w:contextualSpacing/>
        <w:rPr>
          <w:rFonts w:ascii="Times" w:hAnsi="Times" w:cs="Arial"/>
          <w:i/>
          <w:sz w:val="20"/>
          <w:szCs w:val="20"/>
        </w:rPr>
      </w:pPr>
      <w:r w:rsidRPr="00F83D5D">
        <w:rPr>
          <w:rFonts w:ascii="Times" w:hAnsi="Times" w:cs="Arial"/>
          <w:i/>
          <w:sz w:val="20"/>
          <w:szCs w:val="20"/>
        </w:rPr>
        <w:t>Eske ou menm oubyen yon lòt moun nan kay la te manje deyò ayè?</w:t>
      </w:r>
    </w:p>
    <w:p w:rsidR="00FC1CB1" w:rsidRPr="00F83D5D" w:rsidRDefault="00FC1CB1" w:rsidP="00FC1CB1">
      <w:pPr>
        <w:contextualSpacing/>
        <w:rPr>
          <w:rFonts w:ascii="Times" w:hAnsi="Times" w:cs="Arial"/>
          <w:b/>
          <w:i/>
          <w:sz w:val="20"/>
          <w:szCs w:val="20"/>
        </w:rPr>
      </w:pPr>
    </w:p>
    <w:p w:rsidR="000816E3" w:rsidRPr="00F83D5D" w:rsidRDefault="000816E3" w:rsidP="000816E3">
      <w:pPr>
        <w:contextualSpacing/>
        <w:jc w:val="right"/>
        <w:rPr>
          <w:rFonts w:ascii="Times" w:hAnsi="Times" w:cs="Arial"/>
          <w:smallCaps/>
          <w:sz w:val="20"/>
          <w:szCs w:val="20"/>
        </w:rPr>
      </w:pPr>
      <w:r w:rsidRPr="00F83D5D">
        <w:rPr>
          <w:rFonts w:ascii="Times" w:hAnsi="Times" w:cs="Arial"/>
          <w:smallCaps/>
          <w:sz w:val="20"/>
          <w:szCs w:val="20"/>
        </w:rPr>
        <w:t xml:space="preserve">Partie </w:t>
      </w:r>
      <w:r>
        <w:rPr>
          <w:rFonts w:ascii="Times" w:hAnsi="Times" w:cs="Arial"/>
          <w:smallCaps/>
          <w:sz w:val="20"/>
          <w:szCs w:val="20"/>
        </w:rPr>
        <w:t>2</w:t>
      </w:r>
      <w:r w:rsidRPr="00F83D5D">
        <w:rPr>
          <w:rFonts w:ascii="Times" w:hAnsi="Times" w:cs="Arial"/>
          <w:smallCaps/>
          <w:sz w:val="20"/>
          <w:szCs w:val="20"/>
        </w:rPr>
        <w:t xml:space="preserve">: </w:t>
      </w:r>
      <w:r>
        <w:rPr>
          <w:rFonts w:ascii="Times" w:hAnsi="Times" w:cs="Arial"/>
          <w:smallCaps/>
          <w:sz w:val="20"/>
          <w:szCs w:val="20"/>
        </w:rPr>
        <w:t>mois au cours desquels l’approvisionnement du menage en nourriture a été insuffisant</w:t>
      </w:r>
    </w:p>
    <w:p w:rsidR="000816E3" w:rsidRPr="00F83D5D" w:rsidRDefault="000816E3" w:rsidP="000816E3">
      <w:pPr>
        <w:contextualSpacing/>
        <w:jc w:val="right"/>
        <w:outlineLvl w:val="0"/>
        <w:rPr>
          <w:rFonts w:ascii="Times" w:hAnsi="Times" w:cs="Arial"/>
          <w:smallCaps/>
          <w:sz w:val="20"/>
          <w:szCs w:val="20"/>
        </w:rPr>
      </w:pPr>
      <w:r w:rsidRPr="00F83D5D">
        <w:rPr>
          <w:rFonts w:ascii="Times" w:hAnsi="Times" w:cs="Arial"/>
          <w:smallCaps/>
          <w:sz w:val="20"/>
          <w:szCs w:val="20"/>
        </w:rPr>
        <w:t xml:space="preserve">Pati </w:t>
      </w:r>
      <w:r>
        <w:rPr>
          <w:rFonts w:ascii="Times" w:hAnsi="Times" w:cs="Arial"/>
          <w:smallCaps/>
          <w:sz w:val="20"/>
          <w:szCs w:val="20"/>
        </w:rPr>
        <w:t>2</w:t>
      </w:r>
      <w:r w:rsidRPr="00F83D5D">
        <w:rPr>
          <w:rFonts w:ascii="Times" w:hAnsi="Times" w:cs="Arial"/>
          <w:smallCaps/>
          <w:sz w:val="20"/>
          <w:szCs w:val="20"/>
        </w:rPr>
        <w:t xml:space="preserve">: </w:t>
      </w:r>
      <w:r w:rsidRPr="000816E3">
        <w:rPr>
          <w:rFonts w:ascii="Times" w:hAnsi="Times" w:cs="Arial"/>
          <w:smallCaps/>
          <w:sz w:val="20"/>
          <w:szCs w:val="20"/>
        </w:rPr>
        <w:t>MWA KOTE kay LA PAT JWENN MANJE AN KANTITE</w:t>
      </w:r>
    </w:p>
    <w:p w:rsidR="000816E3" w:rsidRPr="00F83D5D" w:rsidRDefault="000816E3" w:rsidP="000816E3">
      <w:pPr>
        <w:contextualSpacing/>
        <w:jc w:val="both"/>
        <w:rPr>
          <w:rFonts w:ascii="Times" w:hAnsi="Times" w:cs="Arial"/>
          <w:bCs/>
          <w:sz w:val="20"/>
          <w:szCs w:val="20"/>
        </w:rPr>
      </w:pPr>
    </w:p>
    <w:p w:rsidR="00FC1CB1" w:rsidRDefault="00E32A4C" w:rsidP="00E32A4C">
      <w:pPr>
        <w:contextualSpacing/>
        <w:rPr>
          <w:rFonts w:ascii="Times" w:hAnsi="Times" w:cs="Arial"/>
          <w:sz w:val="20"/>
          <w:szCs w:val="20"/>
        </w:rPr>
      </w:pPr>
      <w:r>
        <w:rPr>
          <w:rFonts w:ascii="Times" w:hAnsi="Times" w:cs="Arial"/>
          <w:sz w:val="20"/>
          <w:szCs w:val="20"/>
        </w:rPr>
        <w:t>La deuxième partie de cette section consiste à</w:t>
      </w:r>
      <w:r w:rsidRPr="00E32A4C">
        <w:rPr>
          <w:rFonts w:ascii="Times" w:hAnsi="Times" w:cs="Arial"/>
          <w:sz w:val="20"/>
          <w:szCs w:val="20"/>
        </w:rPr>
        <w:t xml:space="preserve"> interroger sur l’approvisionnement du ménage en nourriture au cours </w:t>
      </w:r>
      <w:r>
        <w:rPr>
          <w:rFonts w:ascii="Times" w:hAnsi="Times" w:cs="Arial"/>
          <w:sz w:val="20"/>
          <w:szCs w:val="20"/>
        </w:rPr>
        <w:t xml:space="preserve">des différents mois de l’année. En répondant à ces questions, </w:t>
      </w:r>
      <w:r w:rsidRPr="00E32A4C">
        <w:rPr>
          <w:rFonts w:ascii="Times" w:hAnsi="Times" w:cs="Arial"/>
          <w:sz w:val="20"/>
          <w:szCs w:val="20"/>
        </w:rPr>
        <w:t>veuillez vous focaliser sur les 12 derniers mois.</w:t>
      </w:r>
    </w:p>
    <w:p w:rsidR="00E32A4C" w:rsidRDefault="00E32A4C" w:rsidP="00E32A4C">
      <w:pPr>
        <w:contextualSpacing/>
        <w:rPr>
          <w:rFonts w:ascii="Times" w:hAnsi="Times" w:cs="Arial"/>
          <w:sz w:val="20"/>
          <w:szCs w:val="20"/>
        </w:rPr>
      </w:pPr>
    </w:p>
    <w:p w:rsidR="00E32A4C" w:rsidRPr="000816E3" w:rsidRDefault="00E32A4C" w:rsidP="00E32A4C">
      <w:pPr>
        <w:pBdr>
          <w:top w:val="single" w:sz="4" w:space="1" w:color="auto"/>
          <w:left w:val="single" w:sz="4" w:space="4" w:color="auto"/>
          <w:bottom w:val="single" w:sz="4" w:space="1" w:color="auto"/>
          <w:right w:val="single" w:sz="4" w:space="4" w:color="auto"/>
        </w:pBdr>
        <w:contextualSpacing/>
        <w:rPr>
          <w:rFonts w:ascii="Times" w:hAnsi="Times" w:cs="Arial"/>
          <w:sz w:val="20"/>
          <w:szCs w:val="20"/>
        </w:rPr>
      </w:pPr>
      <w:r w:rsidRPr="00E32A4C">
        <w:rPr>
          <w:rFonts w:ascii="Times" w:hAnsi="Times" w:cs="Arial"/>
          <w:sz w:val="20"/>
          <w:szCs w:val="20"/>
        </w:rPr>
        <w:t>ENQUETEUR : Demandez à la personne interrogée quels étaient, au cours des 12 derniers mois, les mois durant lesquels où il n'y a pas eu suffisamment de nourriture pour sa</w:t>
      </w:r>
      <w:r>
        <w:rPr>
          <w:rFonts w:ascii="Times" w:hAnsi="Times" w:cs="Arial"/>
          <w:sz w:val="20"/>
          <w:szCs w:val="20"/>
        </w:rPr>
        <w:t>tisfaire les besoins du ménage.</w:t>
      </w:r>
      <w:r w:rsidRPr="00E32A4C">
        <w:rPr>
          <w:rFonts w:ascii="Times" w:hAnsi="Times" w:cs="Arial"/>
          <w:sz w:val="20"/>
          <w:szCs w:val="20"/>
        </w:rPr>
        <w:t xml:space="preserve"> Cela inclut toute sorte de nourriture provenant de toutes les sources telles que la production du ménage, l’achat ou l’échange, l’aide alimentaire et l’emprunt.</w:t>
      </w:r>
    </w:p>
    <w:p w:rsidR="000816E3" w:rsidRDefault="000816E3" w:rsidP="00E32A4C">
      <w:pPr>
        <w:contextualSpacing/>
        <w:rPr>
          <w:rFonts w:ascii="Times" w:hAnsi="Times" w:cs="Arial"/>
          <w:smallCaps/>
          <w:sz w:val="20"/>
          <w:szCs w:val="20"/>
        </w:rPr>
      </w:pPr>
    </w:p>
    <w:p w:rsidR="00E32A4C" w:rsidRPr="00E32A4C" w:rsidRDefault="00E32A4C" w:rsidP="00E32A4C">
      <w:pPr>
        <w:contextualSpacing/>
        <w:rPr>
          <w:rFonts w:ascii="Times" w:hAnsi="Times" w:cs="Arial"/>
          <w:sz w:val="20"/>
          <w:szCs w:val="20"/>
        </w:rPr>
      </w:pPr>
      <w:r w:rsidRPr="00E32A4C">
        <w:rPr>
          <w:rFonts w:ascii="Times" w:hAnsi="Times" w:cs="Arial"/>
          <w:sz w:val="20"/>
          <w:szCs w:val="20"/>
        </w:rPr>
        <w:t>L2_2e</w:t>
      </w:r>
    </w:p>
    <w:p w:rsidR="00E32A4C" w:rsidRDefault="00E32A4C" w:rsidP="00E32A4C">
      <w:pPr>
        <w:contextualSpacing/>
        <w:rPr>
          <w:rFonts w:ascii="Times" w:hAnsi="Times" w:cs="Arial"/>
          <w:b/>
          <w:sz w:val="20"/>
          <w:szCs w:val="20"/>
        </w:rPr>
      </w:pPr>
      <w:r w:rsidRPr="00E32A4C">
        <w:rPr>
          <w:rFonts w:ascii="Times" w:hAnsi="Times" w:cs="Arial"/>
          <w:b/>
          <w:sz w:val="20"/>
          <w:szCs w:val="20"/>
        </w:rPr>
        <w:t>ENQUETEUR: Est-ce que le ménage a accepté de donner l'information sur les mois où il n'y a pas eu suffisamment de nourriture ?</w:t>
      </w:r>
    </w:p>
    <w:p w:rsidR="00E32A4C" w:rsidRDefault="00E32A4C" w:rsidP="00E32A4C">
      <w:pPr>
        <w:contextualSpacing/>
        <w:rPr>
          <w:rFonts w:ascii="Times" w:hAnsi="Times" w:cs="Arial"/>
          <w:b/>
          <w:sz w:val="20"/>
          <w:szCs w:val="20"/>
        </w:rPr>
      </w:pPr>
    </w:p>
    <w:p w:rsidR="00E32A4C" w:rsidRPr="000816E3" w:rsidRDefault="00E32A4C" w:rsidP="00E32A4C">
      <w:pPr>
        <w:pBdr>
          <w:top w:val="single" w:sz="4" w:space="1" w:color="auto"/>
          <w:left w:val="single" w:sz="4" w:space="4" w:color="auto"/>
          <w:bottom w:val="single" w:sz="4" w:space="1" w:color="auto"/>
          <w:right w:val="single" w:sz="4" w:space="4" w:color="auto"/>
        </w:pBdr>
        <w:contextualSpacing/>
        <w:rPr>
          <w:rFonts w:ascii="Times" w:hAnsi="Times" w:cs="Arial"/>
          <w:sz w:val="20"/>
          <w:szCs w:val="20"/>
        </w:rPr>
      </w:pPr>
      <w:r w:rsidRPr="00E32A4C">
        <w:rPr>
          <w:rFonts w:ascii="Times" w:hAnsi="Times" w:cs="Arial"/>
          <w:sz w:val="20"/>
          <w:szCs w:val="20"/>
        </w:rPr>
        <w:t xml:space="preserve">ENQUETEUR : </w:t>
      </w:r>
      <w:r>
        <w:rPr>
          <w:rFonts w:ascii="Times" w:hAnsi="Times" w:cs="Arial"/>
          <w:sz w:val="20"/>
          <w:szCs w:val="20"/>
        </w:rPr>
        <w:t xml:space="preserve">Quand le ménage accepte de répondre, il faut ensuite déterminer pour chaque mois au cours des 12 derniers mois, </w:t>
      </w:r>
      <w:r w:rsidR="006802B6">
        <w:rPr>
          <w:rFonts w:ascii="Times" w:hAnsi="Times" w:cs="Arial"/>
          <w:sz w:val="20"/>
          <w:szCs w:val="20"/>
        </w:rPr>
        <w:t>si oui ou non il y a eu assez de nourriture</w:t>
      </w:r>
    </w:p>
    <w:p w:rsidR="00E32A4C" w:rsidRDefault="00E32A4C" w:rsidP="00E32A4C">
      <w:pPr>
        <w:contextualSpacing/>
        <w:rPr>
          <w:rFonts w:ascii="Times" w:hAnsi="Times" w:cs="Arial"/>
          <w:sz w:val="20"/>
          <w:szCs w:val="20"/>
        </w:rPr>
      </w:pPr>
    </w:p>
    <w:p w:rsidR="006802B6" w:rsidRDefault="006802B6" w:rsidP="00E32A4C">
      <w:pPr>
        <w:contextualSpacing/>
        <w:rPr>
          <w:rFonts w:ascii="Times" w:hAnsi="Times" w:cs="Arial"/>
          <w:sz w:val="20"/>
          <w:szCs w:val="20"/>
        </w:rPr>
      </w:pPr>
      <w:r>
        <w:rPr>
          <w:rFonts w:ascii="Times" w:hAnsi="Times" w:cs="Arial"/>
          <w:sz w:val="20"/>
          <w:szCs w:val="20"/>
        </w:rPr>
        <w:t>L2_3</w:t>
      </w:r>
    </w:p>
    <w:p w:rsidR="006802B6" w:rsidRPr="006802B6" w:rsidRDefault="006802B6" w:rsidP="00E32A4C">
      <w:pPr>
        <w:contextualSpacing/>
        <w:rPr>
          <w:rFonts w:ascii="Times" w:hAnsi="Times" w:cs="Arial"/>
          <w:b/>
          <w:sz w:val="20"/>
          <w:szCs w:val="20"/>
        </w:rPr>
      </w:pPr>
      <w:r w:rsidRPr="006802B6">
        <w:rPr>
          <w:rFonts w:ascii="Times" w:hAnsi="Times" w:cs="Arial"/>
          <w:b/>
          <w:sz w:val="20"/>
          <w:szCs w:val="20"/>
        </w:rPr>
        <w:t>Indiquez les 3 raisons les plus importantes pour lesquelles vous n’avez pas eu suffisamment de nourriture</w:t>
      </w:r>
    </w:p>
    <w:p w:rsidR="006802B6" w:rsidRPr="00E32A4C" w:rsidRDefault="006802B6" w:rsidP="00E32A4C">
      <w:pPr>
        <w:contextualSpacing/>
        <w:rPr>
          <w:rFonts w:ascii="Times" w:hAnsi="Times" w:cs="Arial"/>
          <w:sz w:val="20"/>
          <w:szCs w:val="20"/>
        </w:rPr>
      </w:pPr>
      <w:r w:rsidRPr="006802B6">
        <w:rPr>
          <w:rFonts w:ascii="Times" w:hAnsi="Times" w:cs="Arial"/>
          <w:sz w:val="20"/>
          <w:szCs w:val="20"/>
        </w:rPr>
        <w:t>Di twa pi gwo rezon ki te fè ou pa te gen manje ase nan kay la</w:t>
      </w:r>
      <w:r>
        <w:rPr>
          <w:rFonts w:ascii="Times" w:hAnsi="Times" w:cs="Arial"/>
          <w:sz w:val="20"/>
          <w:szCs w:val="20"/>
        </w:rPr>
        <w:t>.</w:t>
      </w:r>
    </w:p>
    <w:p w:rsidR="000816E3" w:rsidRDefault="000816E3" w:rsidP="006775B9">
      <w:pPr>
        <w:contextualSpacing/>
        <w:jc w:val="right"/>
        <w:rPr>
          <w:rFonts w:ascii="Times" w:hAnsi="Times" w:cs="Arial"/>
          <w:smallCaps/>
          <w:sz w:val="20"/>
          <w:szCs w:val="20"/>
        </w:rPr>
      </w:pPr>
    </w:p>
    <w:p w:rsidR="000816E3" w:rsidRDefault="000816E3" w:rsidP="006775B9">
      <w:pPr>
        <w:contextualSpacing/>
        <w:jc w:val="right"/>
        <w:rPr>
          <w:rFonts w:ascii="Times" w:hAnsi="Times" w:cs="Arial"/>
          <w:smallCaps/>
          <w:sz w:val="20"/>
          <w:szCs w:val="20"/>
        </w:rPr>
      </w:pPr>
    </w:p>
    <w:p w:rsidR="00FC1CB1" w:rsidRPr="00F83D5D" w:rsidRDefault="006775B9" w:rsidP="006775B9">
      <w:pPr>
        <w:contextualSpacing/>
        <w:jc w:val="right"/>
        <w:rPr>
          <w:rFonts w:ascii="Times" w:hAnsi="Times" w:cs="Arial"/>
          <w:smallCaps/>
          <w:sz w:val="20"/>
          <w:szCs w:val="20"/>
        </w:rPr>
      </w:pPr>
      <w:r w:rsidRPr="00F83D5D">
        <w:rPr>
          <w:rFonts w:ascii="Times" w:hAnsi="Times" w:cs="Arial"/>
          <w:smallCaps/>
          <w:sz w:val="20"/>
          <w:szCs w:val="20"/>
        </w:rPr>
        <w:t>Partie</w:t>
      </w:r>
      <w:r w:rsidR="00FC1CB1" w:rsidRPr="00F83D5D">
        <w:rPr>
          <w:rFonts w:ascii="Times" w:hAnsi="Times" w:cs="Arial"/>
          <w:smallCaps/>
          <w:sz w:val="20"/>
          <w:szCs w:val="20"/>
        </w:rPr>
        <w:t xml:space="preserve"> </w:t>
      </w:r>
      <w:r w:rsidR="000816E3">
        <w:rPr>
          <w:rFonts w:ascii="Times" w:hAnsi="Times" w:cs="Arial"/>
          <w:smallCaps/>
          <w:sz w:val="20"/>
          <w:szCs w:val="20"/>
        </w:rPr>
        <w:t>3</w:t>
      </w:r>
      <w:r w:rsidR="00FC1CB1" w:rsidRPr="00F83D5D">
        <w:rPr>
          <w:rFonts w:ascii="Times" w:hAnsi="Times" w:cs="Arial"/>
          <w:smallCaps/>
          <w:sz w:val="20"/>
          <w:szCs w:val="20"/>
        </w:rPr>
        <w:t xml:space="preserve">: </w:t>
      </w:r>
      <w:r w:rsidRPr="00F83D5D">
        <w:rPr>
          <w:rFonts w:ascii="Times" w:hAnsi="Times" w:cs="Arial"/>
          <w:smallCaps/>
          <w:sz w:val="20"/>
          <w:szCs w:val="20"/>
        </w:rPr>
        <w:t xml:space="preserve">Echelle de la faim dans les ménages </w:t>
      </w:r>
    </w:p>
    <w:p w:rsidR="00FC1CB1" w:rsidRPr="00F83D5D" w:rsidRDefault="006775B9" w:rsidP="006775B9">
      <w:pPr>
        <w:contextualSpacing/>
        <w:jc w:val="right"/>
        <w:outlineLvl w:val="0"/>
        <w:rPr>
          <w:rFonts w:ascii="Times" w:hAnsi="Times" w:cs="Arial"/>
          <w:smallCaps/>
          <w:sz w:val="20"/>
          <w:szCs w:val="20"/>
        </w:rPr>
      </w:pPr>
      <w:r w:rsidRPr="00F83D5D">
        <w:rPr>
          <w:rFonts w:ascii="Times" w:hAnsi="Times" w:cs="Arial"/>
          <w:smallCaps/>
          <w:sz w:val="20"/>
          <w:szCs w:val="20"/>
        </w:rPr>
        <w:t>Pati</w:t>
      </w:r>
      <w:r w:rsidR="00FC1CB1" w:rsidRPr="00F83D5D">
        <w:rPr>
          <w:rFonts w:ascii="Times" w:hAnsi="Times" w:cs="Arial"/>
          <w:smallCaps/>
          <w:sz w:val="20"/>
          <w:szCs w:val="20"/>
        </w:rPr>
        <w:t xml:space="preserve"> </w:t>
      </w:r>
      <w:r w:rsidR="000816E3">
        <w:rPr>
          <w:rFonts w:ascii="Times" w:hAnsi="Times" w:cs="Arial"/>
          <w:smallCaps/>
          <w:sz w:val="20"/>
          <w:szCs w:val="20"/>
        </w:rPr>
        <w:t>3</w:t>
      </w:r>
      <w:r w:rsidR="00FC1CB1" w:rsidRPr="00F83D5D">
        <w:rPr>
          <w:rFonts w:ascii="Times" w:hAnsi="Times" w:cs="Arial"/>
          <w:smallCaps/>
          <w:sz w:val="20"/>
          <w:szCs w:val="20"/>
        </w:rPr>
        <w:t xml:space="preserve">: </w:t>
      </w:r>
      <w:r w:rsidRPr="00F83D5D">
        <w:rPr>
          <w:rFonts w:ascii="Times" w:hAnsi="Times" w:cs="Arial"/>
          <w:smallCaps/>
          <w:sz w:val="20"/>
          <w:szCs w:val="20"/>
        </w:rPr>
        <w:t>Echèl grangou nan kay la</w:t>
      </w:r>
    </w:p>
    <w:p w:rsidR="00FC1CB1" w:rsidRPr="00F83D5D" w:rsidRDefault="00FC1CB1" w:rsidP="00FC1CB1">
      <w:pPr>
        <w:contextualSpacing/>
        <w:jc w:val="both"/>
        <w:rPr>
          <w:rFonts w:ascii="Times" w:hAnsi="Times" w:cs="Arial"/>
          <w:bCs/>
          <w:sz w:val="20"/>
          <w:szCs w:val="20"/>
        </w:rPr>
      </w:pPr>
    </w:p>
    <w:p w:rsidR="00FC1CB1" w:rsidRPr="00F83D5D" w:rsidRDefault="00FC1CB1" w:rsidP="00FC1CB1">
      <w:pPr>
        <w:contextualSpacing/>
        <w:jc w:val="both"/>
        <w:rPr>
          <w:rFonts w:ascii="Times" w:hAnsi="Times" w:cs="Arial"/>
          <w:bCs/>
          <w:sz w:val="20"/>
          <w:szCs w:val="20"/>
        </w:rPr>
      </w:pPr>
      <w:r w:rsidRPr="00F83D5D">
        <w:rPr>
          <w:rFonts w:ascii="Times" w:hAnsi="Times" w:cs="Arial"/>
          <w:bCs/>
          <w:sz w:val="20"/>
          <w:szCs w:val="20"/>
        </w:rPr>
        <w:t xml:space="preserve">La </w:t>
      </w:r>
      <w:r w:rsidR="000816E3">
        <w:rPr>
          <w:rFonts w:ascii="Times" w:hAnsi="Times" w:cs="Arial"/>
          <w:bCs/>
          <w:sz w:val="20"/>
          <w:szCs w:val="20"/>
        </w:rPr>
        <w:t>troisième</w:t>
      </w:r>
      <w:r w:rsidRPr="00F83D5D">
        <w:rPr>
          <w:rFonts w:ascii="Times" w:hAnsi="Times" w:cs="Arial"/>
          <w:bCs/>
          <w:sz w:val="20"/>
          <w:szCs w:val="20"/>
        </w:rPr>
        <w:t xml:space="preserve"> partie de cette section porte sur la période des 30 jours (ou 4 semaines) qui ont précédé la date de l’enquête. </w:t>
      </w:r>
      <w:r w:rsidRPr="00F83D5D">
        <w:rPr>
          <w:rFonts w:ascii="Times" w:hAnsi="Times" w:cs="Arial"/>
          <w:sz w:val="20"/>
          <w:szCs w:val="20"/>
        </w:rPr>
        <w:t>Les gens on toujours du mal à répondre aux questions concernant la faim dans le ménage car c’est un sujet très sensible et aussi ils ont toujours du mal à se rappeler avec précision quand ils n’ont pas eu suffisamment de nourriture. Pour toutes les questions, il s’assurer que la personne a bien compris la question mais aussi, l’inciter à répondre et être patient.</w:t>
      </w:r>
    </w:p>
    <w:p w:rsidR="00FC1CB1" w:rsidRPr="00F83D5D" w:rsidRDefault="00FC1CB1" w:rsidP="00FC1CB1">
      <w:pPr>
        <w:contextualSpacing/>
        <w:rPr>
          <w:rFonts w:ascii="Times" w:hAnsi="Times" w:cs="Arial"/>
          <w:i/>
          <w:sz w:val="20"/>
          <w:szCs w:val="20"/>
        </w:rPr>
      </w:pPr>
    </w:p>
    <w:p w:rsidR="00834C47" w:rsidRPr="00F83D5D" w:rsidRDefault="00834C47" w:rsidP="00FC1CB1">
      <w:pPr>
        <w:contextualSpacing/>
        <w:rPr>
          <w:rFonts w:ascii="Times" w:hAnsi="Times" w:cs="Arial"/>
          <w:sz w:val="20"/>
          <w:szCs w:val="20"/>
        </w:rPr>
      </w:pPr>
      <w:r w:rsidRPr="00F83D5D">
        <w:rPr>
          <w:rFonts w:ascii="Times" w:hAnsi="Times" w:cs="Arial"/>
          <w:sz w:val="20"/>
          <w:szCs w:val="20"/>
        </w:rPr>
        <w:t>L3_1rev</w:t>
      </w:r>
    </w:p>
    <w:p w:rsidR="00FC1CB1" w:rsidRPr="00F83D5D" w:rsidRDefault="00FC1CB1" w:rsidP="00FC1CB1">
      <w:pPr>
        <w:contextualSpacing/>
        <w:rPr>
          <w:rFonts w:ascii="Times" w:hAnsi="Times" w:cs="Arial"/>
          <w:b/>
          <w:sz w:val="20"/>
          <w:szCs w:val="20"/>
        </w:rPr>
      </w:pPr>
      <w:r w:rsidRPr="00F83D5D">
        <w:rPr>
          <w:rFonts w:ascii="Times" w:hAnsi="Times" w:cs="Arial"/>
          <w:b/>
          <w:sz w:val="20"/>
          <w:szCs w:val="20"/>
        </w:rPr>
        <w:t>Au cours des 30 derniers jours, y-a-t-il eu un moment où il n’y avait pas de nourriture quelle qu’elle soit dans votre maison à cause du manque de ressources pour obtenir de la nourriture?</w:t>
      </w:r>
    </w:p>
    <w:p w:rsidR="00FC1CB1" w:rsidRPr="00F83D5D" w:rsidRDefault="00FC1CB1" w:rsidP="00FC1CB1">
      <w:pPr>
        <w:contextualSpacing/>
        <w:rPr>
          <w:rFonts w:ascii="Times" w:hAnsi="Times" w:cs="Arial"/>
          <w:sz w:val="20"/>
          <w:szCs w:val="20"/>
        </w:rPr>
      </w:pPr>
      <w:r w:rsidRPr="00F83D5D">
        <w:rPr>
          <w:rFonts w:ascii="Times" w:hAnsi="Times" w:cs="Arial"/>
          <w:sz w:val="20"/>
          <w:szCs w:val="20"/>
        </w:rPr>
        <w:t>Pandan 30 jou ki sot pase yo, eske te gen yon moman pa te gen manje nan kay la ditou paske nou pat gen mwayen poun te achte?</w:t>
      </w:r>
    </w:p>
    <w:p w:rsidR="00FC1CB1" w:rsidRPr="00F83D5D" w:rsidRDefault="00FC1CB1" w:rsidP="00FC1CB1">
      <w:pPr>
        <w:contextualSpacing/>
        <w:rPr>
          <w:rFonts w:ascii="Times" w:hAnsi="Times" w:cs="Arial"/>
          <w:b/>
          <w:sz w:val="20"/>
          <w:szCs w:val="20"/>
        </w:rPr>
      </w:pPr>
    </w:p>
    <w:p w:rsidR="0085255C" w:rsidRPr="00F83D5D" w:rsidRDefault="0085255C" w:rsidP="00FC1CB1">
      <w:pPr>
        <w:contextualSpacing/>
        <w:rPr>
          <w:rFonts w:ascii="Times" w:hAnsi="Times" w:cs="Arial"/>
          <w:sz w:val="20"/>
          <w:szCs w:val="20"/>
        </w:rPr>
      </w:pPr>
      <w:r w:rsidRPr="00F83D5D">
        <w:rPr>
          <w:rFonts w:ascii="Times" w:hAnsi="Times" w:cs="Arial"/>
          <w:sz w:val="20"/>
          <w:szCs w:val="20"/>
        </w:rPr>
        <w:t>L3_2</w:t>
      </w:r>
    </w:p>
    <w:p w:rsidR="00FC1CB1" w:rsidRPr="00F83D5D" w:rsidRDefault="00FC1CB1" w:rsidP="00FC1CB1">
      <w:pPr>
        <w:contextualSpacing/>
        <w:rPr>
          <w:rFonts w:ascii="Times" w:hAnsi="Times" w:cs="Arial"/>
          <w:b/>
          <w:sz w:val="20"/>
          <w:szCs w:val="20"/>
        </w:rPr>
      </w:pPr>
      <w:r w:rsidRPr="00F83D5D">
        <w:rPr>
          <w:rFonts w:ascii="Times" w:hAnsi="Times" w:cs="Arial"/>
          <w:b/>
          <w:sz w:val="20"/>
          <w:szCs w:val="20"/>
        </w:rPr>
        <w:t>A quelle fréquence est-ce que cela est arrivé au cours des derniers [30 jours]?</w:t>
      </w:r>
    </w:p>
    <w:p w:rsidR="00FC1CB1" w:rsidRPr="00F83D5D" w:rsidRDefault="00FC1CB1" w:rsidP="00FC1CB1">
      <w:pPr>
        <w:contextualSpacing/>
        <w:rPr>
          <w:rFonts w:ascii="Times" w:hAnsi="Times" w:cs="Arial"/>
          <w:sz w:val="20"/>
          <w:szCs w:val="20"/>
        </w:rPr>
      </w:pPr>
      <w:r w:rsidRPr="00F83D5D">
        <w:rPr>
          <w:rFonts w:ascii="Times" w:hAnsi="Times" w:cs="Arial"/>
          <w:sz w:val="20"/>
          <w:szCs w:val="20"/>
        </w:rPr>
        <w:t>Chak kilè sa te rive pandan 30 jou ki sot pase yo?</w:t>
      </w:r>
    </w:p>
    <w:p w:rsidR="00FC1CB1" w:rsidRPr="00F83D5D" w:rsidRDefault="00FC1CB1" w:rsidP="00FC1CB1">
      <w:pPr>
        <w:contextualSpacing/>
        <w:rPr>
          <w:rFonts w:ascii="Times" w:hAnsi="Times" w:cs="Arial"/>
          <w:b/>
          <w:i/>
          <w:sz w:val="20"/>
          <w:szCs w:val="20"/>
        </w:rPr>
      </w:pPr>
    </w:p>
    <w:p w:rsidR="0085255C" w:rsidRPr="00F83D5D" w:rsidRDefault="0085255C" w:rsidP="00FC1CB1">
      <w:pPr>
        <w:contextualSpacing/>
        <w:rPr>
          <w:rFonts w:ascii="Times" w:hAnsi="Times" w:cs="Arial"/>
          <w:sz w:val="20"/>
          <w:szCs w:val="20"/>
        </w:rPr>
      </w:pPr>
      <w:r w:rsidRPr="00F83D5D">
        <w:rPr>
          <w:rFonts w:ascii="Times" w:hAnsi="Times" w:cs="Arial"/>
          <w:sz w:val="20"/>
          <w:szCs w:val="20"/>
        </w:rPr>
        <w:t>L3_3rev</w:t>
      </w:r>
    </w:p>
    <w:p w:rsidR="00FC1CB1" w:rsidRPr="00F83D5D" w:rsidRDefault="00FC1CB1" w:rsidP="00FC1CB1">
      <w:pPr>
        <w:contextualSpacing/>
        <w:rPr>
          <w:rFonts w:ascii="Times" w:hAnsi="Times" w:cs="Arial"/>
          <w:b/>
          <w:sz w:val="20"/>
          <w:szCs w:val="20"/>
        </w:rPr>
      </w:pPr>
      <w:r w:rsidRPr="00F83D5D">
        <w:rPr>
          <w:rFonts w:ascii="Times" w:hAnsi="Times" w:cs="Arial"/>
          <w:b/>
          <w:sz w:val="20"/>
          <w:szCs w:val="20"/>
        </w:rPr>
        <w:t>Au cours des 30 derniers jours, est-ce que vous, ou toute autre personne de ce ménage, êtes allé vous coucher une nuit en ayant faim car il n’y avait pas suffisamment de nourriture au sein du ménage?</w:t>
      </w:r>
    </w:p>
    <w:p w:rsidR="00FC1CB1" w:rsidRPr="00F83D5D" w:rsidRDefault="00FC1CB1" w:rsidP="00FC1CB1">
      <w:pPr>
        <w:contextualSpacing/>
        <w:rPr>
          <w:rFonts w:ascii="Times" w:hAnsi="Times" w:cs="Arial"/>
          <w:sz w:val="20"/>
          <w:szCs w:val="20"/>
        </w:rPr>
      </w:pPr>
      <w:r w:rsidRPr="00F83D5D">
        <w:rPr>
          <w:rFonts w:ascii="Times" w:hAnsi="Times" w:cs="Arial"/>
          <w:sz w:val="20"/>
          <w:szCs w:val="20"/>
        </w:rPr>
        <w:t>Pandan 30 jou ki sot pase yo, eske ou menm oubyen nenpòt lòt moun nan kay la te ale dòmi pandan li te grangou paske nou pat gen ase manje nan kay la?</w:t>
      </w:r>
    </w:p>
    <w:p w:rsidR="00FC1CB1" w:rsidRPr="00F83D5D" w:rsidRDefault="00FC1CB1" w:rsidP="00FC1CB1">
      <w:pPr>
        <w:contextualSpacing/>
        <w:rPr>
          <w:rFonts w:ascii="Times" w:hAnsi="Times" w:cs="Arial"/>
          <w:b/>
          <w:sz w:val="20"/>
          <w:szCs w:val="20"/>
        </w:rPr>
      </w:pPr>
    </w:p>
    <w:p w:rsidR="0085255C" w:rsidRPr="00F83D5D" w:rsidRDefault="0085255C" w:rsidP="00FC1CB1">
      <w:pPr>
        <w:contextualSpacing/>
        <w:rPr>
          <w:rFonts w:ascii="Times" w:hAnsi="Times" w:cs="Arial"/>
          <w:sz w:val="20"/>
          <w:szCs w:val="20"/>
        </w:rPr>
      </w:pPr>
      <w:r w:rsidRPr="00F83D5D">
        <w:rPr>
          <w:rFonts w:ascii="Times" w:hAnsi="Times" w:cs="Arial"/>
          <w:sz w:val="20"/>
          <w:szCs w:val="20"/>
        </w:rPr>
        <w:t>L3_4</w:t>
      </w:r>
    </w:p>
    <w:p w:rsidR="00FC1CB1" w:rsidRPr="00F83D5D" w:rsidRDefault="00FC1CB1" w:rsidP="00FC1CB1">
      <w:pPr>
        <w:contextualSpacing/>
        <w:rPr>
          <w:rFonts w:ascii="Times" w:hAnsi="Times" w:cs="Arial"/>
          <w:b/>
          <w:sz w:val="20"/>
          <w:szCs w:val="20"/>
        </w:rPr>
      </w:pPr>
      <w:r w:rsidRPr="00F83D5D">
        <w:rPr>
          <w:rFonts w:ascii="Times" w:hAnsi="Times" w:cs="Arial"/>
          <w:b/>
          <w:sz w:val="20"/>
          <w:szCs w:val="20"/>
        </w:rPr>
        <w:t>A quelle fréquence est-ce que cela est arrivé au cours des 30 derniers jours?</w:t>
      </w:r>
    </w:p>
    <w:p w:rsidR="00FC1CB1" w:rsidRPr="00F83D5D" w:rsidRDefault="00FC1CB1" w:rsidP="00FC1CB1">
      <w:pPr>
        <w:contextualSpacing/>
        <w:rPr>
          <w:rFonts w:ascii="Times" w:hAnsi="Times" w:cs="Arial"/>
          <w:sz w:val="20"/>
          <w:szCs w:val="20"/>
        </w:rPr>
      </w:pPr>
      <w:r w:rsidRPr="00F83D5D">
        <w:rPr>
          <w:rFonts w:ascii="Times" w:hAnsi="Times" w:cs="Arial"/>
          <w:sz w:val="20"/>
          <w:szCs w:val="20"/>
        </w:rPr>
        <w:t>Chak kilè sa te rive nan 30 jou ki sot pase yo?</w:t>
      </w:r>
    </w:p>
    <w:p w:rsidR="00FC1CB1" w:rsidRPr="00F83D5D" w:rsidRDefault="00FC1CB1" w:rsidP="00FC1CB1">
      <w:pPr>
        <w:contextualSpacing/>
        <w:rPr>
          <w:rFonts w:ascii="Times" w:hAnsi="Times" w:cs="Arial"/>
          <w:b/>
          <w:sz w:val="20"/>
          <w:szCs w:val="20"/>
        </w:rPr>
      </w:pPr>
    </w:p>
    <w:p w:rsidR="0085255C" w:rsidRPr="00F83D5D" w:rsidRDefault="0085255C" w:rsidP="00FC1CB1">
      <w:pPr>
        <w:contextualSpacing/>
        <w:rPr>
          <w:rFonts w:ascii="Times" w:hAnsi="Times" w:cs="Arial"/>
          <w:sz w:val="20"/>
          <w:szCs w:val="20"/>
        </w:rPr>
      </w:pPr>
      <w:r w:rsidRPr="00F83D5D">
        <w:rPr>
          <w:rFonts w:ascii="Times" w:hAnsi="Times" w:cs="Arial"/>
          <w:sz w:val="20"/>
          <w:szCs w:val="20"/>
        </w:rPr>
        <w:t>L3_5rev</w:t>
      </w:r>
    </w:p>
    <w:p w:rsidR="00FC1CB1" w:rsidRPr="00F83D5D" w:rsidRDefault="00FC1CB1" w:rsidP="00FC1CB1">
      <w:pPr>
        <w:contextualSpacing/>
        <w:rPr>
          <w:rFonts w:ascii="Times" w:hAnsi="Times" w:cs="Arial"/>
          <w:b/>
          <w:sz w:val="20"/>
          <w:szCs w:val="20"/>
        </w:rPr>
      </w:pPr>
      <w:r w:rsidRPr="00F83D5D">
        <w:rPr>
          <w:rFonts w:ascii="Times" w:hAnsi="Times" w:cs="Arial"/>
          <w:b/>
          <w:sz w:val="20"/>
          <w:szCs w:val="20"/>
        </w:rPr>
        <w:t>Au cours des 30 derniers jours, est-ce que vous, ou toute autre personne de ce ménage, avez passé une journée et une nuit entière sans manger car il n’y avait pas suffisamment de nourriture au sein du ménage?</w:t>
      </w:r>
    </w:p>
    <w:p w:rsidR="00FC1CB1" w:rsidRPr="00F83D5D" w:rsidRDefault="00FC1CB1" w:rsidP="00FC1CB1">
      <w:pPr>
        <w:contextualSpacing/>
        <w:rPr>
          <w:rFonts w:ascii="Times" w:hAnsi="Times" w:cs="Arial"/>
          <w:sz w:val="20"/>
          <w:szCs w:val="20"/>
        </w:rPr>
      </w:pPr>
      <w:r w:rsidRPr="00F83D5D">
        <w:rPr>
          <w:rFonts w:ascii="Times" w:hAnsi="Times" w:cs="Arial"/>
          <w:sz w:val="20"/>
          <w:szCs w:val="20"/>
        </w:rPr>
        <w:lastRenderedPageBreak/>
        <w:t>Pandan 30 jou ki sot pase yo, eske ou menm oubyen nenpòt lòt moun nan kay la te yon jounen ak yon nwit san manje paske nou pat gen ase manje nan kay la?</w:t>
      </w:r>
    </w:p>
    <w:p w:rsidR="00FC1CB1" w:rsidRPr="00F83D5D" w:rsidRDefault="00FC1CB1" w:rsidP="00FC1CB1">
      <w:pPr>
        <w:contextualSpacing/>
        <w:rPr>
          <w:rFonts w:ascii="Times" w:hAnsi="Times" w:cs="Arial"/>
          <w:b/>
          <w:sz w:val="20"/>
          <w:szCs w:val="20"/>
        </w:rPr>
      </w:pPr>
    </w:p>
    <w:p w:rsidR="0085255C" w:rsidRPr="00F83D5D" w:rsidRDefault="0085255C" w:rsidP="00FC1CB1">
      <w:pPr>
        <w:contextualSpacing/>
        <w:rPr>
          <w:rFonts w:ascii="Times" w:hAnsi="Times" w:cs="Arial"/>
          <w:sz w:val="20"/>
          <w:szCs w:val="20"/>
        </w:rPr>
      </w:pPr>
      <w:r w:rsidRPr="00F83D5D">
        <w:rPr>
          <w:rFonts w:ascii="Times" w:hAnsi="Times" w:cs="Arial"/>
          <w:sz w:val="20"/>
          <w:szCs w:val="20"/>
        </w:rPr>
        <w:t>L3_6</w:t>
      </w:r>
    </w:p>
    <w:p w:rsidR="00FC1CB1" w:rsidRPr="00F83D5D" w:rsidRDefault="00FC1CB1" w:rsidP="00FC1CB1">
      <w:pPr>
        <w:contextualSpacing/>
        <w:rPr>
          <w:rFonts w:ascii="Times" w:hAnsi="Times" w:cs="Arial"/>
          <w:b/>
          <w:sz w:val="20"/>
          <w:szCs w:val="20"/>
        </w:rPr>
      </w:pPr>
      <w:r w:rsidRPr="00F83D5D">
        <w:rPr>
          <w:rFonts w:ascii="Times" w:hAnsi="Times" w:cs="Arial"/>
          <w:b/>
          <w:sz w:val="20"/>
          <w:szCs w:val="20"/>
        </w:rPr>
        <w:t>A quelle fréquence est-ce que cela est arrivé au cours des 30 derniers jours?</w:t>
      </w:r>
    </w:p>
    <w:p w:rsidR="00FC1CB1" w:rsidRPr="00F83D5D" w:rsidRDefault="00FC1CB1" w:rsidP="00FC1CB1">
      <w:pPr>
        <w:contextualSpacing/>
        <w:rPr>
          <w:rFonts w:ascii="Times" w:hAnsi="Times" w:cs="Arial"/>
          <w:sz w:val="20"/>
          <w:szCs w:val="20"/>
        </w:rPr>
      </w:pPr>
      <w:r w:rsidRPr="00F83D5D">
        <w:rPr>
          <w:rFonts w:ascii="Times" w:hAnsi="Times" w:cs="Arial"/>
          <w:sz w:val="20"/>
          <w:szCs w:val="20"/>
        </w:rPr>
        <w:t>Chak kilè sa rive pandan 30 jou ki sot pase a?</w:t>
      </w:r>
    </w:p>
    <w:p w:rsidR="00FC1CB1" w:rsidRPr="00F83D5D" w:rsidRDefault="00FC1CB1" w:rsidP="00FC1CB1">
      <w:pPr>
        <w:contextualSpacing/>
        <w:rPr>
          <w:rFonts w:ascii="Times" w:hAnsi="Times" w:cs="Arial"/>
          <w:b/>
          <w:sz w:val="20"/>
          <w:szCs w:val="20"/>
        </w:rPr>
      </w:pPr>
    </w:p>
    <w:p w:rsidR="00FC1CB1" w:rsidRPr="00F83D5D" w:rsidRDefault="00FC1CB1" w:rsidP="00FC1CB1">
      <w:pPr>
        <w:contextualSpacing/>
        <w:rPr>
          <w:rFonts w:ascii="Times" w:eastAsia="Arial Unicode MS" w:hAnsi="Times" w:cs="Arial"/>
          <w:sz w:val="20"/>
          <w:szCs w:val="20"/>
          <w:lang w:eastAsia="en-029"/>
        </w:rPr>
      </w:pPr>
    </w:p>
    <w:p w:rsidR="00FC1CB1" w:rsidRPr="00F83D5D" w:rsidRDefault="00FC1CB1" w:rsidP="00FC1CB1">
      <w:pPr>
        <w:contextualSpacing/>
        <w:rPr>
          <w:rFonts w:ascii="Times" w:hAnsi="Times" w:cs="Arial"/>
          <w:b/>
          <w:i/>
          <w:sz w:val="20"/>
          <w:szCs w:val="20"/>
        </w:rPr>
      </w:pPr>
      <w:r w:rsidRPr="00F83D5D">
        <w:rPr>
          <w:rFonts w:ascii="Times" w:hAnsi="Times" w:cs="Arial"/>
          <w:b/>
          <w:i/>
          <w:sz w:val="20"/>
          <w:szCs w:val="20"/>
        </w:rPr>
        <w:br w:type="page"/>
      </w:r>
    </w:p>
    <w:p w:rsidR="00FC1CB1" w:rsidRPr="00F83D5D" w:rsidRDefault="00FC1CB1" w:rsidP="00C77171">
      <w:pPr>
        <w:pStyle w:val="Titre2"/>
        <w:numPr>
          <w:ilvl w:val="0"/>
          <w:numId w:val="0"/>
        </w:numPr>
        <w:contextualSpacing/>
        <w:rPr>
          <w:rFonts w:ascii="Times" w:hAnsi="Times" w:cs="Arial"/>
          <w:sz w:val="20"/>
          <w:szCs w:val="20"/>
        </w:rPr>
      </w:pPr>
      <w:bookmarkStart w:id="39" w:name="_Toc291834319"/>
      <w:r w:rsidRPr="00F83D5D">
        <w:rPr>
          <w:rFonts w:ascii="Times" w:hAnsi="Times" w:cs="Arial"/>
          <w:sz w:val="20"/>
          <w:szCs w:val="20"/>
        </w:rPr>
        <w:lastRenderedPageBreak/>
        <w:t>SECTION P: CONFIANCE ET VALEURS</w:t>
      </w:r>
      <w:bookmarkEnd w:id="39"/>
    </w:p>
    <w:p w:rsidR="00FC1CB1" w:rsidRPr="00F83D5D" w:rsidRDefault="00FC1CB1" w:rsidP="00C77171">
      <w:pPr>
        <w:outlineLvl w:val="0"/>
        <w:rPr>
          <w:rFonts w:ascii="Times" w:hAnsi="Times" w:cs="Arial"/>
          <w:sz w:val="20"/>
          <w:szCs w:val="20"/>
        </w:rPr>
      </w:pPr>
      <w:r w:rsidRPr="00F83D5D">
        <w:rPr>
          <w:rFonts w:ascii="Times" w:hAnsi="Times" w:cs="Arial"/>
          <w:sz w:val="20"/>
          <w:szCs w:val="20"/>
        </w:rPr>
        <w:t>SEKSYON P</w:t>
      </w:r>
    </w:p>
    <w:p w:rsidR="00FC1CB1" w:rsidRPr="00F83D5D" w:rsidRDefault="00FC1CB1" w:rsidP="00FC1CB1">
      <w:pPr>
        <w:contextualSpacing/>
        <w:rPr>
          <w:rFonts w:ascii="Times" w:eastAsia="Arial Unicode MS" w:hAnsi="Times" w:cs="Arial"/>
          <w:sz w:val="20"/>
          <w:szCs w:val="20"/>
          <w:lang w:eastAsia="en-029"/>
        </w:rPr>
      </w:pPr>
    </w:p>
    <w:p w:rsidR="00FC1CB1" w:rsidRPr="00F83D5D" w:rsidRDefault="00FC1CB1" w:rsidP="0085255C">
      <w:pPr>
        <w:contextualSpacing/>
        <w:jc w:val="both"/>
        <w:rPr>
          <w:rFonts w:ascii="Times" w:hAnsi="Times" w:cs="Arial"/>
          <w:sz w:val="20"/>
          <w:szCs w:val="20"/>
        </w:rPr>
      </w:pPr>
      <w:r w:rsidRPr="00F83D5D">
        <w:rPr>
          <w:rFonts w:ascii="Times" w:hAnsi="Times" w:cs="Arial"/>
          <w:sz w:val="20"/>
          <w:szCs w:val="20"/>
        </w:rPr>
        <w:t>Cette section pose des questions sur les valeurs des producteurs affectant leurs décisions de production agricole et de commercialisation de leur production. On demande les niveaux de confiances que les chefs d’exploitation possèdent envers les Institutions qui conduisent des interventions ou programmes. Les interventions auxquelles on se réfère ici sont celles qui ont pu affecter les conditions de vie des producteurs agricoles, notamment mais pas exclusivement, le développement des routes, de l’irrigation et autres infrastructures, ou les aides à la production via des subventions ou distributions d’intrants, ou encore des services de conseil agricole.</w:t>
      </w:r>
    </w:p>
    <w:p w:rsidR="00FC1CB1" w:rsidRPr="00F83D5D" w:rsidRDefault="00FC1CB1" w:rsidP="0085255C">
      <w:pPr>
        <w:contextualSpacing/>
        <w:jc w:val="both"/>
        <w:rPr>
          <w:rFonts w:ascii="Times" w:eastAsia="Arial Unicode MS" w:hAnsi="Times" w:cs="Arial"/>
          <w:sz w:val="20"/>
          <w:szCs w:val="20"/>
          <w:lang w:eastAsia="en-029"/>
        </w:rPr>
      </w:pPr>
    </w:p>
    <w:p w:rsidR="00FC1CB1" w:rsidRPr="00F83D5D" w:rsidRDefault="00FC1CB1" w:rsidP="0085255C">
      <w:pPr>
        <w:pStyle w:val="ColorfulList-Accent12"/>
        <w:numPr>
          <w:ilvl w:val="0"/>
          <w:numId w:val="15"/>
        </w:numPr>
        <w:spacing w:after="120"/>
        <w:jc w:val="both"/>
        <w:rPr>
          <w:rFonts w:ascii="Times" w:hAnsi="Times" w:cs="Arial" w:hint="eastAsia"/>
          <w:sz w:val="20"/>
          <w:szCs w:val="20"/>
          <w:lang w:val="fr-FR"/>
        </w:rPr>
      </w:pPr>
      <w:r w:rsidRPr="00F83D5D">
        <w:rPr>
          <w:rFonts w:ascii="Times" w:hAnsi="Times" w:cs="Arial"/>
          <w:sz w:val="20"/>
          <w:szCs w:val="20"/>
          <w:lang w:val="fr-FR"/>
        </w:rPr>
        <w:t>Les questions sur cette section doivent être répondues par le chef d’exploitation. Si quelqu’un d’autre du ménage commence à répondre  ou a donner son opinion, dites lui poliment que pour cette partie, il est important d’avoir la réponse du chef d’exploitation. Si c’est nécessaire, trouvez un endroit tranquille autour de la maison où vous ne serez pas interrompus.</w:t>
      </w:r>
    </w:p>
    <w:p w:rsidR="00FC1CB1" w:rsidRPr="00F83D5D" w:rsidRDefault="00FC1CB1" w:rsidP="0085255C">
      <w:pPr>
        <w:pStyle w:val="ColorfulList-Accent12"/>
        <w:spacing w:after="120"/>
        <w:jc w:val="both"/>
        <w:rPr>
          <w:rFonts w:ascii="Times" w:hAnsi="Times" w:cs="Arial" w:hint="eastAsia"/>
          <w:sz w:val="20"/>
          <w:szCs w:val="20"/>
          <w:lang w:val="fr-FR"/>
        </w:rPr>
      </w:pPr>
    </w:p>
    <w:p w:rsidR="00FC1CB1" w:rsidRPr="00F83D5D" w:rsidRDefault="00FC1CB1" w:rsidP="0085255C">
      <w:pPr>
        <w:pStyle w:val="ColorfulList-Accent12"/>
        <w:numPr>
          <w:ilvl w:val="0"/>
          <w:numId w:val="15"/>
        </w:numPr>
        <w:spacing w:after="120"/>
        <w:jc w:val="both"/>
        <w:rPr>
          <w:rFonts w:ascii="Times" w:hAnsi="Times" w:cs="Arial" w:hint="eastAsia"/>
          <w:sz w:val="20"/>
          <w:szCs w:val="20"/>
          <w:lang w:val="fr-FR"/>
        </w:rPr>
      </w:pPr>
      <w:r w:rsidRPr="00F83D5D">
        <w:rPr>
          <w:rFonts w:ascii="Times" w:hAnsi="Times" w:cs="Arial"/>
          <w:sz w:val="20"/>
          <w:szCs w:val="20"/>
          <w:lang w:val="fr-FR"/>
        </w:rPr>
        <w:t xml:space="preserve">Dans cette section, vous n’êtes pas autorisé à expliquer davantage les questions. Vous devez lire la question telle quelle. </w:t>
      </w:r>
    </w:p>
    <w:p w:rsidR="00FC1CB1" w:rsidRPr="00F83D5D" w:rsidRDefault="00FC1CB1" w:rsidP="0085255C">
      <w:pPr>
        <w:pStyle w:val="ColorfulList-Accent12"/>
        <w:spacing w:after="120"/>
        <w:jc w:val="both"/>
        <w:rPr>
          <w:rFonts w:ascii="Times" w:hAnsi="Times" w:cs="Arial" w:hint="eastAsia"/>
          <w:sz w:val="20"/>
          <w:szCs w:val="20"/>
          <w:lang w:val="fr-FR"/>
        </w:rPr>
      </w:pPr>
    </w:p>
    <w:p w:rsidR="00FC1CB1" w:rsidRPr="00F83D5D" w:rsidRDefault="00FC1CB1" w:rsidP="0085255C">
      <w:pPr>
        <w:pStyle w:val="ColorfulList-Accent12"/>
        <w:numPr>
          <w:ilvl w:val="0"/>
          <w:numId w:val="15"/>
        </w:numPr>
        <w:spacing w:after="120"/>
        <w:jc w:val="both"/>
        <w:rPr>
          <w:rFonts w:ascii="Times" w:hAnsi="Times" w:cs="Arial" w:hint="eastAsia"/>
          <w:sz w:val="20"/>
          <w:szCs w:val="20"/>
          <w:lang w:val="fr-FR"/>
        </w:rPr>
      </w:pPr>
      <w:r w:rsidRPr="00F83D5D">
        <w:rPr>
          <w:rFonts w:ascii="Times" w:hAnsi="Times" w:cs="Arial"/>
          <w:sz w:val="20"/>
          <w:szCs w:val="20"/>
          <w:lang w:val="fr-FR"/>
        </w:rPr>
        <w:t>En lisant la question, il faut mettre l’accent sur les options de réponse et les distinguer avec des changements de ton de voix, et/ou des gestes.</w:t>
      </w:r>
    </w:p>
    <w:p w:rsidR="00FC1CB1" w:rsidRPr="00F83D5D" w:rsidRDefault="00FC1CB1" w:rsidP="0085255C">
      <w:pPr>
        <w:pStyle w:val="ColorfulList-Accent12"/>
        <w:spacing w:after="120"/>
        <w:jc w:val="both"/>
        <w:rPr>
          <w:rFonts w:ascii="Times" w:hAnsi="Times" w:cs="Arial" w:hint="eastAsia"/>
          <w:sz w:val="20"/>
          <w:szCs w:val="20"/>
          <w:lang w:val="fr-FR"/>
        </w:rPr>
      </w:pPr>
    </w:p>
    <w:p w:rsidR="00FC1CB1" w:rsidRPr="00F83D5D" w:rsidRDefault="00FC1CB1" w:rsidP="0085255C">
      <w:pPr>
        <w:pStyle w:val="ColorfulList-Accent12"/>
        <w:numPr>
          <w:ilvl w:val="0"/>
          <w:numId w:val="15"/>
        </w:numPr>
        <w:spacing w:after="120"/>
        <w:jc w:val="both"/>
        <w:rPr>
          <w:rFonts w:ascii="Times" w:hAnsi="Times" w:cs="Arial" w:hint="eastAsia"/>
          <w:sz w:val="20"/>
          <w:szCs w:val="20"/>
          <w:lang w:val="fr-FR"/>
        </w:rPr>
      </w:pPr>
      <w:r w:rsidRPr="00F83D5D">
        <w:rPr>
          <w:rFonts w:ascii="Times" w:hAnsi="Times" w:cs="Arial"/>
          <w:sz w:val="20"/>
          <w:szCs w:val="20"/>
          <w:lang w:val="fr-FR"/>
        </w:rPr>
        <w:t xml:space="preserve">Si le répondant vous demande d’interpreter la question pour lui, il faudra lui dire de répondre à la question comme il la comprend. </w:t>
      </w:r>
    </w:p>
    <w:p w:rsidR="00FC1CB1" w:rsidRPr="00F83D5D" w:rsidRDefault="00FC1CB1" w:rsidP="0085255C">
      <w:pPr>
        <w:pStyle w:val="ColorfulList-Accent12"/>
        <w:spacing w:after="120"/>
        <w:jc w:val="both"/>
        <w:rPr>
          <w:rFonts w:ascii="Times" w:hAnsi="Times" w:cs="Arial" w:hint="eastAsia"/>
          <w:sz w:val="20"/>
          <w:szCs w:val="20"/>
          <w:lang w:val="fr-FR"/>
        </w:rPr>
      </w:pPr>
    </w:p>
    <w:p w:rsidR="00FC1CB1" w:rsidRPr="00F83D5D" w:rsidRDefault="00FC1CB1" w:rsidP="0085255C">
      <w:pPr>
        <w:pStyle w:val="ColorfulList-Accent12"/>
        <w:numPr>
          <w:ilvl w:val="0"/>
          <w:numId w:val="15"/>
        </w:numPr>
        <w:spacing w:after="120"/>
        <w:jc w:val="both"/>
        <w:rPr>
          <w:rFonts w:ascii="Times" w:hAnsi="Times" w:cs="Arial" w:hint="eastAsia"/>
          <w:sz w:val="20"/>
          <w:szCs w:val="20"/>
          <w:lang w:val="fr-FR"/>
        </w:rPr>
      </w:pPr>
      <w:r w:rsidRPr="00F83D5D">
        <w:rPr>
          <w:rFonts w:ascii="Times" w:hAnsi="Times" w:cs="Arial"/>
          <w:sz w:val="20"/>
          <w:szCs w:val="20"/>
          <w:lang w:val="fr-FR"/>
        </w:rPr>
        <w:t>Si le répondant indique qu’il ne connait pas la réponse à une question, ou qu’il n’a pas toute les informations pour repondre a cette question, il faut lui indiquer de répondre selon sa propre expérience. Ce que nous interesse est son opinion.</w:t>
      </w:r>
    </w:p>
    <w:p w:rsidR="00FC1CB1" w:rsidRPr="00F83D5D" w:rsidRDefault="00FC1CB1" w:rsidP="0085255C">
      <w:pPr>
        <w:pStyle w:val="ColorfulList-Accent12"/>
        <w:spacing w:after="120"/>
        <w:jc w:val="both"/>
        <w:rPr>
          <w:rFonts w:ascii="Times" w:hAnsi="Times" w:cs="Arial" w:hint="eastAsia"/>
          <w:sz w:val="20"/>
          <w:szCs w:val="20"/>
          <w:lang w:val="fr-FR"/>
        </w:rPr>
      </w:pPr>
    </w:p>
    <w:p w:rsidR="00FC1CB1" w:rsidRPr="00F83D5D" w:rsidRDefault="00FC1CB1" w:rsidP="0085255C">
      <w:pPr>
        <w:pStyle w:val="ColorfulList-Accent12"/>
        <w:numPr>
          <w:ilvl w:val="0"/>
          <w:numId w:val="15"/>
        </w:numPr>
        <w:spacing w:after="120"/>
        <w:jc w:val="both"/>
        <w:rPr>
          <w:rFonts w:ascii="Times" w:hAnsi="Times" w:cs="Arial" w:hint="eastAsia"/>
          <w:sz w:val="20"/>
          <w:szCs w:val="20"/>
          <w:lang w:val="fr-FR"/>
        </w:rPr>
      </w:pPr>
      <w:r w:rsidRPr="00F83D5D">
        <w:rPr>
          <w:rFonts w:ascii="Times" w:hAnsi="Times" w:cs="Arial"/>
          <w:sz w:val="20"/>
          <w:szCs w:val="20"/>
          <w:lang w:val="fr-FR"/>
        </w:rPr>
        <w:t>Si le répondant a des difficultés à comprendre la question, répétez-la en mettant l’emphase sur la partie ou les mots qui peuvent l’aider à comprendre la question.</w:t>
      </w:r>
    </w:p>
    <w:p w:rsidR="00FC1CB1" w:rsidRPr="00F83D5D" w:rsidRDefault="00FC1CB1" w:rsidP="0085255C">
      <w:pPr>
        <w:pStyle w:val="ColorfulList-Accent12"/>
        <w:numPr>
          <w:ilvl w:val="1"/>
          <w:numId w:val="15"/>
        </w:numPr>
        <w:spacing w:after="120"/>
        <w:jc w:val="both"/>
        <w:rPr>
          <w:rFonts w:ascii="Times" w:hAnsi="Times" w:cs="Arial" w:hint="eastAsia"/>
          <w:sz w:val="20"/>
          <w:szCs w:val="20"/>
          <w:lang w:val="fr-FR"/>
        </w:rPr>
      </w:pPr>
      <w:r w:rsidRPr="00F83D5D">
        <w:rPr>
          <w:rFonts w:ascii="Times" w:hAnsi="Times" w:cs="Arial"/>
          <w:sz w:val="20"/>
          <w:szCs w:val="20"/>
          <w:lang w:val="fr-FR"/>
        </w:rPr>
        <w:t>Par exemple, si, à laquestion “Est-ce que seuls ceux qui héritent d’une grande exploitation agricole peuvrent réussir comme agriculteurs?”</w:t>
      </w:r>
    </w:p>
    <w:p w:rsidR="00FC1CB1" w:rsidRPr="00F83D5D" w:rsidRDefault="00FC1CB1" w:rsidP="0085255C">
      <w:pPr>
        <w:pStyle w:val="ColorfulList-Accent12"/>
        <w:numPr>
          <w:ilvl w:val="1"/>
          <w:numId w:val="15"/>
        </w:numPr>
        <w:spacing w:after="120"/>
        <w:jc w:val="both"/>
        <w:rPr>
          <w:rFonts w:ascii="Times" w:hAnsi="Times" w:cs="Arial" w:hint="eastAsia"/>
          <w:sz w:val="20"/>
          <w:szCs w:val="20"/>
          <w:lang w:val="fr-FR"/>
        </w:rPr>
      </w:pPr>
      <w:r w:rsidRPr="00F83D5D">
        <w:rPr>
          <w:rFonts w:ascii="Times" w:hAnsi="Times" w:cs="Arial"/>
          <w:sz w:val="20"/>
          <w:szCs w:val="20"/>
          <w:lang w:val="fr-FR"/>
        </w:rPr>
        <w:t>Le répondant répond: « ceux qui héritent d’une grande exploitation réussissent comme agriculteurs, mais ceux qui héritent une petite le peuvent aussi. »</w:t>
      </w:r>
    </w:p>
    <w:p w:rsidR="00FC1CB1" w:rsidRPr="00F83D5D" w:rsidRDefault="00FC1CB1" w:rsidP="0085255C">
      <w:pPr>
        <w:pStyle w:val="ColorfulList-Accent12"/>
        <w:numPr>
          <w:ilvl w:val="1"/>
          <w:numId w:val="15"/>
        </w:numPr>
        <w:spacing w:after="120"/>
        <w:jc w:val="both"/>
        <w:rPr>
          <w:rFonts w:ascii="Times" w:hAnsi="Times" w:cs="Arial" w:hint="eastAsia"/>
          <w:sz w:val="20"/>
          <w:szCs w:val="20"/>
          <w:lang w:val="fr-FR"/>
        </w:rPr>
      </w:pPr>
      <w:r w:rsidRPr="00F83D5D">
        <w:rPr>
          <w:rFonts w:ascii="Times" w:hAnsi="Times" w:cs="Arial"/>
          <w:sz w:val="20"/>
          <w:szCs w:val="20"/>
          <w:lang w:val="fr-FR"/>
        </w:rPr>
        <w:t>Répétez le mot en emphase “seulement”</w:t>
      </w:r>
    </w:p>
    <w:p w:rsidR="00FC1CB1" w:rsidRPr="00F83D5D" w:rsidRDefault="00FC1CB1" w:rsidP="00FC1CB1">
      <w:pPr>
        <w:contextualSpacing/>
        <w:rPr>
          <w:rFonts w:ascii="Times" w:eastAsia="Arial Unicode MS" w:hAnsi="Times" w:cs="Arial"/>
          <w:sz w:val="20"/>
          <w:szCs w:val="20"/>
          <w:lang w:eastAsia="en-029"/>
        </w:rPr>
      </w:pPr>
    </w:p>
    <w:p w:rsidR="00EE11AC" w:rsidRPr="00F83D5D" w:rsidRDefault="00EE11AC" w:rsidP="00FC1CB1">
      <w:pPr>
        <w:contextualSpacing/>
        <w:rPr>
          <w:rFonts w:ascii="Times" w:eastAsia="Arial Unicode MS" w:hAnsi="Times" w:cs="Arial"/>
          <w:sz w:val="20"/>
          <w:szCs w:val="20"/>
          <w:lang w:eastAsia="en-029"/>
        </w:rPr>
      </w:pPr>
    </w:p>
    <w:p w:rsidR="00EE11AC" w:rsidRPr="00F83D5D" w:rsidRDefault="00EE11AC" w:rsidP="00FC1CB1">
      <w:pPr>
        <w:contextualSpacing/>
        <w:rPr>
          <w:rFonts w:ascii="Times" w:eastAsia="Arial Unicode MS" w:hAnsi="Times" w:cs="Arial"/>
          <w:sz w:val="20"/>
          <w:szCs w:val="20"/>
          <w:lang w:eastAsia="en-029"/>
        </w:rPr>
      </w:pPr>
    </w:p>
    <w:p w:rsidR="00EE11AC" w:rsidRPr="00F83D5D" w:rsidRDefault="00EE11AC" w:rsidP="00FC1CB1">
      <w:pPr>
        <w:contextualSpacing/>
        <w:rPr>
          <w:rFonts w:ascii="Times" w:eastAsia="Arial Unicode MS" w:hAnsi="Times" w:cs="Arial"/>
          <w:sz w:val="20"/>
          <w:szCs w:val="20"/>
          <w:lang w:eastAsia="en-029"/>
        </w:rPr>
      </w:pPr>
    </w:p>
    <w:p w:rsidR="00FC1CB1" w:rsidRPr="00F83D5D" w:rsidRDefault="00FC1CB1" w:rsidP="00FC1CB1">
      <w:pPr>
        <w:contextualSpacing/>
        <w:rPr>
          <w:rFonts w:ascii="Times" w:eastAsia="Arial Unicode MS" w:hAnsi="Times" w:cs="Arial"/>
          <w:sz w:val="20"/>
          <w:szCs w:val="20"/>
          <w:lang w:eastAsia="en-029"/>
        </w:rPr>
      </w:pPr>
    </w:p>
    <w:p w:rsidR="00FC1CB1" w:rsidRPr="00F83D5D" w:rsidRDefault="0085255C" w:rsidP="0085255C">
      <w:pPr>
        <w:contextualSpacing/>
        <w:jc w:val="right"/>
        <w:outlineLvl w:val="0"/>
        <w:rPr>
          <w:rFonts w:ascii="Times" w:hAnsi="Times" w:cs="Arial"/>
          <w:smallCaps/>
          <w:sz w:val="20"/>
          <w:szCs w:val="20"/>
        </w:rPr>
      </w:pPr>
      <w:r w:rsidRPr="00F83D5D">
        <w:rPr>
          <w:rFonts w:ascii="Times" w:hAnsi="Times" w:cs="Arial"/>
          <w:smallCaps/>
          <w:sz w:val="20"/>
          <w:szCs w:val="20"/>
        </w:rPr>
        <w:t>Partie 1 : Valeurs</w:t>
      </w:r>
    </w:p>
    <w:p w:rsidR="0085255C" w:rsidRPr="00F83D5D" w:rsidRDefault="0085255C" w:rsidP="00FC1CB1">
      <w:pPr>
        <w:contextualSpacing/>
        <w:rPr>
          <w:rFonts w:ascii="Times" w:eastAsia="Arial Unicode MS" w:hAnsi="Times" w:cs="Arial"/>
          <w:b/>
          <w:sz w:val="20"/>
          <w:szCs w:val="20"/>
          <w:lang w:eastAsia="en-029"/>
        </w:rPr>
      </w:pPr>
    </w:p>
    <w:p w:rsidR="00FC1CB1" w:rsidRPr="00F83D5D" w:rsidRDefault="00FC1CB1" w:rsidP="00835573">
      <w:pPr>
        <w:contextualSpacing/>
        <w:jc w:val="both"/>
        <w:rPr>
          <w:rFonts w:ascii="Times" w:eastAsia="Arial Unicode MS" w:hAnsi="Times" w:cs="Arial"/>
          <w:sz w:val="20"/>
          <w:szCs w:val="20"/>
          <w:lang w:eastAsia="en-029"/>
        </w:rPr>
      </w:pPr>
      <w:r w:rsidRPr="00F83D5D">
        <w:rPr>
          <w:rFonts w:ascii="Times" w:eastAsia="Arial Unicode MS" w:hAnsi="Times" w:cs="Arial"/>
          <w:sz w:val="20"/>
          <w:szCs w:val="20"/>
          <w:lang w:eastAsia="en-029"/>
        </w:rPr>
        <w:t xml:space="preserve"> </w:t>
      </w:r>
    </w:p>
    <w:p w:rsidR="005262B8" w:rsidRPr="00F83D5D" w:rsidRDefault="00FC1CB1" w:rsidP="00835573">
      <w:pPr>
        <w:contextualSpacing/>
        <w:jc w:val="both"/>
        <w:rPr>
          <w:rFonts w:ascii="Times" w:hAnsi="Times" w:cs="Arial"/>
          <w:sz w:val="20"/>
          <w:szCs w:val="20"/>
        </w:rPr>
      </w:pPr>
      <w:r w:rsidRPr="00F83D5D">
        <w:rPr>
          <w:rFonts w:ascii="Times" w:hAnsi="Times" w:cs="Arial"/>
          <w:sz w:val="20"/>
          <w:szCs w:val="20"/>
        </w:rPr>
        <w:t>Le passage d’une section ou d’une partie à une autre doit toujours faire l’objet d’une transition douce. Pour cela nous donnons  quelques formules dans ce manuel et la phrase ci-</w:t>
      </w:r>
      <w:r w:rsidR="00E93395" w:rsidRPr="00F83D5D">
        <w:rPr>
          <w:rFonts w:ascii="Times" w:hAnsi="Times" w:cs="Arial"/>
          <w:sz w:val="20"/>
          <w:szCs w:val="20"/>
        </w:rPr>
        <w:t>dessous</w:t>
      </w:r>
      <w:r w:rsidRPr="00F83D5D">
        <w:rPr>
          <w:rFonts w:ascii="Times" w:hAnsi="Times" w:cs="Arial"/>
          <w:sz w:val="20"/>
          <w:szCs w:val="20"/>
        </w:rPr>
        <w:t xml:space="preserve"> peut servir  d’exemple pouvant aider à mieux gérer les transitions.</w:t>
      </w:r>
    </w:p>
    <w:p w:rsidR="005262B8" w:rsidRPr="00F83D5D" w:rsidRDefault="005262B8" w:rsidP="00835573">
      <w:pPr>
        <w:contextualSpacing/>
        <w:jc w:val="both"/>
        <w:rPr>
          <w:rFonts w:ascii="Times" w:hAnsi="Times" w:cs="Arial"/>
          <w:sz w:val="20"/>
          <w:szCs w:val="20"/>
        </w:rPr>
      </w:pPr>
    </w:p>
    <w:p w:rsidR="005262B8" w:rsidRPr="00F83D5D" w:rsidRDefault="005262B8" w:rsidP="005262B8">
      <w:pPr>
        <w:contextualSpacing/>
        <w:jc w:val="both"/>
        <w:rPr>
          <w:rFonts w:ascii="Times" w:eastAsia="Arial Unicode MS" w:hAnsi="Times" w:cs="Arial"/>
          <w:b/>
          <w:sz w:val="20"/>
          <w:szCs w:val="20"/>
          <w:lang w:eastAsia="en-029"/>
        </w:rPr>
      </w:pPr>
      <w:r w:rsidRPr="00F83D5D">
        <w:rPr>
          <w:rFonts w:ascii="Times" w:eastAsia="Arial Unicode MS" w:hAnsi="Times" w:cs="Arial"/>
          <w:b/>
          <w:sz w:val="20"/>
          <w:szCs w:val="20"/>
          <w:lang w:eastAsia="en-029"/>
        </w:rPr>
        <w:t>Maintenant je voudrais vous demander vos opinions sur les chances que vous avez de réussir dans votre travail et d'améliorer votre vie. Kounye a, mwen ta renmen poze ou kèk kesyon sou sa ou panse sou chans ou genyen pou reyisi nan travay ou ak pou amelyore lavi ou.</w:t>
      </w:r>
    </w:p>
    <w:p w:rsidR="00FC1CB1" w:rsidRPr="00F83D5D" w:rsidRDefault="00FC1CB1" w:rsidP="00835573">
      <w:pPr>
        <w:contextualSpacing/>
        <w:jc w:val="both"/>
        <w:rPr>
          <w:rFonts w:ascii="Times" w:hAnsi="Times" w:cs="Arial"/>
          <w:sz w:val="20"/>
          <w:szCs w:val="20"/>
        </w:rPr>
      </w:pPr>
    </w:p>
    <w:p w:rsidR="00404336" w:rsidRPr="00F83D5D" w:rsidRDefault="00404336" w:rsidP="00835573">
      <w:pPr>
        <w:contextualSpacing/>
        <w:jc w:val="both"/>
        <w:rPr>
          <w:rFonts w:ascii="Times" w:hAnsi="Times" w:cs="Arial"/>
          <w:b/>
          <w:sz w:val="20"/>
          <w:szCs w:val="20"/>
        </w:rPr>
      </w:pPr>
      <w:r w:rsidRPr="00F83D5D">
        <w:rPr>
          <w:rFonts w:ascii="Times" w:hAnsi="Times" w:cs="Arial"/>
          <w:b/>
          <w:sz w:val="20"/>
          <w:szCs w:val="20"/>
        </w:rPr>
        <w:t>P1_1</w:t>
      </w:r>
    </w:p>
    <w:p w:rsidR="00FC1CB1" w:rsidRPr="00F83D5D" w:rsidRDefault="00FC1CB1" w:rsidP="00835573">
      <w:pPr>
        <w:contextualSpacing/>
        <w:jc w:val="both"/>
        <w:rPr>
          <w:rFonts w:ascii="Times" w:hAnsi="Times" w:cs="Arial"/>
          <w:b/>
          <w:sz w:val="20"/>
          <w:szCs w:val="20"/>
        </w:rPr>
      </w:pPr>
      <w:r w:rsidRPr="00F83D5D">
        <w:rPr>
          <w:rFonts w:ascii="Times" w:hAnsi="Times" w:cs="Arial"/>
          <w:b/>
          <w:sz w:val="20"/>
          <w:szCs w:val="20"/>
        </w:rPr>
        <w:t>En général, les gens qui travaillent dur parviennent-ils à avoir une vie meilleure/similaire/pire que ceux qui travaillent peu?</w:t>
      </w:r>
    </w:p>
    <w:p w:rsidR="00404336" w:rsidRPr="00F83D5D" w:rsidRDefault="00FC1CB1" w:rsidP="00835573">
      <w:pPr>
        <w:contextualSpacing/>
        <w:jc w:val="both"/>
        <w:rPr>
          <w:rFonts w:ascii="Times" w:hAnsi="Times" w:cs="Arial"/>
          <w:sz w:val="20"/>
          <w:szCs w:val="20"/>
          <w:lang w:val="en-US"/>
        </w:rPr>
      </w:pPr>
      <w:r w:rsidRPr="00F83D5D">
        <w:rPr>
          <w:rFonts w:ascii="Times" w:hAnsi="Times" w:cs="Arial"/>
          <w:sz w:val="20"/>
          <w:szCs w:val="20"/>
          <w:lang w:val="en-029"/>
        </w:rPr>
        <w:t xml:space="preserve">Anjeneral, eske moun ki travay di yo </w:t>
      </w:r>
      <w:proofErr w:type="gramStart"/>
      <w:r w:rsidRPr="00F83D5D">
        <w:rPr>
          <w:rFonts w:ascii="Times" w:hAnsi="Times" w:cs="Arial"/>
          <w:sz w:val="20"/>
          <w:szCs w:val="20"/>
          <w:lang w:val="en-029"/>
        </w:rPr>
        <w:t>vin</w:t>
      </w:r>
      <w:proofErr w:type="gramEnd"/>
      <w:r w:rsidRPr="00F83D5D">
        <w:rPr>
          <w:rFonts w:ascii="Times" w:hAnsi="Times" w:cs="Arial"/>
          <w:sz w:val="20"/>
          <w:szCs w:val="20"/>
          <w:lang w:val="en-029"/>
        </w:rPr>
        <w:t xml:space="preserve"> gen yon lavi ki pi bon/ menm jan/ pi mal pase moun ki travay mwens yo?</w:t>
      </w:r>
    </w:p>
    <w:tbl>
      <w:tblPr>
        <w:tblW w:w="0" w:type="auto"/>
        <w:jc w:val="center"/>
        <w:tblCellMar>
          <w:left w:w="70" w:type="dxa"/>
          <w:right w:w="70" w:type="dxa"/>
        </w:tblCellMar>
        <w:tblLook w:val="0000"/>
      </w:tblPr>
      <w:tblGrid>
        <w:gridCol w:w="1095"/>
        <w:gridCol w:w="1099"/>
      </w:tblGrid>
      <w:tr w:rsidR="00404336" w:rsidRPr="00F83D5D">
        <w:trPr>
          <w:trHeight w:val="260"/>
          <w:jc w:val="center"/>
        </w:trPr>
        <w:tc>
          <w:tcPr>
            <w:tcW w:w="1095" w:type="dxa"/>
            <w:tcBorders>
              <w:top w:val="nil"/>
              <w:left w:val="nil"/>
              <w:bottom w:val="nil"/>
              <w:right w:val="nil"/>
            </w:tcBorders>
            <w:shd w:val="clear" w:color="auto" w:fill="auto"/>
            <w:noWrap/>
            <w:vAlign w:val="center"/>
          </w:tcPr>
          <w:p w:rsidR="00404336" w:rsidRPr="00F83D5D" w:rsidRDefault="00404336" w:rsidP="00404336">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meilleure</w:t>
            </w:r>
          </w:p>
        </w:tc>
        <w:tc>
          <w:tcPr>
            <w:tcW w:w="1099" w:type="dxa"/>
            <w:tcBorders>
              <w:top w:val="nil"/>
              <w:left w:val="nil"/>
              <w:bottom w:val="nil"/>
              <w:right w:val="nil"/>
            </w:tcBorders>
            <w:shd w:val="clear" w:color="auto" w:fill="auto"/>
            <w:noWrap/>
            <w:vAlign w:val="center"/>
          </w:tcPr>
          <w:p w:rsidR="00404336" w:rsidRPr="00F83D5D" w:rsidRDefault="00404336" w:rsidP="00404336">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Pi bon</w:t>
            </w:r>
          </w:p>
        </w:tc>
      </w:tr>
      <w:tr w:rsidR="00404336" w:rsidRPr="00F83D5D">
        <w:trPr>
          <w:trHeight w:val="260"/>
          <w:jc w:val="center"/>
        </w:trPr>
        <w:tc>
          <w:tcPr>
            <w:tcW w:w="1095" w:type="dxa"/>
            <w:tcBorders>
              <w:top w:val="nil"/>
              <w:left w:val="nil"/>
              <w:bottom w:val="nil"/>
              <w:right w:val="nil"/>
            </w:tcBorders>
            <w:shd w:val="clear" w:color="auto" w:fill="auto"/>
            <w:noWrap/>
            <w:vAlign w:val="center"/>
          </w:tcPr>
          <w:p w:rsidR="00404336" w:rsidRPr="00F83D5D" w:rsidRDefault="00404336" w:rsidP="00404336">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similaire</w:t>
            </w:r>
          </w:p>
        </w:tc>
        <w:tc>
          <w:tcPr>
            <w:tcW w:w="1099" w:type="dxa"/>
            <w:tcBorders>
              <w:top w:val="nil"/>
              <w:left w:val="nil"/>
              <w:bottom w:val="nil"/>
              <w:right w:val="nil"/>
            </w:tcBorders>
            <w:shd w:val="clear" w:color="auto" w:fill="auto"/>
            <w:noWrap/>
            <w:vAlign w:val="center"/>
          </w:tcPr>
          <w:p w:rsidR="00404336" w:rsidRPr="00F83D5D" w:rsidRDefault="00404336" w:rsidP="00404336">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menm jan</w:t>
            </w:r>
          </w:p>
        </w:tc>
      </w:tr>
      <w:tr w:rsidR="00404336" w:rsidRPr="00F83D5D">
        <w:trPr>
          <w:trHeight w:val="260"/>
          <w:jc w:val="center"/>
        </w:trPr>
        <w:tc>
          <w:tcPr>
            <w:tcW w:w="1095" w:type="dxa"/>
            <w:tcBorders>
              <w:top w:val="nil"/>
              <w:left w:val="nil"/>
              <w:bottom w:val="nil"/>
              <w:right w:val="nil"/>
            </w:tcBorders>
            <w:shd w:val="clear" w:color="auto" w:fill="auto"/>
            <w:noWrap/>
            <w:vAlign w:val="center"/>
          </w:tcPr>
          <w:p w:rsidR="00404336" w:rsidRPr="00F83D5D" w:rsidRDefault="00404336" w:rsidP="00404336">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pire</w:t>
            </w:r>
          </w:p>
        </w:tc>
        <w:tc>
          <w:tcPr>
            <w:tcW w:w="1099" w:type="dxa"/>
            <w:tcBorders>
              <w:top w:val="nil"/>
              <w:left w:val="nil"/>
              <w:bottom w:val="nil"/>
              <w:right w:val="nil"/>
            </w:tcBorders>
            <w:shd w:val="clear" w:color="auto" w:fill="auto"/>
            <w:noWrap/>
            <w:vAlign w:val="center"/>
          </w:tcPr>
          <w:p w:rsidR="00404336" w:rsidRPr="00F83D5D" w:rsidRDefault="00404336" w:rsidP="00404336">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pi mal</w:t>
            </w:r>
          </w:p>
        </w:tc>
      </w:tr>
    </w:tbl>
    <w:p w:rsidR="00FC1CB1" w:rsidRPr="00F83D5D" w:rsidRDefault="00FC1CB1" w:rsidP="00835573">
      <w:pPr>
        <w:contextualSpacing/>
        <w:jc w:val="both"/>
        <w:rPr>
          <w:rFonts w:ascii="Times" w:hAnsi="Times" w:cs="Arial"/>
          <w:sz w:val="20"/>
          <w:szCs w:val="20"/>
        </w:rPr>
      </w:pPr>
    </w:p>
    <w:p w:rsidR="00FC1CB1" w:rsidRPr="00F83D5D" w:rsidRDefault="00FC1CB1" w:rsidP="00404336">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 xml:space="preserve">Parfois le répondant a tendance à tenir compte d’une partie de la question sans les modalités de réponses. Si cela arrive, il faut reprendre la question telle quelle en mettant l’accent sur le choix à faire entre les modalités. En lisant la question, marquer une pause entre meilleure et similaire, et de nouveau entre similaire et pire pour mettre l’accent sur les options de réponse. </w:t>
      </w:r>
    </w:p>
    <w:p w:rsidR="00FC1CB1" w:rsidRPr="00F83D5D" w:rsidRDefault="00FC1CB1" w:rsidP="00835573">
      <w:pPr>
        <w:contextualSpacing/>
        <w:jc w:val="both"/>
        <w:rPr>
          <w:rFonts w:ascii="Times" w:hAnsi="Times" w:cs="Arial"/>
          <w:b/>
          <w:sz w:val="20"/>
          <w:szCs w:val="20"/>
        </w:rPr>
      </w:pPr>
    </w:p>
    <w:p w:rsidR="00C51965" w:rsidRPr="00F83D5D" w:rsidRDefault="00C51965" w:rsidP="00835573">
      <w:pPr>
        <w:contextualSpacing/>
        <w:jc w:val="both"/>
        <w:rPr>
          <w:rFonts w:ascii="Times" w:hAnsi="Times" w:cs="Arial"/>
          <w:sz w:val="20"/>
          <w:szCs w:val="20"/>
        </w:rPr>
      </w:pPr>
      <w:r w:rsidRPr="00F83D5D">
        <w:rPr>
          <w:rFonts w:ascii="Times" w:hAnsi="Times" w:cs="Arial"/>
          <w:sz w:val="20"/>
          <w:szCs w:val="20"/>
        </w:rPr>
        <w:t>P1_2</w:t>
      </w:r>
    </w:p>
    <w:p w:rsidR="00FC1CB1" w:rsidRPr="00F83D5D" w:rsidRDefault="00FC1CB1" w:rsidP="00835573">
      <w:pPr>
        <w:contextualSpacing/>
        <w:jc w:val="both"/>
        <w:rPr>
          <w:rFonts w:ascii="Times" w:hAnsi="Times" w:cs="Arial"/>
          <w:b/>
          <w:sz w:val="20"/>
          <w:szCs w:val="20"/>
        </w:rPr>
      </w:pPr>
      <w:r w:rsidRPr="00F83D5D">
        <w:rPr>
          <w:rFonts w:ascii="Times" w:hAnsi="Times" w:cs="Arial"/>
          <w:b/>
          <w:sz w:val="20"/>
          <w:szCs w:val="20"/>
        </w:rPr>
        <w:t>Pensez-vous qu'il soit possible de réussir par vous-même ou bien qu’il est nécessaire pour cela d’avoir un large groupe de personnes qui s'entraident</w:t>
      </w:r>
    </w:p>
    <w:p w:rsidR="00FC1CB1" w:rsidRPr="00F83D5D" w:rsidRDefault="00FC1CB1" w:rsidP="00835573">
      <w:pPr>
        <w:contextualSpacing/>
        <w:jc w:val="both"/>
        <w:rPr>
          <w:rFonts w:ascii="Times" w:hAnsi="Times" w:cs="Arial"/>
          <w:sz w:val="20"/>
          <w:szCs w:val="20"/>
        </w:rPr>
      </w:pPr>
      <w:r w:rsidRPr="00F83D5D">
        <w:rPr>
          <w:rFonts w:ascii="Times" w:hAnsi="Times" w:cs="Arial"/>
          <w:sz w:val="20"/>
          <w:szCs w:val="20"/>
        </w:rPr>
        <w:t>Eske ou panse li posib pou reyisi pou kont ou oubyen pou sa li nesesè pou ta genyen yon gran group kote yonn ap ede lòt</w:t>
      </w:r>
    </w:p>
    <w:p w:rsidR="00FC1CB1" w:rsidRPr="00F83D5D" w:rsidRDefault="00FC1CB1" w:rsidP="00835573">
      <w:pPr>
        <w:contextualSpacing/>
        <w:jc w:val="both"/>
        <w:rPr>
          <w:rFonts w:ascii="Times" w:hAnsi="Times" w:cs="Arial"/>
          <w:sz w:val="20"/>
          <w:szCs w:val="20"/>
        </w:rPr>
      </w:pPr>
    </w:p>
    <w:tbl>
      <w:tblPr>
        <w:tblW w:w="0" w:type="auto"/>
        <w:jc w:val="center"/>
        <w:tblCellMar>
          <w:left w:w="70" w:type="dxa"/>
          <w:right w:w="70" w:type="dxa"/>
        </w:tblCellMar>
        <w:tblLook w:val="0000"/>
      </w:tblPr>
      <w:tblGrid>
        <w:gridCol w:w="3969"/>
        <w:gridCol w:w="3969"/>
      </w:tblGrid>
      <w:tr w:rsidR="00C51965" w:rsidRPr="00F83D5D">
        <w:trPr>
          <w:trHeight w:val="260"/>
          <w:jc w:val="center"/>
        </w:trPr>
        <w:tc>
          <w:tcPr>
            <w:tcW w:w="3969" w:type="dxa"/>
            <w:tcBorders>
              <w:top w:val="nil"/>
              <w:left w:val="nil"/>
              <w:bottom w:val="nil"/>
              <w:right w:val="nil"/>
            </w:tcBorders>
            <w:shd w:val="clear" w:color="auto" w:fill="auto"/>
            <w:noWrap/>
            <w:vAlign w:val="center"/>
          </w:tcPr>
          <w:p w:rsidR="00C51965" w:rsidRPr="00F83D5D" w:rsidRDefault="00C51965" w:rsidP="00C51965">
            <w:pPr>
              <w:rPr>
                <w:rFonts w:ascii="Times" w:eastAsiaTheme="minorHAnsi" w:hAnsi="Times" w:cstheme="minorBidi"/>
                <w:sz w:val="20"/>
                <w:szCs w:val="20"/>
              </w:rPr>
            </w:pPr>
            <w:r w:rsidRPr="00F83D5D">
              <w:rPr>
                <w:rFonts w:ascii="Times" w:eastAsiaTheme="minorHAnsi" w:hAnsi="Times" w:cstheme="minorBidi"/>
                <w:sz w:val="20"/>
                <w:szCs w:val="20"/>
              </w:rPr>
              <w:t xml:space="preserve">Il est possible de réussir par soi-même </w:t>
            </w:r>
          </w:p>
        </w:tc>
        <w:tc>
          <w:tcPr>
            <w:tcW w:w="3969" w:type="dxa"/>
            <w:tcBorders>
              <w:top w:val="nil"/>
              <w:left w:val="nil"/>
              <w:bottom w:val="nil"/>
              <w:right w:val="nil"/>
            </w:tcBorders>
            <w:shd w:val="clear" w:color="auto" w:fill="auto"/>
            <w:noWrap/>
            <w:vAlign w:val="center"/>
          </w:tcPr>
          <w:p w:rsidR="00C51965" w:rsidRPr="00F83D5D" w:rsidRDefault="00C51965" w:rsidP="00C51965">
            <w:pPr>
              <w:rPr>
                <w:rFonts w:ascii="Times" w:eastAsiaTheme="minorHAnsi" w:hAnsi="Times" w:cstheme="minorBidi"/>
                <w:sz w:val="20"/>
                <w:szCs w:val="20"/>
              </w:rPr>
            </w:pPr>
            <w:r w:rsidRPr="00F83D5D">
              <w:rPr>
                <w:rFonts w:ascii="Times" w:eastAsiaTheme="minorHAnsi" w:hAnsi="Times" w:cstheme="minorBidi"/>
                <w:sz w:val="20"/>
                <w:szCs w:val="20"/>
              </w:rPr>
              <w:t>li posib pou reyisi pou kont ou</w:t>
            </w:r>
          </w:p>
        </w:tc>
      </w:tr>
      <w:tr w:rsidR="00C51965" w:rsidRPr="00F83D5D">
        <w:trPr>
          <w:trHeight w:val="260"/>
          <w:jc w:val="center"/>
        </w:trPr>
        <w:tc>
          <w:tcPr>
            <w:tcW w:w="3969" w:type="dxa"/>
            <w:tcBorders>
              <w:top w:val="nil"/>
              <w:left w:val="nil"/>
              <w:bottom w:val="nil"/>
              <w:right w:val="nil"/>
            </w:tcBorders>
            <w:shd w:val="clear" w:color="auto" w:fill="auto"/>
            <w:noWrap/>
            <w:vAlign w:val="center"/>
          </w:tcPr>
          <w:p w:rsidR="00C51965" w:rsidRPr="00F83D5D" w:rsidRDefault="00C51965" w:rsidP="00C51965">
            <w:pPr>
              <w:rPr>
                <w:rFonts w:ascii="Times" w:eastAsiaTheme="minorHAnsi" w:hAnsi="Times" w:cstheme="minorBidi"/>
                <w:sz w:val="20"/>
                <w:szCs w:val="20"/>
              </w:rPr>
            </w:pPr>
            <w:r w:rsidRPr="00F83D5D">
              <w:rPr>
                <w:rFonts w:ascii="Times" w:eastAsiaTheme="minorHAnsi" w:hAnsi="Times" w:cstheme="minorBidi"/>
                <w:sz w:val="20"/>
                <w:szCs w:val="20"/>
              </w:rPr>
              <w:t xml:space="preserve">Il est nécessaire d’avoir un large groupe de personnes qui s’entraident </w:t>
            </w:r>
          </w:p>
        </w:tc>
        <w:tc>
          <w:tcPr>
            <w:tcW w:w="3969" w:type="dxa"/>
            <w:tcBorders>
              <w:top w:val="nil"/>
              <w:left w:val="nil"/>
              <w:bottom w:val="nil"/>
              <w:right w:val="nil"/>
            </w:tcBorders>
            <w:shd w:val="clear" w:color="auto" w:fill="auto"/>
            <w:noWrap/>
            <w:vAlign w:val="center"/>
          </w:tcPr>
          <w:p w:rsidR="00C51965" w:rsidRPr="00F83D5D" w:rsidRDefault="00C51965" w:rsidP="00C51965">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Li nesesè pou ta genyen yon gran group kote yonn ap ede lòt</w:t>
            </w:r>
          </w:p>
        </w:tc>
      </w:tr>
    </w:tbl>
    <w:p w:rsidR="00FC1CB1" w:rsidRPr="00F83D5D" w:rsidRDefault="00FC1CB1" w:rsidP="00835573">
      <w:pPr>
        <w:spacing w:after="120"/>
        <w:contextualSpacing/>
        <w:jc w:val="both"/>
        <w:rPr>
          <w:rFonts w:ascii="Times" w:hAnsi="Times" w:cs="Arial"/>
          <w:sz w:val="20"/>
          <w:szCs w:val="20"/>
        </w:rPr>
      </w:pPr>
    </w:p>
    <w:p w:rsidR="00FC1CB1" w:rsidRPr="00F83D5D" w:rsidRDefault="00FC1CB1" w:rsidP="00C51965">
      <w:pPr>
        <w:pBdr>
          <w:top w:val="single" w:sz="4" w:space="1" w:color="auto"/>
          <w:left w:val="single" w:sz="4" w:space="4" w:color="auto"/>
          <w:bottom w:val="single" w:sz="4" w:space="1" w:color="auto"/>
          <w:right w:val="single" w:sz="4" w:space="4" w:color="auto"/>
        </w:pBdr>
        <w:spacing w:after="120"/>
        <w:contextualSpacing/>
        <w:jc w:val="both"/>
        <w:rPr>
          <w:rFonts w:ascii="Times" w:hAnsi="Times" w:cs="Arial"/>
          <w:sz w:val="20"/>
          <w:szCs w:val="20"/>
        </w:rPr>
      </w:pPr>
      <w:r w:rsidRPr="00F83D5D">
        <w:rPr>
          <w:rFonts w:ascii="Times" w:hAnsi="Times" w:cs="Arial"/>
          <w:sz w:val="20"/>
          <w:szCs w:val="20"/>
        </w:rPr>
        <w:t>Parfois le répondant ne veut pas  choisir entre ces deux modalités de réponses. Il dit par exemple  qu’il est possible de réussir par soit même, mais il est aussi important d’avoir un large groupe qui s’entraide. Dans ce cas il faut s’assurer que la personne a bien compris la question et lui demander de faire un choix entre les deux réponses existantes.</w:t>
      </w:r>
    </w:p>
    <w:p w:rsidR="00FC1CB1" w:rsidRPr="00F83D5D" w:rsidRDefault="00FC1CB1" w:rsidP="00835573">
      <w:pPr>
        <w:contextualSpacing/>
        <w:jc w:val="both"/>
        <w:rPr>
          <w:rFonts w:ascii="Times" w:hAnsi="Times" w:cs="Arial"/>
          <w:b/>
          <w:sz w:val="20"/>
          <w:szCs w:val="20"/>
        </w:rPr>
      </w:pPr>
    </w:p>
    <w:p w:rsidR="00C51965" w:rsidRPr="00F83D5D" w:rsidRDefault="00C51965" w:rsidP="00835573">
      <w:pPr>
        <w:contextualSpacing/>
        <w:jc w:val="both"/>
        <w:rPr>
          <w:rFonts w:ascii="Times" w:hAnsi="Times" w:cs="Arial"/>
          <w:sz w:val="20"/>
          <w:szCs w:val="20"/>
        </w:rPr>
      </w:pPr>
      <w:r w:rsidRPr="00F83D5D">
        <w:rPr>
          <w:rFonts w:ascii="Times" w:hAnsi="Times" w:cs="Arial"/>
          <w:sz w:val="20"/>
          <w:szCs w:val="20"/>
        </w:rPr>
        <w:t>P1_3</w:t>
      </w:r>
    </w:p>
    <w:p w:rsidR="00FC1CB1" w:rsidRPr="00F83D5D" w:rsidRDefault="00FC1CB1" w:rsidP="00835573">
      <w:pPr>
        <w:contextualSpacing/>
        <w:jc w:val="both"/>
        <w:rPr>
          <w:rFonts w:ascii="Times" w:hAnsi="Times" w:cs="Arial"/>
          <w:b/>
          <w:sz w:val="20"/>
          <w:szCs w:val="20"/>
        </w:rPr>
      </w:pPr>
      <w:r w:rsidRPr="00F83D5D">
        <w:rPr>
          <w:rFonts w:ascii="Times" w:hAnsi="Times" w:cs="Arial"/>
          <w:b/>
          <w:sz w:val="20"/>
          <w:szCs w:val="20"/>
        </w:rPr>
        <w:t>D’une manière générale, diriez-vous qu’on peut faire confiance à la plupart des gens ou bien qu’on n’est jamais assez prudent quand on a affaire aux autres?</w:t>
      </w:r>
    </w:p>
    <w:p w:rsidR="00FC1CB1" w:rsidRPr="00F83D5D" w:rsidRDefault="00FC1CB1" w:rsidP="00835573">
      <w:pPr>
        <w:contextualSpacing/>
        <w:jc w:val="both"/>
        <w:rPr>
          <w:rFonts w:ascii="Times" w:hAnsi="Times" w:cs="Arial"/>
          <w:b/>
          <w:sz w:val="20"/>
          <w:szCs w:val="20"/>
        </w:rPr>
      </w:pPr>
      <w:r w:rsidRPr="00F83D5D">
        <w:rPr>
          <w:rFonts w:ascii="Times" w:hAnsi="Times" w:cs="Arial"/>
          <w:sz w:val="20"/>
          <w:szCs w:val="20"/>
        </w:rPr>
        <w:t xml:space="preserve">Anjeneral, eske ou ta di nou ka fè majorite moun konfyans, oubyen nou pa janm twò pridan lè nap sèvi ak  lòt moun ? </w:t>
      </w:r>
    </w:p>
    <w:p w:rsidR="00C51965" w:rsidRPr="00F83D5D" w:rsidRDefault="00C51965" w:rsidP="00835573">
      <w:pPr>
        <w:contextualSpacing/>
        <w:jc w:val="both"/>
        <w:rPr>
          <w:rFonts w:ascii="Times" w:hAnsi="Times" w:cs="Arial"/>
          <w:sz w:val="20"/>
          <w:szCs w:val="20"/>
        </w:rPr>
      </w:pPr>
    </w:p>
    <w:tbl>
      <w:tblPr>
        <w:tblW w:w="0" w:type="auto"/>
        <w:jc w:val="center"/>
        <w:tblCellMar>
          <w:left w:w="70" w:type="dxa"/>
          <w:right w:w="70" w:type="dxa"/>
        </w:tblCellMar>
        <w:tblLook w:val="0000"/>
      </w:tblPr>
      <w:tblGrid>
        <w:gridCol w:w="3828"/>
        <w:gridCol w:w="3402"/>
      </w:tblGrid>
      <w:tr w:rsidR="00C51965" w:rsidRPr="00F83D5D">
        <w:trPr>
          <w:trHeight w:val="260"/>
          <w:jc w:val="center"/>
        </w:trPr>
        <w:tc>
          <w:tcPr>
            <w:tcW w:w="3828" w:type="dxa"/>
            <w:tcBorders>
              <w:top w:val="nil"/>
              <w:left w:val="nil"/>
              <w:bottom w:val="nil"/>
              <w:right w:val="nil"/>
            </w:tcBorders>
            <w:shd w:val="clear" w:color="auto" w:fill="auto"/>
            <w:noWrap/>
            <w:vAlign w:val="center"/>
          </w:tcPr>
          <w:p w:rsidR="00C51965" w:rsidRPr="00F83D5D" w:rsidRDefault="00C51965" w:rsidP="00C51965">
            <w:pPr>
              <w:rPr>
                <w:rFonts w:ascii="Times" w:eastAsiaTheme="minorHAnsi" w:hAnsi="Times" w:cstheme="minorBidi"/>
                <w:sz w:val="20"/>
                <w:szCs w:val="20"/>
              </w:rPr>
            </w:pPr>
            <w:r w:rsidRPr="00F83D5D">
              <w:rPr>
                <w:rFonts w:ascii="Times" w:eastAsiaTheme="minorHAnsi" w:hAnsi="Times" w:cstheme="minorBidi"/>
                <w:sz w:val="20"/>
                <w:szCs w:val="20"/>
              </w:rPr>
              <w:t>On peut faire confiance à la plupart des gens</w:t>
            </w:r>
          </w:p>
        </w:tc>
        <w:tc>
          <w:tcPr>
            <w:tcW w:w="3402" w:type="dxa"/>
            <w:tcBorders>
              <w:top w:val="nil"/>
              <w:left w:val="nil"/>
              <w:bottom w:val="nil"/>
              <w:right w:val="nil"/>
            </w:tcBorders>
            <w:shd w:val="clear" w:color="auto" w:fill="auto"/>
            <w:noWrap/>
            <w:vAlign w:val="center"/>
          </w:tcPr>
          <w:p w:rsidR="00C51965" w:rsidRPr="00F83D5D" w:rsidRDefault="00C51965" w:rsidP="00C51965">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Nou ka fè majorite moun konfyans</w:t>
            </w:r>
          </w:p>
        </w:tc>
      </w:tr>
      <w:tr w:rsidR="00C51965" w:rsidRPr="00F83D5D">
        <w:trPr>
          <w:trHeight w:val="260"/>
          <w:jc w:val="center"/>
        </w:trPr>
        <w:tc>
          <w:tcPr>
            <w:tcW w:w="3828" w:type="dxa"/>
            <w:tcBorders>
              <w:top w:val="nil"/>
              <w:left w:val="nil"/>
              <w:bottom w:val="nil"/>
              <w:right w:val="nil"/>
            </w:tcBorders>
            <w:shd w:val="clear" w:color="auto" w:fill="auto"/>
            <w:noWrap/>
            <w:vAlign w:val="center"/>
          </w:tcPr>
          <w:p w:rsidR="00C51965" w:rsidRPr="00F83D5D" w:rsidRDefault="00C51965" w:rsidP="00C51965">
            <w:pPr>
              <w:rPr>
                <w:rFonts w:ascii="Times" w:eastAsiaTheme="minorHAnsi" w:hAnsi="Times" w:cstheme="minorBidi"/>
                <w:sz w:val="20"/>
                <w:szCs w:val="20"/>
              </w:rPr>
            </w:pPr>
            <w:r w:rsidRPr="00F83D5D">
              <w:rPr>
                <w:rFonts w:ascii="Times" w:eastAsiaTheme="minorHAnsi" w:hAnsi="Times" w:cstheme="minorBidi"/>
                <w:sz w:val="20"/>
                <w:szCs w:val="20"/>
              </w:rPr>
              <w:t>On n’est jamais assez prudent quand on a affaire aux autres</w:t>
            </w:r>
          </w:p>
        </w:tc>
        <w:tc>
          <w:tcPr>
            <w:tcW w:w="3402" w:type="dxa"/>
            <w:tcBorders>
              <w:top w:val="nil"/>
              <w:left w:val="nil"/>
              <w:bottom w:val="nil"/>
              <w:right w:val="nil"/>
            </w:tcBorders>
            <w:shd w:val="clear" w:color="auto" w:fill="auto"/>
            <w:noWrap/>
            <w:vAlign w:val="center"/>
          </w:tcPr>
          <w:p w:rsidR="00C51965" w:rsidRPr="00F83D5D" w:rsidRDefault="00C51965" w:rsidP="00C51965">
            <w:pPr>
              <w:rPr>
                <w:rFonts w:ascii="Times" w:eastAsiaTheme="minorHAnsi" w:hAnsi="Times" w:cstheme="minorBidi"/>
                <w:sz w:val="20"/>
                <w:szCs w:val="20"/>
              </w:rPr>
            </w:pPr>
            <w:r w:rsidRPr="00F83D5D">
              <w:rPr>
                <w:rFonts w:ascii="Times" w:eastAsiaTheme="minorHAnsi" w:hAnsi="Times" w:cstheme="minorBidi"/>
                <w:sz w:val="20"/>
                <w:szCs w:val="20"/>
              </w:rPr>
              <w:t>Nou ta dwe pridan le nap sèvi ak lòt moun</w:t>
            </w:r>
          </w:p>
        </w:tc>
      </w:tr>
    </w:tbl>
    <w:p w:rsidR="00C51965" w:rsidRPr="00F83D5D" w:rsidRDefault="00C51965" w:rsidP="00835573">
      <w:pPr>
        <w:contextualSpacing/>
        <w:jc w:val="both"/>
        <w:rPr>
          <w:rFonts w:ascii="Times" w:hAnsi="Times" w:cs="Arial"/>
          <w:sz w:val="20"/>
          <w:szCs w:val="20"/>
        </w:rPr>
      </w:pPr>
    </w:p>
    <w:p w:rsidR="00FC1CB1" w:rsidRPr="00F83D5D" w:rsidRDefault="00FC1CB1" w:rsidP="00835573">
      <w:pPr>
        <w:contextualSpacing/>
        <w:jc w:val="both"/>
        <w:rPr>
          <w:rFonts w:ascii="Times" w:hAnsi="Times" w:cs="Arial"/>
          <w:sz w:val="20"/>
          <w:szCs w:val="20"/>
        </w:rPr>
      </w:pPr>
    </w:p>
    <w:p w:rsidR="00FC1CB1" w:rsidRPr="00F83D5D" w:rsidRDefault="00FC1CB1" w:rsidP="00CC0DA1">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Le problème qu’on a soulevé pour la question précédente peut aussi arriver pour cette question. Il faut procéder de la même la manière.</w:t>
      </w:r>
    </w:p>
    <w:p w:rsidR="00FC1CB1" w:rsidRPr="00F83D5D" w:rsidRDefault="00FC1CB1" w:rsidP="00835573">
      <w:pPr>
        <w:contextualSpacing/>
        <w:jc w:val="both"/>
        <w:rPr>
          <w:rFonts w:ascii="Times" w:hAnsi="Times" w:cs="Arial"/>
          <w:b/>
          <w:sz w:val="20"/>
          <w:szCs w:val="20"/>
        </w:rPr>
      </w:pPr>
    </w:p>
    <w:p w:rsidR="00CC0DA1" w:rsidRPr="00F83D5D" w:rsidRDefault="00CC0DA1" w:rsidP="00835573">
      <w:pPr>
        <w:contextualSpacing/>
        <w:jc w:val="both"/>
        <w:rPr>
          <w:rFonts w:ascii="Times" w:hAnsi="Times" w:cs="Arial"/>
          <w:sz w:val="20"/>
          <w:szCs w:val="20"/>
        </w:rPr>
      </w:pPr>
      <w:r w:rsidRPr="00F83D5D">
        <w:rPr>
          <w:rFonts w:ascii="Times" w:hAnsi="Times" w:cs="Arial"/>
          <w:sz w:val="20"/>
          <w:szCs w:val="20"/>
        </w:rPr>
        <w:t>P1_4</w:t>
      </w:r>
    </w:p>
    <w:p w:rsidR="00FC1CB1" w:rsidRPr="00F83D5D" w:rsidRDefault="00FC1CB1" w:rsidP="00835573">
      <w:pPr>
        <w:contextualSpacing/>
        <w:jc w:val="both"/>
        <w:rPr>
          <w:rFonts w:ascii="Times" w:hAnsi="Times" w:cs="Arial"/>
          <w:b/>
          <w:sz w:val="20"/>
          <w:szCs w:val="20"/>
        </w:rPr>
      </w:pPr>
      <w:r w:rsidRPr="00F83D5D">
        <w:rPr>
          <w:rFonts w:ascii="Times" w:hAnsi="Times" w:cs="Arial"/>
          <w:b/>
          <w:sz w:val="20"/>
          <w:szCs w:val="20"/>
        </w:rPr>
        <w:t>Selon votre expérience, ce que fait le gouvernement pour les gens comme vous est trop, au bon niveau ou pas assez?</w:t>
      </w:r>
    </w:p>
    <w:p w:rsidR="00CC0DA1" w:rsidRPr="00F83D5D" w:rsidRDefault="00FC1CB1" w:rsidP="00835573">
      <w:pPr>
        <w:contextualSpacing/>
        <w:jc w:val="both"/>
        <w:rPr>
          <w:rFonts w:ascii="Times" w:hAnsi="Times" w:cs="Arial"/>
          <w:sz w:val="20"/>
          <w:szCs w:val="20"/>
        </w:rPr>
      </w:pPr>
      <w:r w:rsidRPr="00F83D5D">
        <w:rPr>
          <w:rFonts w:ascii="Times" w:hAnsi="Times" w:cs="Arial"/>
          <w:sz w:val="20"/>
          <w:szCs w:val="20"/>
        </w:rPr>
        <w:t xml:space="preserve">Daprè eksperyans ou, èske sa gouvènman an fè pou moun tankou ou yo twòp, bon oubyen pa ase? </w:t>
      </w:r>
    </w:p>
    <w:p w:rsidR="00CC0DA1" w:rsidRPr="00F83D5D" w:rsidRDefault="00CC0DA1" w:rsidP="00835573">
      <w:pPr>
        <w:contextualSpacing/>
        <w:jc w:val="both"/>
        <w:rPr>
          <w:rFonts w:ascii="Times" w:hAnsi="Times" w:cs="Arial"/>
          <w:sz w:val="20"/>
          <w:szCs w:val="20"/>
        </w:rPr>
      </w:pPr>
    </w:p>
    <w:tbl>
      <w:tblPr>
        <w:tblW w:w="0" w:type="auto"/>
        <w:jc w:val="center"/>
        <w:tblCellMar>
          <w:left w:w="70" w:type="dxa"/>
          <w:right w:w="70" w:type="dxa"/>
        </w:tblCellMar>
        <w:tblLook w:val="0000"/>
      </w:tblPr>
      <w:tblGrid>
        <w:gridCol w:w="1113"/>
        <w:gridCol w:w="832"/>
      </w:tblGrid>
      <w:tr w:rsidR="00CC0DA1" w:rsidRPr="00F83D5D">
        <w:trPr>
          <w:trHeight w:val="260"/>
          <w:jc w:val="center"/>
        </w:trPr>
        <w:tc>
          <w:tcPr>
            <w:tcW w:w="1113" w:type="dxa"/>
            <w:tcBorders>
              <w:top w:val="nil"/>
              <w:left w:val="nil"/>
              <w:bottom w:val="nil"/>
              <w:right w:val="nil"/>
            </w:tcBorders>
            <w:shd w:val="clear" w:color="auto" w:fill="auto"/>
            <w:noWrap/>
            <w:vAlign w:val="center"/>
          </w:tcPr>
          <w:p w:rsidR="00CC0DA1" w:rsidRPr="00F83D5D" w:rsidRDefault="00CC0DA1" w:rsidP="00CC0DA1">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trop</w:t>
            </w:r>
          </w:p>
        </w:tc>
        <w:tc>
          <w:tcPr>
            <w:tcW w:w="832" w:type="dxa"/>
            <w:tcBorders>
              <w:top w:val="nil"/>
              <w:left w:val="nil"/>
              <w:bottom w:val="nil"/>
              <w:right w:val="nil"/>
            </w:tcBorders>
            <w:shd w:val="clear" w:color="auto" w:fill="auto"/>
            <w:noWrap/>
            <w:vAlign w:val="center"/>
          </w:tcPr>
          <w:p w:rsidR="00CC0DA1" w:rsidRPr="00F83D5D" w:rsidRDefault="00CC0DA1" w:rsidP="00CC0DA1">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twòp</w:t>
            </w:r>
          </w:p>
        </w:tc>
      </w:tr>
      <w:tr w:rsidR="00CC0DA1" w:rsidRPr="00F83D5D">
        <w:trPr>
          <w:trHeight w:val="260"/>
          <w:jc w:val="center"/>
        </w:trPr>
        <w:tc>
          <w:tcPr>
            <w:tcW w:w="1113" w:type="dxa"/>
            <w:tcBorders>
              <w:top w:val="nil"/>
              <w:left w:val="nil"/>
              <w:bottom w:val="nil"/>
              <w:right w:val="nil"/>
            </w:tcBorders>
            <w:shd w:val="clear" w:color="auto" w:fill="auto"/>
            <w:noWrap/>
            <w:vAlign w:val="center"/>
          </w:tcPr>
          <w:p w:rsidR="00CC0DA1" w:rsidRPr="00F83D5D" w:rsidRDefault="00CC0DA1" w:rsidP="00CC0DA1">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au bon niveau</w:t>
            </w:r>
          </w:p>
        </w:tc>
        <w:tc>
          <w:tcPr>
            <w:tcW w:w="832" w:type="dxa"/>
            <w:tcBorders>
              <w:top w:val="nil"/>
              <w:left w:val="nil"/>
              <w:bottom w:val="nil"/>
              <w:right w:val="nil"/>
            </w:tcBorders>
            <w:shd w:val="clear" w:color="auto" w:fill="auto"/>
            <w:noWrap/>
            <w:vAlign w:val="center"/>
          </w:tcPr>
          <w:p w:rsidR="00CC0DA1" w:rsidRPr="00F83D5D" w:rsidRDefault="00CC0DA1" w:rsidP="00CC0DA1">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bon</w:t>
            </w:r>
          </w:p>
        </w:tc>
      </w:tr>
      <w:tr w:rsidR="00CC0DA1" w:rsidRPr="00F83D5D">
        <w:trPr>
          <w:trHeight w:val="260"/>
          <w:jc w:val="center"/>
        </w:trPr>
        <w:tc>
          <w:tcPr>
            <w:tcW w:w="1113" w:type="dxa"/>
            <w:tcBorders>
              <w:top w:val="nil"/>
              <w:left w:val="nil"/>
              <w:bottom w:val="nil"/>
              <w:right w:val="nil"/>
            </w:tcBorders>
            <w:shd w:val="clear" w:color="auto" w:fill="auto"/>
            <w:noWrap/>
            <w:vAlign w:val="center"/>
          </w:tcPr>
          <w:p w:rsidR="00CC0DA1" w:rsidRPr="00F83D5D" w:rsidRDefault="00CC0DA1" w:rsidP="00CC0DA1">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pas assez</w:t>
            </w:r>
          </w:p>
        </w:tc>
        <w:tc>
          <w:tcPr>
            <w:tcW w:w="832" w:type="dxa"/>
            <w:tcBorders>
              <w:top w:val="nil"/>
              <w:left w:val="nil"/>
              <w:bottom w:val="nil"/>
              <w:right w:val="nil"/>
            </w:tcBorders>
            <w:shd w:val="clear" w:color="auto" w:fill="auto"/>
            <w:noWrap/>
            <w:vAlign w:val="center"/>
          </w:tcPr>
          <w:p w:rsidR="00CC0DA1" w:rsidRPr="00F83D5D" w:rsidRDefault="00CC0DA1" w:rsidP="00CC0DA1">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Pa ase</w:t>
            </w:r>
          </w:p>
        </w:tc>
      </w:tr>
    </w:tbl>
    <w:p w:rsidR="00CC0DA1" w:rsidRPr="00F83D5D" w:rsidRDefault="00CC0DA1" w:rsidP="00835573">
      <w:pPr>
        <w:contextualSpacing/>
        <w:jc w:val="both"/>
        <w:rPr>
          <w:rFonts w:ascii="Times" w:hAnsi="Times" w:cs="Arial"/>
          <w:sz w:val="20"/>
          <w:szCs w:val="20"/>
        </w:rPr>
      </w:pPr>
    </w:p>
    <w:p w:rsidR="00FC1CB1" w:rsidRPr="00F83D5D" w:rsidRDefault="00FC1CB1" w:rsidP="00835573">
      <w:pPr>
        <w:contextualSpacing/>
        <w:jc w:val="both"/>
        <w:rPr>
          <w:rFonts w:ascii="Times" w:hAnsi="Times" w:cs="Arial"/>
          <w:sz w:val="20"/>
          <w:szCs w:val="20"/>
        </w:rPr>
      </w:pPr>
    </w:p>
    <w:p w:rsidR="00FC1CB1" w:rsidRPr="00F83D5D" w:rsidRDefault="00FC1CB1" w:rsidP="00CC0DA1">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Une fois que la question est posée, le répondant a tendance à interpréter une partie de la question qu’il va utiliser pour raconter des histoires qui n’ont généralement aucun rapport avec ce qu’on lui demande. Il ne faut pas se laisser entrainer dans son histoire parce que cela va vous couter du temps. L’idée est de le stopper (avec du tact) et de relancer la question en insistant toujours pour qu’il choisisse entre les modalités.</w:t>
      </w:r>
    </w:p>
    <w:p w:rsidR="00FC1CB1" w:rsidRPr="00F83D5D" w:rsidRDefault="00FC1CB1" w:rsidP="00835573">
      <w:pPr>
        <w:contextualSpacing/>
        <w:jc w:val="both"/>
        <w:rPr>
          <w:rFonts w:ascii="Times" w:hAnsi="Times" w:cs="Arial"/>
          <w:b/>
          <w:sz w:val="20"/>
          <w:szCs w:val="20"/>
        </w:rPr>
      </w:pPr>
    </w:p>
    <w:p w:rsidR="00CC0DA1" w:rsidRPr="00F83D5D" w:rsidRDefault="00CC0DA1" w:rsidP="00835573">
      <w:pPr>
        <w:contextualSpacing/>
        <w:jc w:val="both"/>
        <w:rPr>
          <w:rFonts w:ascii="Times" w:hAnsi="Times" w:cs="Arial"/>
          <w:sz w:val="20"/>
          <w:szCs w:val="20"/>
        </w:rPr>
      </w:pPr>
      <w:r w:rsidRPr="00F83D5D">
        <w:rPr>
          <w:rFonts w:ascii="Times" w:hAnsi="Times" w:cs="Arial"/>
          <w:sz w:val="20"/>
          <w:szCs w:val="20"/>
        </w:rPr>
        <w:t>P1_5</w:t>
      </w:r>
    </w:p>
    <w:p w:rsidR="00FC1CB1" w:rsidRPr="00F83D5D" w:rsidRDefault="00FC1CB1" w:rsidP="00835573">
      <w:pPr>
        <w:contextualSpacing/>
        <w:jc w:val="both"/>
        <w:rPr>
          <w:rFonts w:ascii="Times" w:hAnsi="Times" w:cs="Arial"/>
          <w:b/>
          <w:sz w:val="20"/>
          <w:szCs w:val="20"/>
        </w:rPr>
      </w:pPr>
      <w:r w:rsidRPr="00F83D5D">
        <w:rPr>
          <w:rFonts w:ascii="Times" w:hAnsi="Times" w:cs="Arial"/>
          <w:b/>
          <w:sz w:val="20"/>
          <w:szCs w:val="20"/>
        </w:rPr>
        <w:t xml:space="preserve">D’après vous, à Haïti une personne née pauvre qui travaille dur peut devenir riche? </w:t>
      </w:r>
    </w:p>
    <w:p w:rsidR="00FC1CB1" w:rsidRPr="00F83D5D" w:rsidRDefault="00FC1CB1" w:rsidP="00835573">
      <w:pPr>
        <w:contextualSpacing/>
        <w:jc w:val="both"/>
        <w:rPr>
          <w:rFonts w:ascii="Times" w:hAnsi="Times" w:cs="Arial"/>
          <w:sz w:val="20"/>
          <w:szCs w:val="20"/>
        </w:rPr>
      </w:pPr>
      <w:r w:rsidRPr="00F83D5D">
        <w:rPr>
          <w:rFonts w:ascii="Times" w:hAnsi="Times" w:cs="Arial"/>
          <w:sz w:val="20"/>
          <w:szCs w:val="20"/>
        </w:rPr>
        <w:t xml:space="preserve">Daprè sa ou panse, an Ayiti èske yon moun ki fèt pòv kap travay di kapab vin rich? </w:t>
      </w:r>
    </w:p>
    <w:p w:rsidR="00CC0DA1" w:rsidRPr="00F83D5D" w:rsidRDefault="00CC0DA1" w:rsidP="00835573">
      <w:pPr>
        <w:contextualSpacing/>
        <w:jc w:val="both"/>
        <w:rPr>
          <w:rFonts w:ascii="Times" w:hAnsi="Times" w:cs="Arial"/>
          <w:sz w:val="20"/>
          <w:szCs w:val="20"/>
        </w:rPr>
      </w:pPr>
    </w:p>
    <w:p w:rsidR="00FC1CB1" w:rsidRPr="00F83D5D" w:rsidRDefault="00FC1CB1" w:rsidP="00CC0DA1">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Si la personne ne répond pas après la première fois, il faut relire la question on mettant l’accent sur le mot « peut ».</w:t>
      </w:r>
    </w:p>
    <w:p w:rsidR="00FC1CB1" w:rsidRPr="00F83D5D" w:rsidRDefault="00FC1CB1" w:rsidP="00835573">
      <w:pPr>
        <w:contextualSpacing/>
        <w:jc w:val="both"/>
        <w:rPr>
          <w:rFonts w:ascii="Times" w:hAnsi="Times" w:cs="Arial"/>
          <w:b/>
          <w:sz w:val="20"/>
          <w:szCs w:val="20"/>
        </w:rPr>
      </w:pPr>
    </w:p>
    <w:p w:rsidR="00CC0DA1" w:rsidRPr="00F83D5D" w:rsidRDefault="00CC0DA1" w:rsidP="00835573">
      <w:pPr>
        <w:contextualSpacing/>
        <w:jc w:val="both"/>
        <w:rPr>
          <w:rFonts w:ascii="Times" w:hAnsi="Times" w:cs="Arial"/>
          <w:sz w:val="20"/>
          <w:szCs w:val="20"/>
        </w:rPr>
      </w:pPr>
      <w:r w:rsidRPr="00F83D5D">
        <w:rPr>
          <w:rFonts w:ascii="Times" w:hAnsi="Times" w:cs="Arial"/>
          <w:sz w:val="20"/>
          <w:szCs w:val="20"/>
        </w:rPr>
        <w:t>P1_6</w:t>
      </w:r>
    </w:p>
    <w:p w:rsidR="00FC1CB1" w:rsidRPr="00F83D5D" w:rsidRDefault="00FC1CB1" w:rsidP="00835573">
      <w:pPr>
        <w:contextualSpacing/>
        <w:jc w:val="both"/>
        <w:rPr>
          <w:rFonts w:ascii="Times" w:hAnsi="Times" w:cs="Arial"/>
          <w:b/>
          <w:sz w:val="20"/>
          <w:szCs w:val="20"/>
        </w:rPr>
      </w:pPr>
      <w:r w:rsidRPr="00F83D5D">
        <w:rPr>
          <w:rFonts w:ascii="Times" w:hAnsi="Times" w:cs="Arial"/>
          <w:b/>
          <w:sz w:val="20"/>
          <w:szCs w:val="20"/>
        </w:rPr>
        <w:t xml:space="preserve">Pendant les 12 derniers mois, est-ce que le gouvernement a aidé votre ménage? </w:t>
      </w:r>
    </w:p>
    <w:p w:rsidR="00FC1CB1" w:rsidRPr="00F83D5D" w:rsidRDefault="00FC1CB1" w:rsidP="00835573">
      <w:pPr>
        <w:spacing w:after="120"/>
        <w:contextualSpacing/>
        <w:jc w:val="both"/>
        <w:rPr>
          <w:rFonts w:ascii="Times" w:hAnsi="Times" w:cs="Arial"/>
          <w:sz w:val="20"/>
          <w:szCs w:val="20"/>
        </w:rPr>
      </w:pPr>
      <w:r w:rsidRPr="00F83D5D">
        <w:rPr>
          <w:rFonts w:ascii="Times" w:hAnsi="Times" w:cs="Arial"/>
          <w:sz w:val="20"/>
          <w:szCs w:val="20"/>
        </w:rPr>
        <w:t>Pandan 12 mwa ki sot pase yo,  èske gouvènman an te ede moun lakay ou?</w:t>
      </w:r>
    </w:p>
    <w:p w:rsidR="00FC1CB1" w:rsidRPr="00F83D5D" w:rsidRDefault="00FC1CB1" w:rsidP="00835573">
      <w:pPr>
        <w:contextualSpacing/>
        <w:jc w:val="both"/>
        <w:rPr>
          <w:rFonts w:ascii="Times" w:hAnsi="Times" w:cs="Arial"/>
          <w:b/>
          <w:sz w:val="20"/>
          <w:szCs w:val="20"/>
        </w:rPr>
      </w:pPr>
    </w:p>
    <w:p w:rsidR="00CC0DA1" w:rsidRPr="00F83D5D" w:rsidRDefault="00CC0DA1" w:rsidP="00835573">
      <w:pPr>
        <w:contextualSpacing/>
        <w:jc w:val="both"/>
        <w:rPr>
          <w:rFonts w:ascii="Times" w:hAnsi="Times" w:cs="Arial"/>
          <w:sz w:val="20"/>
          <w:szCs w:val="20"/>
        </w:rPr>
      </w:pPr>
      <w:r w:rsidRPr="00F83D5D">
        <w:rPr>
          <w:rFonts w:ascii="Times" w:hAnsi="Times" w:cs="Arial"/>
          <w:sz w:val="20"/>
          <w:szCs w:val="20"/>
        </w:rPr>
        <w:t>P1_7</w:t>
      </w:r>
    </w:p>
    <w:p w:rsidR="00FC1CB1" w:rsidRPr="00F83D5D" w:rsidRDefault="00FC1CB1" w:rsidP="00835573">
      <w:pPr>
        <w:contextualSpacing/>
        <w:jc w:val="both"/>
        <w:rPr>
          <w:rFonts w:ascii="Times" w:hAnsi="Times" w:cs="Arial"/>
          <w:b/>
          <w:sz w:val="20"/>
          <w:szCs w:val="20"/>
        </w:rPr>
      </w:pPr>
      <w:r w:rsidRPr="00F83D5D">
        <w:rPr>
          <w:rFonts w:ascii="Times" w:hAnsi="Times" w:cs="Arial"/>
          <w:b/>
          <w:sz w:val="20"/>
          <w:szCs w:val="20"/>
        </w:rPr>
        <w:t>Pendant les 12 derniers mois, est-ce que le gouvernement a aidé votre localité?</w:t>
      </w:r>
    </w:p>
    <w:p w:rsidR="00FC1CB1" w:rsidRPr="00F83D5D" w:rsidRDefault="00FC1CB1" w:rsidP="00835573">
      <w:pPr>
        <w:contextualSpacing/>
        <w:jc w:val="both"/>
        <w:rPr>
          <w:rFonts w:ascii="Times" w:hAnsi="Times" w:cs="Arial"/>
          <w:sz w:val="20"/>
          <w:szCs w:val="20"/>
        </w:rPr>
      </w:pPr>
      <w:r w:rsidRPr="00F83D5D">
        <w:rPr>
          <w:rFonts w:ascii="Times" w:hAnsi="Times" w:cs="Arial"/>
          <w:sz w:val="20"/>
          <w:szCs w:val="20"/>
        </w:rPr>
        <w:t>Pandan 12 mwa ki sot pase yo,  èske gouvènman an te ede moun nan lokalite ou la?</w:t>
      </w:r>
    </w:p>
    <w:p w:rsidR="00CC0DA1" w:rsidRPr="00F83D5D" w:rsidRDefault="00CC0DA1" w:rsidP="00835573">
      <w:pPr>
        <w:contextualSpacing/>
        <w:jc w:val="both"/>
        <w:rPr>
          <w:rFonts w:ascii="Times" w:hAnsi="Times" w:cs="Arial"/>
          <w:sz w:val="20"/>
          <w:szCs w:val="20"/>
        </w:rPr>
      </w:pPr>
    </w:p>
    <w:p w:rsidR="00FC1CB1" w:rsidRPr="00F83D5D" w:rsidRDefault="00FC1CB1" w:rsidP="00CC0DA1">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Par localité, on entend habitation.</w:t>
      </w:r>
    </w:p>
    <w:p w:rsidR="00FC1CB1" w:rsidRPr="00F83D5D" w:rsidRDefault="00FC1CB1" w:rsidP="00835573">
      <w:pPr>
        <w:contextualSpacing/>
        <w:jc w:val="both"/>
        <w:rPr>
          <w:rFonts w:ascii="Times" w:hAnsi="Times" w:cs="Arial"/>
          <w:b/>
          <w:sz w:val="20"/>
          <w:szCs w:val="20"/>
        </w:rPr>
      </w:pPr>
    </w:p>
    <w:p w:rsidR="00CC0DA1" w:rsidRPr="00F83D5D" w:rsidRDefault="00CC0DA1" w:rsidP="00835573">
      <w:pPr>
        <w:contextualSpacing/>
        <w:jc w:val="both"/>
        <w:rPr>
          <w:rFonts w:ascii="Times" w:hAnsi="Times" w:cs="Arial"/>
          <w:sz w:val="20"/>
          <w:szCs w:val="20"/>
        </w:rPr>
      </w:pPr>
      <w:r w:rsidRPr="00F83D5D">
        <w:rPr>
          <w:rFonts w:ascii="Times" w:hAnsi="Times" w:cs="Arial"/>
          <w:sz w:val="20"/>
          <w:szCs w:val="20"/>
        </w:rPr>
        <w:t>P1_8</w:t>
      </w:r>
    </w:p>
    <w:p w:rsidR="00FC1CB1" w:rsidRPr="00F83D5D" w:rsidRDefault="00FC1CB1" w:rsidP="00835573">
      <w:pPr>
        <w:contextualSpacing/>
        <w:jc w:val="both"/>
        <w:rPr>
          <w:rFonts w:ascii="Times" w:hAnsi="Times" w:cs="Arial"/>
          <w:b/>
          <w:sz w:val="20"/>
          <w:szCs w:val="20"/>
        </w:rPr>
      </w:pPr>
      <w:r w:rsidRPr="00F83D5D">
        <w:rPr>
          <w:rFonts w:ascii="Times" w:hAnsi="Times" w:cs="Arial"/>
          <w:b/>
          <w:sz w:val="20"/>
          <w:szCs w:val="20"/>
        </w:rPr>
        <w:t xml:space="preserve">Est-ce que c'est davantage la responsabilité de l'état ou des familles de soutenir les gens qui sont momentanément dans le besoin? </w:t>
      </w:r>
    </w:p>
    <w:p w:rsidR="00CC0DA1" w:rsidRPr="00F83D5D" w:rsidRDefault="00FC1CB1" w:rsidP="00835573">
      <w:pPr>
        <w:contextualSpacing/>
        <w:jc w:val="both"/>
        <w:rPr>
          <w:rFonts w:ascii="Times" w:hAnsi="Times" w:cs="Arial"/>
          <w:sz w:val="20"/>
          <w:szCs w:val="20"/>
        </w:rPr>
      </w:pPr>
      <w:r w:rsidRPr="00F83D5D">
        <w:rPr>
          <w:rFonts w:ascii="Times" w:hAnsi="Times" w:cs="Arial"/>
          <w:sz w:val="20"/>
          <w:szCs w:val="20"/>
        </w:rPr>
        <w:t xml:space="preserve">Eske se plis ròl leta oubyen fanmiy  yo pou yo </w:t>
      </w:r>
      <w:proofErr w:type="gramStart"/>
      <w:r w:rsidRPr="00F83D5D">
        <w:rPr>
          <w:rFonts w:ascii="Times" w:hAnsi="Times" w:cs="Arial"/>
          <w:sz w:val="20"/>
          <w:szCs w:val="20"/>
        </w:rPr>
        <w:t>ta</w:t>
      </w:r>
      <w:proofErr w:type="gramEnd"/>
      <w:r w:rsidRPr="00F83D5D">
        <w:rPr>
          <w:rFonts w:ascii="Times" w:hAnsi="Times" w:cs="Arial"/>
          <w:sz w:val="20"/>
          <w:szCs w:val="20"/>
        </w:rPr>
        <w:t xml:space="preserve"> ede  tèt yo si pafwa yo ta genyen bezwen?</w:t>
      </w:r>
    </w:p>
    <w:p w:rsidR="00FC1CB1" w:rsidRPr="00F83D5D" w:rsidRDefault="00FC1CB1" w:rsidP="00835573">
      <w:pPr>
        <w:contextualSpacing/>
        <w:jc w:val="both"/>
        <w:rPr>
          <w:rFonts w:ascii="Times" w:hAnsi="Times" w:cs="Arial"/>
          <w:sz w:val="20"/>
          <w:szCs w:val="20"/>
        </w:rPr>
      </w:pPr>
    </w:p>
    <w:tbl>
      <w:tblPr>
        <w:tblW w:w="0" w:type="auto"/>
        <w:jc w:val="center"/>
        <w:tblCellMar>
          <w:left w:w="70" w:type="dxa"/>
          <w:right w:w="70" w:type="dxa"/>
        </w:tblCellMar>
        <w:tblLook w:val="0000"/>
      </w:tblPr>
      <w:tblGrid>
        <w:gridCol w:w="801"/>
        <w:gridCol w:w="796"/>
      </w:tblGrid>
      <w:tr w:rsidR="00CC0DA1" w:rsidRPr="00F83D5D">
        <w:trPr>
          <w:trHeight w:val="260"/>
          <w:jc w:val="center"/>
        </w:trPr>
        <w:tc>
          <w:tcPr>
            <w:tcW w:w="0" w:type="auto"/>
            <w:tcBorders>
              <w:top w:val="nil"/>
              <w:left w:val="nil"/>
              <w:bottom w:val="nil"/>
              <w:right w:val="nil"/>
            </w:tcBorders>
            <w:shd w:val="clear" w:color="auto" w:fill="auto"/>
            <w:noWrap/>
            <w:vAlign w:val="center"/>
          </w:tcPr>
          <w:p w:rsidR="00CC0DA1" w:rsidRPr="00F83D5D" w:rsidRDefault="00CC0DA1" w:rsidP="00CC0DA1">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l'etat</w:t>
            </w:r>
          </w:p>
        </w:tc>
        <w:tc>
          <w:tcPr>
            <w:tcW w:w="0" w:type="auto"/>
            <w:tcBorders>
              <w:top w:val="nil"/>
              <w:left w:val="nil"/>
              <w:bottom w:val="nil"/>
              <w:right w:val="nil"/>
            </w:tcBorders>
            <w:shd w:val="clear" w:color="auto" w:fill="auto"/>
            <w:noWrap/>
            <w:vAlign w:val="center"/>
          </w:tcPr>
          <w:p w:rsidR="00CC0DA1" w:rsidRPr="00F83D5D" w:rsidRDefault="00CC0DA1" w:rsidP="00CC0DA1">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Leta</w:t>
            </w:r>
          </w:p>
        </w:tc>
      </w:tr>
      <w:tr w:rsidR="00CC0DA1" w:rsidRPr="00F83D5D">
        <w:trPr>
          <w:trHeight w:val="260"/>
          <w:jc w:val="center"/>
        </w:trPr>
        <w:tc>
          <w:tcPr>
            <w:tcW w:w="0" w:type="auto"/>
            <w:tcBorders>
              <w:top w:val="nil"/>
              <w:left w:val="nil"/>
              <w:bottom w:val="nil"/>
              <w:right w:val="nil"/>
            </w:tcBorders>
            <w:shd w:val="clear" w:color="auto" w:fill="auto"/>
            <w:noWrap/>
            <w:vAlign w:val="center"/>
          </w:tcPr>
          <w:p w:rsidR="00CC0DA1" w:rsidRPr="00F83D5D" w:rsidRDefault="00CC0DA1" w:rsidP="00CC0DA1">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familles</w:t>
            </w:r>
          </w:p>
        </w:tc>
        <w:tc>
          <w:tcPr>
            <w:tcW w:w="0" w:type="auto"/>
            <w:tcBorders>
              <w:top w:val="nil"/>
              <w:left w:val="nil"/>
              <w:bottom w:val="nil"/>
              <w:right w:val="nil"/>
            </w:tcBorders>
            <w:shd w:val="clear" w:color="auto" w:fill="auto"/>
            <w:noWrap/>
            <w:vAlign w:val="center"/>
          </w:tcPr>
          <w:p w:rsidR="00CC0DA1" w:rsidRPr="00F83D5D" w:rsidRDefault="00CC0DA1" w:rsidP="00CC0DA1">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Fanmiy</w:t>
            </w:r>
          </w:p>
        </w:tc>
      </w:tr>
      <w:tr w:rsidR="00CC0DA1" w:rsidRPr="00F83D5D">
        <w:trPr>
          <w:trHeight w:val="260"/>
          <w:jc w:val="center"/>
        </w:trPr>
        <w:tc>
          <w:tcPr>
            <w:tcW w:w="0" w:type="auto"/>
            <w:tcBorders>
              <w:top w:val="nil"/>
              <w:left w:val="nil"/>
              <w:bottom w:val="nil"/>
              <w:right w:val="nil"/>
            </w:tcBorders>
            <w:shd w:val="clear" w:color="auto" w:fill="auto"/>
            <w:noWrap/>
            <w:vAlign w:val="center"/>
          </w:tcPr>
          <w:p w:rsidR="00CC0DA1" w:rsidRPr="00F83D5D" w:rsidRDefault="00CC0DA1" w:rsidP="00CC0DA1">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les deux</w:t>
            </w:r>
          </w:p>
        </w:tc>
        <w:tc>
          <w:tcPr>
            <w:tcW w:w="0" w:type="auto"/>
            <w:tcBorders>
              <w:top w:val="nil"/>
              <w:left w:val="nil"/>
              <w:bottom w:val="nil"/>
              <w:right w:val="nil"/>
            </w:tcBorders>
            <w:shd w:val="clear" w:color="auto" w:fill="auto"/>
            <w:noWrap/>
            <w:vAlign w:val="center"/>
          </w:tcPr>
          <w:p w:rsidR="00CC0DA1" w:rsidRPr="00F83D5D" w:rsidRDefault="00CC0DA1" w:rsidP="00CC0DA1">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Toulède</w:t>
            </w:r>
          </w:p>
        </w:tc>
      </w:tr>
    </w:tbl>
    <w:p w:rsidR="00FC1CB1" w:rsidRPr="00F83D5D" w:rsidRDefault="00FC1CB1" w:rsidP="00835573">
      <w:pPr>
        <w:contextualSpacing/>
        <w:jc w:val="both"/>
        <w:rPr>
          <w:rFonts w:ascii="Times" w:hAnsi="Times" w:cs="Arial"/>
          <w:sz w:val="20"/>
          <w:szCs w:val="20"/>
        </w:rPr>
      </w:pPr>
    </w:p>
    <w:p w:rsidR="00FC1CB1" w:rsidRPr="00F83D5D" w:rsidRDefault="00FC1CB1" w:rsidP="00F003E2">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 xml:space="preserve">L’idée de cette question est de savoir d’après les enquêtés qui doit intervenir en terme d’assurance, c'est-à-dire dans le cas où il y aurait des besoins comme après une catastrophe naturelle, ou s’il y a urgence maladie et que la famille n’aurait pas d’argent dans l’immédiat, qui doit leur permet de trouver le service au moment requis. </w:t>
      </w:r>
    </w:p>
    <w:p w:rsidR="00FC1CB1" w:rsidRPr="00F83D5D" w:rsidRDefault="00FC1CB1" w:rsidP="00835573">
      <w:pPr>
        <w:contextualSpacing/>
        <w:jc w:val="both"/>
        <w:rPr>
          <w:rFonts w:ascii="Times" w:hAnsi="Times" w:cs="Arial"/>
          <w:sz w:val="20"/>
          <w:szCs w:val="20"/>
        </w:rPr>
      </w:pPr>
    </w:p>
    <w:p w:rsidR="00F003E2" w:rsidRPr="00F83D5D" w:rsidRDefault="00F003E2" w:rsidP="00835573">
      <w:pPr>
        <w:contextualSpacing/>
        <w:jc w:val="both"/>
        <w:rPr>
          <w:rFonts w:ascii="Times" w:hAnsi="Times" w:cs="Arial"/>
          <w:sz w:val="20"/>
          <w:szCs w:val="20"/>
        </w:rPr>
      </w:pPr>
      <w:r w:rsidRPr="00F83D5D">
        <w:rPr>
          <w:rFonts w:ascii="Times" w:hAnsi="Times" w:cs="Arial"/>
          <w:sz w:val="20"/>
          <w:szCs w:val="20"/>
        </w:rPr>
        <w:t>P1_9</w:t>
      </w:r>
    </w:p>
    <w:p w:rsidR="00FC1CB1" w:rsidRPr="00F83D5D" w:rsidRDefault="00FC1CB1" w:rsidP="00835573">
      <w:pPr>
        <w:contextualSpacing/>
        <w:jc w:val="both"/>
        <w:rPr>
          <w:rFonts w:ascii="Times" w:hAnsi="Times" w:cs="Arial"/>
          <w:b/>
          <w:sz w:val="20"/>
          <w:szCs w:val="20"/>
        </w:rPr>
      </w:pPr>
      <w:r w:rsidRPr="00F83D5D">
        <w:rPr>
          <w:rFonts w:ascii="Times" w:hAnsi="Times" w:cs="Arial"/>
          <w:b/>
          <w:sz w:val="20"/>
          <w:szCs w:val="20"/>
        </w:rPr>
        <w:t>S'il vous plait, dites-moi laquelle de ces deux propositions vous pouvez accepter:</w:t>
      </w:r>
    </w:p>
    <w:p w:rsidR="00FC1CB1" w:rsidRPr="00F83D5D" w:rsidRDefault="00FC1CB1" w:rsidP="00835573">
      <w:pPr>
        <w:contextualSpacing/>
        <w:jc w:val="both"/>
        <w:rPr>
          <w:rFonts w:ascii="Times" w:hAnsi="Times" w:cs="Arial"/>
          <w:sz w:val="20"/>
          <w:szCs w:val="20"/>
        </w:rPr>
      </w:pPr>
      <w:r w:rsidRPr="00F83D5D">
        <w:rPr>
          <w:rFonts w:ascii="Times" w:hAnsi="Times" w:cs="Arial"/>
          <w:sz w:val="20"/>
          <w:szCs w:val="20"/>
        </w:rPr>
        <w:t>Silvouplè, di m kilès nan de bagay sa yo ou dakò avèk li:</w:t>
      </w:r>
    </w:p>
    <w:p w:rsidR="00F003E2" w:rsidRPr="00F83D5D" w:rsidRDefault="00F003E2" w:rsidP="00835573">
      <w:pPr>
        <w:contextualSpacing/>
        <w:jc w:val="both"/>
        <w:rPr>
          <w:rFonts w:ascii="Times" w:hAnsi="Times" w:cs="Arial"/>
          <w:b/>
          <w:sz w:val="20"/>
          <w:szCs w:val="20"/>
        </w:rPr>
      </w:pPr>
    </w:p>
    <w:tbl>
      <w:tblPr>
        <w:tblW w:w="0" w:type="auto"/>
        <w:jc w:val="center"/>
        <w:tblCellMar>
          <w:left w:w="70" w:type="dxa"/>
          <w:right w:w="70" w:type="dxa"/>
        </w:tblCellMar>
        <w:tblLook w:val="0000"/>
      </w:tblPr>
      <w:tblGrid>
        <w:gridCol w:w="3969"/>
        <w:gridCol w:w="4111"/>
      </w:tblGrid>
      <w:tr w:rsidR="00F003E2" w:rsidRPr="00F83D5D">
        <w:trPr>
          <w:trHeight w:val="260"/>
          <w:jc w:val="center"/>
        </w:trPr>
        <w:tc>
          <w:tcPr>
            <w:tcW w:w="3969" w:type="dxa"/>
            <w:tcBorders>
              <w:top w:val="nil"/>
              <w:left w:val="nil"/>
              <w:bottom w:val="nil"/>
              <w:right w:val="nil"/>
            </w:tcBorders>
            <w:shd w:val="clear" w:color="auto" w:fill="auto"/>
            <w:noWrap/>
            <w:vAlign w:val="center"/>
          </w:tcPr>
          <w:p w:rsidR="00F003E2" w:rsidRPr="00F83D5D" w:rsidRDefault="00F003E2" w:rsidP="00F003E2">
            <w:pPr>
              <w:rPr>
                <w:rFonts w:ascii="Times" w:eastAsiaTheme="minorHAnsi" w:hAnsi="Times" w:cstheme="minorBidi"/>
                <w:sz w:val="20"/>
                <w:szCs w:val="20"/>
              </w:rPr>
            </w:pPr>
            <w:r w:rsidRPr="00F83D5D">
              <w:rPr>
                <w:rFonts w:ascii="Times" w:eastAsiaTheme="minorHAnsi" w:hAnsi="Times" w:cstheme="minorBidi"/>
                <w:sz w:val="20"/>
                <w:szCs w:val="20"/>
              </w:rPr>
              <w:t>Chaque personne est a priori responsable de son propre succès dans la vie</w:t>
            </w:r>
          </w:p>
        </w:tc>
        <w:tc>
          <w:tcPr>
            <w:tcW w:w="4111" w:type="dxa"/>
            <w:tcBorders>
              <w:top w:val="nil"/>
              <w:left w:val="nil"/>
              <w:bottom w:val="nil"/>
              <w:right w:val="nil"/>
            </w:tcBorders>
            <w:shd w:val="clear" w:color="auto" w:fill="auto"/>
            <w:noWrap/>
            <w:vAlign w:val="center"/>
          </w:tcPr>
          <w:p w:rsidR="00F003E2" w:rsidRPr="00F83D5D" w:rsidRDefault="00F003E2" w:rsidP="00F003E2">
            <w:pPr>
              <w:rPr>
                <w:rFonts w:ascii="Times" w:eastAsiaTheme="minorHAnsi" w:hAnsi="Times" w:cstheme="minorBidi"/>
                <w:sz w:val="20"/>
                <w:szCs w:val="20"/>
              </w:rPr>
            </w:pPr>
            <w:r w:rsidRPr="00F83D5D">
              <w:rPr>
                <w:rFonts w:ascii="Times" w:eastAsiaTheme="minorHAnsi" w:hAnsi="Times" w:cstheme="minorBidi"/>
                <w:sz w:val="20"/>
                <w:szCs w:val="20"/>
              </w:rPr>
              <w:t>Se chak moun ki pou dabò degaje yo pou yo reyisi nan lavi</w:t>
            </w:r>
          </w:p>
        </w:tc>
      </w:tr>
      <w:tr w:rsidR="00F003E2" w:rsidRPr="00F83D5D">
        <w:trPr>
          <w:trHeight w:val="260"/>
          <w:jc w:val="center"/>
        </w:trPr>
        <w:tc>
          <w:tcPr>
            <w:tcW w:w="3969" w:type="dxa"/>
            <w:tcBorders>
              <w:top w:val="nil"/>
              <w:left w:val="nil"/>
              <w:bottom w:val="nil"/>
              <w:right w:val="nil"/>
            </w:tcBorders>
            <w:shd w:val="clear" w:color="auto" w:fill="auto"/>
            <w:noWrap/>
            <w:vAlign w:val="center"/>
          </w:tcPr>
          <w:p w:rsidR="00F003E2" w:rsidRPr="00F83D5D" w:rsidRDefault="00F003E2" w:rsidP="00F003E2">
            <w:pPr>
              <w:rPr>
                <w:rFonts w:ascii="Times" w:eastAsiaTheme="minorHAnsi" w:hAnsi="Times" w:cstheme="minorBidi"/>
                <w:sz w:val="20"/>
                <w:szCs w:val="20"/>
              </w:rPr>
            </w:pPr>
            <w:r w:rsidRPr="00F83D5D">
              <w:rPr>
                <w:rFonts w:ascii="Times" w:eastAsiaTheme="minorHAnsi" w:hAnsi="Times" w:cstheme="minorBidi"/>
                <w:sz w:val="20"/>
                <w:szCs w:val="20"/>
              </w:rPr>
              <w:t>On réussit ou non en fonction de son destin</w:t>
            </w:r>
          </w:p>
        </w:tc>
        <w:tc>
          <w:tcPr>
            <w:tcW w:w="4111" w:type="dxa"/>
            <w:tcBorders>
              <w:top w:val="nil"/>
              <w:left w:val="nil"/>
              <w:bottom w:val="nil"/>
              <w:right w:val="nil"/>
            </w:tcBorders>
            <w:shd w:val="clear" w:color="auto" w:fill="auto"/>
            <w:noWrap/>
            <w:vAlign w:val="center"/>
          </w:tcPr>
          <w:p w:rsidR="00F003E2" w:rsidRPr="00F83D5D" w:rsidRDefault="00F003E2" w:rsidP="00F003E2">
            <w:pPr>
              <w:rPr>
                <w:rFonts w:ascii="Times" w:eastAsiaTheme="minorHAnsi" w:hAnsi="Times" w:cstheme="minorBidi"/>
                <w:sz w:val="20"/>
                <w:szCs w:val="20"/>
              </w:rPr>
            </w:pPr>
            <w:r w:rsidRPr="00F83D5D">
              <w:rPr>
                <w:rFonts w:ascii="Times" w:eastAsiaTheme="minorHAnsi" w:hAnsi="Times" w:cstheme="minorBidi"/>
                <w:sz w:val="20"/>
                <w:szCs w:val="20"/>
              </w:rPr>
              <w:t>Reyisi nan lavi depan de desten yon moun</w:t>
            </w:r>
          </w:p>
        </w:tc>
      </w:tr>
    </w:tbl>
    <w:p w:rsidR="00F003E2" w:rsidRPr="00F83D5D" w:rsidRDefault="00F003E2" w:rsidP="00835573">
      <w:pPr>
        <w:contextualSpacing/>
        <w:jc w:val="both"/>
        <w:rPr>
          <w:rFonts w:ascii="Times" w:hAnsi="Times" w:cs="Arial"/>
          <w:sz w:val="20"/>
          <w:szCs w:val="20"/>
        </w:rPr>
      </w:pPr>
    </w:p>
    <w:p w:rsidR="00F003E2" w:rsidRPr="00F83D5D" w:rsidRDefault="00F003E2" w:rsidP="00835573">
      <w:pPr>
        <w:contextualSpacing/>
        <w:jc w:val="both"/>
        <w:rPr>
          <w:rFonts w:ascii="Times" w:hAnsi="Times" w:cs="Arial"/>
          <w:sz w:val="20"/>
          <w:szCs w:val="20"/>
        </w:rPr>
      </w:pPr>
    </w:p>
    <w:p w:rsidR="00FC1CB1" w:rsidRPr="00F83D5D" w:rsidRDefault="00FC1CB1" w:rsidP="00F003E2">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N.B. Eviter toujours le bavardage et insister pour que le répondant choisisse.</w:t>
      </w:r>
    </w:p>
    <w:p w:rsidR="00FC1CB1" w:rsidRPr="00F83D5D" w:rsidRDefault="00FC1CB1" w:rsidP="00835573">
      <w:pPr>
        <w:contextualSpacing/>
        <w:jc w:val="both"/>
        <w:rPr>
          <w:rFonts w:ascii="Times" w:hAnsi="Times" w:cs="Arial"/>
          <w:b/>
          <w:sz w:val="20"/>
          <w:szCs w:val="20"/>
        </w:rPr>
      </w:pPr>
    </w:p>
    <w:p w:rsidR="00F003E2" w:rsidRPr="00F83D5D" w:rsidRDefault="00F003E2" w:rsidP="00835573">
      <w:pPr>
        <w:contextualSpacing/>
        <w:jc w:val="both"/>
        <w:rPr>
          <w:rFonts w:ascii="Times" w:hAnsi="Times" w:cs="Arial"/>
          <w:sz w:val="20"/>
          <w:szCs w:val="20"/>
        </w:rPr>
      </w:pPr>
      <w:r w:rsidRPr="00F83D5D">
        <w:rPr>
          <w:rFonts w:ascii="Times" w:hAnsi="Times" w:cs="Arial"/>
          <w:sz w:val="20"/>
          <w:szCs w:val="20"/>
        </w:rPr>
        <w:t>P1_10</w:t>
      </w:r>
    </w:p>
    <w:p w:rsidR="00FC1CB1" w:rsidRPr="00F83D5D" w:rsidRDefault="00FC1CB1" w:rsidP="00835573">
      <w:pPr>
        <w:contextualSpacing/>
        <w:jc w:val="both"/>
        <w:rPr>
          <w:rFonts w:ascii="Times" w:hAnsi="Times" w:cs="Arial"/>
          <w:b/>
          <w:sz w:val="20"/>
          <w:szCs w:val="20"/>
        </w:rPr>
      </w:pPr>
      <w:r w:rsidRPr="00F83D5D">
        <w:rPr>
          <w:rFonts w:ascii="Times" w:hAnsi="Times" w:cs="Arial"/>
          <w:b/>
          <w:sz w:val="20"/>
          <w:szCs w:val="20"/>
        </w:rPr>
        <w:t>Est-il vrai que seulement ceux qui héritent d’une grande exploitation agricole peuvent réussir comme agriculteurs?</w:t>
      </w:r>
    </w:p>
    <w:p w:rsidR="00FC1CB1" w:rsidRPr="00F83D5D" w:rsidRDefault="00FC1CB1" w:rsidP="00835573">
      <w:pPr>
        <w:contextualSpacing/>
        <w:jc w:val="both"/>
        <w:rPr>
          <w:rFonts w:ascii="Times" w:hAnsi="Times" w:cs="Arial"/>
          <w:sz w:val="20"/>
          <w:szCs w:val="20"/>
        </w:rPr>
      </w:pPr>
      <w:r w:rsidRPr="00F83D5D">
        <w:rPr>
          <w:rFonts w:ascii="Times" w:hAnsi="Times" w:cs="Arial"/>
          <w:sz w:val="20"/>
          <w:szCs w:val="20"/>
        </w:rPr>
        <w:t>Eske se sèlman moun fanmi li kite anpil tè pou li ki kapab reyisi kòm agrikiltè?</w:t>
      </w:r>
    </w:p>
    <w:p w:rsidR="00F003E2" w:rsidRPr="00F83D5D" w:rsidRDefault="00F003E2" w:rsidP="00835573">
      <w:pPr>
        <w:contextualSpacing/>
        <w:jc w:val="both"/>
        <w:rPr>
          <w:rFonts w:ascii="Times" w:hAnsi="Times" w:cs="Arial"/>
          <w:sz w:val="20"/>
          <w:szCs w:val="20"/>
        </w:rPr>
      </w:pPr>
    </w:p>
    <w:p w:rsidR="00FC1CB1" w:rsidRPr="00F83D5D" w:rsidRDefault="00FC1CB1" w:rsidP="00F003E2">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Mettre l’accent sur « seulement »</w:t>
      </w:r>
    </w:p>
    <w:p w:rsidR="00FC1CB1" w:rsidRPr="00F83D5D" w:rsidRDefault="00FC1CB1" w:rsidP="00835573">
      <w:pPr>
        <w:contextualSpacing/>
        <w:jc w:val="both"/>
        <w:rPr>
          <w:rFonts w:ascii="Times" w:hAnsi="Times" w:cs="Arial"/>
          <w:b/>
          <w:sz w:val="20"/>
          <w:szCs w:val="20"/>
        </w:rPr>
      </w:pPr>
    </w:p>
    <w:p w:rsidR="00F003E2" w:rsidRPr="00F83D5D" w:rsidRDefault="00F003E2" w:rsidP="00835573">
      <w:pPr>
        <w:contextualSpacing/>
        <w:jc w:val="both"/>
        <w:rPr>
          <w:rFonts w:ascii="Times" w:hAnsi="Times" w:cs="Arial"/>
          <w:sz w:val="20"/>
          <w:szCs w:val="20"/>
        </w:rPr>
      </w:pPr>
      <w:r w:rsidRPr="00F83D5D">
        <w:rPr>
          <w:rFonts w:ascii="Times" w:hAnsi="Times" w:cs="Arial"/>
          <w:sz w:val="20"/>
          <w:szCs w:val="20"/>
        </w:rPr>
        <w:t>P1_11 </w:t>
      </w:r>
    </w:p>
    <w:p w:rsidR="00FC1CB1" w:rsidRPr="00F83D5D" w:rsidRDefault="00FC1CB1" w:rsidP="00835573">
      <w:pPr>
        <w:contextualSpacing/>
        <w:jc w:val="both"/>
        <w:rPr>
          <w:rFonts w:ascii="Times" w:hAnsi="Times" w:cs="Arial"/>
          <w:b/>
          <w:sz w:val="20"/>
          <w:szCs w:val="20"/>
        </w:rPr>
      </w:pPr>
      <w:r w:rsidRPr="00F83D5D">
        <w:rPr>
          <w:rFonts w:ascii="Times" w:hAnsi="Times" w:cs="Arial"/>
          <w:b/>
          <w:sz w:val="20"/>
          <w:szCs w:val="20"/>
        </w:rPr>
        <w:t>Est-il vrai que les gens sont pauvres parce qu’ils manquent de l’habilité à gérer de l’argent?</w:t>
      </w:r>
    </w:p>
    <w:p w:rsidR="00FC1CB1" w:rsidRPr="00F83D5D" w:rsidRDefault="00FC1CB1" w:rsidP="00835573">
      <w:pPr>
        <w:contextualSpacing/>
        <w:jc w:val="both"/>
        <w:rPr>
          <w:rFonts w:ascii="Times" w:hAnsi="Times" w:cs="Arial"/>
          <w:sz w:val="20"/>
          <w:szCs w:val="20"/>
        </w:rPr>
      </w:pPr>
      <w:r w:rsidRPr="00F83D5D">
        <w:rPr>
          <w:rFonts w:ascii="Times" w:hAnsi="Times" w:cs="Arial"/>
          <w:sz w:val="20"/>
          <w:szCs w:val="20"/>
        </w:rPr>
        <w:t xml:space="preserve">Eske se vre moun yo pòv paske yo pa abil nan jere lajan? </w:t>
      </w:r>
    </w:p>
    <w:p w:rsidR="00FC1CB1" w:rsidRPr="00F83D5D" w:rsidRDefault="00FC1CB1" w:rsidP="00835573">
      <w:pPr>
        <w:contextualSpacing/>
        <w:jc w:val="both"/>
        <w:rPr>
          <w:rFonts w:ascii="Times" w:hAnsi="Times" w:cs="Arial"/>
          <w:b/>
          <w:sz w:val="20"/>
          <w:szCs w:val="20"/>
        </w:rPr>
      </w:pPr>
    </w:p>
    <w:p w:rsidR="00F003E2" w:rsidRPr="00F83D5D" w:rsidRDefault="00F003E2" w:rsidP="00835573">
      <w:pPr>
        <w:contextualSpacing/>
        <w:jc w:val="both"/>
        <w:outlineLvl w:val="0"/>
        <w:rPr>
          <w:rFonts w:ascii="Times" w:hAnsi="Times" w:cs="Arial"/>
          <w:sz w:val="20"/>
          <w:szCs w:val="20"/>
        </w:rPr>
      </w:pPr>
      <w:r w:rsidRPr="00F83D5D">
        <w:rPr>
          <w:rFonts w:ascii="Times" w:hAnsi="Times" w:cs="Arial"/>
          <w:sz w:val="20"/>
          <w:szCs w:val="20"/>
        </w:rPr>
        <w:t>P1_12 </w:t>
      </w:r>
    </w:p>
    <w:p w:rsidR="00FC1CB1" w:rsidRPr="00F83D5D" w:rsidRDefault="00FC1CB1" w:rsidP="00835573">
      <w:pPr>
        <w:contextualSpacing/>
        <w:jc w:val="both"/>
        <w:outlineLvl w:val="0"/>
        <w:rPr>
          <w:rFonts w:ascii="Times" w:hAnsi="Times" w:cs="Arial"/>
          <w:b/>
          <w:sz w:val="20"/>
          <w:szCs w:val="20"/>
        </w:rPr>
      </w:pPr>
      <w:r w:rsidRPr="00F83D5D">
        <w:rPr>
          <w:rFonts w:ascii="Times" w:hAnsi="Times" w:cs="Arial"/>
          <w:b/>
          <w:sz w:val="20"/>
          <w:szCs w:val="20"/>
        </w:rPr>
        <w:t>Est-il vrai que les gens pauvres le restent peu importe ce qu’ils font?</w:t>
      </w:r>
    </w:p>
    <w:p w:rsidR="00FC1CB1" w:rsidRPr="00F83D5D" w:rsidRDefault="00FC1CB1" w:rsidP="00835573">
      <w:pPr>
        <w:contextualSpacing/>
        <w:jc w:val="both"/>
        <w:outlineLvl w:val="0"/>
        <w:rPr>
          <w:rFonts w:ascii="Times" w:hAnsi="Times" w:cs="Arial"/>
          <w:sz w:val="20"/>
          <w:szCs w:val="20"/>
        </w:rPr>
      </w:pPr>
      <w:r w:rsidRPr="00F83D5D">
        <w:rPr>
          <w:rFonts w:ascii="Times" w:hAnsi="Times" w:cs="Arial"/>
          <w:sz w:val="20"/>
          <w:szCs w:val="20"/>
        </w:rPr>
        <w:t>Eske se vre moun ki pòv yo ap toujou rete pòv nenpòt sa yo fè?</w:t>
      </w:r>
    </w:p>
    <w:p w:rsidR="00FC1CB1" w:rsidRPr="00F83D5D" w:rsidRDefault="00FC1CB1" w:rsidP="00835573">
      <w:pPr>
        <w:contextualSpacing/>
        <w:jc w:val="both"/>
        <w:rPr>
          <w:rFonts w:ascii="Times" w:hAnsi="Times" w:cs="Arial"/>
          <w:sz w:val="20"/>
          <w:szCs w:val="20"/>
        </w:rPr>
      </w:pPr>
    </w:p>
    <w:p w:rsidR="00FC1CB1" w:rsidRPr="00F83D5D" w:rsidRDefault="00FC1CB1" w:rsidP="00F003E2">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Pour ces trois questions, l’enquêté a  tendance à répondre rapidement et continue à argumenter sa réponse. Dans ses arguments parfois, on comprend qu’il n’a pas bien compris la question. De ce fait, on doit s’assurer que le répondant a bien compris la question et après peu importe la réponse qu’il aura choisi, on devra l’accepter.</w:t>
      </w:r>
    </w:p>
    <w:p w:rsidR="00FC1CB1" w:rsidRPr="00F83D5D" w:rsidRDefault="00FC1CB1" w:rsidP="00835573">
      <w:pPr>
        <w:contextualSpacing/>
        <w:jc w:val="both"/>
        <w:rPr>
          <w:rFonts w:ascii="Times" w:hAnsi="Times" w:cs="Arial"/>
          <w:b/>
          <w:sz w:val="20"/>
          <w:szCs w:val="20"/>
        </w:rPr>
      </w:pPr>
    </w:p>
    <w:p w:rsidR="00F003E2" w:rsidRPr="00F83D5D" w:rsidRDefault="00F003E2" w:rsidP="00835573">
      <w:pPr>
        <w:contextualSpacing/>
        <w:jc w:val="both"/>
        <w:rPr>
          <w:rFonts w:ascii="Times" w:hAnsi="Times" w:cs="Arial"/>
          <w:sz w:val="20"/>
          <w:szCs w:val="20"/>
        </w:rPr>
      </w:pPr>
      <w:r w:rsidRPr="00F83D5D">
        <w:rPr>
          <w:rFonts w:ascii="Times" w:hAnsi="Times" w:cs="Arial"/>
          <w:sz w:val="20"/>
          <w:szCs w:val="20"/>
        </w:rPr>
        <w:t>P1_13</w:t>
      </w:r>
    </w:p>
    <w:p w:rsidR="00FC1CB1" w:rsidRPr="00F83D5D" w:rsidRDefault="00FC1CB1" w:rsidP="00835573">
      <w:pPr>
        <w:contextualSpacing/>
        <w:jc w:val="both"/>
        <w:rPr>
          <w:rFonts w:ascii="Times" w:hAnsi="Times" w:cs="Arial"/>
          <w:b/>
          <w:sz w:val="20"/>
          <w:szCs w:val="20"/>
        </w:rPr>
      </w:pPr>
      <w:r w:rsidRPr="00F83D5D">
        <w:rPr>
          <w:rFonts w:ascii="Times" w:hAnsi="Times" w:cs="Arial"/>
          <w:b/>
          <w:sz w:val="20"/>
          <w:szCs w:val="20"/>
        </w:rPr>
        <w:t>Est-il vrai que les gens sont pauvres parce qu’ils sont exploités par des personnes riches?</w:t>
      </w:r>
    </w:p>
    <w:p w:rsidR="00FC1CB1" w:rsidRPr="00F83D5D" w:rsidRDefault="00FC1CB1" w:rsidP="00835573">
      <w:pPr>
        <w:contextualSpacing/>
        <w:jc w:val="both"/>
        <w:rPr>
          <w:rFonts w:ascii="Times" w:hAnsi="Times" w:cs="Arial"/>
          <w:sz w:val="20"/>
          <w:szCs w:val="20"/>
          <w:lang w:val="en-029"/>
        </w:rPr>
      </w:pPr>
      <w:r w:rsidRPr="00F83D5D">
        <w:rPr>
          <w:rFonts w:ascii="Times" w:hAnsi="Times" w:cs="Arial"/>
          <w:sz w:val="20"/>
          <w:szCs w:val="20"/>
          <w:lang w:val="en-029"/>
        </w:rPr>
        <w:t>Eske se vre moun yo pòv paske gen grannèg kap eksplwate yo?</w:t>
      </w:r>
    </w:p>
    <w:p w:rsidR="00FC1CB1" w:rsidRPr="00F83D5D" w:rsidRDefault="00FC1CB1" w:rsidP="00835573">
      <w:pPr>
        <w:contextualSpacing/>
        <w:jc w:val="both"/>
        <w:rPr>
          <w:rFonts w:ascii="Times" w:hAnsi="Times" w:cs="Arial"/>
          <w:b/>
          <w:sz w:val="20"/>
          <w:szCs w:val="20"/>
          <w:lang w:val="en-US"/>
        </w:rPr>
      </w:pPr>
    </w:p>
    <w:p w:rsidR="00F003E2" w:rsidRPr="00F83D5D" w:rsidRDefault="00F003E2" w:rsidP="00835573">
      <w:pPr>
        <w:contextualSpacing/>
        <w:jc w:val="both"/>
        <w:rPr>
          <w:rFonts w:ascii="Times" w:hAnsi="Times" w:cs="Arial"/>
          <w:sz w:val="20"/>
          <w:szCs w:val="20"/>
        </w:rPr>
      </w:pPr>
      <w:r w:rsidRPr="00F83D5D">
        <w:rPr>
          <w:rFonts w:ascii="Times" w:hAnsi="Times" w:cs="Arial"/>
          <w:sz w:val="20"/>
          <w:szCs w:val="20"/>
        </w:rPr>
        <w:t>P1_14</w:t>
      </w:r>
    </w:p>
    <w:p w:rsidR="00FC1CB1" w:rsidRPr="00F83D5D" w:rsidRDefault="00FC1CB1" w:rsidP="00835573">
      <w:pPr>
        <w:contextualSpacing/>
        <w:jc w:val="both"/>
        <w:rPr>
          <w:rFonts w:ascii="Times" w:hAnsi="Times" w:cs="Arial"/>
          <w:b/>
          <w:sz w:val="20"/>
          <w:szCs w:val="20"/>
        </w:rPr>
      </w:pPr>
      <w:r w:rsidRPr="00F83D5D">
        <w:rPr>
          <w:rFonts w:ascii="Times" w:hAnsi="Times" w:cs="Arial"/>
          <w:b/>
          <w:sz w:val="20"/>
          <w:szCs w:val="20"/>
        </w:rPr>
        <w:t>Est-il vrai que les gens sont pauvres parce que la répartition de terre entre les pauvres et les riches est inégale?</w:t>
      </w:r>
    </w:p>
    <w:p w:rsidR="00FC1CB1" w:rsidRPr="00F83D5D" w:rsidRDefault="00FC1CB1" w:rsidP="00835573">
      <w:pPr>
        <w:contextualSpacing/>
        <w:jc w:val="both"/>
        <w:rPr>
          <w:rFonts w:ascii="Times" w:hAnsi="Times" w:cs="Arial"/>
          <w:sz w:val="20"/>
          <w:szCs w:val="20"/>
          <w:lang w:val="en-029"/>
        </w:rPr>
      </w:pPr>
      <w:r w:rsidRPr="00F83D5D">
        <w:rPr>
          <w:rFonts w:ascii="Times" w:hAnsi="Times" w:cs="Arial"/>
          <w:sz w:val="20"/>
          <w:szCs w:val="20"/>
          <w:lang w:val="en-029"/>
        </w:rPr>
        <w:t>Eske se vre moun yo pòv paske moun ki rich yo gen plis tè pase yo?</w:t>
      </w:r>
    </w:p>
    <w:p w:rsidR="00FC1CB1" w:rsidRPr="00F83D5D" w:rsidRDefault="00FC1CB1" w:rsidP="00835573">
      <w:pPr>
        <w:contextualSpacing/>
        <w:jc w:val="both"/>
        <w:rPr>
          <w:rFonts w:ascii="Times" w:hAnsi="Times" w:cs="Arial"/>
          <w:b/>
          <w:sz w:val="20"/>
          <w:szCs w:val="20"/>
          <w:lang w:val="en-US"/>
        </w:rPr>
      </w:pPr>
    </w:p>
    <w:p w:rsidR="00F003E2" w:rsidRPr="00F83D5D" w:rsidRDefault="00F003E2" w:rsidP="00835573">
      <w:pPr>
        <w:contextualSpacing/>
        <w:jc w:val="both"/>
        <w:outlineLvl w:val="0"/>
        <w:rPr>
          <w:rFonts w:ascii="Times" w:hAnsi="Times" w:cs="Arial"/>
          <w:sz w:val="20"/>
          <w:szCs w:val="20"/>
        </w:rPr>
      </w:pPr>
      <w:r w:rsidRPr="00F83D5D">
        <w:rPr>
          <w:rFonts w:ascii="Times" w:hAnsi="Times" w:cs="Arial"/>
          <w:sz w:val="20"/>
          <w:szCs w:val="20"/>
        </w:rPr>
        <w:t>P1_15</w:t>
      </w:r>
    </w:p>
    <w:p w:rsidR="00FC1CB1" w:rsidRPr="00F83D5D" w:rsidRDefault="00FC1CB1" w:rsidP="00835573">
      <w:pPr>
        <w:contextualSpacing/>
        <w:jc w:val="both"/>
        <w:outlineLvl w:val="0"/>
        <w:rPr>
          <w:rFonts w:ascii="Times" w:hAnsi="Times" w:cs="Arial"/>
          <w:b/>
          <w:sz w:val="20"/>
          <w:szCs w:val="20"/>
        </w:rPr>
      </w:pPr>
      <w:r w:rsidRPr="00F83D5D">
        <w:rPr>
          <w:rFonts w:ascii="Times" w:hAnsi="Times" w:cs="Arial"/>
          <w:b/>
          <w:sz w:val="20"/>
          <w:szCs w:val="20"/>
        </w:rPr>
        <w:t>Est-il vrai que les gens sont pauvres parce qu’ils manquent de chance?</w:t>
      </w:r>
    </w:p>
    <w:p w:rsidR="00FC1CB1" w:rsidRPr="00F83D5D" w:rsidRDefault="00FC1CB1" w:rsidP="00835573">
      <w:pPr>
        <w:contextualSpacing/>
        <w:jc w:val="both"/>
        <w:outlineLvl w:val="0"/>
        <w:rPr>
          <w:rFonts w:ascii="Times" w:hAnsi="Times" w:cs="Arial"/>
          <w:sz w:val="20"/>
          <w:szCs w:val="20"/>
        </w:rPr>
      </w:pPr>
      <w:r w:rsidRPr="00F83D5D">
        <w:rPr>
          <w:rFonts w:ascii="Times" w:hAnsi="Times" w:cs="Arial"/>
          <w:sz w:val="20"/>
          <w:szCs w:val="20"/>
        </w:rPr>
        <w:t>Eske se vre moun yo pòv paske yo manke chans?</w:t>
      </w:r>
    </w:p>
    <w:p w:rsidR="00FC1CB1" w:rsidRPr="00F83D5D" w:rsidRDefault="00FC1CB1" w:rsidP="00835573">
      <w:pPr>
        <w:contextualSpacing/>
        <w:jc w:val="both"/>
        <w:rPr>
          <w:rFonts w:ascii="Times" w:hAnsi="Times" w:cs="Arial"/>
          <w:b/>
          <w:sz w:val="20"/>
          <w:szCs w:val="20"/>
        </w:rPr>
      </w:pPr>
    </w:p>
    <w:p w:rsidR="00F003E2" w:rsidRPr="00F83D5D" w:rsidRDefault="00F003E2" w:rsidP="00835573">
      <w:pPr>
        <w:contextualSpacing/>
        <w:jc w:val="both"/>
        <w:rPr>
          <w:rFonts w:ascii="Times" w:hAnsi="Times" w:cs="Arial"/>
          <w:sz w:val="20"/>
          <w:szCs w:val="20"/>
        </w:rPr>
      </w:pPr>
      <w:r w:rsidRPr="00F83D5D">
        <w:rPr>
          <w:rFonts w:ascii="Times" w:hAnsi="Times" w:cs="Arial"/>
          <w:sz w:val="20"/>
          <w:szCs w:val="20"/>
        </w:rPr>
        <w:t>P1_16 </w:t>
      </w:r>
    </w:p>
    <w:p w:rsidR="00F003E2" w:rsidRPr="00F83D5D" w:rsidRDefault="00FC1CB1" w:rsidP="00835573">
      <w:pPr>
        <w:contextualSpacing/>
        <w:jc w:val="both"/>
        <w:rPr>
          <w:rFonts w:ascii="Times" w:hAnsi="Times" w:cs="Arial"/>
          <w:b/>
          <w:sz w:val="20"/>
          <w:szCs w:val="20"/>
        </w:rPr>
      </w:pPr>
      <w:r w:rsidRPr="00F83D5D">
        <w:rPr>
          <w:rFonts w:ascii="Times" w:hAnsi="Times" w:cs="Arial"/>
          <w:b/>
          <w:sz w:val="20"/>
          <w:szCs w:val="20"/>
        </w:rPr>
        <w:t>Est-il vrai que les gens sont pauvres parce que la société n'aide pas suffisamment les plus vulnérables?</w:t>
      </w:r>
    </w:p>
    <w:p w:rsidR="00FC1CB1" w:rsidRPr="00F83D5D" w:rsidRDefault="00FC1CB1" w:rsidP="00835573">
      <w:pPr>
        <w:contextualSpacing/>
        <w:jc w:val="both"/>
        <w:rPr>
          <w:rFonts w:ascii="Times" w:hAnsi="Times" w:cs="Arial"/>
          <w:b/>
          <w:sz w:val="20"/>
          <w:szCs w:val="20"/>
        </w:rPr>
      </w:pPr>
      <w:r w:rsidRPr="00F83D5D">
        <w:rPr>
          <w:rFonts w:ascii="Times" w:hAnsi="Times" w:cs="Arial"/>
          <w:sz w:val="20"/>
          <w:szCs w:val="20"/>
        </w:rPr>
        <w:lastRenderedPageBreak/>
        <w:t>Eske se vre moun yo pòv paske sosyete nap viv la pa ede moun ki nan bezwen yo ase?</w:t>
      </w:r>
    </w:p>
    <w:p w:rsidR="00FC1CB1" w:rsidRPr="00F83D5D" w:rsidRDefault="00FC1CB1" w:rsidP="00835573">
      <w:pPr>
        <w:contextualSpacing/>
        <w:jc w:val="both"/>
        <w:rPr>
          <w:rFonts w:ascii="Times" w:hAnsi="Times" w:cs="Arial"/>
          <w:b/>
          <w:sz w:val="20"/>
          <w:szCs w:val="20"/>
        </w:rPr>
      </w:pPr>
    </w:p>
    <w:p w:rsidR="003C546B" w:rsidRPr="00F83D5D" w:rsidRDefault="003C546B" w:rsidP="00835573">
      <w:pPr>
        <w:contextualSpacing/>
        <w:jc w:val="both"/>
        <w:outlineLvl w:val="0"/>
        <w:rPr>
          <w:rFonts w:ascii="Times" w:hAnsi="Times" w:cs="Arial"/>
          <w:sz w:val="20"/>
          <w:szCs w:val="20"/>
        </w:rPr>
      </w:pPr>
      <w:r w:rsidRPr="00F83D5D">
        <w:rPr>
          <w:rFonts w:ascii="Times" w:hAnsi="Times" w:cs="Arial"/>
          <w:sz w:val="20"/>
          <w:szCs w:val="20"/>
        </w:rPr>
        <w:t>P1_17</w:t>
      </w:r>
      <w:r w:rsidR="00FC1CB1" w:rsidRPr="00F83D5D">
        <w:rPr>
          <w:rFonts w:ascii="Times" w:hAnsi="Times" w:cs="Arial"/>
          <w:sz w:val="20"/>
          <w:szCs w:val="20"/>
        </w:rPr>
        <w:t xml:space="preserve"> </w:t>
      </w:r>
    </w:p>
    <w:p w:rsidR="003C546B" w:rsidRPr="00F83D5D" w:rsidRDefault="00FC1CB1" w:rsidP="00835573">
      <w:pPr>
        <w:contextualSpacing/>
        <w:jc w:val="both"/>
        <w:outlineLvl w:val="0"/>
        <w:rPr>
          <w:rFonts w:ascii="Times" w:hAnsi="Times" w:cs="Arial"/>
          <w:sz w:val="20"/>
          <w:szCs w:val="20"/>
        </w:rPr>
      </w:pPr>
      <w:r w:rsidRPr="00F83D5D">
        <w:rPr>
          <w:rFonts w:ascii="Times" w:hAnsi="Times" w:cs="Arial"/>
          <w:b/>
          <w:sz w:val="20"/>
          <w:szCs w:val="20"/>
        </w:rPr>
        <w:t>Est-ce que, en général,  le gouvernement tient ses promesses?</w:t>
      </w:r>
    </w:p>
    <w:p w:rsidR="00FC1CB1" w:rsidRPr="00F83D5D" w:rsidRDefault="00FC1CB1" w:rsidP="00835573">
      <w:pPr>
        <w:contextualSpacing/>
        <w:jc w:val="both"/>
        <w:outlineLvl w:val="0"/>
        <w:rPr>
          <w:rFonts w:ascii="Times" w:hAnsi="Times" w:cs="Arial"/>
          <w:b/>
          <w:sz w:val="20"/>
          <w:szCs w:val="20"/>
          <w:lang w:val="en-US"/>
        </w:rPr>
      </w:pPr>
      <w:r w:rsidRPr="00F83D5D">
        <w:rPr>
          <w:rFonts w:ascii="Times" w:hAnsi="Times" w:cs="Arial"/>
          <w:sz w:val="20"/>
          <w:szCs w:val="20"/>
          <w:lang w:val="en-029"/>
        </w:rPr>
        <w:t xml:space="preserve">Anjeneral, èske gouvènman </w:t>
      </w:r>
      <w:proofErr w:type="gramStart"/>
      <w:r w:rsidRPr="00F83D5D">
        <w:rPr>
          <w:rFonts w:ascii="Times" w:hAnsi="Times" w:cs="Arial"/>
          <w:sz w:val="20"/>
          <w:szCs w:val="20"/>
          <w:lang w:val="en-029"/>
        </w:rPr>
        <w:t>an</w:t>
      </w:r>
      <w:proofErr w:type="gramEnd"/>
      <w:r w:rsidRPr="00F83D5D">
        <w:rPr>
          <w:rFonts w:ascii="Times" w:hAnsi="Times" w:cs="Arial"/>
          <w:sz w:val="20"/>
          <w:szCs w:val="20"/>
          <w:lang w:val="en-029"/>
        </w:rPr>
        <w:t xml:space="preserve"> kenbe promès li fè?</w:t>
      </w:r>
    </w:p>
    <w:p w:rsidR="00FC1CB1" w:rsidRPr="00F83D5D" w:rsidRDefault="00FC1CB1" w:rsidP="00835573">
      <w:pPr>
        <w:contextualSpacing/>
        <w:jc w:val="both"/>
        <w:rPr>
          <w:rFonts w:ascii="Times" w:hAnsi="Times" w:cs="Arial"/>
          <w:b/>
          <w:sz w:val="20"/>
          <w:szCs w:val="20"/>
          <w:lang w:val="en-US"/>
        </w:rPr>
      </w:pPr>
    </w:p>
    <w:p w:rsidR="003C546B" w:rsidRPr="00F83D5D" w:rsidRDefault="003C546B" w:rsidP="00835573">
      <w:pPr>
        <w:contextualSpacing/>
        <w:jc w:val="both"/>
        <w:rPr>
          <w:rFonts w:ascii="Times" w:hAnsi="Times" w:cs="Arial"/>
          <w:sz w:val="20"/>
          <w:szCs w:val="20"/>
        </w:rPr>
      </w:pPr>
      <w:r w:rsidRPr="00F83D5D">
        <w:rPr>
          <w:rFonts w:ascii="Times" w:hAnsi="Times" w:cs="Arial"/>
          <w:sz w:val="20"/>
          <w:szCs w:val="20"/>
        </w:rPr>
        <w:t>P1_18</w:t>
      </w:r>
    </w:p>
    <w:p w:rsidR="00FC1CB1" w:rsidRPr="00F83D5D" w:rsidRDefault="00FC1CB1" w:rsidP="00835573">
      <w:pPr>
        <w:contextualSpacing/>
        <w:jc w:val="both"/>
        <w:rPr>
          <w:rFonts w:ascii="Times" w:hAnsi="Times" w:cs="Arial"/>
          <w:b/>
          <w:sz w:val="20"/>
          <w:szCs w:val="20"/>
        </w:rPr>
      </w:pPr>
      <w:r w:rsidRPr="00F83D5D">
        <w:rPr>
          <w:rFonts w:ascii="Times" w:hAnsi="Times" w:cs="Arial"/>
          <w:b/>
          <w:sz w:val="20"/>
          <w:szCs w:val="20"/>
        </w:rPr>
        <w:t>Est-ce que votre opinion sur le gouvernement est plutôt bonne, plutôt mauvaise, ou ni l'un ni l'autre</w:t>
      </w:r>
    </w:p>
    <w:p w:rsidR="00FC1CB1" w:rsidRPr="00F83D5D" w:rsidRDefault="00FC1CB1" w:rsidP="00835573">
      <w:pPr>
        <w:contextualSpacing/>
        <w:jc w:val="both"/>
        <w:rPr>
          <w:rFonts w:ascii="Times" w:hAnsi="Times" w:cs="Arial"/>
          <w:sz w:val="20"/>
          <w:szCs w:val="20"/>
        </w:rPr>
      </w:pPr>
      <w:r w:rsidRPr="00F83D5D">
        <w:rPr>
          <w:rFonts w:ascii="Times" w:hAnsi="Times" w:cs="Arial"/>
          <w:sz w:val="20"/>
          <w:szCs w:val="20"/>
        </w:rPr>
        <w:t>Eske ou panse gouvènman an bon, pa bon, oubyen li pa yonn nan yo?</w:t>
      </w:r>
    </w:p>
    <w:p w:rsidR="003C546B" w:rsidRPr="00F83D5D" w:rsidRDefault="003C546B" w:rsidP="00835573">
      <w:pPr>
        <w:contextualSpacing/>
        <w:jc w:val="both"/>
        <w:rPr>
          <w:rFonts w:ascii="Times" w:hAnsi="Times" w:cs="Arial"/>
          <w:b/>
          <w:sz w:val="20"/>
          <w:szCs w:val="20"/>
        </w:rPr>
      </w:pPr>
    </w:p>
    <w:tbl>
      <w:tblPr>
        <w:tblW w:w="0" w:type="auto"/>
        <w:jc w:val="center"/>
        <w:tblCellMar>
          <w:left w:w="70" w:type="dxa"/>
          <w:right w:w="70" w:type="dxa"/>
        </w:tblCellMar>
        <w:tblLook w:val="0000"/>
      </w:tblPr>
      <w:tblGrid>
        <w:gridCol w:w="1435"/>
        <w:gridCol w:w="1307"/>
      </w:tblGrid>
      <w:tr w:rsidR="00F003E2" w:rsidRPr="00F83D5D">
        <w:trPr>
          <w:trHeight w:val="260"/>
          <w:jc w:val="center"/>
        </w:trPr>
        <w:tc>
          <w:tcPr>
            <w:tcW w:w="0" w:type="auto"/>
            <w:tcBorders>
              <w:top w:val="nil"/>
              <w:left w:val="nil"/>
              <w:bottom w:val="nil"/>
              <w:right w:val="nil"/>
            </w:tcBorders>
            <w:shd w:val="clear" w:color="auto" w:fill="auto"/>
            <w:noWrap/>
            <w:vAlign w:val="center"/>
          </w:tcPr>
          <w:p w:rsidR="00F003E2" w:rsidRPr="00F83D5D" w:rsidRDefault="00F003E2" w:rsidP="00F003E2">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plutôt bonne</w:t>
            </w:r>
          </w:p>
        </w:tc>
        <w:tc>
          <w:tcPr>
            <w:tcW w:w="0" w:type="auto"/>
            <w:tcBorders>
              <w:top w:val="nil"/>
              <w:left w:val="nil"/>
              <w:bottom w:val="nil"/>
              <w:right w:val="nil"/>
            </w:tcBorders>
            <w:shd w:val="clear" w:color="auto" w:fill="auto"/>
            <w:noWrap/>
            <w:vAlign w:val="center"/>
          </w:tcPr>
          <w:p w:rsidR="00F003E2" w:rsidRPr="00F83D5D" w:rsidRDefault="00F003E2" w:rsidP="00F003E2">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Bon</w:t>
            </w:r>
          </w:p>
        </w:tc>
      </w:tr>
      <w:tr w:rsidR="00F003E2" w:rsidRPr="00F83D5D">
        <w:trPr>
          <w:trHeight w:val="260"/>
          <w:jc w:val="center"/>
        </w:trPr>
        <w:tc>
          <w:tcPr>
            <w:tcW w:w="0" w:type="auto"/>
            <w:tcBorders>
              <w:top w:val="nil"/>
              <w:left w:val="nil"/>
              <w:bottom w:val="nil"/>
              <w:right w:val="nil"/>
            </w:tcBorders>
            <w:shd w:val="clear" w:color="auto" w:fill="auto"/>
            <w:noWrap/>
            <w:vAlign w:val="center"/>
          </w:tcPr>
          <w:p w:rsidR="00F003E2" w:rsidRPr="00F83D5D" w:rsidRDefault="00F003E2" w:rsidP="00F003E2">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plutôt mauvaise</w:t>
            </w:r>
          </w:p>
        </w:tc>
        <w:tc>
          <w:tcPr>
            <w:tcW w:w="0" w:type="auto"/>
            <w:tcBorders>
              <w:top w:val="nil"/>
              <w:left w:val="nil"/>
              <w:bottom w:val="nil"/>
              <w:right w:val="nil"/>
            </w:tcBorders>
            <w:shd w:val="clear" w:color="auto" w:fill="auto"/>
            <w:noWrap/>
            <w:vAlign w:val="center"/>
          </w:tcPr>
          <w:p w:rsidR="00F003E2" w:rsidRPr="00F83D5D" w:rsidRDefault="00F003E2" w:rsidP="00F003E2">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Pa bon</w:t>
            </w:r>
          </w:p>
        </w:tc>
      </w:tr>
      <w:tr w:rsidR="00F003E2" w:rsidRPr="00F83D5D">
        <w:trPr>
          <w:trHeight w:val="260"/>
          <w:jc w:val="center"/>
        </w:trPr>
        <w:tc>
          <w:tcPr>
            <w:tcW w:w="0" w:type="auto"/>
            <w:tcBorders>
              <w:top w:val="nil"/>
              <w:left w:val="nil"/>
              <w:bottom w:val="nil"/>
              <w:right w:val="nil"/>
            </w:tcBorders>
            <w:shd w:val="clear" w:color="auto" w:fill="auto"/>
            <w:noWrap/>
            <w:vAlign w:val="center"/>
          </w:tcPr>
          <w:p w:rsidR="00F003E2" w:rsidRPr="00F83D5D" w:rsidRDefault="00F003E2" w:rsidP="00F003E2">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ni l'un, ni l'autre</w:t>
            </w:r>
          </w:p>
        </w:tc>
        <w:tc>
          <w:tcPr>
            <w:tcW w:w="0" w:type="auto"/>
            <w:tcBorders>
              <w:top w:val="nil"/>
              <w:left w:val="nil"/>
              <w:bottom w:val="nil"/>
              <w:right w:val="nil"/>
            </w:tcBorders>
            <w:shd w:val="clear" w:color="auto" w:fill="auto"/>
            <w:noWrap/>
            <w:vAlign w:val="center"/>
          </w:tcPr>
          <w:p w:rsidR="00F003E2" w:rsidRPr="00F83D5D" w:rsidRDefault="00F003E2" w:rsidP="00F003E2">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Ni yonn, ni lot</w:t>
            </w:r>
          </w:p>
        </w:tc>
      </w:tr>
    </w:tbl>
    <w:p w:rsidR="00FC1CB1" w:rsidRPr="00F83D5D" w:rsidRDefault="00FC1CB1" w:rsidP="00835573">
      <w:pPr>
        <w:contextualSpacing/>
        <w:jc w:val="both"/>
        <w:rPr>
          <w:rFonts w:ascii="Times" w:hAnsi="Times" w:cs="Arial"/>
          <w:sz w:val="20"/>
          <w:szCs w:val="20"/>
        </w:rPr>
      </w:pPr>
    </w:p>
    <w:p w:rsidR="00FC1CB1" w:rsidRPr="00F83D5D" w:rsidRDefault="00FC1CB1" w:rsidP="00835573">
      <w:pPr>
        <w:contextualSpacing/>
        <w:jc w:val="both"/>
        <w:rPr>
          <w:rFonts w:ascii="Times" w:hAnsi="Times" w:cs="Arial"/>
          <w:sz w:val="20"/>
          <w:szCs w:val="20"/>
        </w:rPr>
      </w:pPr>
    </w:p>
    <w:p w:rsidR="00FC1CB1" w:rsidRPr="00F83D5D" w:rsidRDefault="007E1114" w:rsidP="007E1114">
      <w:pPr>
        <w:contextualSpacing/>
        <w:jc w:val="right"/>
        <w:outlineLvl w:val="0"/>
        <w:rPr>
          <w:rFonts w:ascii="Times" w:hAnsi="Times" w:cs="Arial"/>
          <w:smallCaps/>
          <w:sz w:val="20"/>
          <w:szCs w:val="20"/>
        </w:rPr>
      </w:pPr>
      <w:r w:rsidRPr="00F83D5D">
        <w:rPr>
          <w:rFonts w:ascii="Times" w:hAnsi="Times" w:cs="Arial"/>
          <w:smallCaps/>
          <w:sz w:val="20"/>
          <w:szCs w:val="20"/>
        </w:rPr>
        <w:t>Partie</w:t>
      </w:r>
      <w:r w:rsidR="00FC1CB1" w:rsidRPr="00F83D5D">
        <w:rPr>
          <w:rFonts w:ascii="Times" w:hAnsi="Times" w:cs="Arial"/>
          <w:smallCaps/>
          <w:sz w:val="20"/>
          <w:szCs w:val="20"/>
        </w:rPr>
        <w:t xml:space="preserve"> 2: </w:t>
      </w:r>
      <w:r w:rsidRPr="00F83D5D">
        <w:rPr>
          <w:rFonts w:ascii="Times" w:hAnsi="Times" w:cs="Arial"/>
          <w:smallCaps/>
          <w:sz w:val="20"/>
          <w:szCs w:val="20"/>
        </w:rPr>
        <w:t>Interventions</w:t>
      </w:r>
    </w:p>
    <w:p w:rsidR="00FC1CB1" w:rsidRPr="00F83D5D" w:rsidRDefault="00FC1CB1" w:rsidP="00835573">
      <w:pPr>
        <w:contextualSpacing/>
        <w:jc w:val="both"/>
        <w:rPr>
          <w:rFonts w:ascii="Times" w:hAnsi="Times" w:cs="Arial"/>
          <w:sz w:val="20"/>
          <w:szCs w:val="20"/>
        </w:rPr>
      </w:pPr>
    </w:p>
    <w:p w:rsidR="00FC1CB1" w:rsidRPr="00F83D5D" w:rsidRDefault="00FC1CB1" w:rsidP="00835573">
      <w:pPr>
        <w:contextualSpacing/>
        <w:jc w:val="both"/>
        <w:rPr>
          <w:rFonts w:ascii="Times" w:hAnsi="Times" w:cs="Arial"/>
          <w:sz w:val="20"/>
          <w:szCs w:val="20"/>
        </w:rPr>
      </w:pPr>
      <w:r w:rsidRPr="00F83D5D">
        <w:rPr>
          <w:rFonts w:ascii="Times" w:hAnsi="Times" w:cs="Arial"/>
          <w:sz w:val="20"/>
          <w:szCs w:val="20"/>
        </w:rPr>
        <w:t xml:space="preserve">Les prochaines questions concerne les </w:t>
      </w:r>
      <w:r w:rsidRPr="00F83D5D">
        <w:rPr>
          <w:rFonts w:ascii="Times" w:hAnsi="Times" w:cs="Arial"/>
          <w:b/>
          <w:sz w:val="20"/>
          <w:szCs w:val="20"/>
          <w:u w:val="single"/>
        </w:rPr>
        <w:t>interventions dont ont pu bénéficier les producteurs au cours des deux dernières années</w:t>
      </w:r>
      <w:r w:rsidRPr="00F83D5D">
        <w:rPr>
          <w:rFonts w:ascii="Times" w:hAnsi="Times" w:cs="Arial"/>
          <w:sz w:val="20"/>
          <w:szCs w:val="20"/>
        </w:rPr>
        <w:t xml:space="preserve">. </w:t>
      </w:r>
    </w:p>
    <w:p w:rsidR="00FC1CB1" w:rsidRPr="00F83D5D" w:rsidRDefault="00FC1CB1" w:rsidP="00835573">
      <w:pPr>
        <w:contextualSpacing/>
        <w:jc w:val="both"/>
        <w:rPr>
          <w:rFonts w:ascii="Times" w:hAnsi="Times" w:cs="Arial"/>
          <w:sz w:val="20"/>
          <w:szCs w:val="20"/>
        </w:rPr>
      </w:pPr>
    </w:p>
    <w:p w:rsidR="00FC1CB1" w:rsidRPr="00F83D5D" w:rsidRDefault="00FC1CB1" w:rsidP="00835573">
      <w:pPr>
        <w:contextualSpacing/>
        <w:jc w:val="both"/>
        <w:rPr>
          <w:rFonts w:ascii="Times" w:hAnsi="Times" w:cs="Arial"/>
          <w:sz w:val="20"/>
          <w:szCs w:val="20"/>
        </w:rPr>
      </w:pPr>
      <w:r w:rsidRPr="00F83D5D">
        <w:rPr>
          <w:rFonts w:ascii="Times" w:hAnsi="Times" w:cs="Arial"/>
          <w:sz w:val="20"/>
          <w:szCs w:val="20"/>
        </w:rPr>
        <w:t>On cherche à capter ici le degré de confiance que le producteur accorde à différentes institutions pour conduire, de façon efficace et bénéfique, des interventions pouvant affecter leurs conditions de vie. Ces institutions sont : a) le ministère de l’agriculture incluant l’unité centrale, la DDA et les BAC locaux ; b) le gouvernement au pouvoir; c) les représentants/élus locaux (notamments les ASECs et CASECs); d) les ONGs et organisations internationales, et e) des institutions privées.</w:t>
      </w:r>
    </w:p>
    <w:p w:rsidR="00FC1CB1" w:rsidRPr="00F83D5D" w:rsidRDefault="00FC1CB1" w:rsidP="00835573">
      <w:pPr>
        <w:contextualSpacing/>
        <w:jc w:val="both"/>
        <w:rPr>
          <w:rFonts w:ascii="Times" w:hAnsi="Times" w:cs="Arial"/>
          <w:sz w:val="20"/>
          <w:szCs w:val="20"/>
        </w:rPr>
      </w:pPr>
    </w:p>
    <w:p w:rsidR="00FC1CB1" w:rsidRPr="00F83D5D" w:rsidRDefault="00FC1CB1" w:rsidP="00835573">
      <w:pPr>
        <w:contextualSpacing/>
        <w:jc w:val="both"/>
        <w:rPr>
          <w:rFonts w:ascii="Times" w:hAnsi="Times" w:cs="Arial"/>
          <w:sz w:val="20"/>
          <w:szCs w:val="20"/>
        </w:rPr>
      </w:pPr>
      <w:r w:rsidRPr="00F83D5D">
        <w:rPr>
          <w:rFonts w:ascii="Times" w:hAnsi="Times" w:cs="Arial"/>
          <w:sz w:val="20"/>
          <w:szCs w:val="20"/>
        </w:rPr>
        <w:t>Avant de demander cela, nous cherchons à savoir si le répondant lui-même sait quelle institution est responsable de quel programme. Il est très important de ne suggérer aucune réponse. En particulier, l’enquêteur ne doit pas attribuer lui-même certains programmes à certaines institutions.  Donc si le répondant dit que le ministère de l’agriculture n’a pas conduit de programmes, l’enquêteur ne doit pas le corriger en demandant si le PTTA n’est pas conduit par le ministère.</w:t>
      </w:r>
    </w:p>
    <w:p w:rsidR="00FC1CB1" w:rsidRPr="00F83D5D" w:rsidRDefault="00FC1CB1" w:rsidP="00835573">
      <w:pPr>
        <w:contextualSpacing/>
        <w:jc w:val="both"/>
        <w:rPr>
          <w:rFonts w:ascii="Times" w:hAnsi="Times" w:cs="Arial"/>
          <w:sz w:val="20"/>
          <w:szCs w:val="20"/>
        </w:rPr>
      </w:pPr>
    </w:p>
    <w:p w:rsidR="00FC1CB1" w:rsidRPr="00F83D5D" w:rsidRDefault="00FC1CB1" w:rsidP="00835573">
      <w:pPr>
        <w:contextualSpacing/>
        <w:jc w:val="both"/>
        <w:rPr>
          <w:rFonts w:ascii="Times" w:hAnsi="Times" w:cs="Arial"/>
          <w:sz w:val="20"/>
          <w:szCs w:val="20"/>
        </w:rPr>
      </w:pPr>
      <w:r w:rsidRPr="00F83D5D">
        <w:rPr>
          <w:rFonts w:ascii="Times" w:hAnsi="Times" w:cs="Arial"/>
          <w:sz w:val="20"/>
          <w:szCs w:val="20"/>
        </w:rPr>
        <w:t>Certaines interventions peuvent être conduites par plusieurs institutions. Dans ce cas, l’intervention devra être mentionnée une seule fois et associée à l’organisation qui, selon le répondant, en a la responsabilité et le gère. Par exemple une intervention peut être gérée par le Ministère de l’agriculture et mise en œuvre avec les représentants locaux; on informera alors le programme parmi ceux conduits par le Ministère de l’agriculture mais pas parmi ceux conduits par les représentants locaux. De même, un programme tel que le PTTA géré par le Ministère de l’agriculture et financé par une organisation internationale (la Banque InterAméricaine) devrait être attribué au Ministère de l’agriculture. De plus, les programmes conduits par le gouvernement au pouvoir exclueront ceux déjà attribués au Ministère de l’agriculture et seront seulement ceux conduits par d’autres ministères ou agences du gouvernement. Ainsi la question demandant les interventions dans la zone comprend la mention « A part ceux déjà mentionnés ».</w:t>
      </w:r>
    </w:p>
    <w:p w:rsidR="00FC1CB1" w:rsidRPr="00F83D5D" w:rsidRDefault="00FC1CB1" w:rsidP="00835573">
      <w:pPr>
        <w:contextualSpacing/>
        <w:jc w:val="both"/>
        <w:rPr>
          <w:rFonts w:ascii="Times" w:hAnsi="Times" w:cs="Arial"/>
          <w:sz w:val="20"/>
          <w:szCs w:val="20"/>
        </w:rPr>
      </w:pPr>
    </w:p>
    <w:p w:rsidR="007E1114" w:rsidRPr="00F83D5D" w:rsidRDefault="00FC1CB1" w:rsidP="00835573">
      <w:pPr>
        <w:contextualSpacing/>
        <w:jc w:val="both"/>
        <w:rPr>
          <w:rFonts w:ascii="Times" w:hAnsi="Times" w:cs="Arial"/>
          <w:sz w:val="20"/>
          <w:szCs w:val="20"/>
        </w:rPr>
      </w:pPr>
      <w:r w:rsidRPr="00F83D5D">
        <w:rPr>
          <w:rFonts w:ascii="Times" w:hAnsi="Times" w:cs="Arial"/>
          <w:sz w:val="20"/>
          <w:szCs w:val="20"/>
        </w:rPr>
        <w:t>Nous présentons ici les questions concernant les interventions du ministère de l’agriculture. Ces questions sont ensuite répétées pour les interventions des autres institutions.</w:t>
      </w:r>
    </w:p>
    <w:p w:rsidR="007E1114" w:rsidRPr="00F83D5D" w:rsidRDefault="007E1114" w:rsidP="00835573">
      <w:pPr>
        <w:contextualSpacing/>
        <w:jc w:val="both"/>
        <w:rPr>
          <w:rFonts w:ascii="Times" w:hAnsi="Times" w:cs="Arial"/>
          <w:sz w:val="20"/>
          <w:szCs w:val="20"/>
        </w:rPr>
      </w:pPr>
    </w:p>
    <w:p w:rsidR="007E1114" w:rsidRPr="00F83D5D" w:rsidRDefault="007E1114" w:rsidP="007E1114">
      <w:pPr>
        <w:contextualSpacing/>
        <w:jc w:val="both"/>
        <w:rPr>
          <w:rFonts w:ascii="Times" w:hAnsi="Times" w:cs="Arial"/>
          <w:b/>
          <w:sz w:val="20"/>
          <w:szCs w:val="20"/>
        </w:rPr>
      </w:pPr>
      <w:r w:rsidRPr="00F83D5D">
        <w:rPr>
          <w:rFonts w:ascii="Times" w:hAnsi="Times" w:cs="Arial"/>
          <w:b/>
          <w:sz w:val="20"/>
          <w:szCs w:val="20"/>
        </w:rPr>
        <w:t>"Maintenant je voudrais vous poser quelques questions concernant votre expérience avec les programmes qui ont été faits dans la région et ont pu changer vos conditions de vie. Kounye a, mwen ta renmen poze ou kèk kesyon sou eksperyans ou fè avèk pwogram/pwojè ki te fèt nan zòn ou ki te kapab chanje lavi nou."</w:t>
      </w:r>
    </w:p>
    <w:p w:rsidR="00FC1CB1" w:rsidRPr="00F83D5D" w:rsidRDefault="00FC1CB1" w:rsidP="00835573">
      <w:pPr>
        <w:contextualSpacing/>
        <w:jc w:val="both"/>
        <w:rPr>
          <w:rFonts w:ascii="Times" w:hAnsi="Times" w:cs="Arial"/>
          <w:sz w:val="20"/>
          <w:szCs w:val="20"/>
        </w:rPr>
      </w:pPr>
    </w:p>
    <w:p w:rsidR="007E1114" w:rsidRPr="00F83D5D" w:rsidRDefault="007E1114" w:rsidP="00835573">
      <w:pPr>
        <w:contextualSpacing/>
        <w:jc w:val="both"/>
        <w:rPr>
          <w:rFonts w:ascii="Times" w:hAnsi="Times" w:cs="Arial"/>
          <w:sz w:val="20"/>
          <w:szCs w:val="20"/>
        </w:rPr>
      </w:pPr>
      <w:r w:rsidRPr="00F83D5D">
        <w:rPr>
          <w:rFonts w:ascii="Times" w:hAnsi="Times" w:cs="Arial"/>
          <w:sz w:val="20"/>
          <w:szCs w:val="20"/>
        </w:rPr>
        <w:t>P2_1</w:t>
      </w:r>
    </w:p>
    <w:p w:rsidR="00FC1CB1" w:rsidRPr="00F83D5D" w:rsidRDefault="00FC1CB1" w:rsidP="00835573">
      <w:pPr>
        <w:contextualSpacing/>
        <w:jc w:val="both"/>
        <w:rPr>
          <w:rFonts w:ascii="Times" w:hAnsi="Times" w:cs="Arial"/>
          <w:b/>
          <w:sz w:val="20"/>
          <w:szCs w:val="20"/>
        </w:rPr>
      </w:pPr>
      <w:r w:rsidRPr="00F83D5D">
        <w:rPr>
          <w:rFonts w:ascii="Times" w:hAnsi="Times" w:cs="Arial"/>
          <w:b/>
          <w:sz w:val="20"/>
          <w:szCs w:val="20"/>
        </w:rPr>
        <w:t>Est-ce que le ministère d'agriculture a conduit des programmes ou interventions dans la zone pendant les 2 dernières années?</w:t>
      </w:r>
    </w:p>
    <w:p w:rsidR="00FC1CB1" w:rsidRPr="00F83D5D" w:rsidRDefault="00FC1CB1" w:rsidP="00835573">
      <w:pPr>
        <w:contextualSpacing/>
        <w:jc w:val="both"/>
        <w:rPr>
          <w:rFonts w:ascii="Times" w:hAnsi="Times" w:cs="Arial"/>
          <w:sz w:val="20"/>
          <w:szCs w:val="20"/>
        </w:rPr>
      </w:pPr>
      <w:r w:rsidRPr="00F83D5D">
        <w:rPr>
          <w:rFonts w:ascii="Times" w:hAnsi="Times" w:cs="Arial"/>
          <w:sz w:val="20"/>
          <w:szCs w:val="20"/>
        </w:rPr>
        <w:t>Eske ministè agrikilti te gen pwojè oubyen te vin nan zòn nan pandan 2 ane ki sot pase yo?</w:t>
      </w:r>
    </w:p>
    <w:p w:rsidR="00FC1CB1" w:rsidRPr="00F83D5D" w:rsidRDefault="00FC1CB1" w:rsidP="00835573">
      <w:pPr>
        <w:contextualSpacing/>
        <w:jc w:val="both"/>
        <w:rPr>
          <w:rFonts w:ascii="Times" w:hAnsi="Times" w:cs="Arial"/>
          <w:b/>
          <w:sz w:val="20"/>
          <w:szCs w:val="20"/>
        </w:rPr>
      </w:pPr>
    </w:p>
    <w:p w:rsidR="007E1114" w:rsidRPr="00F83D5D" w:rsidRDefault="007E1114" w:rsidP="00835573">
      <w:pPr>
        <w:contextualSpacing/>
        <w:jc w:val="both"/>
        <w:outlineLvl w:val="0"/>
        <w:rPr>
          <w:rFonts w:ascii="Times" w:hAnsi="Times" w:cs="Arial"/>
          <w:sz w:val="20"/>
          <w:szCs w:val="20"/>
        </w:rPr>
      </w:pPr>
      <w:r w:rsidRPr="00F83D5D">
        <w:rPr>
          <w:rFonts w:ascii="Times" w:hAnsi="Times" w:cs="Arial"/>
          <w:sz w:val="20"/>
          <w:szCs w:val="20"/>
        </w:rPr>
        <w:t>P2_2 </w:t>
      </w:r>
    </w:p>
    <w:p w:rsidR="00FC1CB1" w:rsidRPr="00F83D5D" w:rsidRDefault="00FC1CB1" w:rsidP="00835573">
      <w:pPr>
        <w:contextualSpacing/>
        <w:jc w:val="both"/>
        <w:outlineLvl w:val="0"/>
        <w:rPr>
          <w:rFonts w:ascii="Times" w:hAnsi="Times" w:cs="Arial"/>
          <w:sz w:val="20"/>
          <w:szCs w:val="20"/>
        </w:rPr>
      </w:pPr>
      <w:r w:rsidRPr="00F83D5D">
        <w:rPr>
          <w:rFonts w:ascii="Times" w:hAnsi="Times" w:cs="Arial"/>
          <w:b/>
          <w:sz w:val="20"/>
          <w:szCs w:val="20"/>
        </w:rPr>
        <w:t>Quels types d'interventions ou programmes?</w:t>
      </w:r>
    </w:p>
    <w:p w:rsidR="00FC1CB1" w:rsidRPr="00F83D5D" w:rsidRDefault="00FC1CB1" w:rsidP="00835573">
      <w:pPr>
        <w:contextualSpacing/>
        <w:jc w:val="both"/>
        <w:outlineLvl w:val="0"/>
        <w:rPr>
          <w:rFonts w:ascii="Times" w:hAnsi="Times" w:cs="Arial"/>
          <w:sz w:val="20"/>
          <w:szCs w:val="20"/>
        </w:rPr>
      </w:pPr>
      <w:r w:rsidRPr="00F83D5D">
        <w:rPr>
          <w:rFonts w:ascii="Times" w:hAnsi="Times" w:cs="Arial"/>
          <w:sz w:val="20"/>
          <w:szCs w:val="20"/>
        </w:rPr>
        <w:t xml:space="preserve">Pou kisa li te vini, oubyen ki pwojè li te genyen? </w:t>
      </w:r>
    </w:p>
    <w:p w:rsidR="007E1114" w:rsidRPr="00F83D5D" w:rsidRDefault="007E1114" w:rsidP="00835573">
      <w:pPr>
        <w:contextualSpacing/>
        <w:jc w:val="both"/>
        <w:rPr>
          <w:rFonts w:ascii="Times" w:hAnsi="Times" w:cs="Arial"/>
          <w:sz w:val="20"/>
          <w:szCs w:val="20"/>
        </w:rPr>
      </w:pPr>
    </w:p>
    <w:tbl>
      <w:tblPr>
        <w:tblW w:w="0" w:type="auto"/>
        <w:jc w:val="center"/>
        <w:tblCellMar>
          <w:left w:w="70" w:type="dxa"/>
          <w:right w:w="70" w:type="dxa"/>
        </w:tblCellMar>
        <w:tblLook w:val="0000"/>
      </w:tblPr>
      <w:tblGrid>
        <w:gridCol w:w="3686"/>
        <w:gridCol w:w="3969"/>
      </w:tblGrid>
      <w:tr w:rsidR="000852B5" w:rsidRPr="00F83D5D">
        <w:trPr>
          <w:trHeight w:val="260"/>
          <w:jc w:val="center"/>
        </w:trPr>
        <w:tc>
          <w:tcPr>
            <w:tcW w:w="3686" w:type="dxa"/>
            <w:tcBorders>
              <w:top w:val="nil"/>
              <w:left w:val="nil"/>
              <w:bottom w:val="nil"/>
              <w:right w:val="nil"/>
            </w:tcBorders>
            <w:shd w:val="clear" w:color="auto" w:fill="auto"/>
            <w:noWrap/>
            <w:vAlign w:val="center"/>
          </w:tcPr>
          <w:p w:rsidR="000852B5" w:rsidRPr="00F83D5D" w:rsidRDefault="000852B5" w:rsidP="000852B5">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Entretien des infrastructures d’irrigation</w:t>
            </w:r>
          </w:p>
        </w:tc>
        <w:tc>
          <w:tcPr>
            <w:tcW w:w="3969" w:type="dxa"/>
            <w:tcBorders>
              <w:top w:val="nil"/>
              <w:left w:val="nil"/>
              <w:bottom w:val="nil"/>
              <w:right w:val="nil"/>
            </w:tcBorders>
            <w:shd w:val="clear" w:color="auto" w:fill="auto"/>
            <w:noWrap/>
            <w:vAlign w:val="center"/>
          </w:tcPr>
          <w:p w:rsidR="000852B5" w:rsidRPr="00F83D5D" w:rsidRDefault="000852B5" w:rsidP="000852B5">
            <w:pPr>
              <w:rPr>
                <w:rFonts w:ascii="Times" w:eastAsiaTheme="minorHAnsi" w:hAnsi="Times" w:cstheme="minorBidi"/>
                <w:sz w:val="20"/>
                <w:szCs w:val="20"/>
              </w:rPr>
            </w:pPr>
            <w:r w:rsidRPr="00F83D5D">
              <w:rPr>
                <w:rFonts w:ascii="Times" w:eastAsiaTheme="minorHAnsi" w:hAnsi="Times" w:cstheme="minorBidi"/>
                <w:sz w:val="20"/>
                <w:szCs w:val="20"/>
              </w:rPr>
              <w:t>Pou ranje kanal arozaj yo</w:t>
            </w:r>
          </w:p>
        </w:tc>
      </w:tr>
      <w:tr w:rsidR="000852B5" w:rsidRPr="00F83D5D">
        <w:trPr>
          <w:trHeight w:val="260"/>
          <w:jc w:val="center"/>
        </w:trPr>
        <w:tc>
          <w:tcPr>
            <w:tcW w:w="3686" w:type="dxa"/>
            <w:tcBorders>
              <w:top w:val="nil"/>
              <w:left w:val="nil"/>
              <w:bottom w:val="nil"/>
              <w:right w:val="nil"/>
            </w:tcBorders>
            <w:shd w:val="clear" w:color="auto" w:fill="auto"/>
            <w:noWrap/>
            <w:vAlign w:val="center"/>
          </w:tcPr>
          <w:p w:rsidR="000852B5" w:rsidRPr="00F83D5D" w:rsidRDefault="000852B5" w:rsidP="000852B5">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Entretien/construction des routes</w:t>
            </w:r>
          </w:p>
        </w:tc>
        <w:tc>
          <w:tcPr>
            <w:tcW w:w="3969" w:type="dxa"/>
            <w:tcBorders>
              <w:top w:val="nil"/>
              <w:left w:val="nil"/>
              <w:bottom w:val="nil"/>
              <w:right w:val="nil"/>
            </w:tcBorders>
            <w:shd w:val="clear" w:color="auto" w:fill="auto"/>
            <w:noWrap/>
            <w:vAlign w:val="center"/>
          </w:tcPr>
          <w:p w:rsidR="000852B5" w:rsidRPr="00F83D5D" w:rsidRDefault="000852B5" w:rsidP="000852B5">
            <w:pPr>
              <w:rPr>
                <w:rFonts w:ascii="Times" w:eastAsiaTheme="minorHAnsi" w:hAnsi="Times" w:cstheme="minorBidi"/>
                <w:sz w:val="20"/>
                <w:szCs w:val="20"/>
              </w:rPr>
            </w:pPr>
            <w:r w:rsidRPr="00F83D5D">
              <w:rPr>
                <w:rFonts w:ascii="Times" w:eastAsiaTheme="minorHAnsi" w:hAnsi="Times" w:cstheme="minorBidi"/>
                <w:sz w:val="20"/>
                <w:szCs w:val="20"/>
              </w:rPr>
              <w:t>Pou ranje ak konstwi rout</w:t>
            </w:r>
          </w:p>
        </w:tc>
      </w:tr>
      <w:tr w:rsidR="000852B5" w:rsidRPr="00F83D5D">
        <w:trPr>
          <w:trHeight w:val="260"/>
          <w:jc w:val="center"/>
        </w:trPr>
        <w:tc>
          <w:tcPr>
            <w:tcW w:w="3686" w:type="dxa"/>
            <w:tcBorders>
              <w:top w:val="nil"/>
              <w:left w:val="nil"/>
              <w:bottom w:val="nil"/>
              <w:right w:val="nil"/>
            </w:tcBorders>
            <w:shd w:val="clear" w:color="auto" w:fill="auto"/>
            <w:noWrap/>
            <w:vAlign w:val="center"/>
          </w:tcPr>
          <w:p w:rsidR="000852B5" w:rsidRPr="00F83D5D" w:rsidRDefault="000852B5" w:rsidP="000852B5">
            <w:pPr>
              <w:rPr>
                <w:rFonts w:ascii="Times" w:eastAsiaTheme="minorHAnsi" w:hAnsi="Times" w:cstheme="minorBidi"/>
                <w:sz w:val="20"/>
                <w:szCs w:val="20"/>
              </w:rPr>
            </w:pPr>
            <w:r w:rsidRPr="00F83D5D">
              <w:rPr>
                <w:rFonts w:ascii="Times" w:eastAsiaTheme="minorHAnsi" w:hAnsi="Times" w:cstheme="minorBidi"/>
                <w:sz w:val="20"/>
                <w:szCs w:val="20"/>
              </w:rPr>
              <w:t>Acces aux semences, engrais ou pesticidies/conseil agricole</w:t>
            </w:r>
          </w:p>
        </w:tc>
        <w:tc>
          <w:tcPr>
            <w:tcW w:w="3969" w:type="dxa"/>
            <w:tcBorders>
              <w:top w:val="nil"/>
              <w:left w:val="nil"/>
              <w:bottom w:val="nil"/>
              <w:right w:val="nil"/>
            </w:tcBorders>
            <w:shd w:val="clear" w:color="auto" w:fill="auto"/>
            <w:noWrap/>
            <w:vAlign w:val="center"/>
          </w:tcPr>
          <w:p w:rsidR="000852B5" w:rsidRPr="00F83D5D" w:rsidRDefault="000852B5" w:rsidP="000852B5">
            <w:pPr>
              <w:rPr>
                <w:rFonts w:ascii="Times" w:eastAsiaTheme="minorHAnsi" w:hAnsi="Times" w:cstheme="minorBidi"/>
                <w:sz w:val="20"/>
                <w:szCs w:val="20"/>
              </w:rPr>
            </w:pPr>
            <w:r w:rsidRPr="00F83D5D">
              <w:rPr>
                <w:rFonts w:ascii="Times" w:eastAsiaTheme="minorHAnsi" w:hAnsi="Times" w:cstheme="minorBidi"/>
                <w:sz w:val="20"/>
                <w:szCs w:val="20"/>
              </w:rPr>
              <w:t xml:space="preserve">Pou ede moun yo jwenn semans (plan), angre, pestisid (pwazon, pwodui)/ pou ba yo konsey sou agrikiliti </w:t>
            </w:r>
          </w:p>
        </w:tc>
      </w:tr>
      <w:tr w:rsidR="000852B5" w:rsidRPr="00F83D5D">
        <w:trPr>
          <w:trHeight w:val="260"/>
          <w:jc w:val="center"/>
        </w:trPr>
        <w:tc>
          <w:tcPr>
            <w:tcW w:w="3686" w:type="dxa"/>
            <w:tcBorders>
              <w:top w:val="nil"/>
              <w:left w:val="nil"/>
              <w:bottom w:val="nil"/>
              <w:right w:val="nil"/>
            </w:tcBorders>
            <w:shd w:val="clear" w:color="auto" w:fill="auto"/>
            <w:noWrap/>
            <w:vAlign w:val="center"/>
          </w:tcPr>
          <w:p w:rsidR="000852B5" w:rsidRPr="00F83D5D" w:rsidRDefault="000852B5" w:rsidP="000852B5">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lastRenderedPageBreak/>
              <w:t>Autre</w:t>
            </w:r>
          </w:p>
        </w:tc>
        <w:tc>
          <w:tcPr>
            <w:tcW w:w="3969" w:type="dxa"/>
            <w:tcBorders>
              <w:top w:val="nil"/>
              <w:left w:val="nil"/>
              <w:bottom w:val="nil"/>
              <w:right w:val="nil"/>
            </w:tcBorders>
            <w:shd w:val="clear" w:color="auto" w:fill="auto"/>
            <w:noWrap/>
            <w:vAlign w:val="center"/>
          </w:tcPr>
          <w:p w:rsidR="000852B5" w:rsidRPr="00F83D5D" w:rsidRDefault="000852B5" w:rsidP="000852B5">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Lot</w:t>
            </w:r>
          </w:p>
        </w:tc>
      </w:tr>
    </w:tbl>
    <w:p w:rsidR="00FC1CB1" w:rsidRPr="00F83D5D" w:rsidRDefault="00FC1CB1" w:rsidP="00835573">
      <w:pPr>
        <w:contextualSpacing/>
        <w:jc w:val="both"/>
        <w:rPr>
          <w:rFonts w:ascii="Times" w:hAnsi="Times" w:cs="Arial"/>
          <w:b/>
          <w:sz w:val="20"/>
          <w:szCs w:val="20"/>
        </w:rPr>
      </w:pPr>
    </w:p>
    <w:p w:rsidR="007E1114" w:rsidRPr="00F83D5D" w:rsidRDefault="007E1114" w:rsidP="00835573">
      <w:pPr>
        <w:contextualSpacing/>
        <w:jc w:val="both"/>
        <w:outlineLvl w:val="0"/>
        <w:rPr>
          <w:rFonts w:ascii="Times" w:hAnsi="Times" w:cs="Arial"/>
          <w:sz w:val="20"/>
          <w:szCs w:val="20"/>
        </w:rPr>
      </w:pPr>
      <w:r w:rsidRPr="00F83D5D">
        <w:rPr>
          <w:rFonts w:ascii="Times" w:hAnsi="Times" w:cs="Arial"/>
          <w:sz w:val="20"/>
          <w:szCs w:val="20"/>
        </w:rPr>
        <w:t>P2_3</w:t>
      </w:r>
    </w:p>
    <w:p w:rsidR="007E1114" w:rsidRPr="00F83D5D" w:rsidRDefault="00FC1CB1" w:rsidP="00835573">
      <w:pPr>
        <w:contextualSpacing/>
        <w:jc w:val="both"/>
        <w:outlineLvl w:val="0"/>
        <w:rPr>
          <w:rFonts w:ascii="Times" w:hAnsi="Times" w:cs="Arial"/>
          <w:b/>
          <w:sz w:val="20"/>
          <w:szCs w:val="20"/>
        </w:rPr>
      </w:pPr>
      <w:r w:rsidRPr="00F83D5D">
        <w:rPr>
          <w:rFonts w:ascii="Times" w:hAnsi="Times" w:cs="Arial"/>
          <w:b/>
          <w:sz w:val="20"/>
          <w:szCs w:val="20"/>
        </w:rPr>
        <w:t>Spécifier</w:t>
      </w:r>
    </w:p>
    <w:p w:rsidR="00FC1CB1" w:rsidRPr="00F83D5D" w:rsidRDefault="00FC1CB1" w:rsidP="00835573">
      <w:pPr>
        <w:contextualSpacing/>
        <w:jc w:val="both"/>
        <w:outlineLvl w:val="0"/>
        <w:rPr>
          <w:rFonts w:ascii="Times" w:hAnsi="Times" w:cs="Arial"/>
          <w:sz w:val="20"/>
          <w:szCs w:val="20"/>
          <w:lang w:val="en-US"/>
        </w:rPr>
      </w:pPr>
      <w:r w:rsidRPr="00F83D5D">
        <w:rPr>
          <w:rFonts w:ascii="Times" w:hAnsi="Times" w:cs="Arial"/>
          <w:sz w:val="20"/>
          <w:szCs w:val="20"/>
          <w:lang w:val="en-US"/>
        </w:rPr>
        <w:t>Si gen lòt. Mete yo tou</w:t>
      </w:r>
    </w:p>
    <w:p w:rsidR="00FC1CB1" w:rsidRPr="00F83D5D" w:rsidRDefault="00FC1CB1" w:rsidP="00835573">
      <w:pPr>
        <w:contextualSpacing/>
        <w:jc w:val="both"/>
        <w:rPr>
          <w:rFonts w:ascii="Times" w:hAnsi="Times" w:cs="Arial"/>
          <w:b/>
          <w:sz w:val="20"/>
          <w:szCs w:val="20"/>
          <w:lang w:val="en-US"/>
        </w:rPr>
      </w:pPr>
    </w:p>
    <w:p w:rsidR="00FC1CB1" w:rsidRPr="00F83D5D" w:rsidRDefault="00FC1CB1" w:rsidP="007E1114">
      <w:pPr>
        <w:pBdr>
          <w:top w:val="single" w:sz="4" w:space="1" w:color="auto"/>
          <w:left w:val="single" w:sz="4" w:space="4" w:color="auto"/>
          <w:bottom w:val="single" w:sz="4" w:space="1" w:color="auto"/>
          <w:right w:val="single" w:sz="4" w:space="4" w:color="auto"/>
        </w:pBdr>
        <w:contextualSpacing/>
        <w:jc w:val="both"/>
        <w:rPr>
          <w:rFonts w:ascii="Times" w:hAnsi="Times" w:cs="Arial"/>
          <w:b/>
          <w:sz w:val="20"/>
          <w:szCs w:val="20"/>
        </w:rPr>
      </w:pPr>
      <w:r w:rsidRPr="00F83D5D">
        <w:rPr>
          <w:rFonts w:ascii="Times" w:hAnsi="Times" w:cs="Arial"/>
          <w:sz w:val="20"/>
          <w:szCs w:val="20"/>
        </w:rPr>
        <w:t>Nous incluons dans « autres » seulement des programmes que les r</w:t>
      </w:r>
      <w:r w:rsidR="00B8123A">
        <w:rPr>
          <w:rFonts w:ascii="Times" w:hAnsi="Times" w:cs="Arial"/>
          <w:sz w:val="20"/>
          <w:szCs w:val="20"/>
        </w:rPr>
        <w:t>é</w:t>
      </w:r>
      <w:r w:rsidRPr="00F83D5D">
        <w:rPr>
          <w:rFonts w:ascii="Times" w:hAnsi="Times" w:cs="Arial"/>
          <w:sz w:val="20"/>
          <w:szCs w:val="20"/>
        </w:rPr>
        <w:t xml:space="preserve">pondants mentionnent spontanément. </w:t>
      </w:r>
      <w:r w:rsidRPr="00F83D5D">
        <w:rPr>
          <w:rFonts w:ascii="Times" w:hAnsi="Times" w:cs="Arial"/>
          <w:b/>
          <w:sz w:val="20"/>
          <w:szCs w:val="20"/>
        </w:rPr>
        <w:t>Il ne faut pas donner d’exemples</w:t>
      </w:r>
      <w:r w:rsidRPr="00F83D5D">
        <w:rPr>
          <w:rFonts w:ascii="Times" w:hAnsi="Times" w:cs="Arial"/>
          <w:sz w:val="20"/>
          <w:szCs w:val="20"/>
        </w:rPr>
        <w:t>.</w:t>
      </w:r>
    </w:p>
    <w:p w:rsidR="00FC1CB1" w:rsidRPr="00F83D5D" w:rsidRDefault="00FC1CB1" w:rsidP="00835573">
      <w:pPr>
        <w:contextualSpacing/>
        <w:jc w:val="both"/>
        <w:rPr>
          <w:rFonts w:ascii="Times" w:hAnsi="Times" w:cs="Arial"/>
          <w:b/>
          <w:sz w:val="20"/>
          <w:szCs w:val="20"/>
        </w:rPr>
      </w:pPr>
    </w:p>
    <w:p w:rsidR="003C546B" w:rsidRPr="00F83D5D" w:rsidRDefault="003C546B" w:rsidP="00835573">
      <w:pPr>
        <w:contextualSpacing/>
        <w:jc w:val="both"/>
        <w:rPr>
          <w:rFonts w:ascii="Times" w:hAnsi="Times" w:cs="Arial"/>
          <w:sz w:val="20"/>
          <w:szCs w:val="20"/>
        </w:rPr>
      </w:pPr>
      <w:r w:rsidRPr="00F83D5D">
        <w:rPr>
          <w:rFonts w:ascii="Times" w:hAnsi="Times" w:cs="Arial"/>
          <w:sz w:val="20"/>
          <w:szCs w:val="20"/>
        </w:rPr>
        <w:t>P2_4, P2_6, P2_8, P2_10</w:t>
      </w:r>
    </w:p>
    <w:p w:rsidR="00FC1CB1" w:rsidRPr="00F83D5D" w:rsidRDefault="00FC1CB1" w:rsidP="00835573">
      <w:pPr>
        <w:contextualSpacing/>
        <w:jc w:val="both"/>
        <w:rPr>
          <w:rFonts w:ascii="Times" w:hAnsi="Times" w:cs="Arial"/>
          <w:b/>
          <w:sz w:val="20"/>
          <w:szCs w:val="20"/>
        </w:rPr>
      </w:pPr>
      <w:r w:rsidRPr="00F83D5D">
        <w:rPr>
          <w:rFonts w:ascii="Times" w:hAnsi="Times" w:cs="Arial"/>
          <w:b/>
          <w:sz w:val="20"/>
          <w:szCs w:val="20"/>
        </w:rPr>
        <w:t xml:space="preserve">Avez-vous personnellement bénéficié de [interventions] par [le Ministère de l’agriculture]? </w:t>
      </w:r>
    </w:p>
    <w:p w:rsidR="00FC1CB1" w:rsidRPr="00F83D5D" w:rsidRDefault="00FC1CB1" w:rsidP="00835573">
      <w:pPr>
        <w:contextualSpacing/>
        <w:jc w:val="both"/>
        <w:rPr>
          <w:rFonts w:ascii="Times" w:hAnsi="Times" w:cs="Arial"/>
          <w:sz w:val="20"/>
          <w:szCs w:val="20"/>
        </w:rPr>
      </w:pPr>
      <w:r w:rsidRPr="00F83D5D">
        <w:rPr>
          <w:rFonts w:ascii="Times" w:hAnsi="Times" w:cs="Arial"/>
          <w:sz w:val="20"/>
          <w:szCs w:val="20"/>
        </w:rPr>
        <w:t xml:space="preserve">Eske ou menm ou te benefisye nan [entèvansyon]? </w:t>
      </w:r>
    </w:p>
    <w:p w:rsidR="00FC1CB1" w:rsidRPr="00F83D5D" w:rsidRDefault="00FC1CB1" w:rsidP="00835573">
      <w:pPr>
        <w:contextualSpacing/>
        <w:jc w:val="both"/>
        <w:rPr>
          <w:rFonts w:ascii="Times" w:hAnsi="Times" w:cs="Arial"/>
          <w:sz w:val="20"/>
          <w:szCs w:val="20"/>
        </w:rPr>
      </w:pPr>
    </w:p>
    <w:p w:rsidR="003C546B" w:rsidRPr="00F83D5D" w:rsidRDefault="00FC1CB1" w:rsidP="003C546B">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Nous voulons savoir si le répondant ou un membre de son ménage a beneficié de l’intervention. L’interprétation de « bénéficier » doit être celle du répondant.</w:t>
      </w:r>
    </w:p>
    <w:p w:rsidR="003C546B" w:rsidRPr="00F83D5D" w:rsidRDefault="003C546B" w:rsidP="003C546B">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p>
    <w:p w:rsidR="00FC1CB1" w:rsidRPr="00F83D5D" w:rsidRDefault="003C546B" w:rsidP="003C546B">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 xml:space="preserve">Nous posons les questions pour chacune des interventions </w:t>
      </w:r>
      <w:proofErr w:type="gramStart"/>
      <w:r w:rsidRPr="00F83D5D">
        <w:rPr>
          <w:rFonts w:ascii="Times" w:hAnsi="Times" w:cs="Arial"/>
          <w:sz w:val="20"/>
          <w:szCs w:val="20"/>
        </w:rPr>
        <w:t>sélectionnée</w:t>
      </w:r>
      <w:proofErr w:type="gramEnd"/>
      <w:r w:rsidRPr="00F83D5D">
        <w:rPr>
          <w:rFonts w:ascii="Times" w:hAnsi="Times" w:cs="Arial"/>
          <w:sz w:val="20"/>
          <w:szCs w:val="20"/>
        </w:rPr>
        <w:t xml:space="preserve"> dans la liste de P2_2.</w:t>
      </w:r>
    </w:p>
    <w:p w:rsidR="00FC1CB1" w:rsidRPr="00F83D5D" w:rsidRDefault="00FC1CB1" w:rsidP="00835573">
      <w:pPr>
        <w:contextualSpacing/>
        <w:jc w:val="both"/>
        <w:rPr>
          <w:rFonts w:ascii="Times" w:hAnsi="Times" w:cs="Arial"/>
          <w:b/>
          <w:sz w:val="20"/>
          <w:szCs w:val="20"/>
        </w:rPr>
      </w:pPr>
    </w:p>
    <w:p w:rsidR="007E1114" w:rsidRPr="00F83D5D" w:rsidRDefault="00FC1CB1" w:rsidP="00835573">
      <w:pPr>
        <w:contextualSpacing/>
        <w:jc w:val="both"/>
        <w:rPr>
          <w:rFonts w:ascii="Times" w:hAnsi="Times" w:cs="Arial"/>
          <w:sz w:val="20"/>
          <w:szCs w:val="20"/>
        </w:rPr>
      </w:pPr>
      <w:r w:rsidRPr="00F83D5D">
        <w:rPr>
          <w:rFonts w:ascii="Times" w:hAnsi="Times" w:cs="Arial"/>
          <w:sz w:val="20"/>
          <w:szCs w:val="20"/>
        </w:rPr>
        <w:t>P2_5, P2_7, P2_9, P2_11</w:t>
      </w:r>
    </w:p>
    <w:p w:rsidR="00FC1CB1" w:rsidRPr="00F83D5D" w:rsidRDefault="00FC1CB1" w:rsidP="00835573">
      <w:pPr>
        <w:contextualSpacing/>
        <w:jc w:val="both"/>
        <w:rPr>
          <w:rFonts w:ascii="Times" w:hAnsi="Times" w:cs="Arial"/>
          <w:b/>
          <w:sz w:val="20"/>
          <w:szCs w:val="20"/>
        </w:rPr>
      </w:pPr>
      <w:r w:rsidRPr="00F83D5D">
        <w:rPr>
          <w:rFonts w:ascii="Times" w:hAnsi="Times" w:cs="Arial"/>
          <w:b/>
          <w:sz w:val="20"/>
          <w:szCs w:val="20"/>
        </w:rPr>
        <w:t xml:space="preserve">Est-ce que l'intervention pour les [interventions] par [le Ministère de l’agriculture] a donné des résultats importants, moyens, ou nuls ? </w:t>
      </w:r>
    </w:p>
    <w:p w:rsidR="007E1114" w:rsidRPr="00F83D5D" w:rsidRDefault="00FC1CB1" w:rsidP="00835573">
      <w:pPr>
        <w:contextualSpacing/>
        <w:jc w:val="both"/>
        <w:rPr>
          <w:rFonts w:ascii="Times" w:hAnsi="Times" w:cs="Arial"/>
          <w:sz w:val="20"/>
          <w:szCs w:val="20"/>
        </w:rPr>
      </w:pPr>
      <w:r w:rsidRPr="00F83D5D">
        <w:rPr>
          <w:rFonts w:ascii="Times" w:hAnsi="Times" w:cs="Arial"/>
          <w:sz w:val="20"/>
          <w:szCs w:val="20"/>
        </w:rPr>
        <w:t>Eske le li te vini pou [entèvansyon] te bay bon rezilta, rezilta mwayèn, oubyen li pa te bay rezilta ?</w:t>
      </w:r>
    </w:p>
    <w:p w:rsidR="007E1114" w:rsidRPr="00F83D5D" w:rsidRDefault="007E1114" w:rsidP="00835573">
      <w:pPr>
        <w:contextualSpacing/>
        <w:jc w:val="both"/>
        <w:rPr>
          <w:rFonts w:ascii="Times" w:hAnsi="Times" w:cs="Arial"/>
          <w:sz w:val="20"/>
          <w:szCs w:val="20"/>
        </w:rPr>
      </w:pPr>
    </w:p>
    <w:p w:rsidR="00FC1CB1" w:rsidRPr="00F83D5D" w:rsidRDefault="00FC1CB1" w:rsidP="007E1114">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Pour cette question, Il faut insister sur les modalités de réponses, car souvent les gens ne comprennent pas qu’il faut faire un choix.</w:t>
      </w:r>
    </w:p>
    <w:p w:rsidR="00FC1CB1" w:rsidRPr="00F83D5D" w:rsidRDefault="00FC1CB1" w:rsidP="00835573">
      <w:pPr>
        <w:contextualSpacing/>
        <w:jc w:val="both"/>
        <w:rPr>
          <w:rFonts w:ascii="Times" w:hAnsi="Times" w:cs="Arial"/>
          <w:sz w:val="20"/>
          <w:szCs w:val="20"/>
        </w:rPr>
      </w:pPr>
    </w:p>
    <w:p w:rsidR="00FC1CB1" w:rsidRPr="00F83D5D" w:rsidRDefault="00FC1CB1" w:rsidP="007E1114">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 xml:space="preserve">Les questions </w:t>
      </w:r>
      <w:r w:rsidRPr="00F83D5D">
        <w:rPr>
          <w:rFonts w:ascii="Times" w:hAnsi="Times" w:cs="Arial"/>
          <w:b/>
          <w:sz w:val="20"/>
          <w:szCs w:val="20"/>
        </w:rPr>
        <w:t>P2_12</w:t>
      </w:r>
      <w:r w:rsidRPr="00F83D5D">
        <w:rPr>
          <w:rFonts w:ascii="Times" w:hAnsi="Times" w:cs="Arial"/>
          <w:sz w:val="20"/>
          <w:szCs w:val="20"/>
        </w:rPr>
        <w:t xml:space="preserve"> à </w:t>
      </w:r>
      <w:r w:rsidRPr="00F83D5D">
        <w:rPr>
          <w:rFonts w:ascii="Times" w:hAnsi="Times" w:cs="Arial"/>
          <w:b/>
          <w:sz w:val="20"/>
          <w:szCs w:val="20"/>
        </w:rPr>
        <w:t>P2_55</w:t>
      </w:r>
      <w:r w:rsidRPr="00F83D5D">
        <w:rPr>
          <w:rFonts w:ascii="Times" w:hAnsi="Times" w:cs="Arial"/>
          <w:sz w:val="20"/>
          <w:szCs w:val="20"/>
        </w:rPr>
        <w:t xml:space="preserve"> répètent </w:t>
      </w:r>
      <w:r w:rsidRPr="00F83D5D">
        <w:rPr>
          <w:rFonts w:ascii="Times" w:hAnsi="Times" w:cs="Arial"/>
          <w:b/>
          <w:sz w:val="20"/>
          <w:szCs w:val="20"/>
        </w:rPr>
        <w:t>P2_1</w:t>
      </w:r>
      <w:r w:rsidRPr="00F83D5D">
        <w:rPr>
          <w:rFonts w:ascii="Times" w:hAnsi="Times" w:cs="Arial"/>
          <w:sz w:val="20"/>
          <w:szCs w:val="20"/>
        </w:rPr>
        <w:t xml:space="preserve"> à </w:t>
      </w:r>
      <w:r w:rsidRPr="00F83D5D">
        <w:rPr>
          <w:rFonts w:ascii="Times" w:hAnsi="Times" w:cs="Arial"/>
          <w:b/>
          <w:sz w:val="20"/>
          <w:szCs w:val="20"/>
        </w:rPr>
        <w:t>P2_11</w:t>
      </w:r>
      <w:r w:rsidRPr="00F83D5D">
        <w:rPr>
          <w:rFonts w:ascii="Times" w:hAnsi="Times" w:cs="Arial"/>
          <w:sz w:val="20"/>
          <w:szCs w:val="20"/>
        </w:rPr>
        <w:t xml:space="preserve"> pour les autres institutions gérant des programmes.</w:t>
      </w:r>
    </w:p>
    <w:p w:rsidR="00FC1CB1" w:rsidRPr="00F83D5D" w:rsidRDefault="00FC1CB1" w:rsidP="00835573">
      <w:pPr>
        <w:contextualSpacing/>
        <w:jc w:val="both"/>
        <w:rPr>
          <w:rFonts w:ascii="Times" w:hAnsi="Times" w:cs="Arial"/>
          <w:b/>
          <w:sz w:val="20"/>
          <w:szCs w:val="20"/>
        </w:rPr>
      </w:pPr>
    </w:p>
    <w:p w:rsidR="006802B6" w:rsidRPr="00F83D5D" w:rsidRDefault="006802B6" w:rsidP="00835573">
      <w:pPr>
        <w:contextualSpacing/>
        <w:jc w:val="both"/>
        <w:rPr>
          <w:rFonts w:ascii="Times" w:hAnsi="Times" w:cs="Arial"/>
          <w:sz w:val="20"/>
          <w:szCs w:val="20"/>
        </w:rPr>
      </w:pPr>
    </w:p>
    <w:p w:rsidR="007E1114" w:rsidRPr="00F83D5D" w:rsidRDefault="007E1114" w:rsidP="00835573">
      <w:pPr>
        <w:contextualSpacing/>
        <w:jc w:val="both"/>
        <w:rPr>
          <w:rFonts w:ascii="Times" w:hAnsi="Times" w:cs="Arial"/>
          <w:sz w:val="20"/>
          <w:szCs w:val="20"/>
        </w:rPr>
      </w:pPr>
      <w:r w:rsidRPr="00F83D5D">
        <w:rPr>
          <w:rFonts w:ascii="Times" w:hAnsi="Times" w:cs="Arial"/>
          <w:sz w:val="20"/>
          <w:szCs w:val="20"/>
        </w:rPr>
        <w:t>P2_56</w:t>
      </w:r>
    </w:p>
    <w:p w:rsidR="00FC1CB1" w:rsidRPr="00F83D5D" w:rsidRDefault="00FC1CB1" w:rsidP="00835573">
      <w:pPr>
        <w:contextualSpacing/>
        <w:jc w:val="both"/>
        <w:rPr>
          <w:rFonts w:ascii="Times" w:hAnsi="Times" w:cs="Arial"/>
          <w:b/>
          <w:sz w:val="20"/>
          <w:szCs w:val="20"/>
        </w:rPr>
      </w:pPr>
      <w:r w:rsidRPr="00F83D5D">
        <w:rPr>
          <w:rFonts w:ascii="Times" w:hAnsi="Times" w:cs="Arial"/>
          <w:b/>
          <w:sz w:val="20"/>
          <w:szCs w:val="20"/>
        </w:rPr>
        <w:t>Durant les 2 dernières années, pensez-vous que les niveaux d'aides aux agriculteurs dans la région ________?</w:t>
      </w:r>
    </w:p>
    <w:p w:rsidR="00FC1CB1" w:rsidRPr="00F83D5D" w:rsidRDefault="00FC1CB1" w:rsidP="00835573">
      <w:pPr>
        <w:contextualSpacing/>
        <w:jc w:val="both"/>
        <w:rPr>
          <w:rFonts w:ascii="Times" w:hAnsi="Times" w:cs="Arial"/>
          <w:sz w:val="20"/>
          <w:szCs w:val="20"/>
        </w:rPr>
      </w:pPr>
      <w:r w:rsidRPr="00F83D5D">
        <w:rPr>
          <w:rFonts w:ascii="Times" w:hAnsi="Times" w:cs="Arial"/>
          <w:sz w:val="20"/>
          <w:szCs w:val="20"/>
        </w:rPr>
        <w:t xml:space="preserve">Nan 2 ane ki sot pase yo, èske ou panse èd yo bay agrikiltè nan zòn nan______? </w:t>
      </w:r>
    </w:p>
    <w:p w:rsidR="007E1114" w:rsidRPr="00F83D5D" w:rsidRDefault="007E1114" w:rsidP="00835573">
      <w:pPr>
        <w:contextualSpacing/>
        <w:jc w:val="both"/>
        <w:rPr>
          <w:rFonts w:ascii="Times" w:hAnsi="Times" w:cs="Arial"/>
          <w:b/>
          <w:sz w:val="20"/>
          <w:szCs w:val="20"/>
        </w:rPr>
      </w:pPr>
    </w:p>
    <w:tbl>
      <w:tblPr>
        <w:tblW w:w="0" w:type="auto"/>
        <w:jc w:val="center"/>
        <w:tblCellMar>
          <w:left w:w="70" w:type="dxa"/>
          <w:right w:w="70" w:type="dxa"/>
        </w:tblCellMar>
        <w:tblLook w:val="0000"/>
      </w:tblPr>
      <w:tblGrid>
        <w:gridCol w:w="1868"/>
        <w:gridCol w:w="1284"/>
      </w:tblGrid>
      <w:tr w:rsidR="007E1114" w:rsidRPr="00F83D5D">
        <w:trPr>
          <w:trHeight w:val="260"/>
          <w:jc w:val="center"/>
        </w:trPr>
        <w:tc>
          <w:tcPr>
            <w:tcW w:w="0" w:type="auto"/>
            <w:tcBorders>
              <w:top w:val="nil"/>
              <w:left w:val="nil"/>
              <w:bottom w:val="nil"/>
              <w:right w:val="nil"/>
            </w:tcBorders>
            <w:shd w:val="clear" w:color="auto" w:fill="auto"/>
            <w:noWrap/>
            <w:vAlign w:val="center"/>
          </w:tcPr>
          <w:p w:rsidR="007E1114" w:rsidRPr="00F83D5D" w:rsidRDefault="007E1114" w:rsidP="007E1114">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ont augmenté</w:t>
            </w:r>
          </w:p>
        </w:tc>
        <w:tc>
          <w:tcPr>
            <w:tcW w:w="0" w:type="auto"/>
            <w:tcBorders>
              <w:top w:val="nil"/>
              <w:left w:val="nil"/>
              <w:bottom w:val="nil"/>
              <w:right w:val="nil"/>
            </w:tcBorders>
            <w:shd w:val="clear" w:color="auto" w:fill="auto"/>
            <w:noWrap/>
            <w:vAlign w:val="center"/>
          </w:tcPr>
          <w:p w:rsidR="007E1114" w:rsidRPr="00F83D5D" w:rsidRDefault="007E1114" w:rsidP="007E1114">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Vin pi plis</w:t>
            </w:r>
          </w:p>
        </w:tc>
      </w:tr>
      <w:tr w:rsidR="007E1114" w:rsidRPr="00F83D5D">
        <w:trPr>
          <w:trHeight w:val="260"/>
          <w:jc w:val="center"/>
        </w:trPr>
        <w:tc>
          <w:tcPr>
            <w:tcW w:w="0" w:type="auto"/>
            <w:tcBorders>
              <w:top w:val="nil"/>
              <w:left w:val="nil"/>
              <w:bottom w:val="nil"/>
              <w:right w:val="nil"/>
            </w:tcBorders>
            <w:shd w:val="clear" w:color="auto" w:fill="auto"/>
            <w:noWrap/>
            <w:vAlign w:val="center"/>
          </w:tcPr>
          <w:p w:rsidR="007E1114" w:rsidRPr="00F83D5D" w:rsidRDefault="007E1114" w:rsidP="007E1114">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ont diminué</w:t>
            </w:r>
          </w:p>
        </w:tc>
        <w:tc>
          <w:tcPr>
            <w:tcW w:w="0" w:type="auto"/>
            <w:tcBorders>
              <w:top w:val="nil"/>
              <w:left w:val="nil"/>
              <w:bottom w:val="nil"/>
              <w:right w:val="nil"/>
            </w:tcBorders>
            <w:shd w:val="clear" w:color="auto" w:fill="auto"/>
            <w:noWrap/>
            <w:vAlign w:val="center"/>
          </w:tcPr>
          <w:p w:rsidR="007E1114" w:rsidRPr="00F83D5D" w:rsidRDefault="007E1114" w:rsidP="007E1114">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Vin pi piti</w:t>
            </w:r>
          </w:p>
        </w:tc>
      </w:tr>
      <w:tr w:rsidR="007E1114" w:rsidRPr="00F83D5D">
        <w:trPr>
          <w:trHeight w:val="260"/>
          <w:jc w:val="center"/>
        </w:trPr>
        <w:tc>
          <w:tcPr>
            <w:tcW w:w="0" w:type="auto"/>
            <w:tcBorders>
              <w:top w:val="nil"/>
              <w:left w:val="nil"/>
              <w:bottom w:val="nil"/>
              <w:right w:val="nil"/>
            </w:tcBorders>
            <w:shd w:val="clear" w:color="auto" w:fill="auto"/>
            <w:noWrap/>
            <w:vAlign w:val="center"/>
          </w:tcPr>
          <w:p w:rsidR="007E1114" w:rsidRPr="00F83D5D" w:rsidRDefault="007E1114" w:rsidP="007E1114">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sont restés les mêmes</w:t>
            </w:r>
          </w:p>
        </w:tc>
        <w:tc>
          <w:tcPr>
            <w:tcW w:w="0" w:type="auto"/>
            <w:tcBorders>
              <w:top w:val="nil"/>
              <w:left w:val="nil"/>
              <w:bottom w:val="nil"/>
              <w:right w:val="nil"/>
            </w:tcBorders>
            <w:shd w:val="clear" w:color="auto" w:fill="auto"/>
            <w:noWrap/>
            <w:vAlign w:val="center"/>
          </w:tcPr>
          <w:p w:rsidR="007E1114" w:rsidRPr="00F83D5D" w:rsidRDefault="007E1114" w:rsidP="007E1114">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rete menm jan</w:t>
            </w:r>
          </w:p>
        </w:tc>
      </w:tr>
    </w:tbl>
    <w:p w:rsidR="007E1114" w:rsidRPr="00F83D5D" w:rsidRDefault="007E1114" w:rsidP="00835573">
      <w:pPr>
        <w:contextualSpacing/>
        <w:jc w:val="both"/>
        <w:rPr>
          <w:rFonts w:ascii="Times" w:hAnsi="Times" w:cs="Arial"/>
          <w:b/>
          <w:sz w:val="20"/>
          <w:szCs w:val="20"/>
        </w:rPr>
      </w:pPr>
    </w:p>
    <w:p w:rsidR="00FC1CB1" w:rsidRPr="00F83D5D" w:rsidRDefault="00FC1CB1" w:rsidP="00835573">
      <w:pPr>
        <w:contextualSpacing/>
        <w:jc w:val="both"/>
        <w:rPr>
          <w:rFonts w:ascii="Times" w:hAnsi="Times" w:cs="Arial"/>
          <w:b/>
          <w:sz w:val="20"/>
          <w:szCs w:val="20"/>
        </w:rPr>
      </w:pPr>
    </w:p>
    <w:p w:rsidR="00FC1CB1" w:rsidRPr="00F83D5D" w:rsidRDefault="007E1114" w:rsidP="007E1114">
      <w:pPr>
        <w:contextualSpacing/>
        <w:jc w:val="right"/>
        <w:outlineLvl w:val="0"/>
        <w:rPr>
          <w:rFonts w:ascii="Times" w:hAnsi="Times" w:cs="Arial"/>
          <w:smallCaps/>
          <w:sz w:val="20"/>
          <w:szCs w:val="20"/>
        </w:rPr>
      </w:pPr>
      <w:r w:rsidRPr="00F83D5D">
        <w:rPr>
          <w:rFonts w:ascii="Times" w:hAnsi="Times" w:cs="Arial"/>
          <w:smallCaps/>
          <w:sz w:val="20"/>
          <w:szCs w:val="20"/>
        </w:rPr>
        <w:t>Partie 3 : Confiance dans les institutions / organisation</w:t>
      </w:r>
      <w:r w:rsidR="00FC1CB1" w:rsidRPr="00F83D5D">
        <w:rPr>
          <w:rFonts w:ascii="Times" w:hAnsi="Times" w:cs="Arial"/>
          <w:smallCaps/>
          <w:sz w:val="20"/>
          <w:szCs w:val="20"/>
        </w:rPr>
        <w:t xml:space="preserve"> </w:t>
      </w:r>
    </w:p>
    <w:p w:rsidR="00FC1CB1" w:rsidRPr="00F83D5D" w:rsidRDefault="00FC1CB1" w:rsidP="00835573">
      <w:pPr>
        <w:contextualSpacing/>
        <w:jc w:val="both"/>
        <w:rPr>
          <w:rFonts w:ascii="Times" w:hAnsi="Times" w:cs="Arial"/>
          <w:sz w:val="20"/>
          <w:szCs w:val="20"/>
        </w:rPr>
      </w:pPr>
    </w:p>
    <w:p w:rsidR="00FC1CB1" w:rsidRPr="00F83D5D" w:rsidRDefault="00FC1CB1" w:rsidP="00835573">
      <w:pPr>
        <w:contextualSpacing/>
        <w:jc w:val="both"/>
        <w:rPr>
          <w:rFonts w:ascii="Times" w:hAnsi="Times" w:cs="Arial"/>
          <w:sz w:val="20"/>
          <w:szCs w:val="20"/>
        </w:rPr>
      </w:pPr>
      <w:r w:rsidRPr="00F83D5D">
        <w:rPr>
          <w:rFonts w:ascii="Times" w:hAnsi="Times" w:cs="Arial"/>
          <w:sz w:val="20"/>
          <w:szCs w:val="20"/>
        </w:rPr>
        <w:t>Cette partie de la section C concerne le degré de confiance que les agriculteurs accordent aux différentes institutions qui prennent des décisions les affectant.</w:t>
      </w:r>
    </w:p>
    <w:p w:rsidR="00FC1CB1" w:rsidRPr="00F83D5D" w:rsidRDefault="00FC1CB1" w:rsidP="00835573">
      <w:pPr>
        <w:contextualSpacing/>
        <w:jc w:val="both"/>
        <w:rPr>
          <w:rFonts w:ascii="Times" w:hAnsi="Times" w:cs="Arial"/>
          <w:sz w:val="20"/>
          <w:szCs w:val="20"/>
        </w:rPr>
      </w:pPr>
    </w:p>
    <w:p w:rsidR="00FC1CB1" w:rsidRPr="00F83D5D" w:rsidRDefault="00FC1CB1" w:rsidP="00835573">
      <w:pPr>
        <w:contextualSpacing/>
        <w:jc w:val="both"/>
        <w:rPr>
          <w:rFonts w:ascii="Times" w:hAnsi="Times" w:cs="Arial"/>
          <w:sz w:val="20"/>
          <w:szCs w:val="20"/>
        </w:rPr>
      </w:pPr>
      <w:r w:rsidRPr="00F83D5D">
        <w:rPr>
          <w:rFonts w:ascii="Times" w:hAnsi="Times" w:cs="Arial"/>
          <w:sz w:val="20"/>
          <w:szCs w:val="20"/>
        </w:rPr>
        <w:t>Pour les différentes questions qu’on a dans cette partie de la section P, nous voulons savoir si le répondant accorde ou non sa confiance  aux institutions qui interviennent dans la zone et aussi quel est le degré de cette confiance. Il se peut qu’en posant cette question, même après avoir lu la liste, le répondant vous réponde, oui il a confiance, non, il n’a pas confiance. Dans ce cas, il faut insister sur les modalités de réponse pour que le répondant choisisse.  Lorsque le répondant a tendance à donner la même réponse pour toutes les institutions, il faut insister dans les questions sur les institutions auxquelles on se réfère.</w:t>
      </w:r>
    </w:p>
    <w:p w:rsidR="00294AFD" w:rsidRPr="00F83D5D" w:rsidRDefault="00294AFD" w:rsidP="00835573">
      <w:pPr>
        <w:contextualSpacing/>
        <w:jc w:val="both"/>
        <w:rPr>
          <w:rFonts w:ascii="Times" w:hAnsi="Times" w:cs="Arial"/>
          <w:b/>
          <w:sz w:val="20"/>
          <w:szCs w:val="20"/>
        </w:rPr>
      </w:pPr>
    </w:p>
    <w:p w:rsidR="00294AFD" w:rsidRPr="00F83D5D" w:rsidRDefault="00294AFD" w:rsidP="00294AFD">
      <w:pPr>
        <w:contextualSpacing/>
        <w:jc w:val="both"/>
        <w:rPr>
          <w:rFonts w:ascii="Times" w:hAnsi="Times" w:cs="Arial"/>
          <w:b/>
          <w:sz w:val="20"/>
          <w:szCs w:val="20"/>
        </w:rPr>
      </w:pPr>
      <w:r w:rsidRPr="00F83D5D">
        <w:rPr>
          <w:rFonts w:ascii="Times" w:hAnsi="Times" w:cs="Arial"/>
          <w:b/>
          <w:sz w:val="20"/>
          <w:szCs w:val="20"/>
        </w:rPr>
        <w:t xml:space="preserve">Maintenant je voudrais vous poser quelques questions sur le degré de confiance que vous accordez aux différentes institutions qui décident des politiques et gèrent les programmes. Kounye a mwen ta renmen poze ou kèk kesyon sou nivo konfyans ou genyen nan enstitisyon ki </w:t>
      </w:r>
      <w:proofErr w:type="gramStart"/>
      <w:r w:rsidRPr="00F83D5D">
        <w:rPr>
          <w:rFonts w:ascii="Times" w:hAnsi="Times" w:cs="Arial"/>
          <w:b/>
          <w:sz w:val="20"/>
          <w:szCs w:val="20"/>
        </w:rPr>
        <w:t>la</w:t>
      </w:r>
      <w:proofErr w:type="gramEnd"/>
      <w:r w:rsidRPr="00F83D5D">
        <w:rPr>
          <w:rFonts w:ascii="Times" w:hAnsi="Times" w:cs="Arial"/>
          <w:b/>
          <w:sz w:val="20"/>
          <w:szCs w:val="20"/>
        </w:rPr>
        <w:t xml:space="preserve"> pou deside nan zafè politik epi kap jere pwogram yo. </w:t>
      </w:r>
    </w:p>
    <w:p w:rsidR="00294AFD" w:rsidRPr="00F83D5D" w:rsidRDefault="00294AFD" w:rsidP="00835573">
      <w:pPr>
        <w:contextualSpacing/>
        <w:jc w:val="both"/>
        <w:rPr>
          <w:rFonts w:ascii="Times" w:hAnsi="Times" w:cs="Arial"/>
          <w:b/>
          <w:sz w:val="20"/>
          <w:szCs w:val="20"/>
        </w:rPr>
      </w:pPr>
    </w:p>
    <w:p w:rsidR="00FC1CB1" w:rsidRPr="00F83D5D" w:rsidRDefault="00FC1CB1" w:rsidP="00835573">
      <w:pPr>
        <w:contextualSpacing/>
        <w:jc w:val="both"/>
        <w:rPr>
          <w:rFonts w:ascii="Times" w:hAnsi="Times" w:cs="Arial"/>
          <w:b/>
          <w:sz w:val="20"/>
          <w:szCs w:val="20"/>
        </w:rPr>
      </w:pPr>
    </w:p>
    <w:p w:rsidR="00835573" w:rsidRPr="00F83D5D" w:rsidRDefault="00835573" w:rsidP="00835573">
      <w:pPr>
        <w:contextualSpacing/>
        <w:jc w:val="both"/>
        <w:outlineLvl w:val="0"/>
        <w:rPr>
          <w:rFonts w:ascii="Times" w:hAnsi="Times" w:cs="Arial"/>
          <w:sz w:val="20"/>
          <w:szCs w:val="20"/>
        </w:rPr>
      </w:pPr>
      <w:r w:rsidRPr="00F83D5D">
        <w:rPr>
          <w:rFonts w:ascii="Times" w:hAnsi="Times" w:cs="Arial"/>
          <w:sz w:val="20"/>
          <w:szCs w:val="20"/>
        </w:rPr>
        <w:t>P3_1</w:t>
      </w:r>
    </w:p>
    <w:p w:rsidR="00FC1CB1" w:rsidRPr="00F83D5D" w:rsidRDefault="00FC1CB1" w:rsidP="00835573">
      <w:pPr>
        <w:contextualSpacing/>
        <w:jc w:val="both"/>
        <w:outlineLvl w:val="0"/>
        <w:rPr>
          <w:rFonts w:ascii="Times" w:hAnsi="Times" w:cs="Arial"/>
          <w:b/>
          <w:sz w:val="20"/>
          <w:szCs w:val="20"/>
        </w:rPr>
      </w:pPr>
      <w:r w:rsidRPr="00F83D5D">
        <w:rPr>
          <w:rFonts w:ascii="Times" w:hAnsi="Times" w:cs="Arial"/>
          <w:b/>
          <w:sz w:val="20"/>
          <w:szCs w:val="20"/>
        </w:rPr>
        <w:t xml:space="preserve">Quelle confiance accordez-vous au ministère de l'agriculture? </w:t>
      </w:r>
    </w:p>
    <w:p w:rsidR="00835573" w:rsidRPr="00F83D5D" w:rsidRDefault="00FC1CB1" w:rsidP="00835573">
      <w:pPr>
        <w:contextualSpacing/>
        <w:jc w:val="both"/>
        <w:outlineLvl w:val="0"/>
        <w:rPr>
          <w:rFonts w:ascii="Times" w:hAnsi="Times" w:cs="Arial"/>
          <w:sz w:val="20"/>
          <w:szCs w:val="20"/>
        </w:rPr>
      </w:pPr>
      <w:r w:rsidRPr="00F83D5D">
        <w:rPr>
          <w:rFonts w:ascii="Times" w:hAnsi="Times" w:cs="Arial"/>
          <w:sz w:val="20"/>
          <w:szCs w:val="20"/>
        </w:rPr>
        <w:t xml:space="preserve">Ki nivo konfyans ou nan ministè agrikilti? </w:t>
      </w:r>
    </w:p>
    <w:p w:rsidR="00835573" w:rsidRPr="00F83D5D" w:rsidRDefault="00835573" w:rsidP="00835573">
      <w:pPr>
        <w:contextualSpacing/>
        <w:jc w:val="both"/>
        <w:outlineLvl w:val="0"/>
        <w:rPr>
          <w:rFonts w:ascii="Times" w:hAnsi="Times" w:cs="Arial"/>
          <w:sz w:val="20"/>
          <w:szCs w:val="20"/>
        </w:rPr>
      </w:pPr>
    </w:p>
    <w:tbl>
      <w:tblPr>
        <w:tblW w:w="0" w:type="auto"/>
        <w:jc w:val="center"/>
        <w:tblCellMar>
          <w:left w:w="70" w:type="dxa"/>
          <w:right w:w="70" w:type="dxa"/>
        </w:tblCellMar>
        <w:tblLook w:val="0000"/>
      </w:tblPr>
      <w:tblGrid>
        <w:gridCol w:w="2101"/>
        <w:gridCol w:w="1932"/>
      </w:tblGrid>
      <w:tr w:rsidR="00835573" w:rsidRPr="00F83D5D">
        <w:trPr>
          <w:trHeight w:val="260"/>
          <w:jc w:val="center"/>
        </w:trPr>
        <w:tc>
          <w:tcPr>
            <w:tcW w:w="0" w:type="auto"/>
            <w:tcBorders>
              <w:top w:val="nil"/>
              <w:left w:val="nil"/>
              <w:bottom w:val="nil"/>
              <w:right w:val="nil"/>
            </w:tcBorders>
            <w:shd w:val="clear" w:color="auto" w:fill="auto"/>
            <w:noWrap/>
            <w:vAlign w:val="center"/>
          </w:tcPr>
          <w:p w:rsidR="00835573" w:rsidRPr="00F83D5D" w:rsidRDefault="00835573" w:rsidP="00835573">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lastRenderedPageBreak/>
              <w:t>complètement confiance</w:t>
            </w:r>
          </w:p>
        </w:tc>
        <w:tc>
          <w:tcPr>
            <w:tcW w:w="0" w:type="auto"/>
            <w:tcBorders>
              <w:top w:val="nil"/>
              <w:left w:val="nil"/>
              <w:bottom w:val="nil"/>
              <w:right w:val="nil"/>
            </w:tcBorders>
            <w:shd w:val="clear" w:color="auto" w:fill="auto"/>
            <w:noWrap/>
            <w:vAlign w:val="center"/>
          </w:tcPr>
          <w:p w:rsidR="00835573" w:rsidRPr="00F83D5D" w:rsidRDefault="00835573" w:rsidP="00835573">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Anpil konfyans</w:t>
            </w:r>
          </w:p>
        </w:tc>
      </w:tr>
      <w:tr w:rsidR="00835573" w:rsidRPr="00F83D5D">
        <w:trPr>
          <w:trHeight w:val="260"/>
          <w:jc w:val="center"/>
        </w:trPr>
        <w:tc>
          <w:tcPr>
            <w:tcW w:w="0" w:type="auto"/>
            <w:tcBorders>
              <w:top w:val="nil"/>
              <w:left w:val="nil"/>
              <w:bottom w:val="nil"/>
              <w:right w:val="nil"/>
            </w:tcBorders>
            <w:shd w:val="clear" w:color="auto" w:fill="auto"/>
            <w:noWrap/>
            <w:vAlign w:val="center"/>
          </w:tcPr>
          <w:p w:rsidR="00835573" w:rsidRPr="00F83D5D" w:rsidRDefault="00835573" w:rsidP="00835573">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moyennement confiance</w:t>
            </w:r>
          </w:p>
        </w:tc>
        <w:tc>
          <w:tcPr>
            <w:tcW w:w="0" w:type="auto"/>
            <w:tcBorders>
              <w:top w:val="nil"/>
              <w:left w:val="nil"/>
              <w:bottom w:val="nil"/>
              <w:right w:val="nil"/>
            </w:tcBorders>
            <w:shd w:val="clear" w:color="auto" w:fill="auto"/>
            <w:noWrap/>
            <w:vAlign w:val="center"/>
          </w:tcPr>
          <w:p w:rsidR="00835573" w:rsidRPr="00F83D5D" w:rsidRDefault="00835573" w:rsidP="00835573">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Mwayèn konfyans</w:t>
            </w:r>
          </w:p>
        </w:tc>
      </w:tr>
      <w:tr w:rsidR="00835573" w:rsidRPr="00F83D5D">
        <w:trPr>
          <w:trHeight w:val="260"/>
          <w:jc w:val="center"/>
        </w:trPr>
        <w:tc>
          <w:tcPr>
            <w:tcW w:w="0" w:type="auto"/>
            <w:tcBorders>
              <w:top w:val="nil"/>
              <w:left w:val="nil"/>
              <w:bottom w:val="nil"/>
              <w:right w:val="nil"/>
            </w:tcBorders>
            <w:shd w:val="clear" w:color="auto" w:fill="auto"/>
            <w:noWrap/>
            <w:vAlign w:val="center"/>
          </w:tcPr>
          <w:p w:rsidR="00835573" w:rsidRPr="00F83D5D" w:rsidRDefault="00835573" w:rsidP="00835573">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pas du tout confiance</w:t>
            </w:r>
          </w:p>
        </w:tc>
        <w:tc>
          <w:tcPr>
            <w:tcW w:w="0" w:type="auto"/>
            <w:tcBorders>
              <w:top w:val="nil"/>
              <w:left w:val="nil"/>
              <w:bottom w:val="nil"/>
              <w:right w:val="nil"/>
            </w:tcBorders>
            <w:shd w:val="clear" w:color="auto" w:fill="auto"/>
            <w:noWrap/>
            <w:vAlign w:val="center"/>
          </w:tcPr>
          <w:p w:rsidR="00835573" w:rsidRPr="00F83D5D" w:rsidRDefault="00835573" w:rsidP="00835573">
            <w:pPr>
              <w:rPr>
                <w:rFonts w:ascii="Times" w:eastAsiaTheme="minorHAnsi" w:hAnsi="Times" w:cstheme="minorBidi"/>
                <w:sz w:val="20"/>
                <w:szCs w:val="20"/>
              </w:rPr>
            </w:pPr>
            <w:r w:rsidRPr="00F83D5D">
              <w:rPr>
                <w:rFonts w:ascii="Times" w:eastAsiaTheme="minorHAnsi" w:hAnsi="Times" w:cstheme="minorBidi"/>
                <w:sz w:val="20"/>
                <w:szCs w:val="20"/>
              </w:rPr>
              <w:t>Pa fè l' konfyans ditou</w:t>
            </w:r>
          </w:p>
        </w:tc>
      </w:tr>
    </w:tbl>
    <w:p w:rsidR="00FC1CB1" w:rsidRPr="00F83D5D" w:rsidRDefault="00FC1CB1" w:rsidP="00835573">
      <w:pPr>
        <w:contextualSpacing/>
        <w:jc w:val="both"/>
        <w:outlineLvl w:val="0"/>
        <w:rPr>
          <w:rFonts w:ascii="Times" w:hAnsi="Times" w:cs="Arial"/>
          <w:sz w:val="20"/>
          <w:szCs w:val="20"/>
        </w:rPr>
      </w:pPr>
    </w:p>
    <w:p w:rsidR="00835573" w:rsidRPr="00F83D5D" w:rsidRDefault="00835573" w:rsidP="00835573">
      <w:pPr>
        <w:contextualSpacing/>
        <w:jc w:val="both"/>
        <w:rPr>
          <w:rFonts w:ascii="Times" w:hAnsi="Times" w:cs="Arial"/>
          <w:sz w:val="20"/>
          <w:szCs w:val="20"/>
        </w:rPr>
      </w:pPr>
    </w:p>
    <w:p w:rsidR="00835573" w:rsidRPr="00F83D5D" w:rsidRDefault="00835573" w:rsidP="00835573">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Pour les questions de confiance, les gens ont parfois du mal à se rappeler des institutions, et à faire un choix parmi les modalités qu’on a. Il faut qu’on les mette à l’aise pour qu’ils puissent vous demander de leur réexpliquer la question. Les réponses à la question « pourquoi » pour les organisations internationales et le gouvernement peut aider l’enquêteur d’être sur que le répondant a bien compris la question sur la confiance, et de le corriger si besoin.</w:t>
      </w:r>
    </w:p>
    <w:p w:rsidR="00835573" w:rsidRPr="00F83D5D" w:rsidRDefault="00835573" w:rsidP="00835573">
      <w:pPr>
        <w:contextualSpacing/>
        <w:jc w:val="both"/>
        <w:rPr>
          <w:rFonts w:ascii="Times" w:hAnsi="Times" w:cs="Arial"/>
          <w:sz w:val="20"/>
          <w:szCs w:val="20"/>
        </w:rPr>
      </w:pPr>
    </w:p>
    <w:p w:rsidR="00FC1CB1" w:rsidRPr="00F83D5D" w:rsidRDefault="00FC1CB1" w:rsidP="00835573">
      <w:pPr>
        <w:contextualSpacing/>
        <w:jc w:val="both"/>
        <w:rPr>
          <w:rFonts w:ascii="Times" w:hAnsi="Times" w:cs="Arial"/>
          <w:sz w:val="20"/>
          <w:szCs w:val="20"/>
        </w:rPr>
      </w:pPr>
    </w:p>
    <w:p w:rsidR="00835573" w:rsidRPr="00F83D5D" w:rsidRDefault="00835573" w:rsidP="00835573">
      <w:pPr>
        <w:contextualSpacing/>
        <w:jc w:val="both"/>
        <w:rPr>
          <w:rFonts w:ascii="Times" w:hAnsi="Times" w:cs="Arial"/>
          <w:sz w:val="20"/>
          <w:szCs w:val="20"/>
        </w:rPr>
      </w:pPr>
      <w:r w:rsidRPr="00F83D5D">
        <w:rPr>
          <w:rFonts w:ascii="Times" w:hAnsi="Times" w:cs="Arial"/>
          <w:sz w:val="20"/>
          <w:szCs w:val="20"/>
        </w:rPr>
        <w:t>P3_2</w:t>
      </w:r>
    </w:p>
    <w:p w:rsidR="00FC1CB1" w:rsidRPr="00F83D5D" w:rsidRDefault="00FC1CB1" w:rsidP="00835573">
      <w:pPr>
        <w:contextualSpacing/>
        <w:jc w:val="both"/>
        <w:rPr>
          <w:rFonts w:ascii="Times" w:hAnsi="Times" w:cs="Arial"/>
          <w:b/>
          <w:sz w:val="20"/>
          <w:szCs w:val="20"/>
        </w:rPr>
      </w:pPr>
      <w:r w:rsidRPr="00F83D5D">
        <w:rPr>
          <w:rFonts w:ascii="Times" w:hAnsi="Times" w:cs="Arial"/>
          <w:b/>
          <w:sz w:val="20"/>
          <w:szCs w:val="20"/>
        </w:rPr>
        <w:t xml:space="preserve">Quelle confiance accordez-vous aux représentants/élus locaux (dont ASEC, CASEC, maire)? </w:t>
      </w:r>
    </w:p>
    <w:p w:rsidR="00FC1CB1" w:rsidRPr="00F83D5D" w:rsidRDefault="00FC1CB1" w:rsidP="00835573">
      <w:pPr>
        <w:contextualSpacing/>
        <w:jc w:val="both"/>
        <w:rPr>
          <w:rFonts w:ascii="Times" w:hAnsi="Times" w:cs="Arial"/>
          <w:sz w:val="20"/>
          <w:szCs w:val="20"/>
        </w:rPr>
      </w:pPr>
      <w:r w:rsidRPr="00F83D5D">
        <w:rPr>
          <w:rFonts w:ascii="Times" w:hAnsi="Times" w:cs="Arial"/>
          <w:sz w:val="20"/>
          <w:szCs w:val="20"/>
        </w:rPr>
        <w:t xml:space="preserve">Ki nivo konfyans reprezantan lokal yo (ASEC, CASEC, Majistra)? </w:t>
      </w:r>
    </w:p>
    <w:p w:rsidR="00FC1CB1" w:rsidRPr="00F83D5D" w:rsidRDefault="00FC1CB1" w:rsidP="00835573">
      <w:pPr>
        <w:contextualSpacing/>
        <w:jc w:val="both"/>
        <w:rPr>
          <w:rFonts w:ascii="Times" w:hAnsi="Times" w:cs="Arial"/>
          <w:b/>
          <w:sz w:val="20"/>
          <w:szCs w:val="20"/>
        </w:rPr>
      </w:pPr>
    </w:p>
    <w:p w:rsidR="00835573" w:rsidRPr="00F83D5D" w:rsidRDefault="00835573" w:rsidP="00835573">
      <w:pPr>
        <w:contextualSpacing/>
        <w:jc w:val="both"/>
        <w:outlineLvl w:val="0"/>
        <w:rPr>
          <w:rFonts w:ascii="Times" w:hAnsi="Times" w:cs="Arial"/>
          <w:sz w:val="20"/>
          <w:szCs w:val="20"/>
        </w:rPr>
      </w:pPr>
      <w:r w:rsidRPr="00F83D5D">
        <w:rPr>
          <w:rFonts w:ascii="Times" w:hAnsi="Times" w:cs="Arial"/>
          <w:sz w:val="20"/>
          <w:szCs w:val="20"/>
        </w:rPr>
        <w:t>P3_3</w:t>
      </w:r>
    </w:p>
    <w:p w:rsidR="00FC1CB1" w:rsidRPr="00F83D5D" w:rsidRDefault="00FC1CB1" w:rsidP="00835573">
      <w:pPr>
        <w:contextualSpacing/>
        <w:jc w:val="both"/>
        <w:outlineLvl w:val="0"/>
        <w:rPr>
          <w:rFonts w:ascii="Times" w:hAnsi="Times" w:cs="Arial"/>
          <w:b/>
          <w:sz w:val="20"/>
          <w:szCs w:val="20"/>
        </w:rPr>
      </w:pPr>
      <w:r w:rsidRPr="00F83D5D">
        <w:rPr>
          <w:rFonts w:ascii="Times" w:hAnsi="Times" w:cs="Arial"/>
          <w:b/>
          <w:sz w:val="20"/>
          <w:szCs w:val="20"/>
        </w:rPr>
        <w:t>Quelle confiance accordez-vous au gouvernement au pouvoir ?</w:t>
      </w:r>
      <w:r w:rsidRPr="00F83D5D">
        <w:rPr>
          <w:rFonts w:ascii="Times" w:hAnsi="Times" w:cs="Arial"/>
          <w:sz w:val="20"/>
          <w:szCs w:val="20"/>
        </w:rPr>
        <w:t xml:space="preserve"> </w:t>
      </w:r>
    </w:p>
    <w:p w:rsidR="00FC1CB1" w:rsidRPr="00F83D5D" w:rsidRDefault="00FC1CB1" w:rsidP="00835573">
      <w:pPr>
        <w:contextualSpacing/>
        <w:jc w:val="both"/>
        <w:outlineLvl w:val="0"/>
        <w:rPr>
          <w:rFonts w:ascii="Times" w:hAnsi="Times" w:cs="Arial"/>
          <w:sz w:val="20"/>
          <w:szCs w:val="20"/>
        </w:rPr>
      </w:pPr>
      <w:r w:rsidRPr="00F83D5D">
        <w:rPr>
          <w:rFonts w:ascii="Times" w:hAnsi="Times" w:cs="Arial"/>
          <w:sz w:val="20"/>
          <w:szCs w:val="20"/>
        </w:rPr>
        <w:t xml:space="preserve">Ki nivo konfyans ou nan gouvènman ki sou pouvwa a? </w:t>
      </w:r>
    </w:p>
    <w:p w:rsidR="00FC1CB1" w:rsidRPr="00F83D5D" w:rsidRDefault="00FC1CB1" w:rsidP="00835573">
      <w:pPr>
        <w:spacing w:after="240"/>
        <w:contextualSpacing/>
        <w:jc w:val="both"/>
        <w:rPr>
          <w:rFonts w:ascii="Times" w:hAnsi="Times" w:cs="Arial"/>
          <w:b/>
          <w:sz w:val="20"/>
          <w:szCs w:val="20"/>
        </w:rPr>
      </w:pPr>
    </w:p>
    <w:p w:rsidR="00835573" w:rsidRPr="00F83D5D" w:rsidRDefault="00835573" w:rsidP="00835573">
      <w:pPr>
        <w:contextualSpacing/>
        <w:jc w:val="both"/>
        <w:rPr>
          <w:rFonts w:ascii="Times" w:hAnsi="Times" w:cs="Arial"/>
          <w:sz w:val="20"/>
          <w:szCs w:val="20"/>
        </w:rPr>
      </w:pPr>
      <w:r w:rsidRPr="00F83D5D">
        <w:rPr>
          <w:rFonts w:ascii="Times" w:hAnsi="Times" w:cs="Arial"/>
          <w:sz w:val="20"/>
          <w:szCs w:val="20"/>
        </w:rPr>
        <w:t>P3_5</w:t>
      </w:r>
    </w:p>
    <w:p w:rsidR="00835573" w:rsidRPr="00F83D5D" w:rsidRDefault="00FC1CB1" w:rsidP="00835573">
      <w:pPr>
        <w:contextualSpacing/>
        <w:jc w:val="both"/>
        <w:rPr>
          <w:rFonts w:ascii="Times" w:hAnsi="Times" w:cs="Arial"/>
          <w:sz w:val="20"/>
          <w:szCs w:val="20"/>
        </w:rPr>
      </w:pPr>
      <w:r w:rsidRPr="00F83D5D">
        <w:rPr>
          <w:rFonts w:ascii="Times" w:hAnsi="Times" w:cs="Arial"/>
          <w:b/>
          <w:sz w:val="20"/>
          <w:szCs w:val="20"/>
        </w:rPr>
        <w:t>Quelle confiance accordez-vous aux ONGs/organisations internationales ?</w:t>
      </w:r>
      <w:r w:rsidRPr="00F83D5D">
        <w:rPr>
          <w:rFonts w:ascii="Times" w:hAnsi="Times" w:cs="Arial"/>
          <w:sz w:val="20"/>
          <w:szCs w:val="20"/>
        </w:rPr>
        <w:t xml:space="preserve"> </w:t>
      </w:r>
    </w:p>
    <w:p w:rsidR="00FC1CB1" w:rsidRPr="00F83D5D" w:rsidRDefault="00FC1CB1" w:rsidP="00835573">
      <w:pPr>
        <w:contextualSpacing/>
        <w:jc w:val="both"/>
        <w:rPr>
          <w:rFonts w:ascii="Times" w:hAnsi="Times" w:cs="Arial"/>
          <w:b/>
          <w:sz w:val="20"/>
          <w:szCs w:val="20"/>
        </w:rPr>
      </w:pPr>
      <w:r w:rsidRPr="00F83D5D">
        <w:rPr>
          <w:rFonts w:ascii="Times" w:hAnsi="Times" w:cs="Arial"/>
          <w:sz w:val="20"/>
          <w:szCs w:val="20"/>
        </w:rPr>
        <w:t>Ki nivo konfyans ou nan ONG/ òganizasyon entènasyonal yo?</w:t>
      </w:r>
    </w:p>
    <w:p w:rsidR="00FC1CB1" w:rsidRPr="00F83D5D" w:rsidRDefault="00FC1CB1" w:rsidP="00835573">
      <w:pPr>
        <w:contextualSpacing/>
        <w:jc w:val="both"/>
        <w:rPr>
          <w:rFonts w:ascii="Times" w:hAnsi="Times" w:cs="Arial"/>
          <w:b/>
          <w:sz w:val="20"/>
          <w:szCs w:val="20"/>
        </w:rPr>
      </w:pPr>
    </w:p>
    <w:p w:rsidR="00835573" w:rsidRPr="00F83D5D" w:rsidRDefault="00835573" w:rsidP="00835573">
      <w:pPr>
        <w:contextualSpacing/>
        <w:jc w:val="both"/>
        <w:outlineLvl w:val="0"/>
        <w:rPr>
          <w:rFonts w:ascii="Times" w:hAnsi="Times" w:cs="Arial"/>
          <w:sz w:val="20"/>
          <w:szCs w:val="20"/>
        </w:rPr>
      </w:pPr>
      <w:r w:rsidRPr="00F83D5D">
        <w:rPr>
          <w:rFonts w:ascii="Times" w:hAnsi="Times" w:cs="Arial"/>
          <w:sz w:val="20"/>
          <w:szCs w:val="20"/>
        </w:rPr>
        <w:t>P3_4, P3_6</w:t>
      </w:r>
    </w:p>
    <w:p w:rsidR="00FC1CB1" w:rsidRPr="00F83D5D" w:rsidRDefault="00FC1CB1" w:rsidP="00835573">
      <w:pPr>
        <w:contextualSpacing/>
        <w:jc w:val="both"/>
        <w:outlineLvl w:val="0"/>
        <w:rPr>
          <w:rFonts w:ascii="Times" w:hAnsi="Times" w:cs="Arial"/>
          <w:sz w:val="20"/>
          <w:szCs w:val="20"/>
        </w:rPr>
      </w:pPr>
      <w:r w:rsidRPr="00F83D5D">
        <w:rPr>
          <w:rFonts w:ascii="Times" w:hAnsi="Times" w:cs="Arial"/>
          <w:b/>
          <w:sz w:val="20"/>
          <w:szCs w:val="20"/>
        </w:rPr>
        <w:t>Pourquoi?</w:t>
      </w:r>
      <w:r w:rsidRPr="00F83D5D">
        <w:rPr>
          <w:rFonts w:ascii="Times" w:hAnsi="Times" w:cs="Arial"/>
          <w:sz w:val="20"/>
          <w:szCs w:val="20"/>
        </w:rPr>
        <w:t xml:space="preserve"> </w:t>
      </w:r>
    </w:p>
    <w:p w:rsidR="00FC1CB1" w:rsidRPr="00F83D5D" w:rsidRDefault="00FC1CB1" w:rsidP="00835573">
      <w:pPr>
        <w:contextualSpacing/>
        <w:jc w:val="both"/>
        <w:outlineLvl w:val="0"/>
        <w:rPr>
          <w:rFonts w:ascii="Times" w:hAnsi="Times" w:cs="Arial"/>
          <w:sz w:val="20"/>
          <w:szCs w:val="20"/>
        </w:rPr>
      </w:pPr>
      <w:r w:rsidRPr="00F83D5D">
        <w:rPr>
          <w:rFonts w:ascii="Times" w:hAnsi="Times" w:cs="Arial"/>
          <w:sz w:val="20"/>
          <w:szCs w:val="20"/>
        </w:rPr>
        <w:t>Poukisa?</w:t>
      </w:r>
    </w:p>
    <w:p w:rsidR="00835573" w:rsidRPr="00F83D5D" w:rsidRDefault="00835573" w:rsidP="00835573">
      <w:pPr>
        <w:contextualSpacing/>
        <w:jc w:val="both"/>
        <w:rPr>
          <w:rFonts w:ascii="Times" w:hAnsi="Times" w:cs="Arial"/>
          <w:b/>
          <w:sz w:val="20"/>
          <w:szCs w:val="20"/>
        </w:rPr>
      </w:pPr>
    </w:p>
    <w:tbl>
      <w:tblPr>
        <w:tblW w:w="0" w:type="auto"/>
        <w:jc w:val="center"/>
        <w:tblCellMar>
          <w:left w:w="70" w:type="dxa"/>
          <w:right w:w="70" w:type="dxa"/>
        </w:tblCellMar>
        <w:tblLook w:val="0000"/>
      </w:tblPr>
      <w:tblGrid>
        <w:gridCol w:w="2646"/>
        <w:gridCol w:w="2649"/>
      </w:tblGrid>
      <w:tr w:rsidR="00835573" w:rsidRPr="00954737">
        <w:trPr>
          <w:trHeight w:val="260"/>
          <w:jc w:val="center"/>
        </w:trPr>
        <w:tc>
          <w:tcPr>
            <w:tcW w:w="2646" w:type="dxa"/>
            <w:tcBorders>
              <w:top w:val="nil"/>
              <w:left w:val="nil"/>
              <w:bottom w:val="nil"/>
              <w:right w:val="nil"/>
            </w:tcBorders>
            <w:shd w:val="clear" w:color="auto" w:fill="auto"/>
            <w:noWrap/>
            <w:vAlign w:val="center"/>
          </w:tcPr>
          <w:p w:rsidR="00835573" w:rsidRPr="00F83D5D" w:rsidRDefault="00835573" w:rsidP="00835573">
            <w:pPr>
              <w:rPr>
                <w:rFonts w:ascii="Times" w:eastAsiaTheme="minorHAnsi" w:hAnsi="Times" w:cstheme="minorBidi"/>
                <w:sz w:val="20"/>
                <w:szCs w:val="20"/>
              </w:rPr>
            </w:pPr>
            <w:r w:rsidRPr="00F83D5D">
              <w:rPr>
                <w:rFonts w:ascii="Times" w:eastAsiaTheme="minorHAnsi" w:hAnsi="Times" w:cstheme="minorBidi"/>
                <w:sz w:val="20"/>
                <w:szCs w:val="20"/>
              </w:rPr>
              <w:t>ont programmes/aides dans la zone</w:t>
            </w:r>
          </w:p>
        </w:tc>
        <w:tc>
          <w:tcPr>
            <w:tcW w:w="2649" w:type="dxa"/>
            <w:tcBorders>
              <w:top w:val="nil"/>
              <w:left w:val="nil"/>
              <w:bottom w:val="nil"/>
              <w:right w:val="nil"/>
            </w:tcBorders>
            <w:shd w:val="clear" w:color="auto" w:fill="auto"/>
            <w:noWrap/>
            <w:vAlign w:val="center"/>
          </w:tcPr>
          <w:p w:rsidR="00835573" w:rsidRPr="00F83D5D" w:rsidRDefault="00835573" w:rsidP="00835573">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Pwogram/ èd nan zòn nan</w:t>
            </w:r>
          </w:p>
        </w:tc>
      </w:tr>
      <w:tr w:rsidR="00835573" w:rsidRPr="00F83D5D">
        <w:trPr>
          <w:trHeight w:val="260"/>
          <w:jc w:val="center"/>
        </w:trPr>
        <w:tc>
          <w:tcPr>
            <w:tcW w:w="2646" w:type="dxa"/>
            <w:tcBorders>
              <w:top w:val="nil"/>
              <w:left w:val="nil"/>
              <w:bottom w:val="nil"/>
              <w:right w:val="nil"/>
            </w:tcBorders>
            <w:shd w:val="clear" w:color="auto" w:fill="auto"/>
            <w:noWrap/>
            <w:vAlign w:val="center"/>
          </w:tcPr>
          <w:p w:rsidR="00835573" w:rsidRPr="00F83D5D" w:rsidRDefault="00835573" w:rsidP="00835573">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développent le pays</w:t>
            </w:r>
          </w:p>
        </w:tc>
        <w:tc>
          <w:tcPr>
            <w:tcW w:w="2649" w:type="dxa"/>
            <w:tcBorders>
              <w:top w:val="nil"/>
              <w:left w:val="nil"/>
              <w:bottom w:val="nil"/>
              <w:right w:val="nil"/>
            </w:tcBorders>
            <w:shd w:val="clear" w:color="auto" w:fill="auto"/>
            <w:noWrap/>
            <w:vAlign w:val="center"/>
          </w:tcPr>
          <w:p w:rsidR="00835573" w:rsidRPr="00F83D5D" w:rsidRDefault="00835573" w:rsidP="00835573">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Devlòpman peyi a</w:t>
            </w:r>
          </w:p>
        </w:tc>
      </w:tr>
      <w:tr w:rsidR="00835573" w:rsidRPr="00F83D5D">
        <w:trPr>
          <w:trHeight w:val="260"/>
          <w:jc w:val="center"/>
        </w:trPr>
        <w:tc>
          <w:tcPr>
            <w:tcW w:w="2646" w:type="dxa"/>
            <w:tcBorders>
              <w:top w:val="nil"/>
              <w:left w:val="nil"/>
              <w:bottom w:val="nil"/>
              <w:right w:val="nil"/>
            </w:tcBorders>
            <w:shd w:val="clear" w:color="auto" w:fill="auto"/>
            <w:noWrap/>
            <w:vAlign w:val="center"/>
          </w:tcPr>
          <w:p w:rsidR="00835573" w:rsidRPr="00F83D5D" w:rsidRDefault="00835573" w:rsidP="00835573">
            <w:pPr>
              <w:rPr>
                <w:rFonts w:ascii="Times" w:eastAsiaTheme="minorHAnsi" w:hAnsi="Times" w:cstheme="minorBidi"/>
                <w:sz w:val="20"/>
                <w:szCs w:val="20"/>
              </w:rPr>
            </w:pPr>
            <w:r w:rsidRPr="00F83D5D">
              <w:rPr>
                <w:rFonts w:ascii="Times" w:eastAsiaTheme="minorHAnsi" w:hAnsi="Times" w:cstheme="minorBidi"/>
                <w:sz w:val="20"/>
                <w:szCs w:val="20"/>
              </w:rPr>
              <w:t>ne tiennent pas leurs promesses</w:t>
            </w:r>
          </w:p>
        </w:tc>
        <w:tc>
          <w:tcPr>
            <w:tcW w:w="2649" w:type="dxa"/>
            <w:tcBorders>
              <w:top w:val="nil"/>
              <w:left w:val="nil"/>
              <w:bottom w:val="nil"/>
              <w:right w:val="nil"/>
            </w:tcBorders>
            <w:shd w:val="clear" w:color="auto" w:fill="auto"/>
            <w:noWrap/>
            <w:vAlign w:val="center"/>
          </w:tcPr>
          <w:p w:rsidR="00835573" w:rsidRPr="00F83D5D" w:rsidRDefault="00835573" w:rsidP="00835573">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Pa kenbe pwomès li</w:t>
            </w:r>
          </w:p>
        </w:tc>
      </w:tr>
      <w:tr w:rsidR="00835573" w:rsidRPr="00954737">
        <w:trPr>
          <w:trHeight w:val="260"/>
          <w:jc w:val="center"/>
        </w:trPr>
        <w:tc>
          <w:tcPr>
            <w:tcW w:w="2646" w:type="dxa"/>
            <w:tcBorders>
              <w:top w:val="nil"/>
              <w:left w:val="nil"/>
              <w:bottom w:val="nil"/>
              <w:right w:val="nil"/>
            </w:tcBorders>
            <w:shd w:val="clear" w:color="auto" w:fill="auto"/>
            <w:noWrap/>
            <w:vAlign w:val="center"/>
          </w:tcPr>
          <w:p w:rsidR="00835573" w:rsidRPr="00F83D5D" w:rsidRDefault="00835573" w:rsidP="00835573">
            <w:pPr>
              <w:rPr>
                <w:rFonts w:ascii="Times" w:eastAsiaTheme="minorHAnsi" w:hAnsi="Times" w:cstheme="minorBidi"/>
                <w:sz w:val="20"/>
                <w:szCs w:val="20"/>
              </w:rPr>
            </w:pPr>
            <w:r w:rsidRPr="00F83D5D">
              <w:rPr>
                <w:rFonts w:ascii="Times" w:eastAsiaTheme="minorHAnsi" w:hAnsi="Times" w:cstheme="minorBidi"/>
                <w:sz w:val="20"/>
                <w:szCs w:val="20"/>
              </w:rPr>
              <w:t>agissent au bénéfice des plus riches</w:t>
            </w:r>
          </w:p>
        </w:tc>
        <w:tc>
          <w:tcPr>
            <w:tcW w:w="2649" w:type="dxa"/>
            <w:tcBorders>
              <w:top w:val="nil"/>
              <w:left w:val="nil"/>
              <w:bottom w:val="nil"/>
              <w:right w:val="nil"/>
            </w:tcBorders>
            <w:shd w:val="clear" w:color="auto" w:fill="auto"/>
            <w:noWrap/>
            <w:vAlign w:val="center"/>
          </w:tcPr>
          <w:p w:rsidR="00835573" w:rsidRPr="00F83D5D" w:rsidRDefault="00835573" w:rsidP="00835573">
            <w:pPr>
              <w:rPr>
                <w:rFonts w:ascii="Times" w:eastAsiaTheme="minorHAnsi" w:hAnsi="Times" w:cstheme="minorBidi"/>
                <w:sz w:val="20"/>
                <w:szCs w:val="20"/>
                <w:lang w:val="en-US"/>
              </w:rPr>
            </w:pPr>
            <w:r w:rsidRPr="00F83D5D">
              <w:rPr>
                <w:rFonts w:ascii="Times" w:eastAsiaTheme="minorHAnsi" w:hAnsi="Times" w:cstheme="minorBidi"/>
                <w:sz w:val="20"/>
                <w:szCs w:val="20"/>
                <w:lang w:val="en-US"/>
              </w:rPr>
              <w:t>Fè plis pou rich yo</w:t>
            </w:r>
          </w:p>
        </w:tc>
      </w:tr>
    </w:tbl>
    <w:p w:rsidR="00FC1CB1" w:rsidRPr="00F83D5D" w:rsidRDefault="00FC1CB1" w:rsidP="00835573">
      <w:pPr>
        <w:contextualSpacing/>
        <w:jc w:val="both"/>
        <w:rPr>
          <w:rFonts w:ascii="Times" w:hAnsi="Times" w:cs="Arial"/>
          <w:b/>
          <w:sz w:val="20"/>
          <w:szCs w:val="20"/>
          <w:lang w:val="en-US"/>
        </w:rPr>
      </w:pPr>
    </w:p>
    <w:p w:rsidR="00FC1CB1" w:rsidRPr="00F83D5D" w:rsidRDefault="00FC1CB1" w:rsidP="00835573">
      <w:pPr>
        <w:contextualSpacing/>
        <w:jc w:val="both"/>
        <w:rPr>
          <w:rFonts w:ascii="Times" w:hAnsi="Times" w:cs="Arial"/>
          <w:sz w:val="20"/>
          <w:szCs w:val="20"/>
          <w:lang w:val="en-US"/>
        </w:rPr>
      </w:pPr>
    </w:p>
    <w:p w:rsidR="00FC1CB1" w:rsidRPr="00F83D5D" w:rsidRDefault="00835573" w:rsidP="00835573">
      <w:pPr>
        <w:contextualSpacing/>
        <w:jc w:val="right"/>
        <w:outlineLvl w:val="0"/>
        <w:rPr>
          <w:rFonts w:ascii="Times" w:hAnsi="Times" w:cs="Arial"/>
          <w:smallCaps/>
          <w:sz w:val="20"/>
          <w:szCs w:val="20"/>
        </w:rPr>
      </w:pPr>
      <w:r w:rsidRPr="00F83D5D">
        <w:rPr>
          <w:rFonts w:ascii="Times" w:hAnsi="Times" w:cs="Arial"/>
          <w:smallCaps/>
          <w:sz w:val="20"/>
          <w:szCs w:val="20"/>
        </w:rPr>
        <w:t>Partie 4 : Confiance dans les acheteurs / fournisseurs</w:t>
      </w:r>
    </w:p>
    <w:p w:rsidR="00FC1CB1" w:rsidRPr="00F83D5D" w:rsidRDefault="00FC1CB1" w:rsidP="00835573">
      <w:pPr>
        <w:contextualSpacing/>
        <w:jc w:val="both"/>
        <w:rPr>
          <w:rFonts w:ascii="Times" w:hAnsi="Times" w:cs="Arial"/>
          <w:b/>
          <w:sz w:val="20"/>
          <w:szCs w:val="20"/>
        </w:rPr>
      </w:pPr>
    </w:p>
    <w:p w:rsidR="00835573" w:rsidRPr="00F83D5D" w:rsidRDefault="00835573" w:rsidP="00835573">
      <w:pPr>
        <w:contextualSpacing/>
        <w:jc w:val="both"/>
        <w:outlineLvl w:val="0"/>
        <w:rPr>
          <w:rFonts w:ascii="Times" w:hAnsi="Times" w:cs="Arial"/>
          <w:sz w:val="20"/>
          <w:szCs w:val="20"/>
        </w:rPr>
      </w:pPr>
      <w:r w:rsidRPr="00F83D5D">
        <w:rPr>
          <w:rFonts w:ascii="Times" w:hAnsi="Times" w:cs="Arial"/>
          <w:sz w:val="20"/>
          <w:szCs w:val="20"/>
        </w:rPr>
        <w:t>P4_1 </w:t>
      </w:r>
    </w:p>
    <w:p w:rsidR="00FC1CB1" w:rsidRPr="00F83D5D" w:rsidRDefault="00FC1CB1" w:rsidP="00835573">
      <w:pPr>
        <w:contextualSpacing/>
        <w:jc w:val="both"/>
        <w:outlineLvl w:val="0"/>
        <w:rPr>
          <w:rFonts w:ascii="Times" w:hAnsi="Times" w:cs="Arial"/>
          <w:b/>
          <w:sz w:val="20"/>
          <w:szCs w:val="20"/>
        </w:rPr>
      </w:pPr>
      <w:r w:rsidRPr="00F83D5D">
        <w:rPr>
          <w:rFonts w:ascii="Times" w:hAnsi="Times" w:cs="Arial"/>
          <w:b/>
          <w:sz w:val="20"/>
          <w:szCs w:val="20"/>
        </w:rPr>
        <w:t>Est-ce que les Madames Sarah achètent les récoltes dans la zone?</w:t>
      </w:r>
    </w:p>
    <w:p w:rsidR="00FC1CB1" w:rsidRPr="00F83D5D" w:rsidRDefault="00FC1CB1" w:rsidP="00835573">
      <w:pPr>
        <w:contextualSpacing/>
        <w:jc w:val="both"/>
        <w:outlineLvl w:val="0"/>
        <w:rPr>
          <w:rFonts w:ascii="Times" w:hAnsi="Times" w:cs="Arial"/>
          <w:sz w:val="20"/>
          <w:szCs w:val="20"/>
          <w:lang w:val="en-029"/>
        </w:rPr>
      </w:pPr>
      <w:r w:rsidRPr="00F83D5D">
        <w:rPr>
          <w:rFonts w:ascii="Times" w:hAnsi="Times" w:cs="Arial"/>
          <w:sz w:val="20"/>
          <w:szCs w:val="20"/>
          <w:lang w:val="en-029"/>
        </w:rPr>
        <w:t xml:space="preserve">Eske madam Sara (ti machann) yo achte rekòt </w:t>
      </w:r>
      <w:proofErr w:type="gramStart"/>
      <w:r w:rsidRPr="00F83D5D">
        <w:rPr>
          <w:rFonts w:ascii="Times" w:hAnsi="Times" w:cs="Arial"/>
          <w:sz w:val="20"/>
          <w:szCs w:val="20"/>
          <w:lang w:val="en-029"/>
        </w:rPr>
        <w:t>nan</w:t>
      </w:r>
      <w:proofErr w:type="gramEnd"/>
      <w:r w:rsidRPr="00F83D5D">
        <w:rPr>
          <w:rFonts w:ascii="Times" w:hAnsi="Times" w:cs="Arial"/>
          <w:sz w:val="20"/>
          <w:szCs w:val="20"/>
          <w:lang w:val="en-029"/>
        </w:rPr>
        <w:t xml:space="preserve"> zòn nan?</w:t>
      </w:r>
    </w:p>
    <w:p w:rsidR="00835573" w:rsidRPr="00F83D5D" w:rsidRDefault="00835573" w:rsidP="00835573">
      <w:pPr>
        <w:contextualSpacing/>
        <w:jc w:val="both"/>
        <w:rPr>
          <w:rFonts w:ascii="Times" w:hAnsi="Times" w:cs="Arial"/>
          <w:sz w:val="20"/>
          <w:szCs w:val="20"/>
          <w:lang w:val="en-US"/>
        </w:rPr>
      </w:pPr>
    </w:p>
    <w:p w:rsidR="00835573" w:rsidRPr="00F83D5D" w:rsidRDefault="00835573" w:rsidP="00835573">
      <w:pPr>
        <w:contextualSpacing/>
        <w:jc w:val="both"/>
        <w:rPr>
          <w:rFonts w:ascii="Times" w:hAnsi="Times" w:cs="Arial"/>
          <w:sz w:val="20"/>
          <w:szCs w:val="20"/>
        </w:rPr>
      </w:pPr>
      <w:r w:rsidRPr="00F83D5D">
        <w:rPr>
          <w:rFonts w:ascii="Times" w:hAnsi="Times" w:cs="Arial"/>
          <w:sz w:val="20"/>
          <w:szCs w:val="20"/>
        </w:rPr>
        <w:t>P4_2</w:t>
      </w:r>
      <w:r w:rsidR="00FC1CB1" w:rsidRPr="00F83D5D">
        <w:rPr>
          <w:rFonts w:ascii="Times" w:hAnsi="Times" w:cs="Arial"/>
          <w:sz w:val="20"/>
          <w:szCs w:val="20"/>
        </w:rPr>
        <w:t xml:space="preserve"> </w:t>
      </w:r>
    </w:p>
    <w:p w:rsidR="00FC1CB1" w:rsidRPr="00F83D5D" w:rsidRDefault="00FC1CB1" w:rsidP="00835573">
      <w:pPr>
        <w:contextualSpacing/>
        <w:jc w:val="both"/>
        <w:rPr>
          <w:rFonts w:ascii="Times" w:hAnsi="Times" w:cs="Arial"/>
          <w:b/>
          <w:sz w:val="20"/>
          <w:szCs w:val="20"/>
        </w:rPr>
      </w:pPr>
      <w:r w:rsidRPr="00F83D5D">
        <w:rPr>
          <w:rFonts w:ascii="Times" w:hAnsi="Times" w:cs="Arial"/>
          <w:b/>
          <w:sz w:val="20"/>
          <w:szCs w:val="20"/>
        </w:rPr>
        <w:t>Est-ce que les enterprise privées achètent les récoltes dans la zone?</w:t>
      </w:r>
    </w:p>
    <w:p w:rsidR="00FC1CB1" w:rsidRPr="00F83D5D" w:rsidRDefault="00FC1CB1" w:rsidP="00835573">
      <w:pPr>
        <w:contextualSpacing/>
        <w:jc w:val="both"/>
        <w:rPr>
          <w:rFonts w:ascii="Times" w:hAnsi="Times" w:cs="Arial"/>
          <w:sz w:val="20"/>
          <w:szCs w:val="20"/>
        </w:rPr>
      </w:pPr>
      <w:r w:rsidRPr="00F83D5D">
        <w:rPr>
          <w:rFonts w:ascii="Times" w:hAnsi="Times" w:cs="Arial"/>
          <w:sz w:val="20"/>
          <w:szCs w:val="20"/>
        </w:rPr>
        <w:t>Eske Antrepriz prive yo achte rekòt nan zòn nan?</w:t>
      </w:r>
    </w:p>
    <w:p w:rsidR="00FC1CB1" w:rsidRPr="00F83D5D" w:rsidRDefault="00FC1CB1" w:rsidP="00835573">
      <w:pPr>
        <w:contextualSpacing/>
        <w:jc w:val="both"/>
        <w:rPr>
          <w:rFonts w:ascii="Times" w:hAnsi="Times" w:cs="Arial"/>
          <w:b/>
          <w:sz w:val="20"/>
          <w:szCs w:val="20"/>
        </w:rPr>
      </w:pPr>
    </w:p>
    <w:p w:rsidR="00835573" w:rsidRPr="00F83D5D" w:rsidRDefault="00835573" w:rsidP="00835573">
      <w:pPr>
        <w:contextualSpacing/>
        <w:jc w:val="both"/>
        <w:outlineLvl w:val="0"/>
        <w:rPr>
          <w:rFonts w:ascii="Times" w:hAnsi="Times" w:cs="Arial"/>
          <w:sz w:val="20"/>
          <w:szCs w:val="20"/>
        </w:rPr>
      </w:pPr>
      <w:r w:rsidRPr="00F83D5D">
        <w:rPr>
          <w:rFonts w:ascii="Times" w:hAnsi="Times" w:cs="Arial"/>
          <w:sz w:val="20"/>
          <w:szCs w:val="20"/>
        </w:rPr>
        <w:t>P4_3 </w:t>
      </w:r>
    </w:p>
    <w:p w:rsidR="00835573" w:rsidRPr="00F83D5D" w:rsidRDefault="00FC1CB1" w:rsidP="00835573">
      <w:pPr>
        <w:contextualSpacing/>
        <w:jc w:val="both"/>
        <w:outlineLvl w:val="0"/>
        <w:rPr>
          <w:rFonts w:ascii="Times" w:hAnsi="Times" w:cs="Arial"/>
          <w:b/>
          <w:sz w:val="20"/>
          <w:szCs w:val="20"/>
        </w:rPr>
      </w:pPr>
      <w:r w:rsidRPr="00F83D5D">
        <w:rPr>
          <w:rFonts w:ascii="Times" w:hAnsi="Times" w:cs="Arial"/>
          <w:b/>
          <w:sz w:val="20"/>
          <w:szCs w:val="20"/>
        </w:rPr>
        <w:t>Est-ce que ces coopératives achètent les récoltes dans la zone?</w:t>
      </w:r>
    </w:p>
    <w:p w:rsidR="00FC1CB1" w:rsidRPr="00F83D5D" w:rsidRDefault="00FC1CB1" w:rsidP="00835573">
      <w:pPr>
        <w:contextualSpacing/>
        <w:jc w:val="both"/>
        <w:outlineLvl w:val="0"/>
        <w:rPr>
          <w:rFonts w:ascii="Times" w:hAnsi="Times" w:cs="Arial"/>
          <w:b/>
          <w:sz w:val="20"/>
          <w:szCs w:val="20"/>
          <w:lang w:val="en-US"/>
        </w:rPr>
      </w:pPr>
      <w:r w:rsidRPr="00F83D5D">
        <w:rPr>
          <w:rFonts w:ascii="Times" w:hAnsi="Times" w:cs="Arial"/>
          <w:sz w:val="20"/>
          <w:szCs w:val="20"/>
          <w:lang w:val="en-029"/>
        </w:rPr>
        <w:t xml:space="preserve">Eske </w:t>
      </w:r>
      <w:proofErr w:type="gramStart"/>
      <w:r w:rsidRPr="00F83D5D">
        <w:rPr>
          <w:rFonts w:ascii="Times" w:hAnsi="Times" w:cs="Arial"/>
          <w:sz w:val="20"/>
          <w:szCs w:val="20"/>
          <w:lang w:val="en-029"/>
        </w:rPr>
        <w:t>Kooperativ  yo</w:t>
      </w:r>
      <w:proofErr w:type="gramEnd"/>
      <w:r w:rsidRPr="00F83D5D">
        <w:rPr>
          <w:rFonts w:ascii="Times" w:hAnsi="Times" w:cs="Arial"/>
          <w:sz w:val="20"/>
          <w:szCs w:val="20"/>
          <w:lang w:val="en-029"/>
        </w:rPr>
        <w:t xml:space="preserve"> achte rekòt nan zòn nan?</w:t>
      </w:r>
    </w:p>
    <w:p w:rsidR="00FC1CB1" w:rsidRPr="00F83D5D" w:rsidRDefault="00FC1CB1" w:rsidP="00835573">
      <w:pPr>
        <w:contextualSpacing/>
        <w:jc w:val="both"/>
        <w:rPr>
          <w:rFonts w:ascii="Times" w:hAnsi="Times" w:cs="Arial"/>
          <w:sz w:val="20"/>
          <w:szCs w:val="20"/>
          <w:lang w:val="en-US"/>
        </w:rPr>
      </w:pPr>
    </w:p>
    <w:p w:rsidR="00835573" w:rsidRPr="00F83D5D" w:rsidRDefault="00835573" w:rsidP="00835573">
      <w:pPr>
        <w:contextualSpacing/>
        <w:jc w:val="both"/>
        <w:outlineLvl w:val="0"/>
        <w:rPr>
          <w:rFonts w:ascii="Times" w:hAnsi="Times" w:cs="Arial"/>
          <w:sz w:val="20"/>
          <w:szCs w:val="20"/>
        </w:rPr>
      </w:pPr>
      <w:r w:rsidRPr="00F83D5D">
        <w:rPr>
          <w:rFonts w:ascii="Times" w:hAnsi="Times" w:cs="Arial"/>
          <w:sz w:val="20"/>
          <w:szCs w:val="20"/>
        </w:rPr>
        <w:t>P4_4</w:t>
      </w:r>
    </w:p>
    <w:p w:rsidR="00FC1CB1" w:rsidRPr="00F83D5D" w:rsidRDefault="00FC1CB1" w:rsidP="00835573">
      <w:pPr>
        <w:contextualSpacing/>
        <w:jc w:val="both"/>
        <w:outlineLvl w:val="0"/>
        <w:rPr>
          <w:rFonts w:ascii="Times" w:hAnsi="Times" w:cs="Arial"/>
          <w:b/>
          <w:sz w:val="20"/>
          <w:szCs w:val="20"/>
        </w:rPr>
      </w:pPr>
      <w:r w:rsidRPr="00F83D5D">
        <w:rPr>
          <w:rFonts w:ascii="Times" w:hAnsi="Times" w:cs="Arial"/>
          <w:b/>
          <w:sz w:val="20"/>
          <w:szCs w:val="20"/>
        </w:rPr>
        <w:t>Etes-vous satisfait des prix qu’offrent Les Madames Sarah?</w:t>
      </w:r>
    </w:p>
    <w:p w:rsidR="00FC1CB1" w:rsidRPr="00F83D5D" w:rsidRDefault="00FC1CB1" w:rsidP="00835573">
      <w:pPr>
        <w:contextualSpacing/>
        <w:jc w:val="both"/>
        <w:outlineLvl w:val="0"/>
        <w:rPr>
          <w:rFonts w:ascii="Times" w:hAnsi="Times" w:cs="Arial"/>
          <w:sz w:val="20"/>
          <w:szCs w:val="20"/>
          <w:lang w:val="en-US"/>
        </w:rPr>
      </w:pPr>
      <w:r w:rsidRPr="00F83D5D">
        <w:rPr>
          <w:rFonts w:ascii="Times" w:hAnsi="Times" w:cs="Arial"/>
          <w:sz w:val="20"/>
          <w:szCs w:val="20"/>
          <w:lang w:val="en-US"/>
        </w:rPr>
        <w:t xml:space="preserve">Eske ou satisfè </w:t>
      </w:r>
      <w:proofErr w:type="gramStart"/>
      <w:r w:rsidRPr="00F83D5D">
        <w:rPr>
          <w:rFonts w:ascii="Times" w:hAnsi="Times" w:cs="Arial"/>
          <w:sz w:val="20"/>
          <w:szCs w:val="20"/>
          <w:lang w:val="en-US"/>
        </w:rPr>
        <w:t>ak</w:t>
      </w:r>
      <w:proofErr w:type="gramEnd"/>
      <w:r w:rsidRPr="00F83D5D">
        <w:rPr>
          <w:rFonts w:ascii="Times" w:hAnsi="Times" w:cs="Arial"/>
          <w:sz w:val="20"/>
          <w:szCs w:val="20"/>
          <w:lang w:val="en-US"/>
        </w:rPr>
        <w:t xml:space="preserve"> pri madam sare yo bay?</w:t>
      </w:r>
    </w:p>
    <w:p w:rsidR="00FC1CB1" w:rsidRPr="00F83D5D" w:rsidRDefault="00FC1CB1" w:rsidP="00835573">
      <w:pPr>
        <w:contextualSpacing/>
        <w:jc w:val="both"/>
        <w:rPr>
          <w:rFonts w:ascii="Times" w:hAnsi="Times" w:cs="Arial"/>
          <w:b/>
          <w:sz w:val="20"/>
          <w:szCs w:val="20"/>
          <w:lang w:val="en-US"/>
        </w:rPr>
      </w:pPr>
    </w:p>
    <w:p w:rsidR="00835573" w:rsidRPr="00F83D5D" w:rsidRDefault="00835573" w:rsidP="00835573">
      <w:pPr>
        <w:contextualSpacing/>
        <w:jc w:val="both"/>
        <w:rPr>
          <w:rFonts w:ascii="Times" w:hAnsi="Times" w:cs="Arial"/>
          <w:sz w:val="20"/>
          <w:szCs w:val="20"/>
          <w:lang w:val="en-US"/>
        </w:rPr>
      </w:pPr>
      <w:r w:rsidRPr="00F83D5D">
        <w:rPr>
          <w:rFonts w:ascii="Times" w:hAnsi="Times" w:cs="Arial"/>
          <w:sz w:val="20"/>
          <w:szCs w:val="20"/>
          <w:lang w:val="en-US"/>
        </w:rPr>
        <w:t>P4_5</w:t>
      </w:r>
    </w:p>
    <w:p w:rsidR="00FC1CB1" w:rsidRPr="00F83D5D" w:rsidRDefault="00FC1CB1" w:rsidP="00835573">
      <w:pPr>
        <w:contextualSpacing/>
        <w:jc w:val="both"/>
        <w:rPr>
          <w:rFonts w:ascii="Times" w:hAnsi="Times" w:cs="Arial"/>
          <w:b/>
          <w:sz w:val="20"/>
          <w:szCs w:val="20"/>
        </w:rPr>
      </w:pPr>
      <w:r w:rsidRPr="00F83D5D">
        <w:rPr>
          <w:rFonts w:ascii="Times" w:hAnsi="Times" w:cs="Arial"/>
          <w:b/>
          <w:sz w:val="20"/>
          <w:szCs w:val="20"/>
        </w:rPr>
        <w:t>Etes-vous satisfait des prix qu'offrent les entreprises privées?</w:t>
      </w:r>
    </w:p>
    <w:p w:rsidR="00FC1CB1" w:rsidRPr="00F83D5D" w:rsidRDefault="00FC1CB1" w:rsidP="00835573">
      <w:pPr>
        <w:contextualSpacing/>
        <w:jc w:val="both"/>
        <w:rPr>
          <w:rFonts w:ascii="Times" w:hAnsi="Times" w:cs="Arial"/>
          <w:sz w:val="20"/>
          <w:szCs w:val="20"/>
        </w:rPr>
      </w:pPr>
      <w:r w:rsidRPr="00F83D5D">
        <w:rPr>
          <w:rFonts w:ascii="Times" w:hAnsi="Times" w:cs="Arial"/>
          <w:sz w:val="20"/>
          <w:szCs w:val="20"/>
        </w:rPr>
        <w:t xml:space="preserve">Eske ou satisfè avèk pri  Antrepriz prive yo bay ou a? </w:t>
      </w:r>
    </w:p>
    <w:p w:rsidR="00FC1CB1" w:rsidRPr="00F83D5D" w:rsidRDefault="00FC1CB1" w:rsidP="00835573">
      <w:pPr>
        <w:contextualSpacing/>
        <w:jc w:val="both"/>
        <w:rPr>
          <w:rFonts w:ascii="Times" w:hAnsi="Times" w:cs="Arial"/>
          <w:b/>
          <w:sz w:val="20"/>
          <w:szCs w:val="20"/>
        </w:rPr>
      </w:pPr>
    </w:p>
    <w:p w:rsidR="00835573" w:rsidRPr="00F83D5D" w:rsidRDefault="00835573" w:rsidP="00835573">
      <w:pPr>
        <w:contextualSpacing/>
        <w:jc w:val="both"/>
        <w:outlineLvl w:val="0"/>
        <w:rPr>
          <w:rFonts w:ascii="Times" w:hAnsi="Times" w:cs="Arial"/>
          <w:sz w:val="20"/>
          <w:szCs w:val="20"/>
        </w:rPr>
      </w:pPr>
      <w:r w:rsidRPr="00F83D5D">
        <w:rPr>
          <w:rFonts w:ascii="Times" w:hAnsi="Times" w:cs="Arial"/>
          <w:sz w:val="20"/>
          <w:szCs w:val="20"/>
        </w:rPr>
        <w:lastRenderedPageBreak/>
        <w:t>P4_6</w:t>
      </w:r>
    </w:p>
    <w:p w:rsidR="00FC1CB1" w:rsidRPr="00F83D5D" w:rsidRDefault="00FC1CB1" w:rsidP="00835573">
      <w:pPr>
        <w:contextualSpacing/>
        <w:jc w:val="both"/>
        <w:outlineLvl w:val="0"/>
        <w:rPr>
          <w:rFonts w:ascii="Times" w:hAnsi="Times" w:cs="Arial"/>
          <w:b/>
          <w:sz w:val="20"/>
          <w:szCs w:val="20"/>
        </w:rPr>
      </w:pPr>
      <w:r w:rsidRPr="00F83D5D">
        <w:rPr>
          <w:rFonts w:ascii="Times" w:hAnsi="Times" w:cs="Arial"/>
          <w:b/>
          <w:sz w:val="20"/>
          <w:szCs w:val="20"/>
        </w:rPr>
        <w:t>Etes-vous satisfait des prix qu'offrent les coopératives?</w:t>
      </w:r>
    </w:p>
    <w:p w:rsidR="00FC1CB1" w:rsidRPr="00F83D5D" w:rsidRDefault="00FC1CB1" w:rsidP="00835573">
      <w:pPr>
        <w:contextualSpacing/>
        <w:jc w:val="both"/>
        <w:outlineLvl w:val="0"/>
        <w:rPr>
          <w:rFonts w:ascii="Times" w:hAnsi="Times" w:cs="Arial"/>
          <w:sz w:val="20"/>
          <w:szCs w:val="20"/>
        </w:rPr>
      </w:pPr>
      <w:r w:rsidRPr="00F83D5D">
        <w:rPr>
          <w:rFonts w:ascii="Times" w:hAnsi="Times" w:cs="Arial"/>
          <w:sz w:val="20"/>
          <w:szCs w:val="20"/>
        </w:rPr>
        <w:t>Eske ou satisfè avèk pri Koperativ bay ou a?</w:t>
      </w:r>
    </w:p>
    <w:p w:rsidR="00FC1CB1" w:rsidRPr="00F83D5D" w:rsidRDefault="00FC1CB1" w:rsidP="00835573">
      <w:pPr>
        <w:contextualSpacing/>
        <w:jc w:val="both"/>
        <w:rPr>
          <w:rFonts w:ascii="Times" w:hAnsi="Times" w:cs="Arial"/>
          <w:b/>
          <w:sz w:val="20"/>
          <w:szCs w:val="20"/>
        </w:rPr>
      </w:pPr>
    </w:p>
    <w:p w:rsidR="00835573" w:rsidRPr="00F83D5D" w:rsidRDefault="00835573" w:rsidP="00835573">
      <w:pPr>
        <w:contextualSpacing/>
        <w:jc w:val="both"/>
        <w:rPr>
          <w:rFonts w:ascii="Times" w:hAnsi="Times" w:cs="Arial"/>
          <w:sz w:val="20"/>
          <w:szCs w:val="20"/>
        </w:rPr>
      </w:pPr>
      <w:r w:rsidRPr="00F83D5D">
        <w:rPr>
          <w:rFonts w:ascii="Times" w:hAnsi="Times" w:cs="Arial"/>
          <w:sz w:val="20"/>
          <w:szCs w:val="20"/>
        </w:rPr>
        <w:t>P4_7 </w:t>
      </w:r>
    </w:p>
    <w:p w:rsidR="00FC1CB1" w:rsidRPr="00F83D5D" w:rsidRDefault="00FC1CB1" w:rsidP="00835573">
      <w:pPr>
        <w:contextualSpacing/>
        <w:jc w:val="both"/>
        <w:rPr>
          <w:rFonts w:ascii="Times" w:hAnsi="Times" w:cs="Arial"/>
          <w:b/>
          <w:sz w:val="20"/>
          <w:szCs w:val="20"/>
        </w:rPr>
      </w:pPr>
      <w:r w:rsidRPr="00F83D5D">
        <w:rPr>
          <w:rFonts w:ascii="Times" w:hAnsi="Times" w:cs="Arial"/>
          <w:b/>
          <w:sz w:val="20"/>
          <w:szCs w:val="20"/>
        </w:rPr>
        <w:t>Etes-vous satisfait des prix demandés par les boutiques de semences, engrais et pesticides?</w:t>
      </w:r>
    </w:p>
    <w:p w:rsidR="00FC1CB1" w:rsidRPr="00F83D5D" w:rsidRDefault="00FC1CB1" w:rsidP="00835573">
      <w:pPr>
        <w:contextualSpacing/>
        <w:jc w:val="both"/>
        <w:rPr>
          <w:rFonts w:ascii="Times" w:hAnsi="Times" w:cs="Arial"/>
          <w:sz w:val="20"/>
          <w:szCs w:val="20"/>
        </w:rPr>
      </w:pPr>
      <w:r w:rsidRPr="00F83D5D">
        <w:rPr>
          <w:rFonts w:ascii="Times" w:hAnsi="Times" w:cs="Arial"/>
          <w:sz w:val="20"/>
          <w:szCs w:val="20"/>
        </w:rPr>
        <w:t>Eske ou satisfè ak pri yo mande nan boutik yo pou semans, angrè, ak pestisid?</w:t>
      </w:r>
    </w:p>
    <w:p w:rsidR="00835573" w:rsidRPr="00F83D5D" w:rsidRDefault="00835573" w:rsidP="00835573">
      <w:pPr>
        <w:contextualSpacing/>
        <w:jc w:val="both"/>
        <w:rPr>
          <w:rFonts w:ascii="Times" w:hAnsi="Times" w:cs="Arial"/>
          <w:sz w:val="20"/>
          <w:szCs w:val="20"/>
        </w:rPr>
      </w:pPr>
    </w:p>
    <w:p w:rsidR="00FC1CB1" w:rsidRPr="00F83D5D" w:rsidRDefault="00FC1CB1" w:rsidP="00835573">
      <w:pPr>
        <w:pBdr>
          <w:top w:val="single" w:sz="4" w:space="1" w:color="auto"/>
          <w:left w:val="single" w:sz="4" w:space="4" w:color="auto"/>
          <w:bottom w:val="single" w:sz="4" w:space="1" w:color="auto"/>
          <w:right w:val="single" w:sz="4" w:space="4" w:color="auto"/>
        </w:pBdr>
        <w:contextualSpacing/>
        <w:jc w:val="both"/>
        <w:rPr>
          <w:rFonts w:ascii="Times" w:hAnsi="Times" w:cs="Arial"/>
          <w:b/>
          <w:sz w:val="20"/>
          <w:szCs w:val="20"/>
        </w:rPr>
      </w:pPr>
      <w:r w:rsidRPr="00F83D5D">
        <w:rPr>
          <w:rFonts w:ascii="Times" w:hAnsi="Times" w:cs="Arial"/>
          <w:sz w:val="20"/>
          <w:szCs w:val="20"/>
        </w:rPr>
        <w:t>Nous cherchons ici si les producteurs sont satisfaits avec les prix des intrants de manière générale, donc pas spécifiquement pour les produits achetés avec les bons.</w:t>
      </w:r>
    </w:p>
    <w:p w:rsidR="00FC1CB1" w:rsidRPr="00F83D5D" w:rsidRDefault="00FC1CB1" w:rsidP="00835573">
      <w:pPr>
        <w:contextualSpacing/>
        <w:jc w:val="both"/>
        <w:rPr>
          <w:rFonts w:ascii="Times" w:hAnsi="Times" w:cs="Arial"/>
          <w:b/>
          <w:sz w:val="20"/>
          <w:szCs w:val="20"/>
        </w:rPr>
      </w:pPr>
    </w:p>
    <w:p w:rsidR="00835573" w:rsidRPr="00F83D5D" w:rsidRDefault="00835573" w:rsidP="00835573">
      <w:pPr>
        <w:contextualSpacing/>
        <w:jc w:val="both"/>
        <w:rPr>
          <w:rFonts w:ascii="Times" w:hAnsi="Times" w:cs="Arial"/>
          <w:sz w:val="20"/>
          <w:szCs w:val="20"/>
        </w:rPr>
      </w:pPr>
      <w:r w:rsidRPr="00F83D5D">
        <w:rPr>
          <w:rFonts w:ascii="Times" w:hAnsi="Times" w:cs="Arial"/>
          <w:sz w:val="20"/>
          <w:szCs w:val="20"/>
        </w:rPr>
        <w:t>P4_8</w:t>
      </w:r>
    </w:p>
    <w:p w:rsidR="00FC1CB1" w:rsidRPr="00F83D5D" w:rsidRDefault="00FC1CB1" w:rsidP="00835573">
      <w:pPr>
        <w:contextualSpacing/>
        <w:jc w:val="both"/>
        <w:rPr>
          <w:rFonts w:ascii="Times" w:hAnsi="Times" w:cs="Arial"/>
          <w:b/>
          <w:sz w:val="20"/>
          <w:szCs w:val="20"/>
        </w:rPr>
      </w:pPr>
      <w:r w:rsidRPr="00F83D5D">
        <w:rPr>
          <w:rFonts w:ascii="Times" w:hAnsi="Times" w:cs="Arial"/>
          <w:b/>
          <w:sz w:val="20"/>
          <w:szCs w:val="20"/>
        </w:rPr>
        <w:t>Etes-vous satisfait de la qualité des  semences, engrais et pesticides offerts dans les boutiques?</w:t>
      </w:r>
    </w:p>
    <w:p w:rsidR="00FC1CB1" w:rsidRPr="00F83D5D" w:rsidRDefault="00FC1CB1" w:rsidP="00835573">
      <w:pPr>
        <w:contextualSpacing/>
        <w:jc w:val="both"/>
        <w:rPr>
          <w:rFonts w:ascii="Times" w:hAnsi="Times" w:cs="Arial"/>
          <w:sz w:val="20"/>
          <w:szCs w:val="20"/>
        </w:rPr>
      </w:pPr>
      <w:r w:rsidRPr="00F83D5D">
        <w:rPr>
          <w:rFonts w:ascii="Times" w:hAnsi="Times" w:cs="Arial"/>
          <w:sz w:val="20"/>
          <w:szCs w:val="20"/>
        </w:rPr>
        <w:t>Eske ou satisfè ak kalite semans, angrè ak pestisid ki gen nan boutik yo?</w:t>
      </w:r>
    </w:p>
    <w:p w:rsidR="00FC1CB1" w:rsidRPr="00F83D5D" w:rsidRDefault="00FC1CB1" w:rsidP="00835573">
      <w:pPr>
        <w:contextualSpacing/>
        <w:jc w:val="both"/>
        <w:rPr>
          <w:rFonts w:ascii="Times" w:hAnsi="Times" w:cs="Arial"/>
          <w:sz w:val="20"/>
          <w:szCs w:val="20"/>
        </w:rPr>
      </w:pPr>
      <w:r w:rsidRPr="00F83D5D">
        <w:rPr>
          <w:rFonts w:ascii="Times" w:hAnsi="Times" w:cs="Arial"/>
          <w:sz w:val="20"/>
          <w:szCs w:val="20"/>
        </w:rPr>
        <w:t>Oui/ non</w:t>
      </w:r>
    </w:p>
    <w:p w:rsidR="00FC1CB1" w:rsidRPr="00F83D5D" w:rsidRDefault="00FC1CB1" w:rsidP="00FC1CB1">
      <w:pPr>
        <w:contextualSpacing/>
        <w:rPr>
          <w:rFonts w:ascii="Times" w:hAnsi="Times" w:cs="Arial"/>
          <w:b/>
          <w:i/>
          <w:sz w:val="20"/>
          <w:szCs w:val="20"/>
        </w:rPr>
      </w:pPr>
    </w:p>
    <w:p w:rsidR="00FC1CB1" w:rsidRPr="00F83D5D" w:rsidRDefault="00FC1CB1" w:rsidP="00FC1CB1">
      <w:pPr>
        <w:rPr>
          <w:rFonts w:ascii="Times" w:hAnsi="Times" w:cs="Arial"/>
          <w:b/>
          <w:bCs/>
          <w:i/>
          <w:iCs/>
          <w:sz w:val="20"/>
          <w:szCs w:val="20"/>
        </w:rPr>
      </w:pPr>
      <w:r w:rsidRPr="00F83D5D">
        <w:rPr>
          <w:rFonts w:ascii="Times" w:hAnsi="Times" w:cs="Arial"/>
          <w:sz w:val="20"/>
          <w:szCs w:val="20"/>
        </w:rPr>
        <w:br w:type="page"/>
      </w:r>
    </w:p>
    <w:p w:rsidR="00FC1CB1" w:rsidRPr="00F83D5D" w:rsidRDefault="00FC1CB1" w:rsidP="00C77171">
      <w:pPr>
        <w:pStyle w:val="Titre2"/>
        <w:numPr>
          <w:ilvl w:val="0"/>
          <w:numId w:val="0"/>
        </w:numPr>
        <w:contextualSpacing/>
        <w:rPr>
          <w:rFonts w:ascii="Times" w:hAnsi="Times" w:cs="Arial"/>
          <w:sz w:val="20"/>
          <w:szCs w:val="20"/>
        </w:rPr>
      </w:pPr>
      <w:bookmarkStart w:id="40" w:name="_Toc291834320"/>
      <w:r w:rsidRPr="00F83D5D">
        <w:rPr>
          <w:rFonts w:ascii="Times" w:hAnsi="Times" w:cs="Arial"/>
          <w:sz w:val="20"/>
          <w:szCs w:val="20"/>
        </w:rPr>
        <w:lastRenderedPageBreak/>
        <w:t>SECTION Q: PTTA</w:t>
      </w:r>
      <w:bookmarkEnd w:id="40"/>
      <w:r w:rsidRPr="00F83D5D">
        <w:rPr>
          <w:rFonts w:ascii="Times" w:hAnsi="Times" w:cs="Arial"/>
          <w:sz w:val="20"/>
          <w:szCs w:val="20"/>
        </w:rPr>
        <w:t xml:space="preserve"> </w:t>
      </w:r>
    </w:p>
    <w:p w:rsidR="00FC1CB1" w:rsidRPr="00F83D5D" w:rsidRDefault="00FC1CB1" w:rsidP="00C77171">
      <w:pPr>
        <w:outlineLvl w:val="0"/>
        <w:rPr>
          <w:rFonts w:ascii="Times" w:hAnsi="Times" w:cs="Arial"/>
          <w:i/>
          <w:sz w:val="20"/>
          <w:szCs w:val="20"/>
        </w:rPr>
      </w:pPr>
      <w:r w:rsidRPr="00F83D5D">
        <w:rPr>
          <w:rFonts w:ascii="Times" w:hAnsi="Times" w:cs="Arial"/>
          <w:i/>
          <w:sz w:val="20"/>
          <w:szCs w:val="20"/>
        </w:rPr>
        <w:t>SEKSYON Q: PTTA</w:t>
      </w:r>
    </w:p>
    <w:p w:rsidR="00FC1CB1" w:rsidRPr="00F83D5D" w:rsidRDefault="00FC1CB1" w:rsidP="00FC1CB1">
      <w:pPr>
        <w:contextualSpacing/>
        <w:rPr>
          <w:rFonts w:ascii="Times" w:hAnsi="Times" w:cs="Arial"/>
          <w:i/>
          <w:sz w:val="20"/>
          <w:szCs w:val="20"/>
          <w:u w:val="single"/>
        </w:rPr>
      </w:pPr>
    </w:p>
    <w:p w:rsidR="00FC1CB1" w:rsidRPr="00F83D5D" w:rsidRDefault="00FC1CB1" w:rsidP="00332D38">
      <w:pPr>
        <w:contextualSpacing/>
        <w:jc w:val="both"/>
        <w:rPr>
          <w:rFonts w:ascii="Times" w:hAnsi="Times" w:cs="Arial"/>
          <w:sz w:val="20"/>
          <w:szCs w:val="20"/>
        </w:rPr>
      </w:pPr>
      <w:r w:rsidRPr="00F83D5D">
        <w:rPr>
          <w:rFonts w:ascii="Times" w:hAnsi="Times" w:cs="Arial"/>
          <w:sz w:val="20"/>
          <w:szCs w:val="20"/>
        </w:rPr>
        <w:t>Les questions développées dans cette section concernent le niveau  de connaissance du programme PTTA</w:t>
      </w:r>
      <w:r w:rsidRPr="00F83D5D" w:rsidDel="00432828">
        <w:rPr>
          <w:rFonts w:ascii="Times" w:hAnsi="Times" w:cs="Arial"/>
          <w:sz w:val="20"/>
          <w:szCs w:val="20"/>
        </w:rPr>
        <w:t xml:space="preserve"> </w:t>
      </w:r>
      <w:r w:rsidRPr="00F83D5D">
        <w:rPr>
          <w:rFonts w:ascii="Times" w:hAnsi="Times" w:cs="Arial"/>
          <w:sz w:val="20"/>
          <w:szCs w:val="20"/>
        </w:rPr>
        <w:t>que possède le répondant. On commence par donner une définition simple du programme, demande les principales aides apportées, puis les différentes opérations et intrants financés par le programme, qui sont les bénéficiaires, par quel moyen le programme encadre les bénéficiaires (les bons, réunions, contrat, parcelle géo-référencée, autres), et le montant des aides fournies.</w:t>
      </w:r>
    </w:p>
    <w:p w:rsidR="00231E9C" w:rsidRPr="00F83D5D" w:rsidRDefault="00231E9C" w:rsidP="00332D38">
      <w:pPr>
        <w:contextualSpacing/>
        <w:jc w:val="both"/>
        <w:rPr>
          <w:rFonts w:ascii="Times" w:hAnsi="Times" w:cs="Arial"/>
          <w:sz w:val="20"/>
          <w:szCs w:val="20"/>
        </w:rPr>
      </w:pPr>
    </w:p>
    <w:p w:rsidR="00231E9C" w:rsidRPr="00F83D5D" w:rsidRDefault="00231E9C" w:rsidP="00231E9C">
      <w:pPr>
        <w:contextualSpacing/>
        <w:jc w:val="both"/>
        <w:rPr>
          <w:rFonts w:ascii="Times" w:hAnsi="Times" w:cs="Arial"/>
          <w:sz w:val="20"/>
          <w:szCs w:val="20"/>
        </w:rPr>
      </w:pPr>
      <w:proofErr w:type="gramStart"/>
      <w:r w:rsidRPr="00F83D5D">
        <w:rPr>
          <w:rFonts w:ascii="Times" w:hAnsi="Times" w:cs="Arial"/>
          <w:sz w:val="20"/>
          <w:szCs w:val="20"/>
        </w:rPr>
        <w:t>knowptta</w:t>
      </w:r>
      <w:proofErr w:type="gramEnd"/>
    </w:p>
    <w:p w:rsidR="00231E9C" w:rsidRPr="00F83D5D" w:rsidRDefault="00231E9C" w:rsidP="00231E9C">
      <w:pPr>
        <w:contextualSpacing/>
        <w:jc w:val="both"/>
        <w:rPr>
          <w:rFonts w:ascii="Times" w:hAnsi="Times" w:cs="Arial"/>
          <w:b/>
          <w:sz w:val="20"/>
          <w:szCs w:val="20"/>
        </w:rPr>
      </w:pPr>
      <w:r w:rsidRPr="00F83D5D">
        <w:rPr>
          <w:rFonts w:ascii="Times" w:hAnsi="Times" w:cs="Arial"/>
          <w:b/>
          <w:sz w:val="20"/>
          <w:szCs w:val="20"/>
        </w:rPr>
        <w:t>PTTA/CECI est un programme qui apporte une aide aux agriculteurs sous la forme de vouchers/bons. Connaissez-vous déjà le programme PTTA/CECI?</w:t>
      </w:r>
      <w:r w:rsidRPr="00F83D5D">
        <w:rPr>
          <w:rFonts w:ascii="Times" w:hAnsi="Times" w:cs="Arial"/>
          <w:b/>
          <w:sz w:val="20"/>
          <w:szCs w:val="20"/>
        </w:rPr>
        <w:tab/>
      </w:r>
    </w:p>
    <w:p w:rsidR="00231E9C" w:rsidRPr="00F83D5D" w:rsidRDefault="00231E9C" w:rsidP="00231E9C">
      <w:pPr>
        <w:contextualSpacing/>
        <w:jc w:val="both"/>
        <w:rPr>
          <w:rFonts w:ascii="Times" w:hAnsi="Times" w:cs="Arial"/>
          <w:sz w:val="20"/>
          <w:szCs w:val="20"/>
        </w:rPr>
      </w:pPr>
      <w:r w:rsidRPr="00F83D5D">
        <w:rPr>
          <w:rFonts w:ascii="Times" w:hAnsi="Times" w:cs="Arial"/>
          <w:sz w:val="20"/>
          <w:szCs w:val="20"/>
        </w:rPr>
        <w:t xml:space="preserve">PTTA/CECI se yon pwogram ki pote èd bay agrikiltè yo sou fòm chèk/ koupon. Eske ou konnen déjà kisa  pwogram PTTA/CECI a ye ? </w:t>
      </w:r>
    </w:p>
    <w:p w:rsidR="00231E9C" w:rsidRPr="00F83D5D" w:rsidRDefault="00231E9C" w:rsidP="00231E9C">
      <w:pPr>
        <w:contextualSpacing/>
        <w:jc w:val="both"/>
        <w:rPr>
          <w:rFonts w:ascii="Times" w:hAnsi="Times" w:cs="Arial"/>
          <w:sz w:val="20"/>
          <w:szCs w:val="20"/>
        </w:rPr>
      </w:pPr>
    </w:p>
    <w:p w:rsidR="0094517E" w:rsidRPr="00F83D5D" w:rsidRDefault="0094517E" w:rsidP="00231E9C">
      <w:pPr>
        <w:contextualSpacing/>
        <w:jc w:val="both"/>
        <w:rPr>
          <w:rFonts w:ascii="Times" w:hAnsi="Times" w:cs="Arial"/>
          <w:sz w:val="20"/>
          <w:szCs w:val="20"/>
        </w:rPr>
      </w:pPr>
      <w:proofErr w:type="gramStart"/>
      <w:r w:rsidRPr="00F83D5D">
        <w:rPr>
          <w:rFonts w:ascii="Times" w:hAnsi="Times" w:cs="Arial"/>
          <w:sz w:val="20"/>
          <w:szCs w:val="20"/>
        </w:rPr>
        <w:t>knowptta_else</w:t>
      </w:r>
      <w:proofErr w:type="gramEnd"/>
    </w:p>
    <w:p w:rsidR="0094517E" w:rsidRPr="00F83D5D" w:rsidRDefault="00231E9C" w:rsidP="00231E9C">
      <w:pPr>
        <w:contextualSpacing/>
        <w:jc w:val="both"/>
        <w:rPr>
          <w:rFonts w:ascii="Times" w:hAnsi="Times" w:cs="Arial"/>
          <w:b/>
          <w:sz w:val="20"/>
          <w:szCs w:val="20"/>
        </w:rPr>
      </w:pPr>
      <w:r w:rsidRPr="00F83D5D">
        <w:rPr>
          <w:rFonts w:ascii="Times" w:hAnsi="Times" w:cs="Arial"/>
          <w:b/>
          <w:sz w:val="20"/>
          <w:szCs w:val="20"/>
        </w:rPr>
        <w:t xml:space="preserve">Si non, est-ce que quelqu'un d'autre dans le ménage connait le programme PTTA? </w:t>
      </w:r>
      <w:r w:rsidRPr="00F83D5D">
        <w:rPr>
          <w:rFonts w:ascii="Times" w:hAnsi="Times" w:cs="Arial"/>
          <w:b/>
          <w:sz w:val="20"/>
          <w:szCs w:val="20"/>
        </w:rPr>
        <w:tab/>
        <w:t xml:space="preserve"> </w:t>
      </w:r>
    </w:p>
    <w:p w:rsidR="00231E9C" w:rsidRPr="00F83D5D" w:rsidRDefault="00231E9C" w:rsidP="00231E9C">
      <w:pPr>
        <w:contextualSpacing/>
        <w:jc w:val="both"/>
        <w:rPr>
          <w:rFonts w:ascii="Times" w:hAnsi="Times" w:cs="Arial"/>
          <w:sz w:val="20"/>
          <w:szCs w:val="20"/>
        </w:rPr>
      </w:pPr>
      <w:r w:rsidRPr="00F83D5D">
        <w:rPr>
          <w:rFonts w:ascii="Times" w:hAnsi="Times" w:cs="Arial"/>
          <w:sz w:val="20"/>
          <w:szCs w:val="20"/>
        </w:rPr>
        <w:t xml:space="preserve">Sinon eske gen yon lot moun nan kay la ki konnen pwogram PTTA/CECI? </w:t>
      </w:r>
    </w:p>
    <w:p w:rsidR="00231E9C" w:rsidRPr="00F83D5D" w:rsidRDefault="00231E9C" w:rsidP="00231E9C">
      <w:pPr>
        <w:contextualSpacing/>
        <w:jc w:val="both"/>
        <w:rPr>
          <w:rFonts w:ascii="Times" w:hAnsi="Times" w:cs="Arial"/>
          <w:sz w:val="20"/>
          <w:szCs w:val="20"/>
        </w:rPr>
      </w:pPr>
    </w:p>
    <w:p w:rsidR="00231E9C" w:rsidRPr="00F83D5D" w:rsidRDefault="00231E9C" w:rsidP="0094517E">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Enqueteur: Vous devez être sûr que le répondant ne conna</w:t>
      </w:r>
      <w:r w:rsidR="00ED0397">
        <w:rPr>
          <w:rFonts w:ascii="Times" w:hAnsi="Times" w:cs="Arial"/>
          <w:sz w:val="20"/>
          <w:szCs w:val="20"/>
        </w:rPr>
        <w:t>î</w:t>
      </w:r>
      <w:r w:rsidRPr="00F83D5D">
        <w:rPr>
          <w:rFonts w:ascii="Times" w:hAnsi="Times" w:cs="Arial"/>
          <w:sz w:val="20"/>
          <w:szCs w:val="20"/>
        </w:rPr>
        <w:t xml:space="preserve">t pas le programme PTTA. Si le répondant ne connait pas le programme, essayez de parler de CECI, le programme qui distribue des coupons et des intrants dans la région. Si le chef d'exploitation ne connait pas le programme, demandez aux autres membres du ménage. </w:t>
      </w:r>
    </w:p>
    <w:p w:rsidR="00231E9C" w:rsidRPr="00F83D5D" w:rsidRDefault="00231E9C" w:rsidP="0094517E">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p>
    <w:p w:rsidR="0094517E" w:rsidRPr="00F83D5D" w:rsidRDefault="00231E9C" w:rsidP="0094517E">
      <w:pPr>
        <w:pBdr>
          <w:top w:val="single" w:sz="4" w:space="1" w:color="auto"/>
          <w:left w:val="single" w:sz="4" w:space="4" w:color="auto"/>
          <w:bottom w:val="single" w:sz="4" w:space="1" w:color="auto"/>
          <w:right w:val="single" w:sz="4" w:space="4" w:color="auto"/>
        </w:pBdr>
        <w:contextualSpacing/>
        <w:jc w:val="both"/>
        <w:rPr>
          <w:rFonts w:ascii="Times" w:hAnsi="Times" w:cs="Arial"/>
          <w:sz w:val="20"/>
          <w:szCs w:val="20"/>
        </w:rPr>
      </w:pPr>
      <w:r w:rsidRPr="00F83D5D">
        <w:rPr>
          <w:rFonts w:ascii="Times" w:hAnsi="Times" w:cs="Arial"/>
          <w:sz w:val="20"/>
          <w:szCs w:val="20"/>
        </w:rPr>
        <w:t>Si une personne connait le programme, vous devez remonter d'une question et corriger la réponse. Si personne dans le menage ne connait le programme PTTA, vous devez obligatoire</w:t>
      </w:r>
      <w:r w:rsidR="0094517E" w:rsidRPr="00F83D5D">
        <w:rPr>
          <w:rFonts w:ascii="Times" w:hAnsi="Times" w:cs="Arial"/>
          <w:sz w:val="20"/>
          <w:szCs w:val="20"/>
        </w:rPr>
        <w:t xml:space="preserve">ment appeler votre superviseur </w:t>
      </w:r>
    </w:p>
    <w:p w:rsidR="0094517E" w:rsidRPr="00F83D5D" w:rsidRDefault="0094517E" w:rsidP="00ED0397">
      <w:pPr>
        <w:contextualSpacing/>
        <w:rPr>
          <w:rFonts w:ascii="Times" w:hAnsi="Times" w:cs="Arial"/>
          <w:sz w:val="20"/>
          <w:szCs w:val="20"/>
        </w:rPr>
      </w:pPr>
    </w:p>
    <w:p w:rsidR="0094517E" w:rsidRPr="00F83D5D" w:rsidRDefault="00ED0397" w:rsidP="00ED0397">
      <w:pPr>
        <w:pBdr>
          <w:top w:val="single" w:sz="4" w:space="1" w:color="auto"/>
          <w:left w:val="single" w:sz="4" w:space="4" w:color="auto"/>
          <w:bottom w:val="single" w:sz="4" w:space="1" w:color="auto"/>
          <w:right w:val="single" w:sz="4" w:space="4" w:color="auto"/>
          <w:between w:val="single" w:sz="4" w:space="1" w:color="auto"/>
        </w:pBdr>
        <w:contextualSpacing/>
        <w:jc w:val="both"/>
        <w:rPr>
          <w:rFonts w:ascii="Times" w:hAnsi="Times" w:cs="Arial"/>
          <w:sz w:val="20"/>
          <w:szCs w:val="20"/>
        </w:rPr>
      </w:pPr>
      <w:r>
        <w:rPr>
          <w:rFonts w:ascii="Times" w:hAnsi="Times" w:cs="Arial"/>
          <w:sz w:val="20"/>
          <w:szCs w:val="20"/>
        </w:rPr>
        <w:t>Nous posons les questions suivantes sur tous les membres du ménage, ainsi que ceux qui ont quitté le ménage ou qui sont décédés</w:t>
      </w:r>
    </w:p>
    <w:p w:rsidR="002974D0" w:rsidRDefault="002974D0" w:rsidP="00231E9C">
      <w:pPr>
        <w:contextualSpacing/>
        <w:jc w:val="both"/>
        <w:rPr>
          <w:rFonts w:ascii="Times" w:hAnsi="Times" w:cs="Arial"/>
          <w:sz w:val="20"/>
          <w:szCs w:val="20"/>
        </w:rPr>
      </w:pPr>
    </w:p>
    <w:p w:rsidR="00ED0397" w:rsidRDefault="00ED0397" w:rsidP="00231E9C">
      <w:pPr>
        <w:contextualSpacing/>
        <w:jc w:val="both"/>
        <w:rPr>
          <w:rFonts w:ascii="Times" w:hAnsi="Times" w:cs="Arial"/>
          <w:sz w:val="20"/>
          <w:szCs w:val="20"/>
        </w:rPr>
      </w:pPr>
      <w:r>
        <w:rPr>
          <w:rFonts w:ascii="Times" w:hAnsi="Times" w:cs="Arial"/>
          <w:sz w:val="20"/>
          <w:szCs w:val="20"/>
        </w:rPr>
        <w:t>Q_got_2014</w:t>
      </w:r>
    </w:p>
    <w:p w:rsidR="00ED0397" w:rsidRPr="00ED0397" w:rsidRDefault="00ED0397" w:rsidP="00231E9C">
      <w:pPr>
        <w:contextualSpacing/>
        <w:jc w:val="both"/>
        <w:rPr>
          <w:rFonts w:ascii="Times" w:hAnsi="Times" w:cs="Arial"/>
          <w:b/>
          <w:sz w:val="20"/>
          <w:szCs w:val="20"/>
        </w:rPr>
      </w:pPr>
      <w:r w:rsidRPr="00ED0397">
        <w:rPr>
          <w:rFonts w:ascii="Times" w:hAnsi="Times" w:cs="Arial"/>
          <w:b/>
          <w:sz w:val="20"/>
          <w:szCs w:val="20"/>
        </w:rPr>
        <w:t>Est-ce que ${perspos_name} a reçu des bons PTTA pour le riz en 2014 ? (Année passée)</w:t>
      </w:r>
    </w:p>
    <w:p w:rsidR="00ED0397" w:rsidRDefault="00ED0397" w:rsidP="00231E9C">
      <w:pPr>
        <w:contextualSpacing/>
        <w:jc w:val="both"/>
        <w:rPr>
          <w:rFonts w:ascii="Times" w:hAnsi="Times" w:cs="Arial"/>
          <w:sz w:val="20"/>
          <w:szCs w:val="20"/>
        </w:rPr>
      </w:pPr>
      <w:r w:rsidRPr="00ED0397">
        <w:rPr>
          <w:rFonts w:ascii="Times" w:hAnsi="Times" w:cs="Arial"/>
          <w:sz w:val="20"/>
          <w:szCs w:val="20"/>
        </w:rPr>
        <w:t>Eske ${perspos_name} te resevwa chèk/koupon nan pwogram PTTA nan 2014 la (ane ki sot pase a)?</w:t>
      </w:r>
    </w:p>
    <w:p w:rsidR="00ED0397" w:rsidRDefault="00ED0397" w:rsidP="00231E9C">
      <w:pPr>
        <w:contextualSpacing/>
        <w:jc w:val="both"/>
        <w:rPr>
          <w:rFonts w:ascii="Times" w:hAnsi="Times" w:cs="Arial"/>
          <w:sz w:val="20"/>
          <w:szCs w:val="20"/>
        </w:rPr>
      </w:pPr>
    </w:p>
    <w:p w:rsidR="00ED0397" w:rsidRDefault="00ED0397" w:rsidP="00231E9C">
      <w:pPr>
        <w:contextualSpacing/>
        <w:jc w:val="both"/>
        <w:rPr>
          <w:rFonts w:ascii="Times" w:hAnsi="Times" w:cs="Arial"/>
          <w:sz w:val="20"/>
          <w:szCs w:val="20"/>
        </w:rPr>
      </w:pPr>
      <w:r>
        <w:rPr>
          <w:rFonts w:ascii="Times" w:hAnsi="Times" w:cs="Arial"/>
          <w:sz w:val="20"/>
          <w:szCs w:val="20"/>
        </w:rPr>
        <w:t>Q_got_2015</w:t>
      </w:r>
    </w:p>
    <w:p w:rsidR="00ED0397" w:rsidRPr="00ED0397" w:rsidRDefault="00ED0397" w:rsidP="00231E9C">
      <w:pPr>
        <w:contextualSpacing/>
        <w:jc w:val="both"/>
        <w:rPr>
          <w:rFonts w:ascii="Times" w:hAnsi="Times" w:cs="Arial"/>
          <w:b/>
          <w:sz w:val="20"/>
          <w:szCs w:val="20"/>
        </w:rPr>
      </w:pPr>
      <w:r w:rsidRPr="00ED0397">
        <w:rPr>
          <w:rFonts w:ascii="Times" w:hAnsi="Times" w:cs="Arial"/>
          <w:b/>
          <w:sz w:val="20"/>
          <w:szCs w:val="20"/>
        </w:rPr>
        <w:t>Est-ce que ${perspos_name} a reçu des bons PTTA pour le riz en 2015 ? (cette année)</w:t>
      </w:r>
    </w:p>
    <w:p w:rsidR="00ED0397" w:rsidRDefault="00ED0397" w:rsidP="00231E9C">
      <w:pPr>
        <w:contextualSpacing/>
        <w:jc w:val="both"/>
        <w:rPr>
          <w:rFonts w:ascii="Times" w:hAnsi="Times" w:cs="Arial"/>
          <w:sz w:val="20"/>
          <w:szCs w:val="20"/>
        </w:rPr>
      </w:pPr>
      <w:r w:rsidRPr="00ED0397">
        <w:rPr>
          <w:rFonts w:ascii="Times" w:hAnsi="Times" w:cs="Arial"/>
          <w:sz w:val="20"/>
          <w:szCs w:val="20"/>
        </w:rPr>
        <w:t>Eske ${perspos_name} te resevwa chèk/koupon nan pwogram PTTA nan 2015 la (ane sa a)?</w:t>
      </w:r>
    </w:p>
    <w:p w:rsidR="00ED0397" w:rsidRDefault="00ED0397" w:rsidP="00231E9C">
      <w:pPr>
        <w:contextualSpacing/>
        <w:jc w:val="both"/>
        <w:rPr>
          <w:rFonts w:ascii="Times" w:hAnsi="Times" w:cs="Arial"/>
          <w:sz w:val="20"/>
          <w:szCs w:val="20"/>
        </w:rPr>
      </w:pPr>
    </w:p>
    <w:p w:rsidR="00ED0397" w:rsidRDefault="00ED0397" w:rsidP="00231E9C">
      <w:pPr>
        <w:contextualSpacing/>
        <w:jc w:val="both"/>
        <w:rPr>
          <w:rFonts w:ascii="Times" w:hAnsi="Times" w:cs="Arial"/>
          <w:sz w:val="20"/>
          <w:szCs w:val="20"/>
        </w:rPr>
      </w:pPr>
      <w:r>
        <w:rPr>
          <w:rFonts w:ascii="Times" w:hAnsi="Times" w:cs="Arial"/>
          <w:sz w:val="20"/>
          <w:szCs w:val="20"/>
        </w:rPr>
        <w:t>Q_reg_2015</w:t>
      </w:r>
    </w:p>
    <w:p w:rsidR="00ED0397" w:rsidRPr="00ED0397" w:rsidRDefault="00ED0397" w:rsidP="00231E9C">
      <w:pPr>
        <w:contextualSpacing/>
        <w:jc w:val="both"/>
        <w:rPr>
          <w:rFonts w:ascii="Times" w:hAnsi="Times" w:cs="Arial"/>
          <w:b/>
          <w:sz w:val="20"/>
          <w:szCs w:val="20"/>
        </w:rPr>
      </w:pPr>
      <w:r w:rsidRPr="00ED0397">
        <w:rPr>
          <w:rFonts w:ascii="Times" w:hAnsi="Times" w:cs="Arial"/>
          <w:b/>
          <w:sz w:val="20"/>
          <w:szCs w:val="20"/>
        </w:rPr>
        <w:t>Est-ce que ${perspos_name} est enregistrée dans le programme PTTA en 2015 ? (Cette année)</w:t>
      </w:r>
    </w:p>
    <w:p w:rsidR="00ED0397" w:rsidRDefault="00ED0397" w:rsidP="00231E9C">
      <w:pPr>
        <w:contextualSpacing/>
        <w:jc w:val="both"/>
        <w:rPr>
          <w:rFonts w:ascii="Times" w:hAnsi="Times" w:cs="Arial"/>
          <w:sz w:val="20"/>
          <w:szCs w:val="20"/>
        </w:rPr>
      </w:pPr>
      <w:r w:rsidRPr="00ED0397">
        <w:rPr>
          <w:rFonts w:ascii="Times" w:hAnsi="Times" w:cs="Arial"/>
          <w:sz w:val="20"/>
          <w:szCs w:val="20"/>
        </w:rPr>
        <w:t>Eske ${perspos_name} te enskri nan pwogram PTTA nan 2015 la (ane sa a)?</w:t>
      </w:r>
    </w:p>
    <w:p w:rsidR="00ED0397" w:rsidRDefault="00ED0397" w:rsidP="00231E9C">
      <w:pPr>
        <w:contextualSpacing/>
        <w:jc w:val="both"/>
        <w:rPr>
          <w:rFonts w:ascii="Times" w:hAnsi="Times" w:cs="Arial"/>
          <w:sz w:val="20"/>
          <w:szCs w:val="20"/>
        </w:rPr>
      </w:pPr>
    </w:p>
    <w:p w:rsidR="00ED0397" w:rsidRPr="00F83D5D" w:rsidRDefault="00ED0397" w:rsidP="00231E9C">
      <w:pPr>
        <w:contextualSpacing/>
        <w:jc w:val="both"/>
        <w:rPr>
          <w:rFonts w:ascii="Times" w:hAnsi="Times" w:cs="Arial"/>
          <w:sz w:val="20"/>
          <w:szCs w:val="20"/>
        </w:rPr>
      </w:pPr>
      <w:r>
        <w:rPr>
          <w:rFonts w:ascii="Times" w:hAnsi="Times" w:cs="Arial"/>
          <w:sz w:val="20"/>
          <w:szCs w:val="20"/>
        </w:rPr>
        <w:t>Q_think_2015</w:t>
      </w:r>
    </w:p>
    <w:p w:rsidR="00231E9C" w:rsidRPr="00ED0397" w:rsidRDefault="00ED0397" w:rsidP="00231E9C">
      <w:pPr>
        <w:contextualSpacing/>
        <w:jc w:val="both"/>
        <w:rPr>
          <w:rFonts w:ascii="Times" w:hAnsi="Times" w:cs="Arial"/>
          <w:b/>
          <w:sz w:val="20"/>
          <w:szCs w:val="20"/>
        </w:rPr>
      </w:pPr>
      <w:r w:rsidRPr="00ED0397">
        <w:rPr>
          <w:rFonts w:ascii="Times" w:hAnsi="Times" w:cs="Arial"/>
          <w:b/>
          <w:sz w:val="20"/>
          <w:szCs w:val="20"/>
        </w:rPr>
        <w:t>Est-ce que ${perspos_name} pense recevoir les chèques PTTA en 2015 ? (Cette année)</w:t>
      </w:r>
    </w:p>
    <w:p w:rsidR="00ED0397" w:rsidRDefault="00ED0397" w:rsidP="00231E9C">
      <w:pPr>
        <w:contextualSpacing/>
        <w:jc w:val="both"/>
        <w:rPr>
          <w:rFonts w:ascii="Times" w:hAnsi="Times" w:cs="Arial"/>
          <w:sz w:val="20"/>
          <w:szCs w:val="20"/>
        </w:rPr>
      </w:pPr>
      <w:r w:rsidRPr="00ED0397">
        <w:rPr>
          <w:rFonts w:ascii="Times" w:hAnsi="Times" w:cs="Arial"/>
          <w:sz w:val="20"/>
          <w:szCs w:val="20"/>
        </w:rPr>
        <w:t>Eske ${perspos_name} pense resevwa bon nan pwogram PTTA nan 2015 la (ane sa a)?</w:t>
      </w:r>
    </w:p>
    <w:p w:rsidR="00ED0397" w:rsidRPr="00F83D5D" w:rsidRDefault="00ED0397" w:rsidP="00231E9C">
      <w:pPr>
        <w:contextualSpacing/>
        <w:jc w:val="both"/>
        <w:rPr>
          <w:rFonts w:ascii="Times" w:hAnsi="Times" w:cs="Arial"/>
          <w:sz w:val="20"/>
          <w:szCs w:val="20"/>
        </w:rPr>
      </w:pPr>
    </w:p>
    <w:p w:rsidR="0094517E" w:rsidRPr="00F83D5D" w:rsidRDefault="0094517E" w:rsidP="00231E9C">
      <w:pPr>
        <w:contextualSpacing/>
        <w:jc w:val="both"/>
        <w:rPr>
          <w:rFonts w:ascii="Times" w:hAnsi="Times" w:cs="Arial"/>
          <w:sz w:val="20"/>
          <w:szCs w:val="20"/>
        </w:rPr>
      </w:pPr>
      <w:proofErr w:type="gramStart"/>
      <w:r w:rsidRPr="00F83D5D">
        <w:rPr>
          <w:rFonts w:ascii="Times" w:hAnsi="Times" w:cs="Arial"/>
          <w:sz w:val="20"/>
          <w:szCs w:val="20"/>
        </w:rPr>
        <w:t>v_pl_got</w:t>
      </w:r>
      <w:proofErr w:type="gramEnd"/>
    </w:p>
    <w:p w:rsidR="0094517E" w:rsidRPr="00F83D5D" w:rsidRDefault="00231E9C" w:rsidP="00231E9C">
      <w:pPr>
        <w:contextualSpacing/>
        <w:jc w:val="both"/>
        <w:rPr>
          <w:rFonts w:ascii="Times" w:hAnsi="Times" w:cs="Arial"/>
          <w:b/>
          <w:sz w:val="20"/>
          <w:szCs w:val="20"/>
        </w:rPr>
      </w:pPr>
      <w:r w:rsidRPr="00F83D5D">
        <w:rPr>
          <w:rFonts w:ascii="Times" w:hAnsi="Times" w:cs="Arial"/>
          <w:b/>
          <w:sz w:val="20"/>
          <w:szCs w:val="20"/>
        </w:rPr>
        <w:t>${</w:t>
      </w:r>
      <w:proofErr w:type="gramStart"/>
      <w:r w:rsidRPr="00F83D5D">
        <w:rPr>
          <w:rFonts w:ascii="Times" w:hAnsi="Times" w:cs="Arial"/>
          <w:b/>
          <w:sz w:val="20"/>
          <w:szCs w:val="20"/>
        </w:rPr>
        <w:t>prog_hhmem</w:t>
      </w:r>
      <w:proofErr w:type="gramEnd"/>
      <w:r w:rsidRPr="00F83D5D">
        <w:rPr>
          <w:rFonts w:ascii="Times" w:hAnsi="Times" w:cs="Arial"/>
          <w:b/>
          <w:sz w:val="20"/>
          <w:szCs w:val="20"/>
        </w:rPr>
        <w:t>}: A-t-il (avez vous) reçu un bon/coupon pour la préparation du sol ou labourage dans le cadre du pro</w:t>
      </w:r>
      <w:r w:rsidR="0094517E" w:rsidRPr="00F83D5D">
        <w:rPr>
          <w:rFonts w:ascii="Times" w:hAnsi="Times" w:cs="Arial"/>
          <w:b/>
          <w:sz w:val="20"/>
          <w:szCs w:val="20"/>
        </w:rPr>
        <w:t xml:space="preserve">gramme PTTA pour le </w:t>
      </w:r>
      <w:r w:rsidR="00ED0397">
        <w:rPr>
          <w:rFonts w:ascii="Times" w:hAnsi="Times" w:cs="Arial"/>
          <w:b/>
          <w:sz w:val="20"/>
          <w:szCs w:val="20"/>
        </w:rPr>
        <w:t>riz cette année (2015)</w:t>
      </w:r>
      <w:r w:rsidR="0094517E" w:rsidRPr="00F83D5D">
        <w:rPr>
          <w:rFonts w:ascii="Times" w:hAnsi="Times" w:cs="Arial"/>
          <w:b/>
          <w:sz w:val="20"/>
          <w:szCs w:val="20"/>
        </w:rPr>
        <w:t>?</w:t>
      </w:r>
    </w:p>
    <w:p w:rsidR="00231E9C" w:rsidRPr="00F83D5D" w:rsidRDefault="00231E9C" w:rsidP="00231E9C">
      <w:pPr>
        <w:contextualSpacing/>
        <w:jc w:val="both"/>
        <w:rPr>
          <w:rFonts w:ascii="Times" w:hAnsi="Times" w:cs="Arial"/>
          <w:sz w:val="20"/>
          <w:szCs w:val="20"/>
        </w:rPr>
      </w:pPr>
      <w:r w:rsidRPr="00F83D5D">
        <w:rPr>
          <w:rFonts w:ascii="Times" w:hAnsi="Times" w:cs="Arial"/>
          <w:sz w:val="20"/>
          <w:szCs w:val="20"/>
        </w:rPr>
        <w:t>${</w:t>
      </w:r>
      <w:proofErr w:type="gramStart"/>
      <w:r w:rsidRPr="00F83D5D">
        <w:rPr>
          <w:rFonts w:ascii="Times" w:hAnsi="Times" w:cs="Arial"/>
          <w:sz w:val="20"/>
          <w:szCs w:val="20"/>
        </w:rPr>
        <w:t>prog_hhmem</w:t>
      </w:r>
      <w:proofErr w:type="gramEnd"/>
      <w:r w:rsidRPr="00F83D5D">
        <w:rPr>
          <w:rFonts w:ascii="Times" w:hAnsi="Times" w:cs="Arial"/>
          <w:sz w:val="20"/>
          <w:szCs w:val="20"/>
        </w:rPr>
        <w:t xml:space="preserve">}: Eske ou te resevwa yon chèk pou laboure tè nan pwogram PTTA/CECI </w:t>
      </w:r>
      <w:r w:rsidR="00ED0397">
        <w:rPr>
          <w:rFonts w:ascii="Times" w:hAnsi="Times" w:cs="Arial"/>
          <w:sz w:val="20"/>
          <w:szCs w:val="20"/>
        </w:rPr>
        <w:t>pou ane sa</w:t>
      </w:r>
      <w:r w:rsidRPr="00F83D5D">
        <w:rPr>
          <w:rFonts w:ascii="Times" w:hAnsi="Times" w:cs="Arial"/>
          <w:sz w:val="20"/>
          <w:szCs w:val="20"/>
        </w:rPr>
        <w:t>?</w:t>
      </w:r>
    </w:p>
    <w:p w:rsidR="00ED0397" w:rsidRPr="00F83D5D" w:rsidRDefault="00ED0397" w:rsidP="00231E9C">
      <w:pPr>
        <w:contextualSpacing/>
        <w:jc w:val="both"/>
        <w:rPr>
          <w:rFonts w:ascii="Times" w:hAnsi="Times" w:cs="Arial"/>
          <w:sz w:val="20"/>
          <w:szCs w:val="20"/>
        </w:rPr>
      </w:pPr>
    </w:p>
    <w:p w:rsidR="0094517E" w:rsidRPr="00F83D5D" w:rsidRDefault="0094517E" w:rsidP="00231E9C">
      <w:pPr>
        <w:contextualSpacing/>
        <w:jc w:val="both"/>
        <w:rPr>
          <w:rFonts w:ascii="Times" w:hAnsi="Times" w:cs="Arial"/>
          <w:sz w:val="20"/>
          <w:szCs w:val="20"/>
        </w:rPr>
      </w:pPr>
      <w:proofErr w:type="gramStart"/>
      <w:r w:rsidRPr="00F83D5D">
        <w:rPr>
          <w:rFonts w:ascii="Times" w:hAnsi="Times" w:cs="Arial"/>
          <w:sz w:val="20"/>
          <w:szCs w:val="20"/>
        </w:rPr>
        <w:t>v_pl_whatdid</w:t>
      </w:r>
      <w:proofErr w:type="gramEnd"/>
      <w:r w:rsidRPr="00F83D5D">
        <w:rPr>
          <w:rFonts w:ascii="Times" w:hAnsi="Times" w:cs="Arial"/>
          <w:sz w:val="20"/>
          <w:szCs w:val="20"/>
        </w:rPr>
        <w:t xml:space="preserve">: </w:t>
      </w:r>
    </w:p>
    <w:p w:rsidR="0094517E" w:rsidRPr="00F83D5D" w:rsidRDefault="0094517E" w:rsidP="00231E9C">
      <w:pPr>
        <w:contextualSpacing/>
        <w:jc w:val="both"/>
        <w:rPr>
          <w:rFonts w:ascii="Times" w:hAnsi="Times" w:cs="Arial"/>
          <w:b/>
          <w:sz w:val="20"/>
          <w:szCs w:val="20"/>
        </w:rPr>
      </w:pPr>
      <w:r w:rsidRPr="00F83D5D">
        <w:rPr>
          <w:rFonts w:ascii="Times" w:hAnsi="Times" w:cs="Arial"/>
          <w:b/>
          <w:sz w:val="20"/>
          <w:szCs w:val="20"/>
        </w:rPr>
        <w:t>${</w:t>
      </w:r>
      <w:proofErr w:type="gramStart"/>
      <w:r w:rsidRPr="00F83D5D">
        <w:rPr>
          <w:rFonts w:ascii="Times" w:hAnsi="Times" w:cs="Arial"/>
          <w:b/>
          <w:sz w:val="20"/>
          <w:szCs w:val="20"/>
        </w:rPr>
        <w:t>prog_hhmem</w:t>
      </w:r>
      <w:proofErr w:type="gramEnd"/>
      <w:r w:rsidRPr="00F83D5D">
        <w:rPr>
          <w:rFonts w:ascii="Times" w:hAnsi="Times" w:cs="Arial"/>
          <w:b/>
          <w:sz w:val="20"/>
          <w:szCs w:val="20"/>
        </w:rPr>
        <w:t xml:space="preserve">} </w:t>
      </w:r>
      <w:r w:rsidR="00231E9C" w:rsidRPr="00F83D5D">
        <w:rPr>
          <w:rFonts w:ascii="Times" w:hAnsi="Times" w:cs="Arial"/>
          <w:b/>
          <w:sz w:val="20"/>
          <w:szCs w:val="20"/>
        </w:rPr>
        <w:t>Qu'est ce qu'il a fait (vous avez) fait de son (votre) bon pour la prépara</w:t>
      </w:r>
      <w:r w:rsidRPr="00F83D5D">
        <w:rPr>
          <w:rFonts w:ascii="Times" w:hAnsi="Times" w:cs="Arial"/>
          <w:b/>
          <w:sz w:val="20"/>
          <w:szCs w:val="20"/>
        </w:rPr>
        <w:t xml:space="preserve">tion de sol pour le </w:t>
      </w:r>
      <w:r w:rsidR="00ED0397">
        <w:rPr>
          <w:rFonts w:ascii="Times" w:hAnsi="Times" w:cs="Arial"/>
          <w:b/>
          <w:sz w:val="20"/>
          <w:szCs w:val="20"/>
        </w:rPr>
        <w:t>riz cette année (2015)</w:t>
      </w:r>
      <w:r w:rsidRPr="00F83D5D">
        <w:rPr>
          <w:rFonts w:ascii="Times" w:hAnsi="Times" w:cs="Arial"/>
          <w:b/>
          <w:sz w:val="20"/>
          <w:szCs w:val="20"/>
        </w:rPr>
        <w:t>?</w:t>
      </w:r>
    </w:p>
    <w:p w:rsidR="00231E9C" w:rsidRPr="00F83D5D" w:rsidRDefault="00231E9C" w:rsidP="00231E9C">
      <w:pPr>
        <w:contextualSpacing/>
        <w:jc w:val="both"/>
        <w:rPr>
          <w:rFonts w:ascii="Times" w:hAnsi="Times" w:cs="Arial"/>
          <w:sz w:val="20"/>
          <w:szCs w:val="20"/>
        </w:rPr>
      </w:pPr>
      <w:r w:rsidRPr="00F83D5D">
        <w:rPr>
          <w:rFonts w:ascii="Times" w:hAnsi="Times" w:cs="Arial"/>
          <w:sz w:val="20"/>
          <w:szCs w:val="20"/>
        </w:rPr>
        <w:t>${</w:t>
      </w:r>
      <w:proofErr w:type="gramStart"/>
      <w:r w:rsidRPr="00F83D5D">
        <w:rPr>
          <w:rFonts w:ascii="Times" w:hAnsi="Times" w:cs="Arial"/>
          <w:sz w:val="20"/>
          <w:szCs w:val="20"/>
        </w:rPr>
        <w:t>prog_hhmem</w:t>
      </w:r>
      <w:proofErr w:type="gramEnd"/>
      <w:r w:rsidRPr="00F83D5D">
        <w:rPr>
          <w:rFonts w:ascii="Times" w:hAnsi="Times" w:cs="Arial"/>
          <w:sz w:val="20"/>
          <w:szCs w:val="20"/>
        </w:rPr>
        <w:t>}: Kisa ou</w:t>
      </w:r>
      <w:r w:rsidR="00ED0397">
        <w:rPr>
          <w:rFonts w:ascii="Times" w:hAnsi="Times" w:cs="Arial"/>
          <w:sz w:val="20"/>
          <w:szCs w:val="20"/>
        </w:rPr>
        <w:t xml:space="preserve"> te fè avèk chèk pou laboure pou ane sa</w:t>
      </w:r>
      <w:r w:rsidRPr="00F83D5D">
        <w:rPr>
          <w:rFonts w:ascii="Times" w:hAnsi="Times" w:cs="Arial"/>
          <w:sz w:val="20"/>
          <w:szCs w:val="20"/>
        </w:rPr>
        <w:t>?</w:t>
      </w:r>
    </w:p>
    <w:p w:rsidR="0094517E" w:rsidRPr="00F83D5D" w:rsidRDefault="0094517E" w:rsidP="00231E9C">
      <w:pPr>
        <w:contextualSpacing/>
        <w:jc w:val="both"/>
        <w:rPr>
          <w:rFonts w:ascii="Times" w:hAnsi="Times" w:cs="Arial"/>
          <w:sz w:val="20"/>
          <w:szCs w:val="20"/>
        </w:rPr>
      </w:pPr>
    </w:p>
    <w:p w:rsidR="00D81FEF" w:rsidRPr="00F83D5D" w:rsidRDefault="00D81FEF" w:rsidP="00231E9C">
      <w:pPr>
        <w:contextualSpacing/>
        <w:jc w:val="both"/>
        <w:rPr>
          <w:rFonts w:ascii="Times" w:hAnsi="Times" w:cs="Arial"/>
          <w:sz w:val="20"/>
          <w:szCs w:val="20"/>
        </w:rPr>
      </w:pPr>
      <w:proofErr w:type="gramStart"/>
      <w:r w:rsidRPr="00F83D5D">
        <w:rPr>
          <w:rFonts w:ascii="Times" w:hAnsi="Times" w:cs="Arial"/>
          <w:sz w:val="20"/>
          <w:szCs w:val="20"/>
        </w:rPr>
        <w:t>v_s_got</w:t>
      </w:r>
      <w:proofErr w:type="gramEnd"/>
    </w:p>
    <w:p w:rsidR="00D81FEF" w:rsidRPr="00F83D5D" w:rsidRDefault="00231E9C" w:rsidP="00231E9C">
      <w:pPr>
        <w:contextualSpacing/>
        <w:jc w:val="both"/>
        <w:rPr>
          <w:rFonts w:ascii="Times" w:hAnsi="Times" w:cs="Arial"/>
          <w:b/>
          <w:sz w:val="20"/>
          <w:szCs w:val="20"/>
        </w:rPr>
      </w:pPr>
      <w:r w:rsidRPr="00F83D5D">
        <w:rPr>
          <w:rFonts w:ascii="Times" w:hAnsi="Times" w:cs="Arial"/>
          <w:b/>
          <w:sz w:val="20"/>
          <w:szCs w:val="20"/>
        </w:rPr>
        <w:t>${</w:t>
      </w:r>
      <w:proofErr w:type="gramStart"/>
      <w:r w:rsidRPr="00F83D5D">
        <w:rPr>
          <w:rFonts w:ascii="Times" w:hAnsi="Times" w:cs="Arial"/>
          <w:b/>
          <w:sz w:val="20"/>
          <w:szCs w:val="20"/>
        </w:rPr>
        <w:t>prog_hhmem</w:t>
      </w:r>
      <w:proofErr w:type="gramEnd"/>
      <w:r w:rsidRPr="00F83D5D">
        <w:rPr>
          <w:rFonts w:ascii="Times" w:hAnsi="Times" w:cs="Arial"/>
          <w:b/>
          <w:sz w:val="20"/>
          <w:szCs w:val="20"/>
        </w:rPr>
        <w:t>}: A-t-il (Avez-vous) reçu un bon pour les semences dans le cadre du pro</w:t>
      </w:r>
      <w:r w:rsidR="00D81FEF" w:rsidRPr="00F83D5D">
        <w:rPr>
          <w:rFonts w:ascii="Times" w:hAnsi="Times" w:cs="Arial"/>
          <w:b/>
          <w:sz w:val="20"/>
          <w:szCs w:val="20"/>
        </w:rPr>
        <w:t xml:space="preserve">gramme PTTA pour le </w:t>
      </w:r>
      <w:r w:rsidR="00ED0397">
        <w:rPr>
          <w:rFonts w:ascii="Times" w:hAnsi="Times" w:cs="Arial"/>
          <w:b/>
          <w:sz w:val="20"/>
          <w:szCs w:val="20"/>
        </w:rPr>
        <w:t>riz cette année (2015)</w:t>
      </w:r>
      <w:r w:rsidR="00D81FEF" w:rsidRPr="00F83D5D">
        <w:rPr>
          <w:rFonts w:ascii="Times" w:hAnsi="Times" w:cs="Arial"/>
          <w:b/>
          <w:sz w:val="20"/>
          <w:szCs w:val="20"/>
        </w:rPr>
        <w:t>?</w:t>
      </w:r>
    </w:p>
    <w:p w:rsidR="00D81FEF" w:rsidRPr="00F83D5D" w:rsidRDefault="00231E9C" w:rsidP="00231E9C">
      <w:pPr>
        <w:contextualSpacing/>
        <w:jc w:val="both"/>
        <w:rPr>
          <w:rFonts w:ascii="Times" w:hAnsi="Times" w:cs="Arial"/>
          <w:sz w:val="20"/>
          <w:szCs w:val="20"/>
        </w:rPr>
      </w:pPr>
      <w:r w:rsidRPr="00F83D5D">
        <w:rPr>
          <w:rFonts w:ascii="Times" w:hAnsi="Times" w:cs="Arial"/>
          <w:sz w:val="20"/>
          <w:szCs w:val="20"/>
        </w:rPr>
        <w:t>${</w:t>
      </w:r>
      <w:proofErr w:type="gramStart"/>
      <w:r w:rsidRPr="00F83D5D">
        <w:rPr>
          <w:rFonts w:ascii="Times" w:hAnsi="Times" w:cs="Arial"/>
          <w:sz w:val="20"/>
          <w:szCs w:val="20"/>
        </w:rPr>
        <w:t>prog_hhmem</w:t>
      </w:r>
      <w:proofErr w:type="gramEnd"/>
      <w:r w:rsidRPr="00F83D5D">
        <w:rPr>
          <w:rFonts w:ascii="Times" w:hAnsi="Times" w:cs="Arial"/>
          <w:sz w:val="20"/>
          <w:szCs w:val="20"/>
        </w:rPr>
        <w:t>}: Eske ou te resevwa chèk  semans nan pwogram PTTA/CECI</w:t>
      </w:r>
      <w:r w:rsidR="00ED0397">
        <w:rPr>
          <w:rFonts w:ascii="Times" w:hAnsi="Times" w:cs="Arial"/>
          <w:sz w:val="20"/>
          <w:szCs w:val="20"/>
        </w:rPr>
        <w:t xml:space="preserve"> pou ane sa</w:t>
      </w:r>
      <w:r w:rsidRPr="00F83D5D">
        <w:rPr>
          <w:rFonts w:ascii="Times" w:hAnsi="Times" w:cs="Arial"/>
          <w:sz w:val="20"/>
          <w:szCs w:val="20"/>
        </w:rPr>
        <w:t>?</w:t>
      </w:r>
    </w:p>
    <w:p w:rsidR="00231E9C" w:rsidRPr="00F83D5D" w:rsidRDefault="00231E9C" w:rsidP="00231E9C">
      <w:pPr>
        <w:contextualSpacing/>
        <w:jc w:val="both"/>
        <w:rPr>
          <w:rFonts w:ascii="Times" w:hAnsi="Times" w:cs="Arial"/>
          <w:sz w:val="20"/>
          <w:szCs w:val="20"/>
        </w:rPr>
      </w:pPr>
    </w:p>
    <w:p w:rsidR="00D81FEF" w:rsidRPr="00F83D5D" w:rsidRDefault="00D81FEF" w:rsidP="00231E9C">
      <w:pPr>
        <w:contextualSpacing/>
        <w:jc w:val="both"/>
        <w:rPr>
          <w:rFonts w:ascii="Times" w:hAnsi="Times" w:cs="Arial"/>
          <w:sz w:val="20"/>
          <w:szCs w:val="20"/>
        </w:rPr>
      </w:pPr>
      <w:proofErr w:type="gramStart"/>
      <w:r w:rsidRPr="00F83D5D">
        <w:rPr>
          <w:rFonts w:ascii="Times" w:hAnsi="Times" w:cs="Arial"/>
          <w:sz w:val="20"/>
          <w:szCs w:val="20"/>
        </w:rPr>
        <w:lastRenderedPageBreak/>
        <w:t>v_s_whatdid</w:t>
      </w:r>
      <w:proofErr w:type="gramEnd"/>
    </w:p>
    <w:p w:rsidR="00D81FEF" w:rsidRPr="00F83D5D" w:rsidRDefault="00231E9C" w:rsidP="00231E9C">
      <w:pPr>
        <w:contextualSpacing/>
        <w:jc w:val="both"/>
        <w:rPr>
          <w:rFonts w:ascii="Times" w:hAnsi="Times" w:cs="Arial"/>
          <w:b/>
          <w:sz w:val="20"/>
          <w:szCs w:val="20"/>
        </w:rPr>
      </w:pPr>
      <w:r w:rsidRPr="00F83D5D">
        <w:rPr>
          <w:rFonts w:ascii="Times" w:hAnsi="Times" w:cs="Arial"/>
          <w:b/>
          <w:sz w:val="20"/>
          <w:szCs w:val="20"/>
        </w:rPr>
        <w:t>${</w:t>
      </w:r>
      <w:proofErr w:type="gramStart"/>
      <w:r w:rsidRPr="00F83D5D">
        <w:rPr>
          <w:rFonts w:ascii="Times" w:hAnsi="Times" w:cs="Arial"/>
          <w:b/>
          <w:sz w:val="20"/>
          <w:szCs w:val="20"/>
        </w:rPr>
        <w:t>prog_hhmem</w:t>
      </w:r>
      <w:proofErr w:type="gramEnd"/>
      <w:r w:rsidRPr="00F83D5D">
        <w:rPr>
          <w:rFonts w:ascii="Times" w:hAnsi="Times" w:cs="Arial"/>
          <w:b/>
          <w:sz w:val="20"/>
          <w:szCs w:val="20"/>
        </w:rPr>
        <w:t xml:space="preserve">}: Qu'est-ce qu'il a (vous avez) fait </w:t>
      </w:r>
      <w:r w:rsidR="00D81FEF" w:rsidRPr="00F83D5D">
        <w:rPr>
          <w:rFonts w:ascii="Times" w:hAnsi="Times" w:cs="Arial"/>
          <w:b/>
          <w:sz w:val="20"/>
          <w:szCs w:val="20"/>
        </w:rPr>
        <w:t>avec le bon pour les semences ?</w:t>
      </w:r>
    </w:p>
    <w:p w:rsidR="00231E9C" w:rsidRPr="00F83D5D" w:rsidRDefault="00231E9C" w:rsidP="00231E9C">
      <w:pPr>
        <w:contextualSpacing/>
        <w:jc w:val="both"/>
        <w:rPr>
          <w:rFonts w:ascii="Times" w:hAnsi="Times" w:cs="Arial"/>
          <w:sz w:val="20"/>
          <w:szCs w:val="20"/>
        </w:rPr>
      </w:pPr>
      <w:r w:rsidRPr="00F83D5D">
        <w:rPr>
          <w:rFonts w:ascii="Times" w:hAnsi="Times" w:cs="Arial"/>
          <w:sz w:val="20"/>
          <w:szCs w:val="20"/>
        </w:rPr>
        <w:t>${</w:t>
      </w:r>
      <w:proofErr w:type="gramStart"/>
      <w:r w:rsidRPr="00F83D5D">
        <w:rPr>
          <w:rFonts w:ascii="Times" w:hAnsi="Times" w:cs="Arial"/>
          <w:sz w:val="20"/>
          <w:szCs w:val="20"/>
        </w:rPr>
        <w:t>prog_hhmem</w:t>
      </w:r>
      <w:proofErr w:type="gramEnd"/>
      <w:r w:rsidRPr="00F83D5D">
        <w:rPr>
          <w:rFonts w:ascii="Times" w:hAnsi="Times" w:cs="Arial"/>
          <w:sz w:val="20"/>
          <w:szCs w:val="20"/>
        </w:rPr>
        <w:t>}: Kisa ou te fè avèk chèk pou semans la</w:t>
      </w:r>
      <w:r w:rsidR="00ED0397">
        <w:rPr>
          <w:rFonts w:ascii="Times" w:hAnsi="Times" w:cs="Arial"/>
          <w:sz w:val="20"/>
          <w:szCs w:val="20"/>
        </w:rPr>
        <w:t xml:space="preserve"> pou ane sa</w:t>
      </w:r>
      <w:r w:rsidRPr="00F83D5D">
        <w:rPr>
          <w:rFonts w:ascii="Times" w:hAnsi="Times" w:cs="Arial"/>
          <w:sz w:val="20"/>
          <w:szCs w:val="20"/>
        </w:rPr>
        <w:t>?</w:t>
      </w:r>
    </w:p>
    <w:p w:rsidR="00D81FEF" w:rsidRPr="00F83D5D" w:rsidRDefault="00D81FEF" w:rsidP="00231E9C">
      <w:pPr>
        <w:contextualSpacing/>
        <w:jc w:val="both"/>
        <w:rPr>
          <w:rFonts w:ascii="Times" w:hAnsi="Times" w:cs="Arial"/>
          <w:sz w:val="20"/>
          <w:szCs w:val="20"/>
        </w:rPr>
      </w:pPr>
    </w:p>
    <w:p w:rsidR="00CC3D1C" w:rsidRPr="00F83D5D" w:rsidRDefault="00CC3D1C" w:rsidP="00231E9C">
      <w:pPr>
        <w:contextualSpacing/>
        <w:jc w:val="both"/>
        <w:rPr>
          <w:rFonts w:ascii="Times" w:hAnsi="Times" w:cs="Arial"/>
          <w:sz w:val="20"/>
          <w:szCs w:val="20"/>
        </w:rPr>
      </w:pPr>
      <w:proofErr w:type="gramStart"/>
      <w:r w:rsidRPr="00F83D5D">
        <w:rPr>
          <w:rFonts w:ascii="Times" w:hAnsi="Times" w:cs="Arial"/>
          <w:sz w:val="20"/>
          <w:szCs w:val="20"/>
        </w:rPr>
        <w:t>v_f_got</w:t>
      </w:r>
      <w:proofErr w:type="gramEnd"/>
    </w:p>
    <w:p w:rsidR="00CC3D1C" w:rsidRPr="00F83D5D" w:rsidRDefault="00231E9C" w:rsidP="00231E9C">
      <w:pPr>
        <w:contextualSpacing/>
        <w:jc w:val="both"/>
        <w:rPr>
          <w:rFonts w:ascii="Times" w:hAnsi="Times" w:cs="Arial"/>
          <w:b/>
          <w:sz w:val="20"/>
          <w:szCs w:val="20"/>
        </w:rPr>
      </w:pPr>
      <w:proofErr w:type="gramStart"/>
      <w:r w:rsidRPr="00F83D5D">
        <w:rPr>
          <w:rFonts w:ascii="Times" w:hAnsi="Times" w:cs="Arial"/>
          <w:b/>
          <w:sz w:val="20"/>
          <w:szCs w:val="20"/>
        </w:rPr>
        <w:t>Avez vou</w:t>
      </w:r>
      <w:r w:rsidR="00CC3D1C" w:rsidRPr="00F83D5D">
        <w:rPr>
          <w:rFonts w:ascii="Times" w:hAnsi="Times" w:cs="Arial"/>
          <w:b/>
          <w:sz w:val="20"/>
          <w:szCs w:val="20"/>
        </w:rPr>
        <w:t>s</w:t>
      </w:r>
      <w:proofErr w:type="gramEnd"/>
      <w:r w:rsidR="00CC3D1C" w:rsidRPr="00F83D5D">
        <w:rPr>
          <w:rFonts w:ascii="Times" w:hAnsi="Times" w:cs="Arial"/>
          <w:b/>
          <w:sz w:val="20"/>
          <w:szCs w:val="20"/>
        </w:rPr>
        <w:t xml:space="preserve"> reçu un bon pour des engrais?</w:t>
      </w:r>
    </w:p>
    <w:p w:rsidR="00231E9C" w:rsidRPr="00F83D5D" w:rsidRDefault="00015F89" w:rsidP="00231E9C">
      <w:pPr>
        <w:contextualSpacing/>
        <w:jc w:val="both"/>
        <w:rPr>
          <w:rFonts w:ascii="Times" w:hAnsi="Times" w:cs="Arial"/>
          <w:sz w:val="20"/>
          <w:szCs w:val="20"/>
        </w:rPr>
      </w:pPr>
      <w:r w:rsidRPr="00F83D5D">
        <w:rPr>
          <w:rFonts w:ascii="Times" w:hAnsi="Times" w:cs="Arial"/>
          <w:sz w:val="20"/>
          <w:szCs w:val="20"/>
        </w:rPr>
        <w:t>[</w:t>
      </w:r>
      <w:proofErr w:type="gramStart"/>
      <w:r w:rsidRPr="00F83D5D">
        <w:rPr>
          <w:rFonts w:ascii="Times" w:hAnsi="Times" w:cs="Arial"/>
          <w:sz w:val="20"/>
          <w:szCs w:val="20"/>
        </w:rPr>
        <w:t>personne</w:t>
      </w:r>
      <w:proofErr w:type="gramEnd"/>
      <w:r w:rsidRPr="00F83D5D">
        <w:rPr>
          <w:rFonts w:ascii="Times" w:hAnsi="Times" w:cs="Arial"/>
          <w:sz w:val="20"/>
          <w:szCs w:val="20"/>
        </w:rPr>
        <w:t xml:space="preserve"> bénéficiaire]</w:t>
      </w:r>
      <w:r w:rsidR="00231E9C" w:rsidRPr="00F83D5D">
        <w:rPr>
          <w:rFonts w:ascii="Times" w:hAnsi="Times" w:cs="Arial"/>
          <w:sz w:val="20"/>
          <w:szCs w:val="20"/>
        </w:rPr>
        <w:t xml:space="preserve"> : Eske ou te resevwa chèk pou angrè</w:t>
      </w:r>
      <w:r w:rsidR="00ED0397">
        <w:rPr>
          <w:rFonts w:ascii="Times" w:hAnsi="Times" w:cs="Arial"/>
          <w:sz w:val="20"/>
          <w:szCs w:val="20"/>
        </w:rPr>
        <w:t xml:space="preserve"> pou ane sa</w:t>
      </w:r>
      <w:r w:rsidR="00231E9C" w:rsidRPr="00F83D5D">
        <w:rPr>
          <w:rFonts w:ascii="Times" w:hAnsi="Times" w:cs="Arial"/>
          <w:sz w:val="20"/>
          <w:szCs w:val="20"/>
        </w:rPr>
        <w:t>?</w:t>
      </w:r>
    </w:p>
    <w:p w:rsidR="00CC3D1C" w:rsidRPr="00F83D5D" w:rsidRDefault="00CC3D1C" w:rsidP="00231E9C">
      <w:pPr>
        <w:contextualSpacing/>
        <w:jc w:val="both"/>
        <w:rPr>
          <w:rFonts w:ascii="Times" w:hAnsi="Times" w:cs="Arial"/>
          <w:sz w:val="20"/>
          <w:szCs w:val="20"/>
        </w:rPr>
      </w:pPr>
    </w:p>
    <w:p w:rsidR="00CC3D1C" w:rsidRPr="00F83D5D" w:rsidRDefault="00CC3D1C" w:rsidP="00231E9C">
      <w:pPr>
        <w:contextualSpacing/>
        <w:jc w:val="both"/>
        <w:rPr>
          <w:rFonts w:ascii="Times" w:hAnsi="Times" w:cs="Arial"/>
          <w:sz w:val="20"/>
          <w:szCs w:val="20"/>
        </w:rPr>
      </w:pPr>
      <w:proofErr w:type="gramStart"/>
      <w:r w:rsidRPr="00F83D5D">
        <w:rPr>
          <w:rFonts w:ascii="Times" w:hAnsi="Times" w:cs="Arial"/>
          <w:sz w:val="20"/>
          <w:szCs w:val="20"/>
        </w:rPr>
        <w:t>v_f_whatdid</w:t>
      </w:r>
      <w:proofErr w:type="gramEnd"/>
    </w:p>
    <w:p w:rsidR="00CC3D1C" w:rsidRPr="00F83D5D" w:rsidRDefault="00015F89" w:rsidP="00231E9C">
      <w:pPr>
        <w:contextualSpacing/>
        <w:jc w:val="both"/>
        <w:rPr>
          <w:rFonts w:ascii="Times" w:hAnsi="Times" w:cs="Arial"/>
          <w:b/>
          <w:sz w:val="20"/>
          <w:szCs w:val="20"/>
        </w:rPr>
      </w:pPr>
      <w:r w:rsidRPr="00F83D5D">
        <w:rPr>
          <w:rFonts w:ascii="Times" w:hAnsi="Times" w:cs="Arial"/>
          <w:b/>
          <w:sz w:val="20"/>
          <w:szCs w:val="20"/>
        </w:rPr>
        <w:t>[</w:t>
      </w:r>
      <w:proofErr w:type="gramStart"/>
      <w:r w:rsidRPr="00F83D5D">
        <w:rPr>
          <w:rFonts w:ascii="Times" w:hAnsi="Times" w:cs="Arial"/>
          <w:b/>
          <w:sz w:val="20"/>
          <w:szCs w:val="20"/>
        </w:rPr>
        <w:t>personne</w:t>
      </w:r>
      <w:proofErr w:type="gramEnd"/>
      <w:r w:rsidRPr="00F83D5D">
        <w:rPr>
          <w:rFonts w:ascii="Times" w:hAnsi="Times" w:cs="Arial"/>
          <w:b/>
          <w:sz w:val="20"/>
          <w:szCs w:val="20"/>
        </w:rPr>
        <w:t xml:space="preserve"> bénéficiaire]</w:t>
      </w:r>
      <w:r w:rsidR="00231E9C" w:rsidRPr="00F83D5D">
        <w:rPr>
          <w:rFonts w:ascii="Times" w:hAnsi="Times" w:cs="Arial"/>
          <w:b/>
          <w:sz w:val="20"/>
          <w:szCs w:val="20"/>
        </w:rPr>
        <w:t>: Qu'est-ce qu'il a (vous avez) fai</w:t>
      </w:r>
      <w:r w:rsidR="00CC3D1C" w:rsidRPr="00F83D5D">
        <w:rPr>
          <w:rFonts w:ascii="Times" w:hAnsi="Times" w:cs="Arial"/>
          <w:b/>
          <w:sz w:val="20"/>
          <w:szCs w:val="20"/>
        </w:rPr>
        <w:t>t avec le bon pour l'engrais</w:t>
      </w:r>
      <w:r w:rsidR="00ED0397">
        <w:rPr>
          <w:rFonts w:ascii="Times" w:hAnsi="Times" w:cs="Arial"/>
          <w:b/>
          <w:sz w:val="20"/>
          <w:szCs w:val="20"/>
        </w:rPr>
        <w:t xml:space="preserve"> </w:t>
      </w:r>
      <w:r w:rsidR="00CC3D1C" w:rsidRPr="00F83D5D">
        <w:rPr>
          <w:rFonts w:ascii="Times" w:hAnsi="Times" w:cs="Arial"/>
          <w:b/>
          <w:sz w:val="20"/>
          <w:szCs w:val="20"/>
        </w:rPr>
        <w:t>?</w:t>
      </w:r>
    </w:p>
    <w:p w:rsidR="00231E9C" w:rsidRPr="00F83D5D" w:rsidRDefault="00015F89" w:rsidP="00231E9C">
      <w:pPr>
        <w:contextualSpacing/>
        <w:jc w:val="both"/>
        <w:rPr>
          <w:rFonts w:ascii="Times" w:hAnsi="Times" w:cs="Arial"/>
          <w:sz w:val="20"/>
          <w:szCs w:val="20"/>
        </w:rPr>
      </w:pPr>
      <w:r w:rsidRPr="00F83D5D">
        <w:rPr>
          <w:rFonts w:ascii="Times" w:hAnsi="Times" w:cs="Arial"/>
          <w:sz w:val="20"/>
          <w:szCs w:val="20"/>
        </w:rPr>
        <w:t>[</w:t>
      </w:r>
      <w:proofErr w:type="gramStart"/>
      <w:r w:rsidRPr="00F83D5D">
        <w:rPr>
          <w:rFonts w:ascii="Times" w:hAnsi="Times" w:cs="Arial"/>
          <w:sz w:val="20"/>
          <w:szCs w:val="20"/>
        </w:rPr>
        <w:t>personne</w:t>
      </w:r>
      <w:proofErr w:type="gramEnd"/>
      <w:r w:rsidRPr="00F83D5D">
        <w:rPr>
          <w:rFonts w:ascii="Times" w:hAnsi="Times" w:cs="Arial"/>
          <w:sz w:val="20"/>
          <w:szCs w:val="20"/>
        </w:rPr>
        <w:t xml:space="preserve"> bénéficiaire]</w:t>
      </w:r>
      <w:r w:rsidR="00231E9C" w:rsidRPr="00F83D5D">
        <w:rPr>
          <w:rFonts w:ascii="Times" w:hAnsi="Times" w:cs="Arial"/>
          <w:sz w:val="20"/>
          <w:szCs w:val="20"/>
        </w:rPr>
        <w:t xml:space="preserve"> : Kisa ou te fè avèk chèk angrè</w:t>
      </w:r>
      <w:r w:rsidR="00ED0397">
        <w:rPr>
          <w:rFonts w:ascii="Times" w:hAnsi="Times" w:cs="Arial"/>
          <w:sz w:val="20"/>
          <w:szCs w:val="20"/>
        </w:rPr>
        <w:t xml:space="preserve"> pou ane sa</w:t>
      </w:r>
      <w:r w:rsidR="00231E9C" w:rsidRPr="00F83D5D">
        <w:rPr>
          <w:rFonts w:ascii="Times" w:hAnsi="Times" w:cs="Arial"/>
          <w:sz w:val="20"/>
          <w:szCs w:val="20"/>
        </w:rPr>
        <w:t>?</w:t>
      </w:r>
    </w:p>
    <w:p w:rsidR="00CC3D1C" w:rsidRPr="00F83D5D" w:rsidRDefault="00CC3D1C" w:rsidP="00231E9C">
      <w:pPr>
        <w:contextualSpacing/>
        <w:jc w:val="both"/>
        <w:rPr>
          <w:rFonts w:ascii="Times" w:hAnsi="Times" w:cs="Arial"/>
          <w:sz w:val="20"/>
          <w:szCs w:val="20"/>
        </w:rPr>
      </w:pPr>
    </w:p>
    <w:p w:rsidR="00CC3D1C" w:rsidRPr="00F83D5D" w:rsidRDefault="00CC3D1C" w:rsidP="00231E9C">
      <w:pPr>
        <w:contextualSpacing/>
        <w:jc w:val="both"/>
        <w:rPr>
          <w:rFonts w:ascii="Times" w:hAnsi="Times" w:cs="Arial"/>
          <w:sz w:val="20"/>
          <w:szCs w:val="20"/>
        </w:rPr>
      </w:pPr>
      <w:proofErr w:type="gramStart"/>
      <w:r w:rsidRPr="00F83D5D">
        <w:rPr>
          <w:rFonts w:ascii="Times" w:hAnsi="Times" w:cs="Arial"/>
          <w:sz w:val="20"/>
          <w:szCs w:val="20"/>
        </w:rPr>
        <w:t>v_tr_got</w:t>
      </w:r>
      <w:proofErr w:type="gramEnd"/>
    </w:p>
    <w:p w:rsidR="00CC3D1C" w:rsidRPr="00F83D5D" w:rsidRDefault="00015F89" w:rsidP="00231E9C">
      <w:pPr>
        <w:contextualSpacing/>
        <w:jc w:val="both"/>
        <w:rPr>
          <w:rFonts w:ascii="Times" w:hAnsi="Times" w:cs="Arial"/>
          <w:b/>
          <w:sz w:val="20"/>
          <w:szCs w:val="20"/>
        </w:rPr>
      </w:pPr>
      <w:r w:rsidRPr="00F83D5D">
        <w:rPr>
          <w:rFonts w:ascii="Times" w:hAnsi="Times" w:cs="Arial"/>
          <w:b/>
          <w:sz w:val="20"/>
          <w:szCs w:val="20"/>
        </w:rPr>
        <w:t>[</w:t>
      </w:r>
      <w:proofErr w:type="gramStart"/>
      <w:r w:rsidRPr="00F83D5D">
        <w:rPr>
          <w:rFonts w:ascii="Times" w:hAnsi="Times" w:cs="Arial"/>
          <w:b/>
          <w:sz w:val="20"/>
          <w:szCs w:val="20"/>
        </w:rPr>
        <w:t>personne</w:t>
      </w:r>
      <w:proofErr w:type="gramEnd"/>
      <w:r w:rsidRPr="00F83D5D">
        <w:rPr>
          <w:rFonts w:ascii="Times" w:hAnsi="Times" w:cs="Arial"/>
          <w:b/>
          <w:sz w:val="20"/>
          <w:szCs w:val="20"/>
        </w:rPr>
        <w:t xml:space="preserve"> bénéficiaire]</w:t>
      </w:r>
      <w:r w:rsidR="00231E9C" w:rsidRPr="00F83D5D">
        <w:rPr>
          <w:rFonts w:ascii="Times" w:hAnsi="Times" w:cs="Arial"/>
          <w:b/>
          <w:sz w:val="20"/>
          <w:szCs w:val="20"/>
        </w:rPr>
        <w:t>: A-t-il (avez vous) reçu un bon/coupon pour le repiquage dans le cadre du pro</w:t>
      </w:r>
      <w:r w:rsidR="00CC3D1C" w:rsidRPr="00F83D5D">
        <w:rPr>
          <w:rFonts w:ascii="Times" w:hAnsi="Times" w:cs="Arial"/>
          <w:b/>
          <w:sz w:val="20"/>
          <w:szCs w:val="20"/>
        </w:rPr>
        <w:t xml:space="preserve">gramme PTTA pour le </w:t>
      </w:r>
      <w:r w:rsidR="00ED0397">
        <w:rPr>
          <w:rFonts w:ascii="Times" w:hAnsi="Times" w:cs="Arial"/>
          <w:b/>
          <w:sz w:val="20"/>
          <w:szCs w:val="20"/>
        </w:rPr>
        <w:t>riz cette année (2015)</w:t>
      </w:r>
      <w:r w:rsidR="00CC3D1C" w:rsidRPr="00F83D5D">
        <w:rPr>
          <w:rFonts w:ascii="Times" w:hAnsi="Times" w:cs="Arial"/>
          <w:b/>
          <w:sz w:val="20"/>
          <w:szCs w:val="20"/>
        </w:rPr>
        <w:t>?</w:t>
      </w:r>
    </w:p>
    <w:p w:rsidR="00231E9C" w:rsidRPr="00F83D5D" w:rsidRDefault="00015F89" w:rsidP="00231E9C">
      <w:pPr>
        <w:contextualSpacing/>
        <w:jc w:val="both"/>
        <w:rPr>
          <w:rFonts w:ascii="Times" w:hAnsi="Times" w:cs="Arial"/>
          <w:sz w:val="20"/>
          <w:szCs w:val="20"/>
        </w:rPr>
      </w:pPr>
      <w:r w:rsidRPr="00F83D5D">
        <w:rPr>
          <w:rFonts w:ascii="Times" w:hAnsi="Times" w:cs="Arial"/>
          <w:sz w:val="20"/>
          <w:szCs w:val="20"/>
        </w:rPr>
        <w:t>[</w:t>
      </w:r>
      <w:proofErr w:type="gramStart"/>
      <w:r w:rsidRPr="00F83D5D">
        <w:rPr>
          <w:rFonts w:ascii="Times" w:hAnsi="Times" w:cs="Arial"/>
          <w:sz w:val="20"/>
          <w:szCs w:val="20"/>
        </w:rPr>
        <w:t>personne</w:t>
      </w:r>
      <w:proofErr w:type="gramEnd"/>
      <w:r w:rsidRPr="00F83D5D">
        <w:rPr>
          <w:rFonts w:ascii="Times" w:hAnsi="Times" w:cs="Arial"/>
          <w:sz w:val="20"/>
          <w:szCs w:val="20"/>
        </w:rPr>
        <w:t xml:space="preserve"> bénéficiaire]</w:t>
      </w:r>
      <w:r w:rsidR="00231E9C" w:rsidRPr="00F83D5D">
        <w:rPr>
          <w:rFonts w:ascii="Times" w:hAnsi="Times" w:cs="Arial"/>
          <w:sz w:val="20"/>
          <w:szCs w:val="20"/>
        </w:rPr>
        <w:t xml:space="preserve"> : Eske ou te resevwa chèk pou repikaj nan pwogram PTTA</w:t>
      </w:r>
      <w:r w:rsidR="00ED0397">
        <w:rPr>
          <w:rFonts w:ascii="Times" w:hAnsi="Times" w:cs="Arial"/>
          <w:sz w:val="20"/>
          <w:szCs w:val="20"/>
        </w:rPr>
        <w:t xml:space="preserve"> pou ane sa</w:t>
      </w:r>
      <w:r w:rsidR="00231E9C" w:rsidRPr="00F83D5D">
        <w:rPr>
          <w:rFonts w:ascii="Times" w:hAnsi="Times" w:cs="Arial"/>
          <w:sz w:val="20"/>
          <w:szCs w:val="20"/>
        </w:rPr>
        <w:t xml:space="preserve"> ?</w:t>
      </w:r>
    </w:p>
    <w:p w:rsidR="00CC3D1C" w:rsidRPr="00F83D5D" w:rsidRDefault="00CC3D1C" w:rsidP="00231E9C">
      <w:pPr>
        <w:contextualSpacing/>
        <w:jc w:val="both"/>
        <w:rPr>
          <w:rFonts w:ascii="Times" w:hAnsi="Times" w:cs="Arial"/>
          <w:sz w:val="20"/>
          <w:szCs w:val="20"/>
        </w:rPr>
      </w:pPr>
    </w:p>
    <w:p w:rsidR="00CC3D1C" w:rsidRPr="00F83D5D" w:rsidRDefault="00CC3D1C" w:rsidP="00231E9C">
      <w:pPr>
        <w:contextualSpacing/>
        <w:jc w:val="both"/>
        <w:rPr>
          <w:rFonts w:ascii="Times" w:hAnsi="Times" w:cs="Arial"/>
          <w:sz w:val="20"/>
          <w:szCs w:val="20"/>
        </w:rPr>
      </w:pPr>
      <w:proofErr w:type="gramStart"/>
      <w:r w:rsidRPr="00F83D5D">
        <w:rPr>
          <w:rFonts w:ascii="Times" w:hAnsi="Times" w:cs="Arial"/>
          <w:sz w:val="20"/>
          <w:szCs w:val="20"/>
        </w:rPr>
        <w:t>v_tr_whatdid</w:t>
      </w:r>
      <w:proofErr w:type="gramEnd"/>
    </w:p>
    <w:p w:rsidR="00CC3D1C" w:rsidRPr="00F83D5D" w:rsidRDefault="00015F89" w:rsidP="00231E9C">
      <w:pPr>
        <w:contextualSpacing/>
        <w:jc w:val="both"/>
        <w:rPr>
          <w:rFonts w:ascii="Times" w:hAnsi="Times" w:cs="Arial"/>
          <w:b/>
          <w:sz w:val="20"/>
          <w:szCs w:val="20"/>
        </w:rPr>
      </w:pPr>
      <w:r w:rsidRPr="00F83D5D">
        <w:rPr>
          <w:rFonts w:ascii="Times" w:hAnsi="Times" w:cs="Arial"/>
          <w:b/>
          <w:sz w:val="20"/>
          <w:szCs w:val="20"/>
        </w:rPr>
        <w:t>[</w:t>
      </w:r>
      <w:proofErr w:type="gramStart"/>
      <w:r w:rsidRPr="00F83D5D">
        <w:rPr>
          <w:rFonts w:ascii="Times" w:hAnsi="Times" w:cs="Arial"/>
          <w:b/>
          <w:sz w:val="20"/>
          <w:szCs w:val="20"/>
        </w:rPr>
        <w:t>personne</w:t>
      </w:r>
      <w:proofErr w:type="gramEnd"/>
      <w:r w:rsidRPr="00F83D5D">
        <w:rPr>
          <w:rFonts w:ascii="Times" w:hAnsi="Times" w:cs="Arial"/>
          <w:b/>
          <w:sz w:val="20"/>
          <w:szCs w:val="20"/>
        </w:rPr>
        <w:t xml:space="preserve"> bénéficiaire]</w:t>
      </w:r>
      <w:r w:rsidR="00231E9C" w:rsidRPr="00F83D5D">
        <w:rPr>
          <w:rFonts w:ascii="Times" w:hAnsi="Times" w:cs="Arial"/>
          <w:b/>
          <w:sz w:val="20"/>
          <w:szCs w:val="20"/>
        </w:rPr>
        <w:t>: Qu'est ce qu'il a fait (vous avez) fait avec le bon pour l</w:t>
      </w:r>
      <w:r w:rsidR="00CC3D1C" w:rsidRPr="00F83D5D">
        <w:rPr>
          <w:rFonts w:ascii="Times" w:hAnsi="Times" w:cs="Arial"/>
          <w:b/>
          <w:sz w:val="20"/>
          <w:szCs w:val="20"/>
        </w:rPr>
        <w:t xml:space="preserve">e repiquage pour le </w:t>
      </w:r>
      <w:r w:rsidR="00ED0397">
        <w:rPr>
          <w:rFonts w:ascii="Times" w:hAnsi="Times" w:cs="Arial"/>
          <w:b/>
          <w:sz w:val="20"/>
          <w:szCs w:val="20"/>
        </w:rPr>
        <w:t>riz cette année (2015)</w:t>
      </w:r>
      <w:r w:rsidR="00CC3D1C" w:rsidRPr="00F83D5D">
        <w:rPr>
          <w:rFonts w:ascii="Times" w:hAnsi="Times" w:cs="Arial"/>
          <w:b/>
          <w:sz w:val="20"/>
          <w:szCs w:val="20"/>
        </w:rPr>
        <w:t>?</w:t>
      </w:r>
    </w:p>
    <w:p w:rsidR="00231E9C" w:rsidRPr="00F83D5D" w:rsidRDefault="00015F89" w:rsidP="00231E9C">
      <w:pPr>
        <w:contextualSpacing/>
        <w:jc w:val="both"/>
        <w:rPr>
          <w:rFonts w:ascii="Times" w:hAnsi="Times" w:cs="Arial"/>
          <w:sz w:val="20"/>
          <w:szCs w:val="20"/>
        </w:rPr>
      </w:pPr>
      <w:r w:rsidRPr="00F83D5D">
        <w:rPr>
          <w:rFonts w:ascii="Times" w:hAnsi="Times" w:cs="Arial"/>
          <w:sz w:val="20"/>
          <w:szCs w:val="20"/>
        </w:rPr>
        <w:t>[</w:t>
      </w:r>
      <w:proofErr w:type="gramStart"/>
      <w:r w:rsidRPr="00F83D5D">
        <w:rPr>
          <w:rFonts w:ascii="Times" w:hAnsi="Times" w:cs="Arial"/>
          <w:sz w:val="20"/>
          <w:szCs w:val="20"/>
        </w:rPr>
        <w:t>personne</w:t>
      </w:r>
      <w:proofErr w:type="gramEnd"/>
      <w:r w:rsidRPr="00F83D5D">
        <w:rPr>
          <w:rFonts w:ascii="Times" w:hAnsi="Times" w:cs="Arial"/>
          <w:sz w:val="20"/>
          <w:szCs w:val="20"/>
        </w:rPr>
        <w:t xml:space="preserve"> bénéficiaire]</w:t>
      </w:r>
      <w:r w:rsidR="00231E9C" w:rsidRPr="00F83D5D">
        <w:rPr>
          <w:rFonts w:ascii="Times" w:hAnsi="Times" w:cs="Arial"/>
          <w:sz w:val="20"/>
          <w:szCs w:val="20"/>
        </w:rPr>
        <w:t xml:space="preserve"> : Kisa ou te fè avèk chèk repikaj la</w:t>
      </w:r>
      <w:r w:rsidR="00ED0397">
        <w:rPr>
          <w:rFonts w:ascii="Times" w:hAnsi="Times" w:cs="Arial"/>
          <w:sz w:val="20"/>
          <w:szCs w:val="20"/>
        </w:rPr>
        <w:t xml:space="preserve"> pou ane sa</w:t>
      </w:r>
      <w:r w:rsidR="00231E9C" w:rsidRPr="00F83D5D">
        <w:rPr>
          <w:rFonts w:ascii="Times" w:hAnsi="Times" w:cs="Arial"/>
          <w:sz w:val="20"/>
          <w:szCs w:val="20"/>
        </w:rPr>
        <w:t xml:space="preserve"> ?</w:t>
      </w:r>
    </w:p>
    <w:p w:rsidR="00CC3D1C" w:rsidRPr="00F83D5D" w:rsidRDefault="00CC3D1C" w:rsidP="00231E9C">
      <w:pPr>
        <w:contextualSpacing/>
        <w:jc w:val="both"/>
        <w:rPr>
          <w:rFonts w:ascii="Times" w:hAnsi="Times" w:cs="Arial"/>
          <w:sz w:val="20"/>
          <w:szCs w:val="20"/>
        </w:rPr>
      </w:pPr>
    </w:p>
    <w:p w:rsidR="00AC3FF5" w:rsidRPr="00F83D5D" w:rsidRDefault="00AC3FF5" w:rsidP="00231E9C">
      <w:pPr>
        <w:contextualSpacing/>
        <w:jc w:val="both"/>
        <w:rPr>
          <w:rFonts w:ascii="Times" w:hAnsi="Times" w:cs="Arial"/>
          <w:sz w:val="20"/>
          <w:szCs w:val="20"/>
        </w:rPr>
      </w:pPr>
      <w:proofErr w:type="gramStart"/>
      <w:r w:rsidRPr="00F83D5D">
        <w:rPr>
          <w:rFonts w:ascii="Times" w:hAnsi="Times" w:cs="Arial"/>
          <w:sz w:val="20"/>
          <w:szCs w:val="20"/>
        </w:rPr>
        <w:t>v_p_got</w:t>
      </w:r>
      <w:proofErr w:type="gramEnd"/>
    </w:p>
    <w:p w:rsidR="00AC3FF5" w:rsidRPr="00F83D5D" w:rsidRDefault="00015F89" w:rsidP="00231E9C">
      <w:pPr>
        <w:contextualSpacing/>
        <w:jc w:val="both"/>
        <w:rPr>
          <w:rFonts w:ascii="Times" w:hAnsi="Times" w:cs="Arial"/>
          <w:b/>
          <w:sz w:val="20"/>
          <w:szCs w:val="20"/>
        </w:rPr>
      </w:pPr>
      <w:r w:rsidRPr="00F83D5D">
        <w:rPr>
          <w:rFonts w:ascii="Times" w:hAnsi="Times" w:cs="Arial"/>
          <w:b/>
          <w:sz w:val="20"/>
          <w:szCs w:val="20"/>
        </w:rPr>
        <w:t>[</w:t>
      </w:r>
      <w:proofErr w:type="gramStart"/>
      <w:r w:rsidRPr="00F83D5D">
        <w:rPr>
          <w:rFonts w:ascii="Times" w:hAnsi="Times" w:cs="Arial"/>
          <w:b/>
          <w:sz w:val="20"/>
          <w:szCs w:val="20"/>
        </w:rPr>
        <w:t>personne</w:t>
      </w:r>
      <w:proofErr w:type="gramEnd"/>
      <w:r w:rsidRPr="00F83D5D">
        <w:rPr>
          <w:rFonts w:ascii="Times" w:hAnsi="Times" w:cs="Arial"/>
          <w:b/>
          <w:sz w:val="20"/>
          <w:szCs w:val="20"/>
        </w:rPr>
        <w:t xml:space="preserve"> bénéficiaire]</w:t>
      </w:r>
      <w:r w:rsidR="00231E9C" w:rsidRPr="00F83D5D">
        <w:rPr>
          <w:rFonts w:ascii="Times" w:hAnsi="Times" w:cs="Arial"/>
          <w:b/>
          <w:sz w:val="20"/>
          <w:szCs w:val="20"/>
        </w:rPr>
        <w:t>: A-t-il (avez-vous) reçu un bon/coupon pour les produits/pesticides ou l'application de pesticides/produits dans le cadre du pro</w:t>
      </w:r>
      <w:r w:rsidR="00AC3FF5" w:rsidRPr="00F83D5D">
        <w:rPr>
          <w:rFonts w:ascii="Times" w:hAnsi="Times" w:cs="Arial"/>
          <w:b/>
          <w:sz w:val="20"/>
          <w:szCs w:val="20"/>
        </w:rPr>
        <w:t xml:space="preserve">gramme PTTA pour le </w:t>
      </w:r>
      <w:r w:rsidR="00ED0397">
        <w:rPr>
          <w:rFonts w:ascii="Times" w:hAnsi="Times" w:cs="Arial"/>
          <w:b/>
          <w:sz w:val="20"/>
          <w:szCs w:val="20"/>
        </w:rPr>
        <w:t>riz cette année (2015)</w:t>
      </w:r>
      <w:r w:rsidR="00AC3FF5" w:rsidRPr="00F83D5D">
        <w:rPr>
          <w:rFonts w:ascii="Times" w:hAnsi="Times" w:cs="Arial"/>
          <w:b/>
          <w:sz w:val="20"/>
          <w:szCs w:val="20"/>
        </w:rPr>
        <w:t>?</w:t>
      </w:r>
    </w:p>
    <w:p w:rsidR="00AC3FF5" w:rsidRPr="00F83D5D" w:rsidRDefault="00015F89" w:rsidP="00231E9C">
      <w:pPr>
        <w:contextualSpacing/>
        <w:jc w:val="both"/>
        <w:rPr>
          <w:rFonts w:ascii="Times" w:hAnsi="Times" w:cs="Arial"/>
          <w:sz w:val="20"/>
          <w:szCs w:val="20"/>
        </w:rPr>
      </w:pPr>
      <w:r w:rsidRPr="00F83D5D">
        <w:rPr>
          <w:rFonts w:ascii="Times" w:hAnsi="Times" w:cs="Arial"/>
          <w:sz w:val="20"/>
          <w:szCs w:val="20"/>
        </w:rPr>
        <w:t>[personne bénéficiaire]</w:t>
      </w:r>
      <w:r w:rsidR="00231E9C" w:rsidRPr="00F83D5D">
        <w:rPr>
          <w:rFonts w:ascii="Times" w:hAnsi="Times" w:cs="Arial"/>
          <w:sz w:val="20"/>
          <w:szCs w:val="20"/>
        </w:rPr>
        <w:t xml:space="preserve"> : Nan pwogram PTTA </w:t>
      </w:r>
      <w:proofErr w:type="gramStart"/>
      <w:r w:rsidR="00231E9C" w:rsidRPr="00F83D5D">
        <w:rPr>
          <w:rFonts w:ascii="Times" w:hAnsi="Times" w:cs="Arial"/>
          <w:sz w:val="20"/>
          <w:szCs w:val="20"/>
        </w:rPr>
        <w:t>a ,</w:t>
      </w:r>
      <w:proofErr w:type="gramEnd"/>
      <w:r w:rsidR="00231E9C" w:rsidRPr="00F83D5D">
        <w:rPr>
          <w:rFonts w:ascii="Times" w:hAnsi="Times" w:cs="Arial"/>
          <w:sz w:val="20"/>
          <w:szCs w:val="20"/>
        </w:rPr>
        <w:t xml:space="preserve"> eske ou te resevwa chèk/koupon pou pwodwi/pwazon oubyen ou pou yon moun vin FLITE pwodwi/pwazon pou ou</w:t>
      </w:r>
      <w:r w:rsidR="00ED0397">
        <w:rPr>
          <w:rFonts w:ascii="Times" w:hAnsi="Times" w:cs="Arial"/>
          <w:sz w:val="20"/>
          <w:szCs w:val="20"/>
        </w:rPr>
        <w:t xml:space="preserve"> pou ane sa</w:t>
      </w:r>
      <w:r w:rsidR="00231E9C" w:rsidRPr="00F83D5D">
        <w:rPr>
          <w:rFonts w:ascii="Times" w:hAnsi="Times" w:cs="Arial"/>
          <w:sz w:val="20"/>
          <w:szCs w:val="20"/>
        </w:rPr>
        <w:t>?</w:t>
      </w:r>
    </w:p>
    <w:p w:rsidR="00AC3FF5" w:rsidRPr="00F83D5D" w:rsidRDefault="00AC3FF5" w:rsidP="00231E9C">
      <w:pPr>
        <w:contextualSpacing/>
        <w:jc w:val="both"/>
        <w:rPr>
          <w:rFonts w:ascii="Times" w:hAnsi="Times" w:cs="Arial"/>
          <w:b/>
          <w:sz w:val="20"/>
          <w:szCs w:val="20"/>
        </w:rPr>
      </w:pPr>
    </w:p>
    <w:p w:rsidR="00E253C7" w:rsidRPr="00F83D5D" w:rsidRDefault="00AC3FF5" w:rsidP="00231E9C">
      <w:pPr>
        <w:contextualSpacing/>
        <w:jc w:val="both"/>
        <w:rPr>
          <w:rFonts w:ascii="Times" w:hAnsi="Times" w:cs="Arial"/>
          <w:sz w:val="20"/>
          <w:szCs w:val="20"/>
        </w:rPr>
      </w:pPr>
      <w:r w:rsidRPr="00F83D5D">
        <w:rPr>
          <w:rFonts w:ascii="Times" w:hAnsi="Times" w:cs="Arial"/>
          <w:sz w:val="20"/>
          <w:szCs w:val="20"/>
        </w:rPr>
        <w:t xml:space="preserve"> </w:t>
      </w:r>
      <w:proofErr w:type="gramStart"/>
      <w:r w:rsidR="00E253C7" w:rsidRPr="00F83D5D">
        <w:rPr>
          <w:rFonts w:ascii="Times" w:hAnsi="Times" w:cs="Arial"/>
          <w:sz w:val="20"/>
          <w:szCs w:val="20"/>
        </w:rPr>
        <w:t>v_p_whatdid</w:t>
      </w:r>
      <w:proofErr w:type="gramEnd"/>
    </w:p>
    <w:p w:rsidR="00AC3FF5" w:rsidRPr="00F83D5D" w:rsidRDefault="00015F89" w:rsidP="00231E9C">
      <w:pPr>
        <w:contextualSpacing/>
        <w:jc w:val="both"/>
        <w:rPr>
          <w:rFonts w:ascii="Times" w:hAnsi="Times" w:cs="Arial"/>
          <w:b/>
          <w:sz w:val="20"/>
          <w:szCs w:val="20"/>
        </w:rPr>
      </w:pPr>
      <w:r w:rsidRPr="00F83D5D">
        <w:rPr>
          <w:rFonts w:ascii="Times" w:hAnsi="Times" w:cs="Arial"/>
          <w:b/>
          <w:sz w:val="20"/>
          <w:szCs w:val="20"/>
        </w:rPr>
        <w:t>[</w:t>
      </w:r>
      <w:proofErr w:type="gramStart"/>
      <w:r w:rsidRPr="00F83D5D">
        <w:rPr>
          <w:rFonts w:ascii="Times" w:hAnsi="Times" w:cs="Arial"/>
          <w:b/>
          <w:sz w:val="20"/>
          <w:szCs w:val="20"/>
        </w:rPr>
        <w:t>personne</w:t>
      </w:r>
      <w:proofErr w:type="gramEnd"/>
      <w:r w:rsidRPr="00F83D5D">
        <w:rPr>
          <w:rFonts w:ascii="Times" w:hAnsi="Times" w:cs="Arial"/>
          <w:b/>
          <w:sz w:val="20"/>
          <w:szCs w:val="20"/>
        </w:rPr>
        <w:t xml:space="preserve"> bénéficiaire]</w:t>
      </w:r>
      <w:r w:rsidR="00231E9C" w:rsidRPr="00F83D5D">
        <w:rPr>
          <w:rFonts w:ascii="Times" w:hAnsi="Times" w:cs="Arial"/>
          <w:b/>
          <w:sz w:val="20"/>
          <w:szCs w:val="20"/>
        </w:rPr>
        <w:t>: Qu'est ce qu'il a fait (vous avez) fait avec le bon pour les pesticides/produits ou l'applic</w:t>
      </w:r>
      <w:r w:rsidR="00AC3FF5" w:rsidRPr="00F83D5D">
        <w:rPr>
          <w:rFonts w:ascii="Times" w:hAnsi="Times" w:cs="Arial"/>
          <w:b/>
          <w:sz w:val="20"/>
          <w:szCs w:val="20"/>
        </w:rPr>
        <w:t>ation des pesticides/produits ?</w:t>
      </w:r>
    </w:p>
    <w:p w:rsidR="00231E9C" w:rsidRPr="00F83D5D" w:rsidRDefault="00015F89" w:rsidP="00231E9C">
      <w:pPr>
        <w:contextualSpacing/>
        <w:jc w:val="both"/>
        <w:rPr>
          <w:rFonts w:ascii="Times" w:hAnsi="Times" w:cs="Arial"/>
          <w:sz w:val="20"/>
          <w:szCs w:val="20"/>
        </w:rPr>
      </w:pPr>
      <w:r w:rsidRPr="00F83D5D">
        <w:rPr>
          <w:rFonts w:ascii="Times" w:hAnsi="Times" w:cs="Arial"/>
          <w:sz w:val="20"/>
          <w:szCs w:val="20"/>
        </w:rPr>
        <w:t>[</w:t>
      </w:r>
      <w:proofErr w:type="gramStart"/>
      <w:r w:rsidRPr="00F83D5D">
        <w:rPr>
          <w:rFonts w:ascii="Times" w:hAnsi="Times" w:cs="Arial"/>
          <w:sz w:val="20"/>
          <w:szCs w:val="20"/>
        </w:rPr>
        <w:t>personne</w:t>
      </w:r>
      <w:proofErr w:type="gramEnd"/>
      <w:r w:rsidRPr="00F83D5D">
        <w:rPr>
          <w:rFonts w:ascii="Times" w:hAnsi="Times" w:cs="Arial"/>
          <w:sz w:val="20"/>
          <w:szCs w:val="20"/>
        </w:rPr>
        <w:t xml:space="preserve"> bénéficiaire]</w:t>
      </w:r>
      <w:r w:rsidR="00231E9C" w:rsidRPr="00F83D5D">
        <w:rPr>
          <w:rFonts w:ascii="Times" w:hAnsi="Times" w:cs="Arial"/>
          <w:sz w:val="20"/>
          <w:szCs w:val="20"/>
        </w:rPr>
        <w:t xml:space="preserve"> : Kisa ou te fè avèk chèk pou pwodwi/pwazon oubyen pou yon moun vin flite pwodwi/pwazon</w:t>
      </w:r>
      <w:r w:rsidR="00ED0397">
        <w:rPr>
          <w:rFonts w:ascii="Times" w:hAnsi="Times" w:cs="Arial"/>
          <w:sz w:val="20"/>
          <w:szCs w:val="20"/>
        </w:rPr>
        <w:t xml:space="preserve"> pou ane sa</w:t>
      </w:r>
      <w:r w:rsidR="00231E9C" w:rsidRPr="00F83D5D">
        <w:rPr>
          <w:rFonts w:ascii="Times" w:hAnsi="Times" w:cs="Arial"/>
          <w:sz w:val="20"/>
          <w:szCs w:val="20"/>
        </w:rPr>
        <w:t xml:space="preserve"> ?</w:t>
      </w:r>
    </w:p>
    <w:sectPr w:rsidR="00231E9C" w:rsidRPr="00F83D5D" w:rsidSect="00BD3868">
      <w:headerReference w:type="default" r:id="rId9"/>
      <w:footerReference w:type="even" r:id="rId10"/>
      <w:footerReference w:type="default" r:id="rId11"/>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07E6" w:rsidRDefault="00C007E6">
      <w:r>
        <w:separator/>
      </w:r>
    </w:p>
  </w:endnote>
  <w:endnote w:type="continuationSeparator" w:id="0">
    <w:p w:rsidR="00C007E6" w:rsidRDefault="00C007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Gloucester MT Extra Condensed">
    <w:panose1 w:val="02030808020601010101"/>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ont170">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A31" w:rsidRDefault="00402A31" w:rsidP="008905E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402A31" w:rsidRDefault="00402A31">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4007216"/>
      <w:docPartObj>
        <w:docPartGallery w:val="Page Numbers (Bottom of Page)"/>
        <w:docPartUnique/>
      </w:docPartObj>
    </w:sdtPr>
    <w:sdtEndPr>
      <w:rPr>
        <w:noProof/>
      </w:rPr>
    </w:sdtEndPr>
    <w:sdtContent>
      <w:p w:rsidR="00402A31" w:rsidRDefault="00402A31">
        <w:pPr>
          <w:pStyle w:val="Pieddepage"/>
          <w:jc w:val="right"/>
        </w:pPr>
        <w:fldSimple w:instr=" PAGE   \* MERGEFORMAT ">
          <w:r w:rsidR="009A6FF4">
            <w:rPr>
              <w:noProof/>
            </w:rPr>
            <w:t>39</w:t>
          </w:r>
        </w:fldSimple>
      </w:p>
    </w:sdtContent>
  </w:sdt>
  <w:p w:rsidR="00402A31" w:rsidRPr="00F83D5D" w:rsidRDefault="00402A31" w:rsidP="00F83D5D">
    <w:pPr>
      <w:pStyle w:val="Pieddepage"/>
      <w:rPr>
        <w:sz w:val="20"/>
        <w:szCs w:val="20"/>
      </w:rPr>
    </w:pPr>
    <w:r w:rsidRPr="00F83D5D">
      <w:rPr>
        <w:sz w:val="20"/>
        <w:szCs w:val="20"/>
      </w:rPr>
      <w:t xml:space="preserve">Manuel </w:t>
    </w:r>
    <w:r>
      <w:rPr>
        <w:sz w:val="20"/>
        <w:szCs w:val="20"/>
      </w:rPr>
      <w:t>des Agents de Terrain, PSE – Juillet</w:t>
    </w:r>
    <w:r w:rsidRPr="00F83D5D">
      <w:rPr>
        <w:sz w:val="20"/>
        <w:szCs w:val="20"/>
      </w:rPr>
      <w:t xml:space="preserve"> 2015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07E6" w:rsidRDefault="00C007E6">
      <w:r>
        <w:separator/>
      </w:r>
    </w:p>
  </w:footnote>
  <w:footnote w:type="continuationSeparator" w:id="0">
    <w:p w:rsidR="00C007E6" w:rsidRDefault="00C007E6">
      <w:r>
        <w:continuationSeparator/>
      </w:r>
    </w:p>
  </w:footnote>
  <w:footnote w:id="1">
    <w:p w:rsidR="00402A31" w:rsidRPr="007800D5" w:rsidRDefault="00402A31" w:rsidP="00FC1CB1">
      <w:pPr>
        <w:pStyle w:val="Notedebasdepage"/>
      </w:pPr>
      <w:r>
        <w:rPr>
          <w:rStyle w:val="Appelnotedebasdep"/>
        </w:rPr>
        <w:footnoteRef/>
      </w:r>
      <w:r>
        <w:t xml:space="preserve"> </w:t>
      </w:r>
      <w:proofErr w:type="gramStart"/>
      <w:r w:rsidRPr="007800D5">
        <w:t>se</w:t>
      </w:r>
      <w:proofErr w:type="gramEnd"/>
      <w:r w:rsidRPr="007800D5">
        <w:t xml:space="preserve"> réfère à l'organisation</w:t>
      </w:r>
      <w:r>
        <w:t xml:space="preserve"> d'une Section ou d'une Partie.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A31" w:rsidRPr="0017369B" w:rsidRDefault="00402A31" w:rsidP="008905E1">
    <w:pPr>
      <w:pStyle w:val="En-tte"/>
      <w:pBdr>
        <w:bottom w:val="single" w:sz="4" w:space="1" w:color="auto"/>
      </w:pBdr>
      <w:jc w:val="right"/>
      <w:rPr>
        <w:rFonts w:ascii="Verdana" w:hAnsi="Verdana" w:cs="Arial"/>
      </w:rPr>
    </w:pPr>
    <w:r w:rsidRPr="0017369B">
      <w:rPr>
        <w:rFonts w:ascii="Verdana" w:hAnsi="Verdana" w:cs="Arial"/>
        <w:i/>
        <w:sz w:val="18"/>
        <w:szCs w:val="18"/>
      </w:rPr>
      <w:t>Evaluation de mi-parcours du Projet Transfert de Technologie Agricole (PTTA), 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074F8A4"/>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0000004"/>
    <w:multiLevelType w:val="singleLevel"/>
    <w:tmpl w:val="00000004"/>
    <w:name w:val="WW8Num4"/>
    <w:lvl w:ilvl="0">
      <w:start w:val="1"/>
      <w:numFmt w:val="bullet"/>
      <w:lvlText w:val=""/>
      <w:lvlJc w:val="left"/>
      <w:pPr>
        <w:tabs>
          <w:tab w:val="num" w:pos="0"/>
        </w:tabs>
        <w:ind w:left="720" w:hanging="360"/>
      </w:pPr>
      <w:rPr>
        <w:rFonts w:ascii="Wingdings" w:hAnsi="Wingdings" w:cs="Lucida Grande"/>
      </w:rPr>
    </w:lvl>
  </w:abstractNum>
  <w:abstractNum w:abstractNumId="2">
    <w:nsid w:val="00000005"/>
    <w:multiLevelType w:val="multilevel"/>
    <w:tmpl w:val="00000005"/>
    <w:name w:val="WW8Num5"/>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4">
    <w:nsid w:val="0000000B"/>
    <w:multiLevelType w:val="multilevel"/>
    <w:tmpl w:val="0000000B"/>
    <w:name w:val="WW8Num11"/>
    <w:lvl w:ilvl="0">
      <w:start w:val="1"/>
      <w:numFmt w:val="bullet"/>
      <w:lvlText w:val=""/>
      <w:lvlJc w:val="left"/>
      <w:pPr>
        <w:tabs>
          <w:tab w:val="num" w:pos="720"/>
        </w:tabs>
        <w:ind w:left="720" w:hanging="360"/>
      </w:pPr>
      <w:rPr>
        <w:rFonts w:ascii="Symbol" w:hAnsi="Symbol"/>
        <w:b/>
        <w:u w:val="none"/>
      </w:rPr>
    </w:lvl>
    <w:lvl w:ilvl="1">
      <w:start w:val="1"/>
      <w:numFmt w:val="bullet"/>
      <w:lvlText w:val=""/>
      <w:lvlJc w:val="left"/>
      <w:pPr>
        <w:tabs>
          <w:tab w:val="num" w:pos="1080"/>
        </w:tabs>
        <w:ind w:left="1080" w:hanging="360"/>
      </w:pPr>
      <w:rPr>
        <w:rFonts w:ascii="Symbol" w:hAnsi="Symbol"/>
        <w:b/>
        <w:u w:val="none"/>
      </w:rPr>
    </w:lvl>
    <w:lvl w:ilvl="2">
      <w:start w:val="1"/>
      <w:numFmt w:val="bullet"/>
      <w:lvlText w:val=""/>
      <w:lvlJc w:val="left"/>
      <w:pPr>
        <w:tabs>
          <w:tab w:val="num" w:pos="1440"/>
        </w:tabs>
        <w:ind w:left="1440" w:hanging="360"/>
      </w:pPr>
      <w:rPr>
        <w:rFonts w:ascii="Symbol" w:hAnsi="Symbol"/>
        <w:b/>
        <w:u w:val="none"/>
      </w:rPr>
    </w:lvl>
    <w:lvl w:ilvl="3">
      <w:start w:val="1"/>
      <w:numFmt w:val="bullet"/>
      <w:lvlText w:val=""/>
      <w:lvlJc w:val="left"/>
      <w:pPr>
        <w:tabs>
          <w:tab w:val="num" w:pos="1800"/>
        </w:tabs>
        <w:ind w:left="1800" w:hanging="360"/>
      </w:pPr>
      <w:rPr>
        <w:rFonts w:ascii="Symbol" w:hAnsi="Symbol"/>
        <w:b/>
        <w:u w:val="none"/>
      </w:rPr>
    </w:lvl>
    <w:lvl w:ilvl="4">
      <w:start w:val="1"/>
      <w:numFmt w:val="bullet"/>
      <w:lvlText w:val=""/>
      <w:lvlJc w:val="left"/>
      <w:pPr>
        <w:tabs>
          <w:tab w:val="num" w:pos="2160"/>
        </w:tabs>
        <w:ind w:left="2160" w:hanging="360"/>
      </w:pPr>
      <w:rPr>
        <w:rFonts w:ascii="Symbol" w:hAnsi="Symbol"/>
        <w:b/>
        <w:u w:val="none"/>
      </w:rPr>
    </w:lvl>
    <w:lvl w:ilvl="5">
      <w:start w:val="1"/>
      <w:numFmt w:val="bullet"/>
      <w:lvlText w:val=""/>
      <w:lvlJc w:val="left"/>
      <w:pPr>
        <w:tabs>
          <w:tab w:val="num" w:pos="2520"/>
        </w:tabs>
        <w:ind w:left="2520" w:hanging="360"/>
      </w:pPr>
      <w:rPr>
        <w:rFonts w:ascii="Symbol" w:hAnsi="Symbol"/>
        <w:b/>
        <w:u w:val="none"/>
      </w:rPr>
    </w:lvl>
    <w:lvl w:ilvl="6">
      <w:start w:val="1"/>
      <w:numFmt w:val="bullet"/>
      <w:lvlText w:val=""/>
      <w:lvlJc w:val="left"/>
      <w:pPr>
        <w:tabs>
          <w:tab w:val="num" w:pos="2880"/>
        </w:tabs>
        <w:ind w:left="2880" w:hanging="360"/>
      </w:pPr>
      <w:rPr>
        <w:rFonts w:ascii="Symbol" w:hAnsi="Symbol"/>
        <w:b/>
        <w:u w:val="none"/>
      </w:rPr>
    </w:lvl>
    <w:lvl w:ilvl="7">
      <w:start w:val="1"/>
      <w:numFmt w:val="bullet"/>
      <w:lvlText w:val=""/>
      <w:lvlJc w:val="left"/>
      <w:pPr>
        <w:tabs>
          <w:tab w:val="num" w:pos="3240"/>
        </w:tabs>
        <w:ind w:left="3240" w:hanging="360"/>
      </w:pPr>
      <w:rPr>
        <w:rFonts w:ascii="Symbol" w:hAnsi="Symbol"/>
        <w:b/>
        <w:u w:val="none"/>
      </w:rPr>
    </w:lvl>
    <w:lvl w:ilvl="8">
      <w:start w:val="1"/>
      <w:numFmt w:val="bullet"/>
      <w:lvlText w:val=""/>
      <w:lvlJc w:val="left"/>
      <w:pPr>
        <w:tabs>
          <w:tab w:val="num" w:pos="3600"/>
        </w:tabs>
        <w:ind w:left="3600" w:hanging="360"/>
      </w:pPr>
      <w:rPr>
        <w:rFonts w:ascii="Symbol" w:hAnsi="Symbol"/>
        <w:b/>
        <w:u w:val="none"/>
      </w:rPr>
    </w:lvl>
  </w:abstractNum>
  <w:abstractNum w:abstractNumId="5">
    <w:nsid w:val="0000000C"/>
    <w:multiLevelType w:val="multilevel"/>
    <w:tmpl w:val="0000000C"/>
    <w:name w:val="WW8Num12"/>
    <w:lvl w:ilvl="0">
      <w:start w:val="1"/>
      <w:numFmt w:val="bullet"/>
      <w:lvlText w:val=""/>
      <w:lvlJc w:val="left"/>
      <w:pPr>
        <w:tabs>
          <w:tab w:val="num" w:pos="720"/>
        </w:tabs>
        <w:ind w:left="720" w:hanging="360"/>
      </w:pPr>
      <w:rPr>
        <w:rFonts w:ascii="Symbol" w:hAnsi="Symbol"/>
        <w:b/>
        <w:u w:val="none"/>
      </w:rPr>
    </w:lvl>
    <w:lvl w:ilvl="1">
      <w:start w:val="1"/>
      <w:numFmt w:val="bullet"/>
      <w:lvlText w:val=""/>
      <w:lvlJc w:val="left"/>
      <w:pPr>
        <w:tabs>
          <w:tab w:val="num" w:pos="1080"/>
        </w:tabs>
        <w:ind w:left="1080" w:hanging="360"/>
      </w:pPr>
      <w:rPr>
        <w:rFonts w:ascii="Symbol" w:hAnsi="Symbol"/>
        <w:b/>
        <w:u w:val="none"/>
      </w:rPr>
    </w:lvl>
    <w:lvl w:ilvl="2">
      <w:start w:val="1"/>
      <w:numFmt w:val="bullet"/>
      <w:lvlText w:val=""/>
      <w:lvlJc w:val="left"/>
      <w:pPr>
        <w:tabs>
          <w:tab w:val="num" w:pos="1440"/>
        </w:tabs>
        <w:ind w:left="1440" w:hanging="360"/>
      </w:pPr>
      <w:rPr>
        <w:rFonts w:ascii="Symbol" w:hAnsi="Symbol"/>
        <w:b/>
        <w:u w:val="none"/>
      </w:rPr>
    </w:lvl>
    <w:lvl w:ilvl="3">
      <w:start w:val="1"/>
      <w:numFmt w:val="bullet"/>
      <w:lvlText w:val=""/>
      <w:lvlJc w:val="left"/>
      <w:pPr>
        <w:tabs>
          <w:tab w:val="num" w:pos="1800"/>
        </w:tabs>
        <w:ind w:left="1800" w:hanging="360"/>
      </w:pPr>
      <w:rPr>
        <w:rFonts w:ascii="Symbol" w:hAnsi="Symbol"/>
        <w:b/>
        <w:u w:val="none"/>
      </w:rPr>
    </w:lvl>
    <w:lvl w:ilvl="4">
      <w:start w:val="1"/>
      <w:numFmt w:val="bullet"/>
      <w:lvlText w:val=""/>
      <w:lvlJc w:val="left"/>
      <w:pPr>
        <w:tabs>
          <w:tab w:val="num" w:pos="2160"/>
        </w:tabs>
        <w:ind w:left="2160" w:hanging="360"/>
      </w:pPr>
      <w:rPr>
        <w:rFonts w:ascii="Symbol" w:hAnsi="Symbol"/>
        <w:b/>
        <w:u w:val="none"/>
      </w:rPr>
    </w:lvl>
    <w:lvl w:ilvl="5">
      <w:start w:val="1"/>
      <w:numFmt w:val="bullet"/>
      <w:lvlText w:val=""/>
      <w:lvlJc w:val="left"/>
      <w:pPr>
        <w:tabs>
          <w:tab w:val="num" w:pos="2520"/>
        </w:tabs>
        <w:ind w:left="2520" w:hanging="360"/>
      </w:pPr>
      <w:rPr>
        <w:rFonts w:ascii="Symbol" w:hAnsi="Symbol"/>
        <w:b/>
        <w:u w:val="none"/>
      </w:rPr>
    </w:lvl>
    <w:lvl w:ilvl="6">
      <w:start w:val="1"/>
      <w:numFmt w:val="bullet"/>
      <w:lvlText w:val=""/>
      <w:lvlJc w:val="left"/>
      <w:pPr>
        <w:tabs>
          <w:tab w:val="num" w:pos="2880"/>
        </w:tabs>
        <w:ind w:left="2880" w:hanging="360"/>
      </w:pPr>
      <w:rPr>
        <w:rFonts w:ascii="Symbol" w:hAnsi="Symbol"/>
        <w:b/>
        <w:u w:val="none"/>
      </w:rPr>
    </w:lvl>
    <w:lvl w:ilvl="7">
      <w:start w:val="1"/>
      <w:numFmt w:val="bullet"/>
      <w:lvlText w:val=""/>
      <w:lvlJc w:val="left"/>
      <w:pPr>
        <w:tabs>
          <w:tab w:val="num" w:pos="3240"/>
        </w:tabs>
        <w:ind w:left="3240" w:hanging="360"/>
      </w:pPr>
      <w:rPr>
        <w:rFonts w:ascii="Symbol" w:hAnsi="Symbol"/>
        <w:b/>
        <w:u w:val="none"/>
      </w:rPr>
    </w:lvl>
    <w:lvl w:ilvl="8">
      <w:start w:val="1"/>
      <w:numFmt w:val="bullet"/>
      <w:lvlText w:val=""/>
      <w:lvlJc w:val="left"/>
      <w:pPr>
        <w:tabs>
          <w:tab w:val="num" w:pos="3600"/>
        </w:tabs>
        <w:ind w:left="3600" w:hanging="360"/>
      </w:pPr>
      <w:rPr>
        <w:rFonts w:ascii="Symbol" w:hAnsi="Symbol"/>
        <w:b/>
        <w:u w:val="none"/>
      </w:rPr>
    </w:lvl>
  </w:abstractNum>
  <w:abstractNum w:abstractNumId="6">
    <w:nsid w:val="0788243A"/>
    <w:multiLevelType w:val="hybridMultilevel"/>
    <w:tmpl w:val="2C4268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Lucida Grand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Lucida Grande"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Lucida Grande"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0A5F7F"/>
    <w:multiLevelType w:val="hybridMultilevel"/>
    <w:tmpl w:val="DE946A5E"/>
    <w:lvl w:ilvl="0" w:tplc="8DD6B4BA">
      <w:start w:val="2"/>
      <w:numFmt w:val="bullet"/>
      <w:lvlText w:val="-"/>
      <w:lvlJc w:val="left"/>
      <w:pPr>
        <w:ind w:left="720" w:hanging="360"/>
      </w:pPr>
      <w:rPr>
        <w:rFonts w:ascii="Arial" w:eastAsia="Arial Unicode MS" w:hAnsi="Arial" w:cs="Lucida Grande" w:hint="default"/>
      </w:rPr>
    </w:lvl>
    <w:lvl w:ilvl="1" w:tplc="040C0003" w:tentative="1">
      <w:start w:val="1"/>
      <w:numFmt w:val="bullet"/>
      <w:lvlText w:val="o"/>
      <w:lvlJc w:val="left"/>
      <w:pPr>
        <w:ind w:left="1440" w:hanging="360"/>
      </w:pPr>
      <w:rPr>
        <w:rFonts w:ascii="Courier New" w:hAnsi="Courier New" w:cs="Lucida Grande"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Lucida Grande"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Lucida Grande"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88672EE"/>
    <w:multiLevelType w:val="hybridMultilevel"/>
    <w:tmpl w:val="DC8EEE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Lucida Grand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Lucida Grande"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Lucida Grande"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694B43"/>
    <w:multiLevelType w:val="hybridMultilevel"/>
    <w:tmpl w:val="B04835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Lucida Grande"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Lucida Grande"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Lucida Grande"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DF046B1"/>
    <w:multiLevelType w:val="hybridMultilevel"/>
    <w:tmpl w:val="59464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Lucida Grand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Lucida Grande"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Lucida Grande"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C43D43"/>
    <w:multiLevelType w:val="hybridMultilevel"/>
    <w:tmpl w:val="F7228E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92D5EC2"/>
    <w:multiLevelType w:val="hybridMultilevel"/>
    <w:tmpl w:val="E326BE16"/>
    <w:lvl w:ilvl="0" w:tplc="78E6AB70">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98A5B85"/>
    <w:multiLevelType w:val="hybridMultilevel"/>
    <w:tmpl w:val="829868D8"/>
    <w:lvl w:ilvl="0" w:tplc="A97ED3BC">
      <w:start w:val="3"/>
      <w:numFmt w:val="bullet"/>
      <w:lvlText w:val="-"/>
      <w:lvlJc w:val="left"/>
      <w:pPr>
        <w:ind w:left="760" w:hanging="400"/>
      </w:pPr>
      <w:rPr>
        <w:rFonts w:ascii="Agency FB" w:eastAsia="Calibri" w:hAnsi="Agency FB"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F0721D"/>
    <w:multiLevelType w:val="hybridMultilevel"/>
    <w:tmpl w:val="0A187FE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Lucida Grande"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Lucida Grande"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Lucida Grande"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B3309A"/>
    <w:multiLevelType w:val="hybridMultilevel"/>
    <w:tmpl w:val="8690DE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Lucida Grand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Lucida Grande"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Lucida Grande"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5259A5"/>
    <w:multiLevelType w:val="hybridMultilevel"/>
    <w:tmpl w:val="45E83FF0"/>
    <w:lvl w:ilvl="0" w:tplc="33CA48F6">
      <w:start w:val="1"/>
      <w:numFmt w:val="bullet"/>
      <w:lvlText w:val=""/>
      <w:lvlJc w:val="left"/>
      <w:pPr>
        <w:tabs>
          <w:tab w:val="num" w:pos="720"/>
        </w:tabs>
        <w:ind w:left="720" w:hanging="360"/>
      </w:pPr>
      <w:rPr>
        <w:rFonts w:ascii="Wingdings 2" w:hAnsi="Wingdings 2" w:hint="default"/>
      </w:rPr>
    </w:lvl>
    <w:lvl w:ilvl="1" w:tplc="9036F43A">
      <w:start w:val="1"/>
      <w:numFmt w:val="decimal"/>
      <w:lvlText w:val="%2."/>
      <w:lvlJc w:val="left"/>
      <w:pPr>
        <w:tabs>
          <w:tab w:val="num" w:pos="1440"/>
        </w:tabs>
        <w:ind w:left="1440" w:hanging="360"/>
      </w:pPr>
    </w:lvl>
    <w:lvl w:ilvl="2" w:tplc="01BE28D8" w:tentative="1">
      <w:start w:val="1"/>
      <w:numFmt w:val="bullet"/>
      <w:lvlText w:val=""/>
      <w:lvlJc w:val="left"/>
      <w:pPr>
        <w:tabs>
          <w:tab w:val="num" w:pos="2160"/>
        </w:tabs>
        <w:ind w:left="2160" w:hanging="360"/>
      </w:pPr>
      <w:rPr>
        <w:rFonts w:ascii="Wingdings 2" w:hAnsi="Wingdings 2" w:hint="default"/>
      </w:rPr>
    </w:lvl>
    <w:lvl w:ilvl="3" w:tplc="6C0EDCF6" w:tentative="1">
      <w:start w:val="1"/>
      <w:numFmt w:val="bullet"/>
      <w:lvlText w:val=""/>
      <w:lvlJc w:val="left"/>
      <w:pPr>
        <w:tabs>
          <w:tab w:val="num" w:pos="2880"/>
        </w:tabs>
        <w:ind w:left="2880" w:hanging="360"/>
      </w:pPr>
      <w:rPr>
        <w:rFonts w:ascii="Wingdings 2" w:hAnsi="Wingdings 2" w:hint="default"/>
      </w:rPr>
    </w:lvl>
    <w:lvl w:ilvl="4" w:tplc="58FC24F4" w:tentative="1">
      <w:start w:val="1"/>
      <w:numFmt w:val="bullet"/>
      <w:lvlText w:val=""/>
      <w:lvlJc w:val="left"/>
      <w:pPr>
        <w:tabs>
          <w:tab w:val="num" w:pos="3600"/>
        </w:tabs>
        <w:ind w:left="3600" w:hanging="360"/>
      </w:pPr>
      <w:rPr>
        <w:rFonts w:ascii="Wingdings 2" w:hAnsi="Wingdings 2" w:hint="default"/>
      </w:rPr>
    </w:lvl>
    <w:lvl w:ilvl="5" w:tplc="1E340C20" w:tentative="1">
      <w:start w:val="1"/>
      <w:numFmt w:val="bullet"/>
      <w:lvlText w:val=""/>
      <w:lvlJc w:val="left"/>
      <w:pPr>
        <w:tabs>
          <w:tab w:val="num" w:pos="4320"/>
        </w:tabs>
        <w:ind w:left="4320" w:hanging="360"/>
      </w:pPr>
      <w:rPr>
        <w:rFonts w:ascii="Wingdings 2" w:hAnsi="Wingdings 2" w:hint="default"/>
      </w:rPr>
    </w:lvl>
    <w:lvl w:ilvl="6" w:tplc="7EF03CEE" w:tentative="1">
      <w:start w:val="1"/>
      <w:numFmt w:val="bullet"/>
      <w:lvlText w:val=""/>
      <w:lvlJc w:val="left"/>
      <w:pPr>
        <w:tabs>
          <w:tab w:val="num" w:pos="5040"/>
        </w:tabs>
        <w:ind w:left="5040" w:hanging="360"/>
      </w:pPr>
      <w:rPr>
        <w:rFonts w:ascii="Wingdings 2" w:hAnsi="Wingdings 2" w:hint="default"/>
      </w:rPr>
    </w:lvl>
    <w:lvl w:ilvl="7" w:tplc="02E0C988" w:tentative="1">
      <w:start w:val="1"/>
      <w:numFmt w:val="bullet"/>
      <w:lvlText w:val=""/>
      <w:lvlJc w:val="left"/>
      <w:pPr>
        <w:tabs>
          <w:tab w:val="num" w:pos="5760"/>
        </w:tabs>
        <w:ind w:left="5760" w:hanging="360"/>
      </w:pPr>
      <w:rPr>
        <w:rFonts w:ascii="Wingdings 2" w:hAnsi="Wingdings 2" w:hint="default"/>
      </w:rPr>
    </w:lvl>
    <w:lvl w:ilvl="8" w:tplc="01D24350" w:tentative="1">
      <w:start w:val="1"/>
      <w:numFmt w:val="bullet"/>
      <w:lvlText w:val=""/>
      <w:lvlJc w:val="left"/>
      <w:pPr>
        <w:tabs>
          <w:tab w:val="num" w:pos="6480"/>
        </w:tabs>
        <w:ind w:left="6480" w:hanging="360"/>
      </w:pPr>
      <w:rPr>
        <w:rFonts w:ascii="Wingdings 2" w:hAnsi="Wingdings 2" w:hint="default"/>
      </w:rPr>
    </w:lvl>
  </w:abstractNum>
  <w:abstractNum w:abstractNumId="17">
    <w:nsid w:val="3BBF44F1"/>
    <w:multiLevelType w:val="hybridMultilevel"/>
    <w:tmpl w:val="B450114E"/>
    <w:lvl w:ilvl="0" w:tplc="B66CBCBA">
      <w:numFmt w:val="bullet"/>
      <w:lvlText w:val="-"/>
      <w:lvlJc w:val="left"/>
      <w:pPr>
        <w:ind w:left="720" w:hanging="360"/>
      </w:pPr>
      <w:rPr>
        <w:rFonts w:ascii="Arial" w:eastAsia="Calibri" w:hAnsi="Arial" w:cs="Lucida Grande" w:hint="default"/>
      </w:rPr>
    </w:lvl>
    <w:lvl w:ilvl="1" w:tplc="040C0003">
      <w:start w:val="1"/>
      <w:numFmt w:val="bullet"/>
      <w:lvlText w:val="o"/>
      <w:lvlJc w:val="left"/>
      <w:pPr>
        <w:ind w:left="1440" w:hanging="360"/>
      </w:pPr>
      <w:rPr>
        <w:rFonts w:ascii="Courier New" w:hAnsi="Courier New" w:cs="Lucida Grande"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Lucida Grande"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Lucida Grande"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FD51652"/>
    <w:multiLevelType w:val="hybridMultilevel"/>
    <w:tmpl w:val="F34426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134228F"/>
    <w:multiLevelType w:val="hybridMultilevel"/>
    <w:tmpl w:val="F9B89D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Lucida Grande"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Lucida Grande"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Lucida Grande"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3682368"/>
    <w:multiLevelType w:val="hybridMultilevel"/>
    <w:tmpl w:val="F5823F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Lucida Grand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Lucida Grande"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Lucida Grande"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342CD7"/>
    <w:multiLevelType w:val="hybridMultilevel"/>
    <w:tmpl w:val="EC80B3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Lucida Grand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Lucida Grande"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Lucida Grande"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5A37C3"/>
    <w:multiLevelType w:val="hybridMultilevel"/>
    <w:tmpl w:val="C23E71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63C714B"/>
    <w:multiLevelType w:val="hybridMultilevel"/>
    <w:tmpl w:val="1E786D0E"/>
    <w:lvl w:ilvl="0" w:tplc="2DC8C6D8">
      <w:start w:val="1"/>
      <w:numFmt w:val="bullet"/>
      <w:lvlText w:val=""/>
      <w:lvlJc w:val="left"/>
      <w:pPr>
        <w:tabs>
          <w:tab w:val="num" w:pos="720"/>
        </w:tabs>
        <w:ind w:left="720" w:hanging="360"/>
      </w:pPr>
      <w:rPr>
        <w:rFonts w:ascii="Wingdings 2" w:hAnsi="Wingdings 2" w:hint="default"/>
      </w:rPr>
    </w:lvl>
    <w:lvl w:ilvl="1" w:tplc="01567DF0">
      <w:start w:val="1"/>
      <w:numFmt w:val="decimal"/>
      <w:lvlText w:val="%2."/>
      <w:lvlJc w:val="left"/>
      <w:pPr>
        <w:tabs>
          <w:tab w:val="num" w:pos="1440"/>
        </w:tabs>
        <w:ind w:left="1440" w:hanging="360"/>
      </w:pPr>
    </w:lvl>
    <w:lvl w:ilvl="2" w:tplc="D4F666E8" w:tentative="1">
      <w:start w:val="1"/>
      <w:numFmt w:val="bullet"/>
      <w:lvlText w:val=""/>
      <w:lvlJc w:val="left"/>
      <w:pPr>
        <w:tabs>
          <w:tab w:val="num" w:pos="2160"/>
        </w:tabs>
        <w:ind w:left="2160" w:hanging="360"/>
      </w:pPr>
      <w:rPr>
        <w:rFonts w:ascii="Wingdings 2" w:hAnsi="Wingdings 2" w:hint="default"/>
      </w:rPr>
    </w:lvl>
    <w:lvl w:ilvl="3" w:tplc="59CA1C24" w:tentative="1">
      <w:start w:val="1"/>
      <w:numFmt w:val="bullet"/>
      <w:lvlText w:val=""/>
      <w:lvlJc w:val="left"/>
      <w:pPr>
        <w:tabs>
          <w:tab w:val="num" w:pos="2880"/>
        </w:tabs>
        <w:ind w:left="2880" w:hanging="360"/>
      </w:pPr>
      <w:rPr>
        <w:rFonts w:ascii="Wingdings 2" w:hAnsi="Wingdings 2" w:hint="default"/>
      </w:rPr>
    </w:lvl>
    <w:lvl w:ilvl="4" w:tplc="DD663758" w:tentative="1">
      <w:start w:val="1"/>
      <w:numFmt w:val="bullet"/>
      <w:lvlText w:val=""/>
      <w:lvlJc w:val="left"/>
      <w:pPr>
        <w:tabs>
          <w:tab w:val="num" w:pos="3600"/>
        </w:tabs>
        <w:ind w:left="3600" w:hanging="360"/>
      </w:pPr>
      <w:rPr>
        <w:rFonts w:ascii="Wingdings 2" w:hAnsi="Wingdings 2" w:hint="default"/>
      </w:rPr>
    </w:lvl>
    <w:lvl w:ilvl="5" w:tplc="7E4A7040" w:tentative="1">
      <w:start w:val="1"/>
      <w:numFmt w:val="bullet"/>
      <w:lvlText w:val=""/>
      <w:lvlJc w:val="left"/>
      <w:pPr>
        <w:tabs>
          <w:tab w:val="num" w:pos="4320"/>
        </w:tabs>
        <w:ind w:left="4320" w:hanging="360"/>
      </w:pPr>
      <w:rPr>
        <w:rFonts w:ascii="Wingdings 2" w:hAnsi="Wingdings 2" w:hint="default"/>
      </w:rPr>
    </w:lvl>
    <w:lvl w:ilvl="6" w:tplc="BA200216" w:tentative="1">
      <w:start w:val="1"/>
      <w:numFmt w:val="bullet"/>
      <w:lvlText w:val=""/>
      <w:lvlJc w:val="left"/>
      <w:pPr>
        <w:tabs>
          <w:tab w:val="num" w:pos="5040"/>
        </w:tabs>
        <w:ind w:left="5040" w:hanging="360"/>
      </w:pPr>
      <w:rPr>
        <w:rFonts w:ascii="Wingdings 2" w:hAnsi="Wingdings 2" w:hint="default"/>
      </w:rPr>
    </w:lvl>
    <w:lvl w:ilvl="7" w:tplc="7E46A6BC" w:tentative="1">
      <w:start w:val="1"/>
      <w:numFmt w:val="bullet"/>
      <w:lvlText w:val=""/>
      <w:lvlJc w:val="left"/>
      <w:pPr>
        <w:tabs>
          <w:tab w:val="num" w:pos="5760"/>
        </w:tabs>
        <w:ind w:left="5760" w:hanging="360"/>
      </w:pPr>
      <w:rPr>
        <w:rFonts w:ascii="Wingdings 2" w:hAnsi="Wingdings 2" w:hint="default"/>
      </w:rPr>
    </w:lvl>
    <w:lvl w:ilvl="8" w:tplc="E54C3C88" w:tentative="1">
      <w:start w:val="1"/>
      <w:numFmt w:val="bullet"/>
      <w:lvlText w:val=""/>
      <w:lvlJc w:val="left"/>
      <w:pPr>
        <w:tabs>
          <w:tab w:val="num" w:pos="6480"/>
        </w:tabs>
        <w:ind w:left="6480" w:hanging="360"/>
      </w:pPr>
      <w:rPr>
        <w:rFonts w:ascii="Wingdings 2" w:hAnsi="Wingdings 2" w:hint="default"/>
      </w:rPr>
    </w:lvl>
  </w:abstractNum>
  <w:abstractNum w:abstractNumId="24">
    <w:nsid w:val="582D06E1"/>
    <w:multiLevelType w:val="hybridMultilevel"/>
    <w:tmpl w:val="4AD072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0B121D5"/>
    <w:multiLevelType w:val="hybridMultilevel"/>
    <w:tmpl w:val="3AAE8E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3841C67"/>
    <w:multiLevelType w:val="hybridMultilevel"/>
    <w:tmpl w:val="BC06AAAA"/>
    <w:lvl w:ilvl="0" w:tplc="A97ED3BC">
      <w:start w:val="3"/>
      <w:numFmt w:val="bullet"/>
      <w:lvlText w:val="-"/>
      <w:lvlJc w:val="left"/>
      <w:pPr>
        <w:ind w:left="720" w:hanging="360"/>
      </w:pPr>
      <w:rPr>
        <w:rFonts w:ascii="Agency FB" w:eastAsia="Calibri" w:hAnsi="Agency FB" w:cs="Times New Roman" w:hint="default"/>
      </w:rPr>
    </w:lvl>
    <w:lvl w:ilvl="1" w:tplc="040C0003" w:tentative="1">
      <w:start w:val="1"/>
      <w:numFmt w:val="bullet"/>
      <w:lvlText w:val="o"/>
      <w:lvlJc w:val="left"/>
      <w:pPr>
        <w:ind w:left="1440" w:hanging="360"/>
      </w:pPr>
      <w:rPr>
        <w:rFonts w:ascii="Courier New" w:hAnsi="Courier New" w:cs="Lucida Grande"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Lucida Grande"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Lucida Grande"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7CF2C21"/>
    <w:multiLevelType w:val="hybridMultilevel"/>
    <w:tmpl w:val="3D6239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A0520D0"/>
    <w:multiLevelType w:val="hybridMultilevel"/>
    <w:tmpl w:val="038E9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AF46195"/>
    <w:multiLevelType w:val="hybridMultilevel"/>
    <w:tmpl w:val="776833A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31945DC4">
      <w:numFmt w:val="bullet"/>
      <w:lvlText w:val="-"/>
      <w:lvlJc w:val="left"/>
      <w:pPr>
        <w:ind w:left="2880" w:hanging="360"/>
      </w:pPr>
      <w:rPr>
        <w:rFonts w:ascii="Arial" w:eastAsia="Calibri" w:hAnsi="Arial" w:cs="Lucida Grande"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DEF46F2"/>
    <w:multiLevelType w:val="hybridMultilevel"/>
    <w:tmpl w:val="E6DE60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Lucida Grand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Lucida Grande"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Lucida Grande"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BF782C"/>
    <w:multiLevelType w:val="multilevel"/>
    <w:tmpl w:val="D0585722"/>
    <w:lvl w:ilvl="0">
      <w:start w:val="1"/>
      <w:numFmt w:val="decimal"/>
      <w:pStyle w:val="Titre1"/>
      <w:lvlText w:val="%1"/>
      <w:lvlJc w:val="left"/>
      <w:pPr>
        <w:tabs>
          <w:tab w:val="num" w:pos="612"/>
        </w:tabs>
        <w:ind w:left="612" w:hanging="432"/>
      </w:pPr>
    </w:lvl>
    <w:lvl w:ilvl="1">
      <w:start w:val="1"/>
      <w:numFmt w:val="decimal"/>
      <w:pStyle w:val="Titre2"/>
      <w:lvlText w:val="%1.%2"/>
      <w:lvlJc w:val="left"/>
      <w:pPr>
        <w:tabs>
          <w:tab w:val="num" w:pos="576"/>
        </w:tabs>
        <w:ind w:left="576" w:hanging="576"/>
      </w:pPr>
    </w:lvl>
    <w:lvl w:ilvl="2">
      <w:start w:val="1"/>
      <w:numFmt w:val="upperLetter"/>
      <w:pStyle w:val="Titre3"/>
      <w:lvlText w:val="%3."/>
      <w:lvlJc w:val="left"/>
      <w:pPr>
        <w:tabs>
          <w:tab w:val="num" w:pos="1440"/>
        </w:tabs>
        <w:ind w:left="144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31"/>
  </w:num>
  <w:num w:numId="2">
    <w:abstractNumId w:val="30"/>
  </w:num>
  <w:num w:numId="3">
    <w:abstractNumId w:val="20"/>
  </w:num>
  <w:num w:numId="4">
    <w:abstractNumId w:val="6"/>
  </w:num>
  <w:num w:numId="5">
    <w:abstractNumId w:val="21"/>
  </w:num>
  <w:num w:numId="6">
    <w:abstractNumId w:val="15"/>
  </w:num>
  <w:num w:numId="7">
    <w:abstractNumId w:val="9"/>
  </w:num>
  <w:num w:numId="8">
    <w:abstractNumId w:val="10"/>
  </w:num>
  <w:num w:numId="9">
    <w:abstractNumId w:val="8"/>
  </w:num>
  <w:num w:numId="10">
    <w:abstractNumId w:val="16"/>
  </w:num>
  <w:num w:numId="11">
    <w:abstractNumId w:val="23"/>
  </w:num>
  <w:num w:numId="12">
    <w:abstractNumId w:val="14"/>
  </w:num>
  <w:num w:numId="13">
    <w:abstractNumId w:val="3"/>
  </w:num>
  <w:num w:numId="14">
    <w:abstractNumId w:val="29"/>
  </w:num>
  <w:num w:numId="15">
    <w:abstractNumId w:val="12"/>
  </w:num>
  <w:num w:numId="16">
    <w:abstractNumId w:val="13"/>
  </w:num>
  <w:num w:numId="17">
    <w:abstractNumId w:val="0"/>
  </w:num>
  <w:num w:numId="18">
    <w:abstractNumId w:val="19"/>
  </w:num>
  <w:num w:numId="19">
    <w:abstractNumId w:val="17"/>
  </w:num>
  <w:num w:numId="20">
    <w:abstractNumId w:val="7"/>
  </w:num>
  <w:num w:numId="21">
    <w:abstractNumId w:val="26"/>
  </w:num>
  <w:num w:numId="22">
    <w:abstractNumId w:val="25"/>
  </w:num>
  <w:num w:numId="23">
    <w:abstractNumId w:val="24"/>
  </w:num>
  <w:num w:numId="24">
    <w:abstractNumId w:val="11"/>
  </w:num>
  <w:num w:numId="25">
    <w:abstractNumId w:val="18"/>
  </w:num>
  <w:num w:numId="26">
    <w:abstractNumId w:val="27"/>
  </w:num>
  <w:num w:numId="27">
    <w:abstractNumId w:val="28"/>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embedSystemFonts/>
  <w:hideSpellingErrors/>
  <w:proofState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41986"/>
  </w:hdrShapeDefaults>
  <w:footnotePr>
    <w:footnote w:id="-1"/>
    <w:footnote w:id="0"/>
  </w:footnotePr>
  <w:endnotePr>
    <w:endnote w:id="-1"/>
    <w:endnote w:id="0"/>
  </w:endnotePr>
  <w:compat/>
  <w:rsids>
    <w:rsidRoot w:val="00FC1CB1"/>
    <w:rsid w:val="000053D7"/>
    <w:rsid w:val="00006A04"/>
    <w:rsid w:val="00007076"/>
    <w:rsid w:val="00015F89"/>
    <w:rsid w:val="00026D12"/>
    <w:rsid w:val="00026D23"/>
    <w:rsid w:val="00035719"/>
    <w:rsid w:val="000369B8"/>
    <w:rsid w:val="0004526C"/>
    <w:rsid w:val="00050300"/>
    <w:rsid w:val="00054CA2"/>
    <w:rsid w:val="00056D78"/>
    <w:rsid w:val="00061CB3"/>
    <w:rsid w:val="00073F53"/>
    <w:rsid w:val="000816E3"/>
    <w:rsid w:val="000852B5"/>
    <w:rsid w:val="00097274"/>
    <w:rsid w:val="000A1450"/>
    <w:rsid w:val="000A6779"/>
    <w:rsid w:val="000C1BD6"/>
    <w:rsid w:val="000C5C9F"/>
    <w:rsid w:val="000D7432"/>
    <w:rsid w:val="000E12E1"/>
    <w:rsid w:val="000E527F"/>
    <w:rsid w:val="000F318E"/>
    <w:rsid w:val="000F5F82"/>
    <w:rsid w:val="0010186B"/>
    <w:rsid w:val="001226E3"/>
    <w:rsid w:val="001301A5"/>
    <w:rsid w:val="00132458"/>
    <w:rsid w:val="0015179F"/>
    <w:rsid w:val="00153336"/>
    <w:rsid w:val="00163EBC"/>
    <w:rsid w:val="0017369B"/>
    <w:rsid w:val="00174AF0"/>
    <w:rsid w:val="00174F33"/>
    <w:rsid w:val="00180CB6"/>
    <w:rsid w:val="00187917"/>
    <w:rsid w:val="001A2705"/>
    <w:rsid w:val="001A56B1"/>
    <w:rsid w:val="001B053C"/>
    <w:rsid w:val="001C445A"/>
    <w:rsid w:val="001C61C9"/>
    <w:rsid w:val="001D074D"/>
    <w:rsid w:val="001D231D"/>
    <w:rsid w:val="001D5076"/>
    <w:rsid w:val="001D52DE"/>
    <w:rsid w:val="001E2F52"/>
    <w:rsid w:val="002258A9"/>
    <w:rsid w:val="00231E9C"/>
    <w:rsid w:val="002679FC"/>
    <w:rsid w:val="00271C11"/>
    <w:rsid w:val="002776B8"/>
    <w:rsid w:val="002942CA"/>
    <w:rsid w:val="00294AFD"/>
    <w:rsid w:val="002974D0"/>
    <w:rsid w:val="002A05AC"/>
    <w:rsid w:val="002D0B5E"/>
    <w:rsid w:val="002E1A5C"/>
    <w:rsid w:val="002E5AD0"/>
    <w:rsid w:val="002F1CCD"/>
    <w:rsid w:val="00303BF0"/>
    <w:rsid w:val="00312828"/>
    <w:rsid w:val="00312B29"/>
    <w:rsid w:val="00320B21"/>
    <w:rsid w:val="00321BB7"/>
    <w:rsid w:val="00332D38"/>
    <w:rsid w:val="003415D5"/>
    <w:rsid w:val="00344B86"/>
    <w:rsid w:val="00346A5A"/>
    <w:rsid w:val="00347C4F"/>
    <w:rsid w:val="0035020D"/>
    <w:rsid w:val="003511D2"/>
    <w:rsid w:val="003541C9"/>
    <w:rsid w:val="00375AC8"/>
    <w:rsid w:val="00386EA9"/>
    <w:rsid w:val="0039543F"/>
    <w:rsid w:val="003A0520"/>
    <w:rsid w:val="003A13EA"/>
    <w:rsid w:val="003A4B98"/>
    <w:rsid w:val="003A6EE3"/>
    <w:rsid w:val="003C546B"/>
    <w:rsid w:val="003C6B6B"/>
    <w:rsid w:val="003D4B17"/>
    <w:rsid w:val="003D56E1"/>
    <w:rsid w:val="003E1B42"/>
    <w:rsid w:val="00402A31"/>
    <w:rsid w:val="00404336"/>
    <w:rsid w:val="00413E33"/>
    <w:rsid w:val="00426C3F"/>
    <w:rsid w:val="004333F9"/>
    <w:rsid w:val="00442BAA"/>
    <w:rsid w:val="00447907"/>
    <w:rsid w:val="004511B7"/>
    <w:rsid w:val="004541EF"/>
    <w:rsid w:val="00462281"/>
    <w:rsid w:val="004623D9"/>
    <w:rsid w:val="00472256"/>
    <w:rsid w:val="0047746D"/>
    <w:rsid w:val="00480883"/>
    <w:rsid w:val="004821A9"/>
    <w:rsid w:val="00483926"/>
    <w:rsid w:val="00484417"/>
    <w:rsid w:val="00490896"/>
    <w:rsid w:val="00497134"/>
    <w:rsid w:val="004A03DA"/>
    <w:rsid w:val="004A749A"/>
    <w:rsid w:val="004B3032"/>
    <w:rsid w:val="004B5B00"/>
    <w:rsid w:val="004B6C84"/>
    <w:rsid w:val="004C632B"/>
    <w:rsid w:val="004D6C90"/>
    <w:rsid w:val="004F011C"/>
    <w:rsid w:val="004F0EE1"/>
    <w:rsid w:val="004F3333"/>
    <w:rsid w:val="00502EA0"/>
    <w:rsid w:val="00506348"/>
    <w:rsid w:val="005159B6"/>
    <w:rsid w:val="00520F67"/>
    <w:rsid w:val="005262B8"/>
    <w:rsid w:val="005266FF"/>
    <w:rsid w:val="00526C22"/>
    <w:rsid w:val="005415B0"/>
    <w:rsid w:val="00542B9D"/>
    <w:rsid w:val="00552C5A"/>
    <w:rsid w:val="00553F86"/>
    <w:rsid w:val="005640E5"/>
    <w:rsid w:val="00564985"/>
    <w:rsid w:val="005820F4"/>
    <w:rsid w:val="00584341"/>
    <w:rsid w:val="00587790"/>
    <w:rsid w:val="005909D4"/>
    <w:rsid w:val="005A3A19"/>
    <w:rsid w:val="005A5384"/>
    <w:rsid w:val="005B11B6"/>
    <w:rsid w:val="005C1C4C"/>
    <w:rsid w:val="005E1BCE"/>
    <w:rsid w:val="005E6830"/>
    <w:rsid w:val="005F1C1C"/>
    <w:rsid w:val="005F4230"/>
    <w:rsid w:val="005F55F9"/>
    <w:rsid w:val="005F651E"/>
    <w:rsid w:val="00604F7E"/>
    <w:rsid w:val="00615F29"/>
    <w:rsid w:val="0062543E"/>
    <w:rsid w:val="00630AC6"/>
    <w:rsid w:val="00653BAF"/>
    <w:rsid w:val="00667A00"/>
    <w:rsid w:val="00670766"/>
    <w:rsid w:val="006775B9"/>
    <w:rsid w:val="006802B6"/>
    <w:rsid w:val="00693C8D"/>
    <w:rsid w:val="006964BC"/>
    <w:rsid w:val="006A4F79"/>
    <w:rsid w:val="006A505D"/>
    <w:rsid w:val="006B03A4"/>
    <w:rsid w:val="006B2AB6"/>
    <w:rsid w:val="006C13CE"/>
    <w:rsid w:val="006C7C4B"/>
    <w:rsid w:val="006D4163"/>
    <w:rsid w:val="006F26A6"/>
    <w:rsid w:val="006F5063"/>
    <w:rsid w:val="007121A1"/>
    <w:rsid w:val="00724CDF"/>
    <w:rsid w:val="00726CB0"/>
    <w:rsid w:val="00732401"/>
    <w:rsid w:val="007345F8"/>
    <w:rsid w:val="00741081"/>
    <w:rsid w:val="00742247"/>
    <w:rsid w:val="0074534D"/>
    <w:rsid w:val="00745516"/>
    <w:rsid w:val="007648D6"/>
    <w:rsid w:val="00764C35"/>
    <w:rsid w:val="00765022"/>
    <w:rsid w:val="0076547F"/>
    <w:rsid w:val="00765E61"/>
    <w:rsid w:val="00772F3B"/>
    <w:rsid w:val="007757BB"/>
    <w:rsid w:val="0078123E"/>
    <w:rsid w:val="00786F4F"/>
    <w:rsid w:val="0079652A"/>
    <w:rsid w:val="007A2BA8"/>
    <w:rsid w:val="007A2F2C"/>
    <w:rsid w:val="007A5BA2"/>
    <w:rsid w:val="007A5EE5"/>
    <w:rsid w:val="007B56C6"/>
    <w:rsid w:val="007B658C"/>
    <w:rsid w:val="007B6E8A"/>
    <w:rsid w:val="007C6EB7"/>
    <w:rsid w:val="007D1C36"/>
    <w:rsid w:val="007D4C01"/>
    <w:rsid w:val="007E1114"/>
    <w:rsid w:val="007E251A"/>
    <w:rsid w:val="007E718A"/>
    <w:rsid w:val="007F34D9"/>
    <w:rsid w:val="007F5506"/>
    <w:rsid w:val="00800948"/>
    <w:rsid w:val="008024AC"/>
    <w:rsid w:val="008113EF"/>
    <w:rsid w:val="0081604F"/>
    <w:rsid w:val="00817995"/>
    <w:rsid w:val="00834C47"/>
    <w:rsid w:val="00835573"/>
    <w:rsid w:val="0083604E"/>
    <w:rsid w:val="00851CEC"/>
    <w:rsid w:val="0085255C"/>
    <w:rsid w:val="00860F4B"/>
    <w:rsid w:val="00872901"/>
    <w:rsid w:val="00874130"/>
    <w:rsid w:val="00877614"/>
    <w:rsid w:val="008905E1"/>
    <w:rsid w:val="00891867"/>
    <w:rsid w:val="0089764A"/>
    <w:rsid w:val="00897C5B"/>
    <w:rsid w:val="008A2B91"/>
    <w:rsid w:val="008A3A26"/>
    <w:rsid w:val="008A4C13"/>
    <w:rsid w:val="008E3989"/>
    <w:rsid w:val="008E3F8E"/>
    <w:rsid w:val="008F06F1"/>
    <w:rsid w:val="008F24C5"/>
    <w:rsid w:val="008F6C1F"/>
    <w:rsid w:val="00910E5B"/>
    <w:rsid w:val="00916622"/>
    <w:rsid w:val="0093414B"/>
    <w:rsid w:val="00936171"/>
    <w:rsid w:val="00942ED4"/>
    <w:rsid w:val="00943E26"/>
    <w:rsid w:val="0094517E"/>
    <w:rsid w:val="00954737"/>
    <w:rsid w:val="00962B35"/>
    <w:rsid w:val="009647A5"/>
    <w:rsid w:val="009720D4"/>
    <w:rsid w:val="00973ED8"/>
    <w:rsid w:val="00981EBC"/>
    <w:rsid w:val="00983739"/>
    <w:rsid w:val="00986B73"/>
    <w:rsid w:val="009A485C"/>
    <w:rsid w:val="009A4F2F"/>
    <w:rsid w:val="009A671F"/>
    <w:rsid w:val="009A6FF4"/>
    <w:rsid w:val="009B2C28"/>
    <w:rsid w:val="009C7CF3"/>
    <w:rsid w:val="009E3187"/>
    <w:rsid w:val="009E591C"/>
    <w:rsid w:val="00A02321"/>
    <w:rsid w:val="00A034FE"/>
    <w:rsid w:val="00A063F2"/>
    <w:rsid w:val="00A147D8"/>
    <w:rsid w:val="00A16422"/>
    <w:rsid w:val="00A17422"/>
    <w:rsid w:val="00A2623B"/>
    <w:rsid w:val="00A27ECB"/>
    <w:rsid w:val="00A34FBF"/>
    <w:rsid w:val="00A50BE3"/>
    <w:rsid w:val="00A765B7"/>
    <w:rsid w:val="00A77AF0"/>
    <w:rsid w:val="00A85A2F"/>
    <w:rsid w:val="00A96DD6"/>
    <w:rsid w:val="00AA11A8"/>
    <w:rsid w:val="00AA1581"/>
    <w:rsid w:val="00AC3FF5"/>
    <w:rsid w:val="00AE6458"/>
    <w:rsid w:val="00AE7B8E"/>
    <w:rsid w:val="00AF51E0"/>
    <w:rsid w:val="00B14AA6"/>
    <w:rsid w:val="00B16C90"/>
    <w:rsid w:val="00B2153F"/>
    <w:rsid w:val="00B227A2"/>
    <w:rsid w:val="00B42519"/>
    <w:rsid w:val="00B43756"/>
    <w:rsid w:val="00B56427"/>
    <w:rsid w:val="00B660E6"/>
    <w:rsid w:val="00B8123A"/>
    <w:rsid w:val="00B91EFA"/>
    <w:rsid w:val="00BB045A"/>
    <w:rsid w:val="00BB6942"/>
    <w:rsid w:val="00BD3868"/>
    <w:rsid w:val="00BE385D"/>
    <w:rsid w:val="00BE389C"/>
    <w:rsid w:val="00BE5351"/>
    <w:rsid w:val="00BE7338"/>
    <w:rsid w:val="00BF7BEA"/>
    <w:rsid w:val="00C007E6"/>
    <w:rsid w:val="00C02AB6"/>
    <w:rsid w:val="00C153DF"/>
    <w:rsid w:val="00C22C68"/>
    <w:rsid w:val="00C266D9"/>
    <w:rsid w:val="00C27B7F"/>
    <w:rsid w:val="00C47600"/>
    <w:rsid w:val="00C51965"/>
    <w:rsid w:val="00C61F0C"/>
    <w:rsid w:val="00C74CCF"/>
    <w:rsid w:val="00C77171"/>
    <w:rsid w:val="00C82095"/>
    <w:rsid w:val="00CA0998"/>
    <w:rsid w:val="00CA0BF6"/>
    <w:rsid w:val="00CA25B8"/>
    <w:rsid w:val="00CA581E"/>
    <w:rsid w:val="00CA771D"/>
    <w:rsid w:val="00CC0DA1"/>
    <w:rsid w:val="00CC1885"/>
    <w:rsid w:val="00CC2FB4"/>
    <w:rsid w:val="00CC3D1C"/>
    <w:rsid w:val="00CD1DFC"/>
    <w:rsid w:val="00CD5257"/>
    <w:rsid w:val="00CD6405"/>
    <w:rsid w:val="00CD7590"/>
    <w:rsid w:val="00CF15DB"/>
    <w:rsid w:val="00CF57DC"/>
    <w:rsid w:val="00CF6566"/>
    <w:rsid w:val="00D000FB"/>
    <w:rsid w:val="00D0775F"/>
    <w:rsid w:val="00D17DB3"/>
    <w:rsid w:val="00D21B05"/>
    <w:rsid w:val="00D4411F"/>
    <w:rsid w:val="00D44D3C"/>
    <w:rsid w:val="00D47D92"/>
    <w:rsid w:val="00D50AE8"/>
    <w:rsid w:val="00D52F91"/>
    <w:rsid w:val="00D54A51"/>
    <w:rsid w:val="00D576AD"/>
    <w:rsid w:val="00D60DD1"/>
    <w:rsid w:val="00D80C5E"/>
    <w:rsid w:val="00D81FEF"/>
    <w:rsid w:val="00D83321"/>
    <w:rsid w:val="00D91166"/>
    <w:rsid w:val="00DA77C7"/>
    <w:rsid w:val="00DD2B61"/>
    <w:rsid w:val="00DF59A3"/>
    <w:rsid w:val="00DF7225"/>
    <w:rsid w:val="00E17C23"/>
    <w:rsid w:val="00E253C7"/>
    <w:rsid w:val="00E2654A"/>
    <w:rsid w:val="00E324CA"/>
    <w:rsid w:val="00E326B3"/>
    <w:rsid w:val="00E32A4C"/>
    <w:rsid w:val="00E34DA0"/>
    <w:rsid w:val="00E417BB"/>
    <w:rsid w:val="00E432BA"/>
    <w:rsid w:val="00E45C67"/>
    <w:rsid w:val="00E7029E"/>
    <w:rsid w:val="00E70D69"/>
    <w:rsid w:val="00E71601"/>
    <w:rsid w:val="00E73D63"/>
    <w:rsid w:val="00E74A70"/>
    <w:rsid w:val="00E81D81"/>
    <w:rsid w:val="00E8505F"/>
    <w:rsid w:val="00E87151"/>
    <w:rsid w:val="00E930C4"/>
    <w:rsid w:val="00E931E4"/>
    <w:rsid w:val="00E93395"/>
    <w:rsid w:val="00E953D0"/>
    <w:rsid w:val="00EB61A6"/>
    <w:rsid w:val="00ED0397"/>
    <w:rsid w:val="00ED6826"/>
    <w:rsid w:val="00ED693D"/>
    <w:rsid w:val="00EE11AC"/>
    <w:rsid w:val="00EE2275"/>
    <w:rsid w:val="00EE4C03"/>
    <w:rsid w:val="00EE69F0"/>
    <w:rsid w:val="00F003E2"/>
    <w:rsid w:val="00F03F91"/>
    <w:rsid w:val="00F17AD7"/>
    <w:rsid w:val="00F23E91"/>
    <w:rsid w:val="00F26A2C"/>
    <w:rsid w:val="00F3601C"/>
    <w:rsid w:val="00F36798"/>
    <w:rsid w:val="00F36A73"/>
    <w:rsid w:val="00F4092C"/>
    <w:rsid w:val="00F43891"/>
    <w:rsid w:val="00F44B4B"/>
    <w:rsid w:val="00F5526D"/>
    <w:rsid w:val="00F67CA0"/>
    <w:rsid w:val="00F77BCB"/>
    <w:rsid w:val="00F83D5D"/>
    <w:rsid w:val="00F83D8D"/>
    <w:rsid w:val="00F94DDF"/>
    <w:rsid w:val="00F951D4"/>
    <w:rsid w:val="00F971C2"/>
    <w:rsid w:val="00FA4293"/>
    <w:rsid w:val="00FB2E7F"/>
    <w:rsid w:val="00FB6E87"/>
    <w:rsid w:val="00FC1CB1"/>
    <w:rsid w:val="00FD0B96"/>
    <w:rsid w:val="00FD4921"/>
    <w:rsid w:val="00FF1AF4"/>
  </w:rsids>
  <m:mathPr>
    <m:mathFont m:val="Cambria Math"/>
    <m:brkBin m:val="before"/>
    <m:brkBinSub m:val="--"/>
    <m:smallFrac m:val="off"/>
    <m:dispDef m:val="of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FC1CB1"/>
    <w:pPr>
      <w:spacing w:after="0"/>
    </w:pPr>
    <w:rPr>
      <w:rFonts w:ascii="Times New Roman" w:eastAsia="Times New Roman" w:hAnsi="Times New Roman" w:cs="Times New Roman"/>
      <w:lang w:eastAsia="fr-FR"/>
    </w:rPr>
  </w:style>
  <w:style w:type="paragraph" w:styleId="Titre1">
    <w:name w:val="heading 1"/>
    <w:basedOn w:val="Normal"/>
    <w:next w:val="Normal"/>
    <w:link w:val="Titre1Car"/>
    <w:qFormat/>
    <w:rsid w:val="00FC1CB1"/>
    <w:pPr>
      <w:keepNext/>
      <w:numPr>
        <w:numId w:val="1"/>
      </w:numPr>
      <w:spacing w:before="240" w:after="60"/>
      <w:outlineLvl w:val="0"/>
    </w:pPr>
    <w:rPr>
      <w:rFonts w:ascii="Arial" w:hAnsi="Arial"/>
      <w:b/>
      <w:bCs/>
      <w:kern w:val="32"/>
      <w:sz w:val="32"/>
      <w:szCs w:val="32"/>
    </w:rPr>
  </w:style>
  <w:style w:type="paragraph" w:styleId="Titre2">
    <w:name w:val="heading 2"/>
    <w:basedOn w:val="Normal"/>
    <w:next w:val="Normal"/>
    <w:link w:val="Titre2Car"/>
    <w:qFormat/>
    <w:rsid w:val="00FC1CB1"/>
    <w:pPr>
      <w:keepNext/>
      <w:numPr>
        <w:ilvl w:val="1"/>
        <w:numId w:val="1"/>
      </w:numPr>
      <w:spacing w:before="240" w:after="60"/>
      <w:outlineLvl w:val="1"/>
    </w:pPr>
    <w:rPr>
      <w:rFonts w:ascii="Arial" w:hAnsi="Arial"/>
      <w:b/>
      <w:bCs/>
      <w:i/>
      <w:iCs/>
      <w:sz w:val="28"/>
      <w:szCs w:val="28"/>
    </w:rPr>
  </w:style>
  <w:style w:type="paragraph" w:styleId="Titre3">
    <w:name w:val="heading 3"/>
    <w:basedOn w:val="Normal"/>
    <w:next w:val="Normal"/>
    <w:link w:val="Titre3Car"/>
    <w:qFormat/>
    <w:rsid w:val="00FC1CB1"/>
    <w:pPr>
      <w:keepNext/>
      <w:numPr>
        <w:ilvl w:val="2"/>
        <w:numId w:val="1"/>
      </w:numPr>
      <w:spacing w:before="240" w:after="60"/>
      <w:outlineLvl w:val="2"/>
    </w:pPr>
    <w:rPr>
      <w:rFonts w:ascii="Arial" w:hAnsi="Arial"/>
      <w:b/>
      <w:bCs/>
      <w:sz w:val="26"/>
      <w:szCs w:val="26"/>
    </w:rPr>
  </w:style>
  <w:style w:type="paragraph" w:styleId="Titre4">
    <w:name w:val="heading 4"/>
    <w:basedOn w:val="Normal"/>
    <w:next w:val="Normal"/>
    <w:link w:val="Titre4Car"/>
    <w:qFormat/>
    <w:rsid w:val="00FC1CB1"/>
    <w:pPr>
      <w:keepNext/>
      <w:numPr>
        <w:ilvl w:val="3"/>
        <w:numId w:val="1"/>
      </w:numPr>
      <w:spacing w:before="240" w:after="60"/>
      <w:outlineLvl w:val="3"/>
    </w:pPr>
    <w:rPr>
      <w:b/>
      <w:bCs/>
      <w:sz w:val="28"/>
      <w:szCs w:val="28"/>
    </w:rPr>
  </w:style>
  <w:style w:type="paragraph" w:styleId="Titre5">
    <w:name w:val="heading 5"/>
    <w:basedOn w:val="Normal"/>
    <w:next w:val="Normal"/>
    <w:link w:val="Titre5Car"/>
    <w:qFormat/>
    <w:rsid w:val="00FC1CB1"/>
    <w:pPr>
      <w:numPr>
        <w:ilvl w:val="4"/>
        <w:numId w:val="1"/>
      </w:numPr>
      <w:spacing w:before="240" w:after="60"/>
      <w:outlineLvl w:val="4"/>
    </w:pPr>
    <w:rPr>
      <w:b/>
      <w:bCs/>
      <w:i/>
      <w:iCs/>
      <w:sz w:val="26"/>
      <w:szCs w:val="26"/>
    </w:rPr>
  </w:style>
  <w:style w:type="paragraph" w:styleId="Titre6">
    <w:name w:val="heading 6"/>
    <w:basedOn w:val="Normal"/>
    <w:next w:val="Normal"/>
    <w:link w:val="Titre6Car"/>
    <w:qFormat/>
    <w:rsid w:val="00FC1CB1"/>
    <w:pPr>
      <w:numPr>
        <w:ilvl w:val="5"/>
        <w:numId w:val="1"/>
      </w:numPr>
      <w:spacing w:before="240" w:after="60"/>
      <w:outlineLvl w:val="5"/>
    </w:pPr>
    <w:rPr>
      <w:b/>
      <w:bCs/>
      <w:sz w:val="22"/>
      <w:szCs w:val="22"/>
    </w:rPr>
  </w:style>
  <w:style w:type="paragraph" w:styleId="Titre7">
    <w:name w:val="heading 7"/>
    <w:basedOn w:val="Normal"/>
    <w:next w:val="Normal"/>
    <w:link w:val="Titre7Car"/>
    <w:qFormat/>
    <w:rsid w:val="00FC1CB1"/>
    <w:pPr>
      <w:numPr>
        <w:ilvl w:val="6"/>
        <w:numId w:val="1"/>
      </w:numPr>
      <w:spacing w:before="240" w:after="60"/>
      <w:outlineLvl w:val="6"/>
    </w:pPr>
  </w:style>
  <w:style w:type="paragraph" w:styleId="Titre8">
    <w:name w:val="heading 8"/>
    <w:basedOn w:val="Normal"/>
    <w:next w:val="Normal"/>
    <w:link w:val="Titre8Car"/>
    <w:qFormat/>
    <w:rsid w:val="00FC1CB1"/>
    <w:pPr>
      <w:numPr>
        <w:ilvl w:val="7"/>
        <w:numId w:val="1"/>
      </w:numPr>
      <w:spacing w:before="240" w:after="60"/>
      <w:outlineLvl w:val="7"/>
    </w:pPr>
    <w:rPr>
      <w:i/>
      <w:iCs/>
    </w:rPr>
  </w:style>
  <w:style w:type="paragraph" w:styleId="Titre9">
    <w:name w:val="heading 9"/>
    <w:basedOn w:val="Normal"/>
    <w:next w:val="Normal"/>
    <w:link w:val="Titre9Car"/>
    <w:qFormat/>
    <w:rsid w:val="00FC1CB1"/>
    <w:pPr>
      <w:numPr>
        <w:ilvl w:val="8"/>
        <w:numId w:val="1"/>
      </w:numPr>
      <w:spacing w:before="240" w:after="60"/>
      <w:outlineLvl w:val="8"/>
    </w:pPr>
    <w:rPr>
      <w:rFonts w:ascii="Arial" w:hAnsi="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C1CB1"/>
    <w:rPr>
      <w:rFonts w:ascii="Arial" w:eastAsia="Times New Roman" w:hAnsi="Arial" w:cs="Times New Roman"/>
      <w:b/>
      <w:bCs/>
      <w:kern w:val="32"/>
      <w:sz w:val="32"/>
      <w:szCs w:val="32"/>
    </w:rPr>
  </w:style>
  <w:style w:type="character" w:customStyle="1" w:styleId="Titre2Car">
    <w:name w:val="Titre 2 Car"/>
    <w:basedOn w:val="Policepardfaut"/>
    <w:link w:val="Titre2"/>
    <w:rsid w:val="00FC1CB1"/>
    <w:rPr>
      <w:rFonts w:ascii="Arial" w:eastAsia="Times New Roman" w:hAnsi="Arial" w:cs="Times New Roman"/>
      <w:b/>
      <w:bCs/>
      <w:i/>
      <w:iCs/>
      <w:sz w:val="28"/>
      <w:szCs w:val="28"/>
    </w:rPr>
  </w:style>
  <w:style w:type="character" w:customStyle="1" w:styleId="Titre3Car">
    <w:name w:val="Titre 3 Car"/>
    <w:basedOn w:val="Policepardfaut"/>
    <w:link w:val="Titre3"/>
    <w:rsid w:val="00FC1CB1"/>
    <w:rPr>
      <w:rFonts w:ascii="Arial" w:eastAsia="Times New Roman" w:hAnsi="Arial" w:cs="Times New Roman"/>
      <w:b/>
      <w:bCs/>
      <w:sz w:val="26"/>
      <w:szCs w:val="26"/>
    </w:rPr>
  </w:style>
  <w:style w:type="character" w:customStyle="1" w:styleId="Titre4Car">
    <w:name w:val="Titre 4 Car"/>
    <w:basedOn w:val="Policepardfaut"/>
    <w:link w:val="Titre4"/>
    <w:rsid w:val="00FC1CB1"/>
    <w:rPr>
      <w:rFonts w:ascii="Times New Roman" w:eastAsia="Times New Roman" w:hAnsi="Times New Roman" w:cs="Times New Roman"/>
      <w:b/>
      <w:bCs/>
      <w:sz w:val="28"/>
      <w:szCs w:val="28"/>
    </w:rPr>
  </w:style>
  <w:style w:type="character" w:customStyle="1" w:styleId="Titre5Car">
    <w:name w:val="Titre 5 Car"/>
    <w:basedOn w:val="Policepardfaut"/>
    <w:link w:val="Titre5"/>
    <w:rsid w:val="00FC1CB1"/>
    <w:rPr>
      <w:rFonts w:ascii="Times New Roman" w:eastAsia="Times New Roman" w:hAnsi="Times New Roman" w:cs="Times New Roman"/>
      <w:b/>
      <w:bCs/>
      <w:i/>
      <w:iCs/>
      <w:sz w:val="26"/>
      <w:szCs w:val="26"/>
    </w:rPr>
  </w:style>
  <w:style w:type="character" w:customStyle="1" w:styleId="Titre6Car">
    <w:name w:val="Titre 6 Car"/>
    <w:basedOn w:val="Policepardfaut"/>
    <w:link w:val="Titre6"/>
    <w:rsid w:val="00FC1CB1"/>
    <w:rPr>
      <w:rFonts w:ascii="Times New Roman" w:eastAsia="Times New Roman" w:hAnsi="Times New Roman" w:cs="Times New Roman"/>
      <w:b/>
      <w:bCs/>
      <w:sz w:val="22"/>
      <w:szCs w:val="22"/>
    </w:rPr>
  </w:style>
  <w:style w:type="character" w:customStyle="1" w:styleId="Titre7Car">
    <w:name w:val="Titre 7 Car"/>
    <w:basedOn w:val="Policepardfaut"/>
    <w:link w:val="Titre7"/>
    <w:rsid w:val="00FC1CB1"/>
    <w:rPr>
      <w:rFonts w:ascii="Times New Roman" w:eastAsia="Times New Roman" w:hAnsi="Times New Roman" w:cs="Times New Roman"/>
    </w:rPr>
  </w:style>
  <w:style w:type="character" w:customStyle="1" w:styleId="Titre8Car">
    <w:name w:val="Titre 8 Car"/>
    <w:basedOn w:val="Policepardfaut"/>
    <w:link w:val="Titre8"/>
    <w:rsid w:val="00FC1CB1"/>
    <w:rPr>
      <w:rFonts w:ascii="Times New Roman" w:eastAsia="Times New Roman" w:hAnsi="Times New Roman" w:cs="Times New Roman"/>
      <w:i/>
      <w:iCs/>
    </w:rPr>
  </w:style>
  <w:style w:type="character" w:customStyle="1" w:styleId="Titre9Car">
    <w:name w:val="Titre 9 Car"/>
    <w:basedOn w:val="Policepardfaut"/>
    <w:link w:val="Titre9"/>
    <w:rsid w:val="00FC1CB1"/>
    <w:rPr>
      <w:rFonts w:ascii="Arial" w:eastAsia="Times New Roman" w:hAnsi="Arial" w:cs="Times New Roman"/>
      <w:sz w:val="22"/>
      <w:szCs w:val="22"/>
    </w:rPr>
  </w:style>
  <w:style w:type="paragraph" w:styleId="Pieddepage">
    <w:name w:val="footer"/>
    <w:basedOn w:val="Normal"/>
    <w:link w:val="PieddepageCar"/>
    <w:uiPriority w:val="99"/>
    <w:rsid w:val="00FC1CB1"/>
    <w:pPr>
      <w:tabs>
        <w:tab w:val="center" w:pos="4320"/>
        <w:tab w:val="right" w:pos="8640"/>
      </w:tabs>
    </w:pPr>
  </w:style>
  <w:style w:type="character" w:customStyle="1" w:styleId="PieddepageCar">
    <w:name w:val="Pied de page Car"/>
    <w:basedOn w:val="Policepardfaut"/>
    <w:link w:val="Pieddepage"/>
    <w:uiPriority w:val="99"/>
    <w:rsid w:val="00FC1CB1"/>
    <w:rPr>
      <w:rFonts w:ascii="Times New Roman" w:eastAsia="Times New Roman" w:hAnsi="Times New Roman" w:cs="Times New Roman"/>
    </w:rPr>
  </w:style>
  <w:style w:type="character" w:styleId="Numrodepage">
    <w:name w:val="page number"/>
    <w:basedOn w:val="Policepardfaut"/>
    <w:rsid w:val="00FC1CB1"/>
  </w:style>
  <w:style w:type="paragraph" w:styleId="En-tte">
    <w:name w:val="header"/>
    <w:basedOn w:val="Normal"/>
    <w:link w:val="En-tteCar"/>
    <w:uiPriority w:val="99"/>
    <w:rsid w:val="00FC1CB1"/>
    <w:pPr>
      <w:tabs>
        <w:tab w:val="center" w:pos="4320"/>
        <w:tab w:val="right" w:pos="8640"/>
      </w:tabs>
    </w:pPr>
  </w:style>
  <w:style w:type="character" w:customStyle="1" w:styleId="En-tteCar">
    <w:name w:val="En-tête Car"/>
    <w:basedOn w:val="Policepardfaut"/>
    <w:link w:val="En-tte"/>
    <w:uiPriority w:val="99"/>
    <w:rsid w:val="00FC1CB1"/>
    <w:rPr>
      <w:rFonts w:ascii="Times New Roman" w:eastAsia="Times New Roman" w:hAnsi="Times New Roman" w:cs="Times New Roman"/>
    </w:rPr>
  </w:style>
  <w:style w:type="paragraph" w:styleId="Notedebasdepage">
    <w:name w:val="footnote text"/>
    <w:basedOn w:val="Normal"/>
    <w:link w:val="NotedebasdepageCar"/>
    <w:semiHidden/>
    <w:rsid w:val="00FC1CB1"/>
    <w:rPr>
      <w:sz w:val="20"/>
      <w:szCs w:val="20"/>
    </w:rPr>
  </w:style>
  <w:style w:type="character" w:customStyle="1" w:styleId="NotedebasdepageCar">
    <w:name w:val="Note de bas de page Car"/>
    <w:basedOn w:val="Policepardfaut"/>
    <w:link w:val="Notedebasdepage"/>
    <w:semiHidden/>
    <w:rsid w:val="00FC1CB1"/>
    <w:rPr>
      <w:rFonts w:ascii="Times New Roman" w:eastAsia="Times New Roman" w:hAnsi="Times New Roman" w:cs="Times New Roman"/>
      <w:sz w:val="20"/>
      <w:szCs w:val="20"/>
    </w:rPr>
  </w:style>
  <w:style w:type="character" w:styleId="Appelnotedebasdep">
    <w:name w:val="footnote reference"/>
    <w:semiHidden/>
    <w:rsid w:val="00FC1CB1"/>
    <w:rPr>
      <w:vertAlign w:val="superscript"/>
    </w:rPr>
  </w:style>
  <w:style w:type="paragraph" w:styleId="Retraitcorpsdetexte">
    <w:name w:val="Body Text Indent"/>
    <w:basedOn w:val="Normal"/>
    <w:link w:val="RetraitcorpsdetexteCar"/>
    <w:rsid w:val="00FC1CB1"/>
    <w:pPr>
      <w:ind w:firstLine="360"/>
      <w:jc w:val="both"/>
    </w:pPr>
    <w:rPr>
      <w:rFonts w:ascii="Monotype Corsiva" w:hAnsi="Monotype Corsiva"/>
      <w:sz w:val="32"/>
      <w:szCs w:val="36"/>
    </w:rPr>
  </w:style>
  <w:style w:type="character" w:customStyle="1" w:styleId="RetraitcorpsdetexteCar">
    <w:name w:val="Retrait corps de texte Car"/>
    <w:basedOn w:val="Policepardfaut"/>
    <w:link w:val="Retraitcorpsdetexte"/>
    <w:rsid w:val="00FC1CB1"/>
    <w:rPr>
      <w:rFonts w:ascii="Monotype Corsiva" w:eastAsia="Times New Roman" w:hAnsi="Monotype Corsiva" w:cs="Times New Roman"/>
      <w:sz w:val="32"/>
      <w:szCs w:val="36"/>
    </w:rPr>
  </w:style>
  <w:style w:type="paragraph" w:styleId="Retraitcorpsdetexte2">
    <w:name w:val="Body Text Indent 2"/>
    <w:basedOn w:val="Normal"/>
    <w:link w:val="Retraitcorpsdetexte2Car"/>
    <w:rsid w:val="00FC1CB1"/>
    <w:pPr>
      <w:ind w:left="720"/>
    </w:pPr>
    <w:rPr>
      <w:bCs/>
      <w:szCs w:val="20"/>
    </w:rPr>
  </w:style>
  <w:style w:type="character" w:customStyle="1" w:styleId="Retraitcorpsdetexte2Car">
    <w:name w:val="Retrait corps de texte 2 Car"/>
    <w:basedOn w:val="Policepardfaut"/>
    <w:link w:val="Retraitcorpsdetexte2"/>
    <w:rsid w:val="00FC1CB1"/>
    <w:rPr>
      <w:rFonts w:ascii="Times New Roman" w:eastAsia="Times New Roman" w:hAnsi="Times New Roman" w:cs="Times New Roman"/>
      <w:bCs/>
      <w:szCs w:val="20"/>
    </w:rPr>
  </w:style>
  <w:style w:type="paragraph" w:styleId="Corpsdetexte">
    <w:name w:val="Body Text"/>
    <w:basedOn w:val="Normal"/>
    <w:link w:val="CorpsdetexteCar"/>
    <w:rsid w:val="00FC1CB1"/>
    <w:pPr>
      <w:tabs>
        <w:tab w:val="left" w:pos="-720"/>
      </w:tabs>
      <w:suppressAutoHyphens/>
      <w:jc w:val="both"/>
    </w:pPr>
    <w:rPr>
      <w:spacing w:val="-3"/>
    </w:rPr>
  </w:style>
  <w:style w:type="character" w:customStyle="1" w:styleId="CorpsdetexteCar">
    <w:name w:val="Corps de texte Car"/>
    <w:basedOn w:val="Policepardfaut"/>
    <w:link w:val="Corpsdetexte"/>
    <w:rsid w:val="00FC1CB1"/>
    <w:rPr>
      <w:rFonts w:ascii="Times New Roman" w:eastAsia="Times New Roman" w:hAnsi="Times New Roman" w:cs="Times New Roman"/>
      <w:spacing w:val="-3"/>
    </w:rPr>
  </w:style>
  <w:style w:type="paragraph" w:styleId="Normalcentr">
    <w:name w:val="Block Text"/>
    <w:basedOn w:val="Normal"/>
    <w:rsid w:val="00FC1CB1"/>
    <w:pPr>
      <w:tabs>
        <w:tab w:val="left" w:pos="-720"/>
        <w:tab w:val="left" w:pos="0"/>
        <w:tab w:val="left" w:pos="720"/>
      </w:tabs>
      <w:suppressAutoHyphens/>
      <w:ind w:left="1440" w:right="1440" w:hanging="1440"/>
      <w:jc w:val="both"/>
    </w:pPr>
    <w:rPr>
      <w:spacing w:val="-3"/>
      <w:lang w:eastAsia="en-US"/>
    </w:rPr>
  </w:style>
  <w:style w:type="paragraph" w:styleId="Corpsdetexte2">
    <w:name w:val="Body Text 2"/>
    <w:basedOn w:val="Normal"/>
    <w:link w:val="Corpsdetexte2Car"/>
    <w:rsid w:val="00FC1CB1"/>
    <w:pPr>
      <w:spacing w:after="120" w:line="480" w:lineRule="auto"/>
    </w:pPr>
  </w:style>
  <w:style w:type="character" w:customStyle="1" w:styleId="Corpsdetexte2Car">
    <w:name w:val="Corps de texte 2 Car"/>
    <w:basedOn w:val="Policepardfaut"/>
    <w:link w:val="Corpsdetexte2"/>
    <w:rsid w:val="00FC1CB1"/>
    <w:rPr>
      <w:rFonts w:ascii="Times New Roman" w:eastAsia="Times New Roman" w:hAnsi="Times New Roman" w:cs="Times New Roman"/>
    </w:rPr>
  </w:style>
  <w:style w:type="paragraph" w:styleId="Titre">
    <w:name w:val="Title"/>
    <w:basedOn w:val="Normal"/>
    <w:link w:val="TitreCar"/>
    <w:qFormat/>
    <w:rsid w:val="00FC1CB1"/>
    <w:pPr>
      <w:widowControl w:val="0"/>
      <w:suppressAutoHyphens/>
      <w:jc w:val="center"/>
    </w:pPr>
    <w:rPr>
      <w:rFonts w:ascii="Gloucester MT Extra Condensed" w:hAnsi="Gloucester MT Extra Condensed"/>
      <w:b/>
      <w:snapToGrid w:val="0"/>
      <w:spacing w:val="-3"/>
      <w:sz w:val="96"/>
      <w:szCs w:val="20"/>
    </w:rPr>
  </w:style>
  <w:style w:type="character" w:customStyle="1" w:styleId="TitreCar">
    <w:name w:val="Titre Car"/>
    <w:basedOn w:val="Policepardfaut"/>
    <w:link w:val="Titre"/>
    <w:rsid w:val="00FC1CB1"/>
    <w:rPr>
      <w:rFonts w:ascii="Gloucester MT Extra Condensed" w:eastAsia="Times New Roman" w:hAnsi="Gloucester MT Extra Condensed" w:cs="Times New Roman"/>
      <w:b/>
      <w:snapToGrid w:val="0"/>
      <w:spacing w:val="-3"/>
      <w:sz w:val="96"/>
      <w:szCs w:val="20"/>
    </w:rPr>
  </w:style>
  <w:style w:type="paragraph" w:styleId="Sous-titre">
    <w:name w:val="Subtitle"/>
    <w:basedOn w:val="Normal"/>
    <w:link w:val="Sous-titreCar"/>
    <w:qFormat/>
    <w:rsid w:val="00FC1CB1"/>
    <w:pPr>
      <w:widowControl w:val="0"/>
      <w:suppressAutoHyphens/>
      <w:jc w:val="center"/>
    </w:pPr>
    <w:rPr>
      <w:rFonts w:ascii="Gloucester MT Extra Condensed" w:hAnsi="Gloucester MT Extra Condensed"/>
      <w:b/>
      <w:snapToGrid w:val="0"/>
      <w:spacing w:val="-3"/>
      <w:sz w:val="48"/>
      <w:szCs w:val="20"/>
    </w:rPr>
  </w:style>
  <w:style w:type="character" w:customStyle="1" w:styleId="Sous-titreCar">
    <w:name w:val="Sous-titre Car"/>
    <w:basedOn w:val="Policepardfaut"/>
    <w:link w:val="Sous-titre"/>
    <w:rsid w:val="00FC1CB1"/>
    <w:rPr>
      <w:rFonts w:ascii="Gloucester MT Extra Condensed" w:eastAsia="Times New Roman" w:hAnsi="Gloucester MT Extra Condensed" w:cs="Times New Roman"/>
      <w:b/>
      <w:snapToGrid w:val="0"/>
      <w:spacing w:val="-3"/>
      <w:sz w:val="48"/>
      <w:szCs w:val="20"/>
    </w:rPr>
  </w:style>
  <w:style w:type="paragraph" w:styleId="Textedebulles">
    <w:name w:val="Balloon Text"/>
    <w:basedOn w:val="Normal"/>
    <w:link w:val="TextedebullesCar"/>
    <w:semiHidden/>
    <w:rsid w:val="00FC1CB1"/>
    <w:rPr>
      <w:rFonts w:ascii="Tahoma" w:hAnsi="Tahoma"/>
      <w:sz w:val="16"/>
      <w:szCs w:val="16"/>
    </w:rPr>
  </w:style>
  <w:style w:type="character" w:customStyle="1" w:styleId="TextedebullesCar">
    <w:name w:val="Texte de bulles Car"/>
    <w:basedOn w:val="Policepardfaut"/>
    <w:link w:val="Textedebulles"/>
    <w:semiHidden/>
    <w:rsid w:val="00FC1CB1"/>
    <w:rPr>
      <w:rFonts w:ascii="Tahoma" w:eastAsia="Times New Roman" w:hAnsi="Tahoma" w:cs="Times New Roman"/>
      <w:sz w:val="16"/>
      <w:szCs w:val="16"/>
    </w:rPr>
  </w:style>
  <w:style w:type="paragraph" w:customStyle="1" w:styleId="MediumGrid1-Accent21">
    <w:name w:val="Medium Grid 1 - Accent 21"/>
    <w:basedOn w:val="Normal"/>
    <w:uiPriority w:val="34"/>
    <w:qFormat/>
    <w:rsid w:val="00FC1CB1"/>
    <w:pPr>
      <w:ind w:left="720"/>
      <w:contextualSpacing/>
    </w:pPr>
    <w:rPr>
      <w:rFonts w:eastAsia="Calibri"/>
      <w:sz w:val="21"/>
      <w:szCs w:val="21"/>
      <w:lang w:val="fr-CA" w:eastAsia="en-US"/>
    </w:rPr>
  </w:style>
  <w:style w:type="table" w:styleId="Grilledutableau">
    <w:name w:val="Table Grid"/>
    <w:basedOn w:val="TableauNormal"/>
    <w:rsid w:val="00FC1CB1"/>
    <w:pPr>
      <w:spacing w:after="0"/>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odulename">
    <w:name w:val="module name"/>
    <w:basedOn w:val="Normal"/>
    <w:link w:val="modulenameChar"/>
    <w:uiPriority w:val="99"/>
    <w:rsid w:val="00FC1CB1"/>
    <w:rPr>
      <w:b/>
      <w:caps/>
      <w:szCs w:val="20"/>
      <w:lang w:val="en-GB"/>
    </w:rPr>
  </w:style>
  <w:style w:type="character" w:customStyle="1" w:styleId="modulenameChar">
    <w:name w:val="module name Char"/>
    <w:link w:val="modulename"/>
    <w:uiPriority w:val="99"/>
    <w:locked/>
    <w:rsid w:val="00FC1CB1"/>
    <w:rPr>
      <w:rFonts w:ascii="Times New Roman" w:eastAsia="Times New Roman" w:hAnsi="Times New Roman" w:cs="Times New Roman"/>
      <w:b/>
      <w:caps/>
      <w:szCs w:val="20"/>
      <w:lang w:val="en-GB"/>
    </w:rPr>
  </w:style>
  <w:style w:type="paragraph" w:styleId="En-ttedetabledesmatires">
    <w:name w:val="TOC Heading"/>
    <w:basedOn w:val="Titre1"/>
    <w:next w:val="Normal"/>
    <w:uiPriority w:val="39"/>
    <w:semiHidden/>
    <w:unhideWhenUsed/>
    <w:qFormat/>
    <w:rsid w:val="00FC1CB1"/>
    <w:pPr>
      <w:keepLines/>
      <w:numPr>
        <w:numId w:val="0"/>
      </w:numPr>
      <w:spacing w:before="480" w:after="0" w:line="276" w:lineRule="auto"/>
      <w:outlineLvl w:val="9"/>
    </w:pPr>
    <w:rPr>
      <w:rFonts w:ascii="Cambria" w:hAnsi="Cambria"/>
      <w:color w:val="365F91"/>
      <w:kern w:val="0"/>
      <w:sz w:val="28"/>
      <w:szCs w:val="28"/>
      <w:lang w:val="en-US"/>
    </w:rPr>
  </w:style>
  <w:style w:type="paragraph" w:styleId="TM1">
    <w:name w:val="toc 1"/>
    <w:basedOn w:val="Normal"/>
    <w:next w:val="Normal"/>
    <w:autoRedefine/>
    <w:uiPriority w:val="39"/>
    <w:rsid w:val="00FC1CB1"/>
    <w:pPr>
      <w:tabs>
        <w:tab w:val="left" w:pos="440"/>
        <w:tab w:val="right" w:leader="dot" w:pos="9360"/>
      </w:tabs>
      <w:spacing w:line="360" w:lineRule="auto"/>
    </w:pPr>
    <w:rPr>
      <w:lang w:eastAsia="en-US"/>
    </w:rPr>
  </w:style>
  <w:style w:type="paragraph" w:styleId="TM2">
    <w:name w:val="toc 2"/>
    <w:basedOn w:val="Normal"/>
    <w:next w:val="Normal"/>
    <w:autoRedefine/>
    <w:uiPriority w:val="39"/>
    <w:rsid w:val="00FC1CB1"/>
    <w:pPr>
      <w:tabs>
        <w:tab w:val="left" w:pos="880"/>
        <w:tab w:val="right" w:leader="dot" w:pos="9360"/>
      </w:tabs>
      <w:spacing w:line="360" w:lineRule="auto"/>
      <w:ind w:left="240"/>
    </w:pPr>
    <w:rPr>
      <w:lang w:eastAsia="en-US"/>
    </w:rPr>
  </w:style>
  <w:style w:type="paragraph" w:styleId="TM3">
    <w:name w:val="toc 3"/>
    <w:basedOn w:val="Normal"/>
    <w:next w:val="Normal"/>
    <w:autoRedefine/>
    <w:uiPriority w:val="39"/>
    <w:rsid w:val="00FC1CB1"/>
    <w:pPr>
      <w:tabs>
        <w:tab w:val="left" w:pos="1320"/>
        <w:tab w:val="right" w:leader="dot" w:pos="9360"/>
      </w:tabs>
      <w:spacing w:line="360" w:lineRule="auto"/>
      <w:ind w:left="480"/>
    </w:pPr>
    <w:rPr>
      <w:noProof/>
      <w:lang w:eastAsia="en-US"/>
    </w:rPr>
  </w:style>
  <w:style w:type="character" w:styleId="Lienhypertexte">
    <w:name w:val="Hyperlink"/>
    <w:uiPriority w:val="99"/>
    <w:unhideWhenUsed/>
    <w:rsid w:val="00FC1CB1"/>
    <w:rPr>
      <w:color w:val="0000FF"/>
      <w:u w:val="single"/>
    </w:rPr>
  </w:style>
  <w:style w:type="character" w:customStyle="1" w:styleId="hps">
    <w:name w:val="hps"/>
    <w:basedOn w:val="Policepardfaut"/>
    <w:rsid w:val="00FC1CB1"/>
  </w:style>
  <w:style w:type="paragraph" w:customStyle="1" w:styleId="Grillemoyenne21">
    <w:name w:val="Grille moyenne 21"/>
    <w:uiPriority w:val="1"/>
    <w:qFormat/>
    <w:rsid w:val="00FC1CB1"/>
    <w:pPr>
      <w:spacing w:after="0"/>
    </w:pPr>
    <w:rPr>
      <w:rFonts w:ascii="Calibri" w:eastAsia="Calibri" w:hAnsi="Calibri" w:cs="Calibri"/>
      <w:sz w:val="22"/>
      <w:szCs w:val="22"/>
      <w:lang w:val="en-US"/>
    </w:rPr>
  </w:style>
  <w:style w:type="character" w:styleId="Marquedecommentaire">
    <w:name w:val="annotation reference"/>
    <w:uiPriority w:val="99"/>
    <w:semiHidden/>
    <w:unhideWhenUsed/>
    <w:rsid w:val="00FC1CB1"/>
    <w:rPr>
      <w:sz w:val="16"/>
      <w:szCs w:val="16"/>
    </w:rPr>
  </w:style>
  <w:style w:type="paragraph" w:styleId="Commentaire">
    <w:name w:val="annotation text"/>
    <w:basedOn w:val="Normal"/>
    <w:link w:val="CommentaireCar"/>
    <w:uiPriority w:val="99"/>
    <w:unhideWhenUsed/>
    <w:rsid w:val="00FC1CB1"/>
    <w:pPr>
      <w:spacing w:after="200" w:line="276" w:lineRule="auto"/>
    </w:pPr>
    <w:rPr>
      <w:rFonts w:ascii="Calibri" w:eastAsia="Calibri" w:hAnsi="Calibri"/>
      <w:sz w:val="20"/>
      <w:szCs w:val="20"/>
      <w:lang w:val="en-US" w:eastAsia="en-US"/>
    </w:rPr>
  </w:style>
  <w:style w:type="character" w:customStyle="1" w:styleId="CommentaireCar">
    <w:name w:val="Commentaire Car"/>
    <w:basedOn w:val="Policepardfaut"/>
    <w:link w:val="Commentaire"/>
    <w:uiPriority w:val="99"/>
    <w:rsid w:val="00FC1CB1"/>
    <w:rPr>
      <w:rFonts w:ascii="Calibri" w:eastAsia="Calibri" w:hAnsi="Calibri" w:cs="Times New Roman"/>
      <w:sz w:val="20"/>
      <w:szCs w:val="20"/>
      <w:lang w:val="en-US"/>
    </w:rPr>
  </w:style>
  <w:style w:type="paragraph" w:styleId="Objetducommentaire">
    <w:name w:val="annotation subject"/>
    <w:basedOn w:val="Commentaire"/>
    <w:next w:val="Commentaire"/>
    <w:link w:val="ObjetducommentaireCar"/>
    <w:uiPriority w:val="99"/>
    <w:semiHidden/>
    <w:unhideWhenUsed/>
    <w:rsid w:val="00FC1CB1"/>
    <w:rPr>
      <w:b/>
      <w:bCs/>
    </w:rPr>
  </w:style>
  <w:style w:type="character" w:customStyle="1" w:styleId="ObjetducommentaireCar">
    <w:name w:val="Objet du commentaire Car"/>
    <w:basedOn w:val="CommentaireCar"/>
    <w:link w:val="Objetducommentaire"/>
    <w:uiPriority w:val="99"/>
    <w:semiHidden/>
    <w:rsid w:val="00FC1CB1"/>
    <w:rPr>
      <w:rFonts w:ascii="Calibri" w:eastAsia="Calibri" w:hAnsi="Calibri" w:cs="Times New Roman"/>
      <w:b/>
      <w:bCs/>
      <w:sz w:val="20"/>
      <w:szCs w:val="20"/>
      <w:lang w:val="en-US"/>
    </w:rPr>
  </w:style>
  <w:style w:type="paragraph" w:customStyle="1" w:styleId="ColorfulList-Accent11">
    <w:name w:val="Colorful List - Accent 11"/>
    <w:basedOn w:val="Normal"/>
    <w:rsid w:val="00FC1CB1"/>
    <w:pPr>
      <w:widowControl w:val="0"/>
      <w:suppressAutoHyphens/>
      <w:spacing w:after="200" w:line="276" w:lineRule="auto"/>
      <w:ind w:left="720"/>
    </w:pPr>
    <w:rPr>
      <w:rFonts w:ascii="Calibri" w:eastAsia="SimSun" w:hAnsi="Calibri" w:cs="font170"/>
      <w:kern w:val="1"/>
      <w:sz w:val="22"/>
      <w:szCs w:val="22"/>
      <w:lang w:eastAsia="hi-IN" w:bidi="hi-IN"/>
    </w:rPr>
  </w:style>
  <w:style w:type="character" w:customStyle="1" w:styleId="Marquedecommentaire1">
    <w:name w:val="Marque de commentaire1"/>
    <w:rsid w:val="00FC1CB1"/>
    <w:rPr>
      <w:sz w:val="16"/>
      <w:szCs w:val="16"/>
    </w:rPr>
  </w:style>
  <w:style w:type="character" w:customStyle="1" w:styleId="CommentReference1">
    <w:name w:val="Comment Reference1"/>
    <w:rsid w:val="00FC1CB1"/>
    <w:rPr>
      <w:sz w:val="16"/>
      <w:szCs w:val="16"/>
    </w:rPr>
  </w:style>
  <w:style w:type="paragraph" w:customStyle="1" w:styleId="ColorfulList-Accent12">
    <w:name w:val="Colorful List - Accent 12"/>
    <w:basedOn w:val="Normal"/>
    <w:uiPriority w:val="34"/>
    <w:qFormat/>
    <w:rsid w:val="00FC1CB1"/>
    <w:pPr>
      <w:ind w:left="720"/>
      <w:contextualSpacing/>
    </w:pPr>
    <w:rPr>
      <w:rFonts w:ascii="Calibri" w:eastAsia="MS Mincho" w:hAnsi="Calibri"/>
      <w:lang w:val="en-US" w:eastAsia="en-US"/>
    </w:rPr>
  </w:style>
  <w:style w:type="character" w:styleId="lev">
    <w:name w:val="Strong"/>
    <w:uiPriority w:val="22"/>
    <w:qFormat/>
    <w:rsid w:val="00FC1CB1"/>
    <w:rPr>
      <w:b/>
      <w:bCs/>
    </w:rPr>
  </w:style>
  <w:style w:type="paragraph" w:styleId="Listepuces">
    <w:name w:val="List Bullet"/>
    <w:basedOn w:val="Normal"/>
    <w:uiPriority w:val="99"/>
    <w:unhideWhenUsed/>
    <w:rsid w:val="00FC1CB1"/>
    <w:pPr>
      <w:numPr>
        <w:numId w:val="17"/>
      </w:numPr>
      <w:spacing w:after="200" w:line="276" w:lineRule="auto"/>
      <w:contextualSpacing/>
    </w:pPr>
    <w:rPr>
      <w:rFonts w:ascii="Calibri" w:eastAsia="Calibri" w:hAnsi="Calibri"/>
      <w:sz w:val="22"/>
      <w:szCs w:val="22"/>
      <w:lang w:val="en-US" w:eastAsia="en-US"/>
    </w:rPr>
  </w:style>
  <w:style w:type="paragraph" w:styleId="Paragraphedeliste">
    <w:name w:val="List Paragraph"/>
    <w:basedOn w:val="Normal"/>
    <w:uiPriority w:val="34"/>
    <w:qFormat/>
    <w:rsid w:val="00FC1CB1"/>
    <w:pPr>
      <w:spacing w:after="200" w:line="276" w:lineRule="auto"/>
      <w:ind w:left="720"/>
      <w:contextualSpacing/>
    </w:pPr>
    <w:rPr>
      <w:rFonts w:ascii="Calibri" w:eastAsia="Calibri" w:hAnsi="Calibri"/>
      <w:sz w:val="22"/>
      <w:szCs w:val="22"/>
      <w:lang w:val="en-US" w:eastAsia="en-US"/>
    </w:rPr>
  </w:style>
  <w:style w:type="paragraph" w:styleId="Rvision">
    <w:name w:val="Revision"/>
    <w:hidden/>
    <w:uiPriority w:val="71"/>
    <w:rsid w:val="00FC1CB1"/>
    <w:pPr>
      <w:spacing w:after="0"/>
    </w:pPr>
    <w:rPr>
      <w:rFonts w:ascii="Calibri" w:eastAsia="Calibri" w:hAnsi="Calibri" w:cs="Times New Roman"/>
      <w:sz w:val="22"/>
      <w:szCs w:val="22"/>
      <w:lang w:val="en-US"/>
    </w:rPr>
  </w:style>
  <w:style w:type="paragraph" w:styleId="Explorateurdedocuments">
    <w:name w:val="Document Map"/>
    <w:basedOn w:val="Normal"/>
    <w:link w:val="ExplorateurdedocumentsCar"/>
    <w:uiPriority w:val="99"/>
    <w:semiHidden/>
    <w:unhideWhenUsed/>
    <w:rsid w:val="007121A1"/>
    <w:rPr>
      <w:rFonts w:ascii="Lucida Grande" w:hAnsi="Lucida Grande"/>
    </w:rPr>
  </w:style>
  <w:style w:type="character" w:customStyle="1" w:styleId="ExplorateurdedocumentsCar">
    <w:name w:val="Explorateur de documents Car"/>
    <w:basedOn w:val="Policepardfaut"/>
    <w:link w:val="Explorateurdedocuments"/>
    <w:uiPriority w:val="99"/>
    <w:semiHidden/>
    <w:rsid w:val="007121A1"/>
    <w:rPr>
      <w:rFonts w:ascii="Lucida Grande" w:eastAsia="Times New Roman" w:hAnsi="Lucida Grande" w:cs="Times New Roman"/>
      <w:lang w:eastAsia="fr-FR"/>
    </w:rPr>
  </w:style>
  <w:style w:type="paragraph" w:styleId="TM4">
    <w:name w:val="toc 4"/>
    <w:basedOn w:val="Normal"/>
    <w:next w:val="Normal"/>
    <w:autoRedefine/>
    <w:uiPriority w:val="39"/>
    <w:unhideWhenUsed/>
    <w:rsid w:val="005A5384"/>
    <w:pPr>
      <w:spacing w:after="100"/>
      <w:ind w:left="720"/>
    </w:pPr>
    <w:rPr>
      <w:rFonts w:asciiTheme="minorHAnsi" w:eastAsiaTheme="minorEastAsia" w:hAnsiTheme="minorHAnsi" w:cstheme="minorBidi"/>
      <w:lang w:val="en-US"/>
    </w:rPr>
  </w:style>
  <w:style w:type="paragraph" w:styleId="TM5">
    <w:name w:val="toc 5"/>
    <w:basedOn w:val="Normal"/>
    <w:next w:val="Normal"/>
    <w:autoRedefine/>
    <w:uiPriority w:val="39"/>
    <w:unhideWhenUsed/>
    <w:rsid w:val="005A5384"/>
    <w:pPr>
      <w:spacing w:after="100"/>
      <w:ind w:left="960"/>
    </w:pPr>
    <w:rPr>
      <w:rFonts w:asciiTheme="minorHAnsi" w:eastAsiaTheme="minorEastAsia" w:hAnsiTheme="minorHAnsi" w:cstheme="minorBidi"/>
      <w:lang w:val="en-US"/>
    </w:rPr>
  </w:style>
  <w:style w:type="paragraph" w:styleId="TM6">
    <w:name w:val="toc 6"/>
    <w:basedOn w:val="Normal"/>
    <w:next w:val="Normal"/>
    <w:autoRedefine/>
    <w:uiPriority w:val="39"/>
    <w:unhideWhenUsed/>
    <w:rsid w:val="005A5384"/>
    <w:pPr>
      <w:spacing w:after="100"/>
      <w:ind w:left="1200"/>
    </w:pPr>
    <w:rPr>
      <w:rFonts w:asciiTheme="minorHAnsi" w:eastAsiaTheme="minorEastAsia" w:hAnsiTheme="minorHAnsi" w:cstheme="minorBidi"/>
      <w:lang w:val="en-US"/>
    </w:rPr>
  </w:style>
  <w:style w:type="paragraph" w:styleId="TM7">
    <w:name w:val="toc 7"/>
    <w:basedOn w:val="Normal"/>
    <w:next w:val="Normal"/>
    <w:autoRedefine/>
    <w:uiPriority w:val="39"/>
    <w:unhideWhenUsed/>
    <w:rsid w:val="005A5384"/>
    <w:pPr>
      <w:spacing w:after="100"/>
      <w:ind w:left="1440"/>
    </w:pPr>
    <w:rPr>
      <w:rFonts w:asciiTheme="minorHAnsi" w:eastAsiaTheme="minorEastAsia" w:hAnsiTheme="minorHAnsi" w:cstheme="minorBidi"/>
      <w:lang w:val="en-US"/>
    </w:rPr>
  </w:style>
  <w:style w:type="paragraph" w:styleId="TM8">
    <w:name w:val="toc 8"/>
    <w:basedOn w:val="Normal"/>
    <w:next w:val="Normal"/>
    <w:autoRedefine/>
    <w:uiPriority w:val="39"/>
    <w:unhideWhenUsed/>
    <w:rsid w:val="005A5384"/>
    <w:pPr>
      <w:spacing w:after="100"/>
      <w:ind w:left="1680"/>
    </w:pPr>
    <w:rPr>
      <w:rFonts w:asciiTheme="minorHAnsi" w:eastAsiaTheme="minorEastAsia" w:hAnsiTheme="minorHAnsi" w:cstheme="minorBidi"/>
      <w:lang w:val="en-US"/>
    </w:rPr>
  </w:style>
  <w:style w:type="paragraph" w:styleId="TM9">
    <w:name w:val="toc 9"/>
    <w:basedOn w:val="Normal"/>
    <w:next w:val="Normal"/>
    <w:autoRedefine/>
    <w:uiPriority w:val="39"/>
    <w:unhideWhenUsed/>
    <w:rsid w:val="005A5384"/>
    <w:pPr>
      <w:spacing w:after="100"/>
      <w:ind w:left="1920"/>
    </w:pPr>
    <w:rPr>
      <w:rFonts w:asciiTheme="minorHAnsi" w:eastAsiaTheme="minorEastAsia" w:hAnsiTheme="minorHAnsi" w:cstheme="minorBidi"/>
      <w:lang w:val="en-US"/>
    </w:rPr>
  </w:style>
</w:styles>
</file>

<file path=word/webSettings.xml><?xml version="1.0" encoding="utf-8"?>
<w:webSettings xmlns:r="http://schemas.openxmlformats.org/officeDocument/2006/relationships" xmlns:w="http://schemas.openxmlformats.org/wordprocessingml/2006/main">
  <w:divs>
    <w:div w:id="155734731">
      <w:bodyDiv w:val="1"/>
      <w:marLeft w:val="0"/>
      <w:marRight w:val="0"/>
      <w:marTop w:val="0"/>
      <w:marBottom w:val="0"/>
      <w:divBdr>
        <w:top w:val="none" w:sz="0" w:space="0" w:color="auto"/>
        <w:left w:val="none" w:sz="0" w:space="0" w:color="auto"/>
        <w:bottom w:val="none" w:sz="0" w:space="0" w:color="auto"/>
        <w:right w:val="none" w:sz="0" w:space="0" w:color="auto"/>
      </w:divBdr>
    </w:div>
    <w:div w:id="171383345">
      <w:bodyDiv w:val="1"/>
      <w:marLeft w:val="0"/>
      <w:marRight w:val="0"/>
      <w:marTop w:val="0"/>
      <w:marBottom w:val="0"/>
      <w:divBdr>
        <w:top w:val="none" w:sz="0" w:space="0" w:color="auto"/>
        <w:left w:val="none" w:sz="0" w:space="0" w:color="auto"/>
        <w:bottom w:val="none" w:sz="0" w:space="0" w:color="auto"/>
        <w:right w:val="none" w:sz="0" w:space="0" w:color="auto"/>
      </w:divBdr>
    </w:div>
    <w:div w:id="404226165">
      <w:bodyDiv w:val="1"/>
      <w:marLeft w:val="0"/>
      <w:marRight w:val="0"/>
      <w:marTop w:val="0"/>
      <w:marBottom w:val="0"/>
      <w:divBdr>
        <w:top w:val="none" w:sz="0" w:space="0" w:color="auto"/>
        <w:left w:val="none" w:sz="0" w:space="0" w:color="auto"/>
        <w:bottom w:val="none" w:sz="0" w:space="0" w:color="auto"/>
        <w:right w:val="none" w:sz="0" w:space="0" w:color="auto"/>
      </w:divBdr>
    </w:div>
    <w:div w:id="489947483">
      <w:bodyDiv w:val="1"/>
      <w:marLeft w:val="0"/>
      <w:marRight w:val="0"/>
      <w:marTop w:val="0"/>
      <w:marBottom w:val="0"/>
      <w:divBdr>
        <w:top w:val="none" w:sz="0" w:space="0" w:color="auto"/>
        <w:left w:val="none" w:sz="0" w:space="0" w:color="auto"/>
        <w:bottom w:val="none" w:sz="0" w:space="0" w:color="auto"/>
        <w:right w:val="none" w:sz="0" w:space="0" w:color="auto"/>
      </w:divBdr>
    </w:div>
    <w:div w:id="524246138">
      <w:bodyDiv w:val="1"/>
      <w:marLeft w:val="0"/>
      <w:marRight w:val="0"/>
      <w:marTop w:val="0"/>
      <w:marBottom w:val="0"/>
      <w:divBdr>
        <w:top w:val="none" w:sz="0" w:space="0" w:color="auto"/>
        <w:left w:val="none" w:sz="0" w:space="0" w:color="auto"/>
        <w:bottom w:val="none" w:sz="0" w:space="0" w:color="auto"/>
        <w:right w:val="none" w:sz="0" w:space="0" w:color="auto"/>
      </w:divBdr>
    </w:div>
    <w:div w:id="534587371">
      <w:bodyDiv w:val="1"/>
      <w:marLeft w:val="0"/>
      <w:marRight w:val="0"/>
      <w:marTop w:val="0"/>
      <w:marBottom w:val="0"/>
      <w:divBdr>
        <w:top w:val="none" w:sz="0" w:space="0" w:color="auto"/>
        <w:left w:val="none" w:sz="0" w:space="0" w:color="auto"/>
        <w:bottom w:val="none" w:sz="0" w:space="0" w:color="auto"/>
        <w:right w:val="none" w:sz="0" w:space="0" w:color="auto"/>
      </w:divBdr>
    </w:div>
    <w:div w:id="535702128">
      <w:bodyDiv w:val="1"/>
      <w:marLeft w:val="0"/>
      <w:marRight w:val="0"/>
      <w:marTop w:val="0"/>
      <w:marBottom w:val="0"/>
      <w:divBdr>
        <w:top w:val="none" w:sz="0" w:space="0" w:color="auto"/>
        <w:left w:val="none" w:sz="0" w:space="0" w:color="auto"/>
        <w:bottom w:val="none" w:sz="0" w:space="0" w:color="auto"/>
        <w:right w:val="none" w:sz="0" w:space="0" w:color="auto"/>
      </w:divBdr>
    </w:div>
    <w:div w:id="560483245">
      <w:bodyDiv w:val="1"/>
      <w:marLeft w:val="0"/>
      <w:marRight w:val="0"/>
      <w:marTop w:val="0"/>
      <w:marBottom w:val="0"/>
      <w:divBdr>
        <w:top w:val="none" w:sz="0" w:space="0" w:color="auto"/>
        <w:left w:val="none" w:sz="0" w:space="0" w:color="auto"/>
        <w:bottom w:val="none" w:sz="0" w:space="0" w:color="auto"/>
        <w:right w:val="none" w:sz="0" w:space="0" w:color="auto"/>
      </w:divBdr>
    </w:div>
    <w:div w:id="572738534">
      <w:bodyDiv w:val="1"/>
      <w:marLeft w:val="0"/>
      <w:marRight w:val="0"/>
      <w:marTop w:val="0"/>
      <w:marBottom w:val="0"/>
      <w:divBdr>
        <w:top w:val="none" w:sz="0" w:space="0" w:color="auto"/>
        <w:left w:val="none" w:sz="0" w:space="0" w:color="auto"/>
        <w:bottom w:val="none" w:sz="0" w:space="0" w:color="auto"/>
        <w:right w:val="none" w:sz="0" w:space="0" w:color="auto"/>
      </w:divBdr>
    </w:div>
    <w:div w:id="573904109">
      <w:bodyDiv w:val="1"/>
      <w:marLeft w:val="0"/>
      <w:marRight w:val="0"/>
      <w:marTop w:val="0"/>
      <w:marBottom w:val="0"/>
      <w:divBdr>
        <w:top w:val="none" w:sz="0" w:space="0" w:color="auto"/>
        <w:left w:val="none" w:sz="0" w:space="0" w:color="auto"/>
        <w:bottom w:val="none" w:sz="0" w:space="0" w:color="auto"/>
        <w:right w:val="none" w:sz="0" w:space="0" w:color="auto"/>
      </w:divBdr>
    </w:div>
    <w:div w:id="786581677">
      <w:bodyDiv w:val="1"/>
      <w:marLeft w:val="0"/>
      <w:marRight w:val="0"/>
      <w:marTop w:val="0"/>
      <w:marBottom w:val="0"/>
      <w:divBdr>
        <w:top w:val="none" w:sz="0" w:space="0" w:color="auto"/>
        <w:left w:val="none" w:sz="0" w:space="0" w:color="auto"/>
        <w:bottom w:val="none" w:sz="0" w:space="0" w:color="auto"/>
        <w:right w:val="none" w:sz="0" w:space="0" w:color="auto"/>
      </w:divBdr>
    </w:div>
    <w:div w:id="922296324">
      <w:bodyDiv w:val="1"/>
      <w:marLeft w:val="0"/>
      <w:marRight w:val="0"/>
      <w:marTop w:val="0"/>
      <w:marBottom w:val="0"/>
      <w:divBdr>
        <w:top w:val="none" w:sz="0" w:space="0" w:color="auto"/>
        <w:left w:val="none" w:sz="0" w:space="0" w:color="auto"/>
        <w:bottom w:val="none" w:sz="0" w:space="0" w:color="auto"/>
        <w:right w:val="none" w:sz="0" w:space="0" w:color="auto"/>
      </w:divBdr>
    </w:div>
    <w:div w:id="1044021110">
      <w:bodyDiv w:val="1"/>
      <w:marLeft w:val="0"/>
      <w:marRight w:val="0"/>
      <w:marTop w:val="0"/>
      <w:marBottom w:val="0"/>
      <w:divBdr>
        <w:top w:val="none" w:sz="0" w:space="0" w:color="auto"/>
        <w:left w:val="none" w:sz="0" w:space="0" w:color="auto"/>
        <w:bottom w:val="none" w:sz="0" w:space="0" w:color="auto"/>
        <w:right w:val="none" w:sz="0" w:space="0" w:color="auto"/>
      </w:divBdr>
    </w:div>
    <w:div w:id="1046217064">
      <w:bodyDiv w:val="1"/>
      <w:marLeft w:val="0"/>
      <w:marRight w:val="0"/>
      <w:marTop w:val="0"/>
      <w:marBottom w:val="0"/>
      <w:divBdr>
        <w:top w:val="none" w:sz="0" w:space="0" w:color="auto"/>
        <w:left w:val="none" w:sz="0" w:space="0" w:color="auto"/>
        <w:bottom w:val="none" w:sz="0" w:space="0" w:color="auto"/>
        <w:right w:val="none" w:sz="0" w:space="0" w:color="auto"/>
      </w:divBdr>
    </w:div>
    <w:div w:id="1185244377">
      <w:bodyDiv w:val="1"/>
      <w:marLeft w:val="0"/>
      <w:marRight w:val="0"/>
      <w:marTop w:val="0"/>
      <w:marBottom w:val="0"/>
      <w:divBdr>
        <w:top w:val="none" w:sz="0" w:space="0" w:color="auto"/>
        <w:left w:val="none" w:sz="0" w:space="0" w:color="auto"/>
        <w:bottom w:val="none" w:sz="0" w:space="0" w:color="auto"/>
        <w:right w:val="none" w:sz="0" w:space="0" w:color="auto"/>
      </w:divBdr>
    </w:div>
    <w:div w:id="1295258720">
      <w:bodyDiv w:val="1"/>
      <w:marLeft w:val="0"/>
      <w:marRight w:val="0"/>
      <w:marTop w:val="0"/>
      <w:marBottom w:val="0"/>
      <w:divBdr>
        <w:top w:val="none" w:sz="0" w:space="0" w:color="auto"/>
        <w:left w:val="none" w:sz="0" w:space="0" w:color="auto"/>
        <w:bottom w:val="none" w:sz="0" w:space="0" w:color="auto"/>
        <w:right w:val="none" w:sz="0" w:space="0" w:color="auto"/>
      </w:divBdr>
    </w:div>
    <w:div w:id="1332566684">
      <w:bodyDiv w:val="1"/>
      <w:marLeft w:val="0"/>
      <w:marRight w:val="0"/>
      <w:marTop w:val="0"/>
      <w:marBottom w:val="0"/>
      <w:divBdr>
        <w:top w:val="none" w:sz="0" w:space="0" w:color="auto"/>
        <w:left w:val="none" w:sz="0" w:space="0" w:color="auto"/>
        <w:bottom w:val="none" w:sz="0" w:space="0" w:color="auto"/>
        <w:right w:val="none" w:sz="0" w:space="0" w:color="auto"/>
      </w:divBdr>
    </w:div>
    <w:div w:id="1441299302">
      <w:bodyDiv w:val="1"/>
      <w:marLeft w:val="0"/>
      <w:marRight w:val="0"/>
      <w:marTop w:val="0"/>
      <w:marBottom w:val="0"/>
      <w:divBdr>
        <w:top w:val="none" w:sz="0" w:space="0" w:color="auto"/>
        <w:left w:val="none" w:sz="0" w:space="0" w:color="auto"/>
        <w:bottom w:val="none" w:sz="0" w:space="0" w:color="auto"/>
        <w:right w:val="none" w:sz="0" w:space="0" w:color="auto"/>
      </w:divBdr>
    </w:div>
    <w:div w:id="1467117311">
      <w:bodyDiv w:val="1"/>
      <w:marLeft w:val="0"/>
      <w:marRight w:val="0"/>
      <w:marTop w:val="0"/>
      <w:marBottom w:val="0"/>
      <w:divBdr>
        <w:top w:val="none" w:sz="0" w:space="0" w:color="auto"/>
        <w:left w:val="none" w:sz="0" w:space="0" w:color="auto"/>
        <w:bottom w:val="none" w:sz="0" w:space="0" w:color="auto"/>
        <w:right w:val="none" w:sz="0" w:space="0" w:color="auto"/>
      </w:divBdr>
    </w:div>
    <w:div w:id="1500732862">
      <w:bodyDiv w:val="1"/>
      <w:marLeft w:val="0"/>
      <w:marRight w:val="0"/>
      <w:marTop w:val="0"/>
      <w:marBottom w:val="0"/>
      <w:divBdr>
        <w:top w:val="none" w:sz="0" w:space="0" w:color="auto"/>
        <w:left w:val="none" w:sz="0" w:space="0" w:color="auto"/>
        <w:bottom w:val="none" w:sz="0" w:space="0" w:color="auto"/>
        <w:right w:val="none" w:sz="0" w:space="0" w:color="auto"/>
      </w:divBdr>
    </w:div>
    <w:div w:id="1605111334">
      <w:bodyDiv w:val="1"/>
      <w:marLeft w:val="0"/>
      <w:marRight w:val="0"/>
      <w:marTop w:val="0"/>
      <w:marBottom w:val="0"/>
      <w:divBdr>
        <w:top w:val="none" w:sz="0" w:space="0" w:color="auto"/>
        <w:left w:val="none" w:sz="0" w:space="0" w:color="auto"/>
        <w:bottom w:val="none" w:sz="0" w:space="0" w:color="auto"/>
        <w:right w:val="none" w:sz="0" w:space="0" w:color="auto"/>
      </w:divBdr>
    </w:div>
    <w:div w:id="1633902225">
      <w:bodyDiv w:val="1"/>
      <w:marLeft w:val="0"/>
      <w:marRight w:val="0"/>
      <w:marTop w:val="0"/>
      <w:marBottom w:val="0"/>
      <w:divBdr>
        <w:top w:val="none" w:sz="0" w:space="0" w:color="auto"/>
        <w:left w:val="none" w:sz="0" w:space="0" w:color="auto"/>
        <w:bottom w:val="none" w:sz="0" w:space="0" w:color="auto"/>
        <w:right w:val="none" w:sz="0" w:space="0" w:color="auto"/>
      </w:divBdr>
    </w:div>
    <w:div w:id="1731072396">
      <w:bodyDiv w:val="1"/>
      <w:marLeft w:val="0"/>
      <w:marRight w:val="0"/>
      <w:marTop w:val="0"/>
      <w:marBottom w:val="0"/>
      <w:divBdr>
        <w:top w:val="none" w:sz="0" w:space="0" w:color="auto"/>
        <w:left w:val="none" w:sz="0" w:space="0" w:color="auto"/>
        <w:bottom w:val="none" w:sz="0" w:space="0" w:color="auto"/>
        <w:right w:val="none" w:sz="0" w:space="0" w:color="auto"/>
      </w:divBdr>
    </w:div>
    <w:div w:id="1742755382">
      <w:bodyDiv w:val="1"/>
      <w:marLeft w:val="0"/>
      <w:marRight w:val="0"/>
      <w:marTop w:val="0"/>
      <w:marBottom w:val="0"/>
      <w:divBdr>
        <w:top w:val="none" w:sz="0" w:space="0" w:color="auto"/>
        <w:left w:val="none" w:sz="0" w:space="0" w:color="auto"/>
        <w:bottom w:val="none" w:sz="0" w:space="0" w:color="auto"/>
        <w:right w:val="none" w:sz="0" w:space="0" w:color="auto"/>
      </w:divBdr>
    </w:div>
    <w:div w:id="1762136802">
      <w:bodyDiv w:val="1"/>
      <w:marLeft w:val="0"/>
      <w:marRight w:val="0"/>
      <w:marTop w:val="0"/>
      <w:marBottom w:val="0"/>
      <w:divBdr>
        <w:top w:val="none" w:sz="0" w:space="0" w:color="auto"/>
        <w:left w:val="none" w:sz="0" w:space="0" w:color="auto"/>
        <w:bottom w:val="none" w:sz="0" w:space="0" w:color="auto"/>
        <w:right w:val="none" w:sz="0" w:space="0" w:color="auto"/>
      </w:divBdr>
    </w:div>
    <w:div w:id="1909723410">
      <w:bodyDiv w:val="1"/>
      <w:marLeft w:val="0"/>
      <w:marRight w:val="0"/>
      <w:marTop w:val="0"/>
      <w:marBottom w:val="0"/>
      <w:divBdr>
        <w:top w:val="none" w:sz="0" w:space="0" w:color="auto"/>
        <w:left w:val="none" w:sz="0" w:space="0" w:color="auto"/>
        <w:bottom w:val="none" w:sz="0" w:space="0" w:color="auto"/>
        <w:right w:val="none" w:sz="0" w:space="0" w:color="auto"/>
      </w:divBdr>
    </w:div>
    <w:div w:id="1922829100">
      <w:bodyDiv w:val="1"/>
      <w:marLeft w:val="0"/>
      <w:marRight w:val="0"/>
      <w:marTop w:val="0"/>
      <w:marBottom w:val="0"/>
      <w:divBdr>
        <w:top w:val="none" w:sz="0" w:space="0" w:color="auto"/>
        <w:left w:val="none" w:sz="0" w:space="0" w:color="auto"/>
        <w:bottom w:val="none" w:sz="0" w:space="0" w:color="auto"/>
        <w:right w:val="none" w:sz="0" w:space="0" w:color="auto"/>
      </w:divBdr>
    </w:div>
    <w:div w:id="2069259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FAA3C-8F28-4429-AC5A-4915924DF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64</Pages>
  <Words>27416</Words>
  <Characters>150793</Characters>
  <Application>Microsoft Office Word</Application>
  <DocSecurity>0</DocSecurity>
  <Lines>1256</Lines>
  <Paragraphs>355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asd</Company>
  <LinksUpToDate>false</LinksUpToDate>
  <CharactersWithSpaces>177854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Dutronc</dc:creator>
  <cp:lastModifiedBy>karen</cp:lastModifiedBy>
  <cp:revision>5</cp:revision>
  <dcterms:created xsi:type="dcterms:W3CDTF">2015-07-23T13:12:00Z</dcterms:created>
  <dcterms:modified xsi:type="dcterms:W3CDTF">2015-07-23T14:43:00Z</dcterms:modified>
</cp:coreProperties>
</file>